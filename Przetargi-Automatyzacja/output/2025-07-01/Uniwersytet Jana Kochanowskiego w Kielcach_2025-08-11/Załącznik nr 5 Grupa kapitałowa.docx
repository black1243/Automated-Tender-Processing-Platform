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7BA8F" w14:textId="77777777" w:rsidR="00785106" w:rsidRPr="00896EC1" w:rsidRDefault="00785106" w:rsidP="00852B23">
      <w:pPr>
        <w:spacing w:line="360" w:lineRule="auto"/>
        <w:rPr>
          <w:rFonts w:ascii="Arial" w:hAnsi="Arial"/>
          <w:sz w:val="22"/>
          <w:szCs w:val="22"/>
        </w:rPr>
      </w:pPr>
      <w:r w:rsidRPr="00896EC1">
        <w:rPr>
          <w:rFonts w:ascii="Arial" w:hAnsi="Arial"/>
          <w:sz w:val="22"/>
          <w:szCs w:val="22"/>
        </w:rPr>
        <w:t>Załącznik nr 5 do SWZ</w:t>
      </w:r>
    </w:p>
    <w:p w14:paraId="5F4CEDCB" w14:textId="77777777" w:rsidR="00785106" w:rsidRPr="00896EC1" w:rsidRDefault="00785106" w:rsidP="00852B23">
      <w:pPr>
        <w:spacing w:line="360" w:lineRule="auto"/>
        <w:rPr>
          <w:rFonts w:ascii="Arial" w:hAnsi="Arial"/>
          <w:b/>
          <w:sz w:val="22"/>
          <w:szCs w:val="22"/>
        </w:rPr>
      </w:pPr>
      <w:r w:rsidRPr="00896EC1">
        <w:rPr>
          <w:rFonts w:ascii="Arial" w:hAnsi="Arial"/>
          <w:b/>
          <w:sz w:val="22"/>
          <w:szCs w:val="22"/>
        </w:rPr>
        <w:t>Wykonawca:</w:t>
      </w:r>
    </w:p>
    <w:p w14:paraId="254B6987" w14:textId="77777777" w:rsidR="00785106" w:rsidRPr="00896EC1" w:rsidRDefault="00785106" w:rsidP="00852B23">
      <w:pPr>
        <w:spacing w:after="120" w:line="360" w:lineRule="auto"/>
        <w:rPr>
          <w:rFonts w:ascii="Arial" w:hAnsi="Arial"/>
          <w:sz w:val="22"/>
          <w:szCs w:val="22"/>
        </w:rPr>
      </w:pPr>
      <w:r w:rsidRPr="00896EC1">
        <w:rPr>
          <w:rFonts w:ascii="Arial" w:hAnsi="Arial"/>
          <w:sz w:val="22"/>
          <w:szCs w:val="22"/>
        </w:rPr>
        <w:t>………………………………….</w:t>
      </w:r>
    </w:p>
    <w:p w14:paraId="591C1F48" w14:textId="77777777" w:rsidR="00785106" w:rsidRPr="00896EC1" w:rsidRDefault="00785106" w:rsidP="00852B23">
      <w:pPr>
        <w:spacing w:after="120" w:line="360" w:lineRule="auto"/>
        <w:rPr>
          <w:rFonts w:ascii="Arial" w:hAnsi="Arial"/>
          <w:sz w:val="22"/>
          <w:szCs w:val="22"/>
        </w:rPr>
      </w:pPr>
      <w:r w:rsidRPr="00896EC1">
        <w:rPr>
          <w:rFonts w:ascii="Arial" w:hAnsi="Arial"/>
          <w:sz w:val="22"/>
          <w:szCs w:val="22"/>
        </w:rPr>
        <w:t>………………………………….</w:t>
      </w:r>
    </w:p>
    <w:p w14:paraId="26E8F2B0" w14:textId="161DF988" w:rsidR="00785106" w:rsidRPr="00896EC1" w:rsidRDefault="00852B23" w:rsidP="00852B23">
      <w:pPr>
        <w:shd w:val="clear" w:color="auto" w:fill="FFFFFF" w:themeFill="background1"/>
        <w:spacing w:line="360" w:lineRule="auto"/>
        <w:rPr>
          <w:rFonts w:ascii="Arial" w:hAnsi="Arial"/>
          <w:b/>
          <w:sz w:val="22"/>
          <w:szCs w:val="22"/>
        </w:rPr>
      </w:pPr>
      <w:r w:rsidRPr="00896EC1">
        <w:rPr>
          <w:rFonts w:ascii="Arial" w:hAnsi="Arial"/>
          <w:b/>
          <w:sz w:val="22"/>
          <w:szCs w:val="22"/>
        </w:rPr>
        <w:t>Oświadczenie</w:t>
      </w:r>
      <w:r w:rsidR="00785106" w:rsidRPr="00896EC1">
        <w:rPr>
          <w:rStyle w:val="Odwoanieprzypisudolnego"/>
          <w:rFonts w:ascii="Arial" w:hAnsi="Arial"/>
          <w:b/>
          <w:color w:val="FFFFFF" w:themeColor="background1"/>
          <w:sz w:val="22"/>
          <w:szCs w:val="22"/>
        </w:rPr>
        <w:footnoteReference w:id="1"/>
      </w:r>
      <w:r w:rsidRPr="00896EC1">
        <w:rPr>
          <w:rFonts w:ascii="Arial" w:hAnsi="Arial"/>
          <w:b/>
          <w:sz w:val="22"/>
          <w:szCs w:val="22"/>
        </w:rPr>
        <w:t>o przynależności / braku przynależności do grupy kapitałowej</w:t>
      </w:r>
    </w:p>
    <w:p w14:paraId="51B30222" w14:textId="77777777" w:rsidR="00352830" w:rsidRPr="00896EC1" w:rsidRDefault="00352830" w:rsidP="00852B23">
      <w:pPr>
        <w:spacing w:line="360" w:lineRule="auto"/>
        <w:rPr>
          <w:rFonts w:ascii="Arial" w:hAnsi="Arial"/>
          <w:sz w:val="22"/>
          <w:szCs w:val="22"/>
        </w:rPr>
      </w:pPr>
    </w:p>
    <w:p w14:paraId="5B941CC0" w14:textId="7A52022D" w:rsidR="00A0782A" w:rsidRPr="00896EC1" w:rsidRDefault="00785106" w:rsidP="00852B23">
      <w:pPr>
        <w:spacing w:line="360" w:lineRule="auto"/>
        <w:rPr>
          <w:rFonts w:ascii="Arial" w:hAnsi="Arial"/>
          <w:b/>
          <w:sz w:val="22"/>
          <w:szCs w:val="22"/>
        </w:rPr>
      </w:pPr>
      <w:r w:rsidRPr="00896EC1">
        <w:rPr>
          <w:rFonts w:ascii="Arial" w:hAnsi="Arial"/>
          <w:sz w:val="22"/>
          <w:szCs w:val="22"/>
        </w:rPr>
        <w:t xml:space="preserve">Na potrzeby postępowania o udzielenie zamówienia publicznego </w:t>
      </w:r>
      <w:r w:rsidR="009423C2" w:rsidRPr="00896EC1">
        <w:rPr>
          <w:rFonts w:ascii="Arial" w:hAnsi="Arial"/>
          <w:sz w:val="22"/>
          <w:szCs w:val="22"/>
        </w:rPr>
        <w:t xml:space="preserve">pn. </w:t>
      </w:r>
      <w:r w:rsidR="004865EE" w:rsidRPr="00896EC1">
        <w:rPr>
          <w:rFonts w:ascii="Arial" w:hAnsi="Arial"/>
          <w:sz w:val="22"/>
          <w:szCs w:val="22"/>
        </w:rPr>
        <w:t>„</w:t>
      </w:r>
      <w:r w:rsidR="00A0782A" w:rsidRPr="00896EC1">
        <w:rPr>
          <w:rFonts w:ascii="Arial" w:hAnsi="Arial"/>
          <w:b/>
          <w:sz w:val="22"/>
          <w:szCs w:val="22"/>
        </w:rPr>
        <w:t>Dostawa</w:t>
      </w:r>
      <w:r w:rsidR="00896EC1">
        <w:rPr>
          <w:rFonts w:ascii="Arial" w:hAnsi="Arial"/>
          <w:b/>
          <w:sz w:val="22"/>
          <w:szCs w:val="22"/>
        </w:rPr>
        <w:t xml:space="preserve"> urządzeń</w:t>
      </w:r>
      <w:r w:rsidR="00852B23">
        <w:rPr>
          <w:rFonts w:ascii="Arial" w:hAnsi="Arial"/>
          <w:b/>
          <w:sz w:val="22"/>
          <w:szCs w:val="22"/>
        </w:rPr>
        <w:t xml:space="preserve"> i</w:t>
      </w:r>
      <w:r w:rsidR="000D1B2A">
        <w:rPr>
          <w:rFonts w:ascii="Arial" w:hAnsi="Arial"/>
          <w:b/>
          <w:sz w:val="22"/>
          <w:szCs w:val="22"/>
        </w:rPr>
        <w:t> </w:t>
      </w:r>
      <w:r w:rsidR="00852B23">
        <w:rPr>
          <w:rFonts w:ascii="Arial" w:hAnsi="Arial"/>
          <w:b/>
          <w:sz w:val="22"/>
          <w:szCs w:val="22"/>
        </w:rPr>
        <w:t>części</w:t>
      </w:r>
      <w:r w:rsidR="00A0782A" w:rsidRPr="00896EC1">
        <w:rPr>
          <w:rFonts w:ascii="Arial" w:hAnsi="Arial"/>
          <w:b/>
          <w:sz w:val="22"/>
          <w:szCs w:val="22"/>
        </w:rPr>
        <w:t xml:space="preserve"> </w:t>
      </w:r>
      <w:r w:rsidR="00C52271" w:rsidRPr="00896EC1">
        <w:rPr>
          <w:rFonts w:ascii="Arial" w:hAnsi="Arial"/>
          <w:b/>
          <w:sz w:val="22"/>
          <w:szCs w:val="22"/>
        </w:rPr>
        <w:t>komputerowych</w:t>
      </w:r>
      <w:r w:rsidR="00A0782A" w:rsidRPr="00896EC1">
        <w:rPr>
          <w:rFonts w:ascii="Arial" w:hAnsi="Arial"/>
          <w:b/>
          <w:sz w:val="22"/>
          <w:szCs w:val="22"/>
        </w:rPr>
        <w:t xml:space="preserve">,  </w:t>
      </w:r>
      <w:r w:rsidR="00896EC1">
        <w:rPr>
          <w:rFonts w:ascii="Arial" w:hAnsi="Arial"/>
          <w:b/>
          <w:sz w:val="22"/>
          <w:szCs w:val="22"/>
        </w:rPr>
        <w:t>nr</w:t>
      </w:r>
      <w:r w:rsidR="00657BCB" w:rsidRPr="00896EC1">
        <w:rPr>
          <w:rFonts w:ascii="Arial" w:hAnsi="Arial"/>
          <w:b/>
          <w:sz w:val="22"/>
          <w:szCs w:val="22"/>
        </w:rPr>
        <w:t xml:space="preserve"> postępowania: ADP.2301.</w:t>
      </w:r>
      <w:r w:rsidR="00852B23">
        <w:rPr>
          <w:rFonts w:ascii="Arial" w:hAnsi="Arial"/>
          <w:b/>
          <w:sz w:val="22"/>
          <w:szCs w:val="22"/>
        </w:rPr>
        <w:t>70</w:t>
      </w:r>
      <w:r w:rsidR="00896EC1">
        <w:rPr>
          <w:rFonts w:ascii="Arial" w:hAnsi="Arial"/>
          <w:b/>
          <w:sz w:val="22"/>
          <w:szCs w:val="22"/>
        </w:rPr>
        <w:t>.2025</w:t>
      </w:r>
    </w:p>
    <w:p w14:paraId="5B65B508" w14:textId="5A24BA5B" w:rsidR="00785106" w:rsidRPr="00896EC1" w:rsidRDefault="00785106" w:rsidP="00852B23">
      <w:pPr>
        <w:spacing w:line="360" w:lineRule="auto"/>
        <w:rPr>
          <w:rFonts w:ascii="Arial" w:hAnsi="Arial"/>
          <w:b/>
          <w:sz w:val="22"/>
          <w:szCs w:val="22"/>
        </w:rPr>
      </w:pPr>
      <w:r w:rsidRPr="00896EC1">
        <w:rPr>
          <w:rFonts w:ascii="Arial" w:hAnsi="Arial"/>
          <w:sz w:val="22"/>
          <w:szCs w:val="22"/>
        </w:rPr>
        <w:t xml:space="preserve">prowadzonego w trybie przetargu nieograniczonego, na podstawie ustawy z dnia 11 września 2019 r. Prawo zamówień </w:t>
      </w:r>
      <w:r w:rsidR="006108AC" w:rsidRPr="00896EC1">
        <w:rPr>
          <w:rFonts w:ascii="Arial" w:hAnsi="Arial"/>
          <w:sz w:val="22"/>
          <w:szCs w:val="22"/>
        </w:rPr>
        <w:t>publicznych (t. j. Dz. U. z 2023</w:t>
      </w:r>
      <w:r w:rsidR="002F38A7" w:rsidRPr="00896EC1">
        <w:rPr>
          <w:rFonts w:ascii="Arial" w:hAnsi="Arial"/>
          <w:sz w:val="22"/>
          <w:szCs w:val="22"/>
        </w:rPr>
        <w:t xml:space="preserve"> r. poz. </w:t>
      </w:r>
      <w:r w:rsidR="006108AC" w:rsidRPr="00896EC1">
        <w:rPr>
          <w:rFonts w:ascii="Arial" w:hAnsi="Arial"/>
          <w:sz w:val="22"/>
          <w:szCs w:val="22"/>
        </w:rPr>
        <w:t>1605</w:t>
      </w:r>
      <w:r w:rsidRPr="00896EC1">
        <w:rPr>
          <w:rFonts w:ascii="Arial" w:hAnsi="Arial"/>
          <w:sz w:val="22"/>
          <w:szCs w:val="22"/>
        </w:rPr>
        <w:t xml:space="preserve"> ze zm.), oświadczam/y, że:</w:t>
      </w:r>
    </w:p>
    <w:p w14:paraId="67DED636" w14:textId="77777777" w:rsidR="00785106" w:rsidRPr="00896EC1" w:rsidRDefault="00785106" w:rsidP="00852B23">
      <w:pPr>
        <w:numPr>
          <w:ilvl w:val="0"/>
          <w:numId w:val="48"/>
        </w:numPr>
        <w:autoSpaceDE w:val="0"/>
        <w:autoSpaceDN w:val="0"/>
        <w:adjustRightInd w:val="0"/>
        <w:spacing w:after="200" w:line="360" w:lineRule="auto"/>
        <w:contextualSpacing/>
        <w:rPr>
          <w:rFonts w:ascii="Arial" w:hAnsi="Arial"/>
          <w:color w:val="000000"/>
          <w:sz w:val="22"/>
          <w:szCs w:val="22"/>
        </w:rPr>
      </w:pPr>
      <w:r w:rsidRPr="00896EC1">
        <w:rPr>
          <w:rFonts w:ascii="Arial" w:hAnsi="Arial"/>
          <w:color w:val="000000"/>
          <w:sz w:val="22"/>
          <w:szCs w:val="22"/>
        </w:rPr>
        <w:t xml:space="preserve">nie należymy do żadnej grupy kapitałowej </w:t>
      </w:r>
    </w:p>
    <w:p w14:paraId="6ACCBB71" w14:textId="77777777" w:rsidR="00785106" w:rsidRPr="00896EC1" w:rsidRDefault="00785106" w:rsidP="00852B23">
      <w:pPr>
        <w:numPr>
          <w:ilvl w:val="0"/>
          <w:numId w:val="48"/>
        </w:numPr>
        <w:autoSpaceDE w:val="0"/>
        <w:autoSpaceDN w:val="0"/>
        <w:adjustRightInd w:val="0"/>
        <w:spacing w:after="200" w:line="360" w:lineRule="auto"/>
        <w:contextualSpacing/>
        <w:rPr>
          <w:rFonts w:ascii="Arial" w:hAnsi="Arial"/>
          <w:color w:val="000000"/>
          <w:sz w:val="22"/>
          <w:szCs w:val="22"/>
        </w:rPr>
      </w:pPr>
      <w:r w:rsidRPr="00896EC1">
        <w:rPr>
          <w:rFonts w:ascii="Arial" w:hAnsi="Arial"/>
          <w:bCs/>
          <w:color w:val="000000"/>
          <w:sz w:val="22"/>
          <w:szCs w:val="22"/>
        </w:rPr>
        <w:t>nie należymy do tej samej grupy kapitałowej z żadnym z wykonawców, którzy złożyli ofertę  w niniejszym postępowaniu *</w:t>
      </w:r>
      <w:r w:rsidRPr="00896EC1">
        <w:rPr>
          <w:rFonts w:ascii="Arial" w:hAnsi="Arial"/>
          <w:color w:val="000000"/>
          <w:sz w:val="22"/>
          <w:szCs w:val="22"/>
        </w:rPr>
        <w:t xml:space="preserve">) </w:t>
      </w:r>
    </w:p>
    <w:p w14:paraId="4B3FD87C" w14:textId="77777777" w:rsidR="00785106" w:rsidRPr="00896EC1" w:rsidRDefault="00785106" w:rsidP="00852B23">
      <w:pPr>
        <w:autoSpaceDE w:val="0"/>
        <w:autoSpaceDN w:val="0"/>
        <w:adjustRightInd w:val="0"/>
        <w:spacing w:line="360" w:lineRule="auto"/>
        <w:rPr>
          <w:rFonts w:ascii="Arial" w:hAnsi="Arial"/>
          <w:color w:val="000000"/>
          <w:sz w:val="22"/>
          <w:szCs w:val="22"/>
        </w:rPr>
      </w:pPr>
      <w:r w:rsidRPr="00896EC1">
        <w:rPr>
          <w:rFonts w:ascii="Arial" w:hAnsi="Arial"/>
          <w:color w:val="000000"/>
          <w:sz w:val="22"/>
          <w:szCs w:val="22"/>
        </w:rPr>
        <w:t>lub</w:t>
      </w:r>
    </w:p>
    <w:p w14:paraId="6B60DF64" w14:textId="77777777" w:rsidR="00785106" w:rsidRPr="00896EC1" w:rsidRDefault="00785106" w:rsidP="00852B23">
      <w:pPr>
        <w:numPr>
          <w:ilvl w:val="0"/>
          <w:numId w:val="49"/>
        </w:numPr>
        <w:autoSpaceDE w:val="0"/>
        <w:autoSpaceDN w:val="0"/>
        <w:adjustRightInd w:val="0"/>
        <w:spacing w:after="200" w:line="360" w:lineRule="auto"/>
        <w:ind w:hanging="294"/>
        <w:rPr>
          <w:rFonts w:ascii="Arial" w:hAnsi="Arial"/>
          <w:color w:val="000000"/>
          <w:sz w:val="22"/>
          <w:szCs w:val="22"/>
        </w:rPr>
      </w:pPr>
      <w:r w:rsidRPr="00896EC1">
        <w:rPr>
          <w:rFonts w:ascii="Arial" w:hAnsi="Arial"/>
          <w:bCs/>
          <w:color w:val="000000"/>
          <w:sz w:val="22"/>
          <w:szCs w:val="22"/>
        </w:rPr>
        <w:t xml:space="preserve">należymy do tej samej grupy kapitałowej z następującymi Wykonawcami *) </w:t>
      </w:r>
    </w:p>
    <w:p w14:paraId="7E66F111" w14:textId="0CA88303" w:rsidR="00785106" w:rsidRPr="00896EC1" w:rsidRDefault="00785106" w:rsidP="00852B23">
      <w:pPr>
        <w:spacing w:line="360" w:lineRule="auto"/>
        <w:rPr>
          <w:rFonts w:ascii="Arial" w:hAnsi="Arial"/>
          <w:sz w:val="22"/>
          <w:szCs w:val="22"/>
        </w:rPr>
      </w:pPr>
      <w:r w:rsidRPr="00896EC1">
        <w:rPr>
          <w:rFonts w:ascii="Arial" w:hAnsi="Arial"/>
          <w:sz w:val="22"/>
          <w:szCs w:val="22"/>
        </w:rPr>
        <w:t>w rozumieniu ustawy z dnia 16 lutego 2007 r. o ochronie konkuren</w:t>
      </w:r>
      <w:r w:rsidR="0036600E" w:rsidRPr="00896EC1">
        <w:rPr>
          <w:rFonts w:ascii="Arial" w:hAnsi="Arial"/>
          <w:sz w:val="22"/>
          <w:szCs w:val="22"/>
        </w:rPr>
        <w:t>cji i konsumentów (Dz. U. z</w:t>
      </w:r>
      <w:r w:rsidR="00852B23">
        <w:rPr>
          <w:rFonts w:ascii="Arial" w:hAnsi="Arial"/>
          <w:sz w:val="22"/>
          <w:szCs w:val="22"/>
        </w:rPr>
        <w:t> </w:t>
      </w:r>
      <w:r w:rsidR="0036600E" w:rsidRPr="00896EC1">
        <w:rPr>
          <w:rFonts w:ascii="Arial" w:hAnsi="Arial"/>
          <w:sz w:val="22"/>
          <w:szCs w:val="22"/>
        </w:rPr>
        <w:t>2021</w:t>
      </w:r>
      <w:r w:rsidRPr="00896EC1">
        <w:rPr>
          <w:rFonts w:ascii="Arial" w:hAnsi="Arial"/>
          <w:sz w:val="22"/>
          <w:szCs w:val="22"/>
        </w:rPr>
        <w:t xml:space="preserve"> r. poz.</w:t>
      </w:r>
      <w:r w:rsidR="0036600E" w:rsidRPr="00896EC1">
        <w:rPr>
          <w:rFonts w:ascii="Arial" w:hAnsi="Arial"/>
          <w:sz w:val="22"/>
          <w:szCs w:val="22"/>
        </w:rPr>
        <w:t>275</w:t>
      </w:r>
      <w:r w:rsidRPr="00896EC1">
        <w:rPr>
          <w:rFonts w:ascii="Arial" w:hAnsi="Arial"/>
          <w:sz w:val="22"/>
          <w:szCs w:val="22"/>
        </w:rPr>
        <w:t xml:space="preserve"> z późn. zm.), </w:t>
      </w:r>
    </w:p>
    <w:p w14:paraId="4E3B0F30" w14:textId="77777777" w:rsidR="00785106" w:rsidRPr="00896EC1" w:rsidRDefault="00785106" w:rsidP="00852B23">
      <w:pPr>
        <w:spacing w:line="360" w:lineRule="auto"/>
        <w:rPr>
          <w:rFonts w:ascii="Arial" w:hAnsi="Arial"/>
          <w:sz w:val="22"/>
          <w:szCs w:val="22"/>
        </w:rPr>
      </w:pPr>
    </w:p>
    <w:p w14:paraId="4AC28193" w14:textId="77777777" w:rsidR="00785106" w:rsidRPr="00896EC1" w:rsidRDefault="00785106" w:rsidP="00852B23">
      <w:pPr>
        <w:spacing w:line="360" w:lineRule="auto"/>
        <w:rPr>
          <w:rFonts w:ascii="Arial" w:hAnsi="Arial"/>
          <w:sz w:val="22"/>
          <w:szCs w:val="22"/>
        </w:rPr>
      </w:pPr>
      <w:r w:rsidRPr="00896EC1">
        <w:rPr>
          <w:rFonts w:ascii="Arial" w:hAnsi="Arial"/>
          <w:sz w:val="22"/>
          <w:szCs w:val="22"/>
        </w:rPr>
        <w:t xml:space="preserve">Lista Wykonawców składających ofertę w niniejszy postępowaniu, należących do tej samej grupy kapitałowej *) </w:t>
      </w:r>
    </w:p>
    <w:p w14:paraId="22F1B5C7" w14:textId="77777777" w:rsidR="00785106" w:rsidRPr="00896EC1" w:rsidRDefault="00785106" w:rsidP="00852B23">
      <w:pPr>
        <w:spacing w:line="360" w:lineRule="auto"/>
        <w:rPr>
          <w:rFonts w:ascii="Arial" w:hAnsi="Arial"/>
          <w:sz w:val="22"/>
          <w:szCs w:val="22"/>
        </w:rPr>
      </w:pPr>
      <w:r w:rsidRPr="00896EC1">
        <w:rPr>
          <w:rFonts w:ascii="Arial" w:hAnsi="Arial"/>
          <w:sz w:val="22"/>
          <w:szCs w:val="22"/>
        </w:rPr>
        <w:t xml:space="preserve">............................................................................................................................... </w:t>
      </w:r>
    </w:p>
    <w:p w14:paraId="3843F3E9" w14:textId="0E70F260" w:rsidR="00785106" w:rsidRPr="00896EC1" w:rsidRDefault="00785106" w:rsidP="00852B23">
      <w:pPr>
        <w:spacing w:line="360" w:lineRule="auto"/>
        <w:rPr>
          <w:rFonts w:ascii="Arial" w:hAnsi="Arial"/>
          <w:sz w:val="22"/>
          <w:szCs w:val="22"/>
        </w:rPr>
      </w:pPr>
      <w:r w:rsidRPr="00896EC1">
        <w:rPr>
          <w:rFonts w:ascii="Arial" w:hAnsi="Arial"/>
          <w:sz w:val="22"/>
          <w:szCs w:val="22"/>
        </w:rPr>
        <w:t xml:space="preserve">............................................................................................................................... </w:t>
      </w:r>
    </w:p>
    <w:p w14:paraId="21F0FBE7" w14:textId="17755E1F" w:rsidR="00785106" w:rsidRPr="00896EC1" w:rsidRDefault="00785106" w:rsidP="00852B23">
      <w:pPr>
        <w:spacing w:line="360" w:lineRule="auto"/>
        <w:rPr>
          <w:rFonts w:ascii="Arial" w:hAnsi="Arial"/>
          <w:sz w:val="22"/>
          <w:szCs w:val="22"/>
        </w:rPr>
      </w:pPr>
      <w:r w:rsidRPr="00896EC1">
        <w:rPr>
          <w:rFonts w:ascii="Arial" w:hAnsi="Arial"/>
          <w:sz w:val="22"/>
          <w:szCs w:val="22"/>
        </w:rPr>
        <w:t>Wraz ze złożeniem oświadczenia, wykonawca może przedstawić dowody, że powiązania  z</w:t>
      </w:r>
      <w:r w:rsidR="00852B23">
        <w:rPr>
          <w:rFonts w:ascii="Arial" w:hAnsi="Arial"/>
          <w:sz w:val="22"/>
          <w:szCs w:val="22"/>
        </w:rPr>
        <w:t> </w:t>
      </w:r>
      <w:r w:rsidRPr="00896EC1">
        <w:rPr>
          <w:rFonts w:ascii="Arial" w:hAnsi="Arial"/>
          <w:sz w:val="22"/>
          <w:szCs w:val="22"/>
        </w:rPr>
        <w:t>innym wykonawcą nie prowadzą do zakłócenia konkurencji w postępowaniu o udzielenie zamówienia</w:t>
      </w:r>
    </w:p>
    <w:p w14:paraId="6A0E2AD8" w14:textId="77777777" w:rsidR="00785106" w:rsidRDefault="00785106" w:rsidP="00852B23">
      <w:pPr>
        <w:spacing w:line="360" w:lineRule="auto"/>
        <w:rPr>
          <w:rFonts w:ascii="Arial" w:hAnsi="Arial"/>
          <w:sz w:val="22"/>
          <w:szCs w:val="22"/>
        </w:rPr>
      </w:pPr>
    </w:p>
    <w:p w14:paraId="432DF01B" w14:textId="77777777" w:rsidR="00896EC1" w:rsidRPr="00896EC1" w:rsidRDefault="00896EC1" w:rsidP="00852B23">
      <w:pPr>
        <w:spacing w:line="360" w:lineRule="auto"/>
        <w:rPr>
          <w:rFonts w:ascii="Arial" w:hAnsi="Arial"/>
          <w:sz w:val="22"/>
          <w:szCs w:val="22"/>
        </w:rPr>
      </w:pPr>
    </w:p>
    <w:p w14:paraId="3C8E962E" w14:textId="77777777" w:rsidR="00785106" w:rsidRPr="00896EC1" w:rsidRDefault="00785106" w:rsidP="00852B23">
      <w:pPr>
        <w:tabs>
          <w:tab w:val="left" w:pos="0"/>
        </w:tabs>
        <w:spacing w:line="360" w:lineRule="auto"/>
        <w:rPr>
          <w:rFonts w:ascii="Arial" w:eastAsia="Times New Roman" w:hAnsi="Arial"/>
          <w:sz w:val="22"/>
          <w:szCs w:val="22"/>
        </w:rPr>
      </w:pPr>
      <w:r w:rsidRPr="00896EC1">
        <w:rPr>
          <w:rFonts w:ascii="Arial" w:eastAsia="Times New Roman" w:hAnsi="Arial"/>
          <w:sz w:val="22"/>
          <w:szCs w:val="22"/>
        </w:rPr>
        <w:t xml:space="preserve">…………………, dnia ……..…….. </w:t>
      </w:r>
      <w:r w:rsidRPr="00896EC1">
        <w:rPr>
          <w:rFonts w:ascii="Arial" w:eastAsia="Times New Roman" w:hAnsi="Arial"/>
          <w:sz w:val="22"/>
          <w:szCs w:val="22"/>
        </w:rPr>
        <w:tab/>
      </w:r>
      <w:r w:rsidRPr="00896EC1">
        <w:rPr>
          <w:rFonts w:ascii="Arial" w:eastAsia="Times New Roman" w:hAnsi="Arial"/>
          <w:sz w:val="22"/>
          <w:szCs w:val="22"/>
        </w:rPr>
        <w:tab/>
        <w:t>……………………………………………………</w:t>
      </w:r>
    </w:p>
    <w:p w14:paraId="45244A43" w14:textId="565C3AD9" w:rsidR="00785106" w:rsidRPr="00896EC1" w:rsidRDefault="00785106" w:rsidP="00852B23">
      <w:pPr>
        <w:tabs>
          <w:tab w:val="left" w:pos="0"/>
        </w:tabs>
        <w:rPr>
          <w:rFonts w:ascii="Arial" w:eastAsia="Times New Roman" w:hAnsi="Arial"/>
          <w:sz w:val="22"/>
          <w:szCs w:val="22"/>
        </w:rPr>
      </w:pPr>
      <w:r w:rsidRPr="00896EC1">
        <w:rPr>
          <w:rFonts w:ascii="Arial" w:eastAsia="Times New Roman" w:hAnsi="Arial"/>
          <w:sz w:val="22"/>
          <w:szCs w:val="22"/>
        </w:rPr>
        <w:tab/>
      </w:r>
      <w:r w:rsidRPr="00896EC1">
        <w:rPr>
          <w:rFonts w:ascii="Arial" w:eastAsia="Times New Roman" w:hAnsi="Arial"/>
          <w:sz w:val="22"/>
          <w:szCs w:val="22"/>
        </w:rPr>
        <w:tab/>
      </w:r>
      <w:r w:rsidRPr="00896EC1">
        <w:rPr>
          <w:rFonts w:ascii="Arial" w:eastAsia="Times New Roman" w:hAnsi="Arial"/>
          <w:sz w:val="22"/>
          <w:szCs w:val="22"/>
        </w:rPr>
        <w:tab/>
      </w:r>
      <w:r w:rsidRPr="00896EC1">
        <w:rPr>
          <w:rFonts w:ascii="Arial" w:eastAsia="Times New Roman" w:hAnsi="Arial"/>
          <w:sz w:val="22"/>
          <w:szCs w:val="22"/>
        </w:rPr>
        <w:tab/>
      </w:r>
      <w:r w:rsidRPr="00896EC1">
        <w:rPr>
          <w:rFonts w:ascii="Arial" w:eastAsia="Times New Roman" w:hAnsi="Arial"/>
          <w:sz w:val="22"/>
          <w:szCs w:val="22"/>
        </w:rPr>
        <w:tab/>
        <w:t xml:space="preserve"> (podpisy osób wskazanych w dokumencie uprawniającym </w:t>
      </w:r>
    </w:p>
    <w:p w14:paraId="1C41C73B" w14:textId="316384C6" w:rsidR="00785106" w:rsidRPr="00896EC1" w:rsidRDefault="00785106" w:rsidP="00852B23">
      <w:pPr>
        <w:tabs>
          <w:tab w:val="left" w:pos="0"/>
        </w:tabs>
        <w:rPr>
          <w:rFonts w:ascii="Arial" w:eastAsia="Times New Roman" w:hAnsi="Arial"/>
          <w:sz w:val="22"/>
          <w:szCs w:val="22"/>
        </w:rPr>
      </w:pPr>
      <w:r w:rsidRPr="00896EC1">
        <w:rPr>
          <w:rFonts w:ascii="Arial" w:eastAsia="Times New Roman" w:hAnsi="Arial"/>
          <w:sz w:val="22"/>
          <w:szCs w:val="22"/>
        </w:rPr>
        <w:t xml:space="preserve">                                                                 do występowania w obrocie prawnym lub posiadających </w:t>
      </w:r>
    </w:p>
    <w:p w14:paraId="2284E293" w14:textId="77777777" w:rsidR="00785106" w:rsidRPr="00896EC1" w:rsidRDefault="00785106" w:rsidP="00852B23">
      <w:pPr>
        <w:tabs>
          <w:tab w:val="left" w:pos="0"/>
        </w:tabs>
        <w:rPr>
          <w:rFonts w:ascii="Arial" w:eastAsia="Times New Roman" w:hAnsi="Arial"/>
          <w:sz w:val="22"/>
          <w:szCs w:val="22"/>
        </w:rPr>
      </w:pPr>
      <w:r w:rsidRPr="00896EC1">
        <w:rPr>
          <w:rFonts w:ascii="Arial" w:eastAsia="Times New Roman" w:hAnsi="Arial"/>
          <w:sz w:val="22"/>
          <w:szCs w:val="22"/>
        </w:rPr>
        <w:t xml:space="preserve">                                                                                       pełnomocnictwo)</w:t>
      </w:r>
    </w:p>
    <w:p w14:paraId="324F636B" w14:textId="77777777" w:rsidR="00FE3C85" w:rsidRPr="00896EC1" w:rsidRDefault="00FE3C85" w:rsidP="00852B23">
      <w:pPr>
        <w:rPr>
          <w:sz w:val="22"/>
          <w:szCs w:val="22"/>
        </w:rPr>
      </w:pPr>
    </w:p>
    <w:sectPr w:rsidR="00FE3C85" w:rsidRPr="00896EC1" w:rsidSect="00894604">
      <w:footerReference w:type="default" r:id="rId8"/>
      <w:pgSz w:w="11906" w:h="16838"/>
      <w:pgMar w:top="1418" w:right="992" w:bottom="1418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4D3ED" w14:textId="77777777" w:rsidR="00EB2D38" w:rsidRDefault="00EB2D38" w:rsidP="00DE05C3">
      <w:r>
        <w:separator/>
      </w:r>
    </w:p>
  </w:endnote>
  <w:endnote w:type="continuationSeparator" w:id="0">
    <w:p w14:paraId="3A3C96FC" w14:textId="77777777" w:rsidR="00EB2D38" w:rsidRDefault="00EB2D38" w:rsidP="00DE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29286" w14:textId="77777777" w:rsidR="008E5E0B" w:rsidRDefault="008E5E0B" w:rsidP="00734AD5">
    <w:pPr>
      <w:pStyle w:val="Stopka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1DA60" w14:textId="77777777" w:rsidR="00EB2D38" w:rsidRDefault="00EB2D38" w:rsidP="00DE05C3">
      <w:r>
        <w:separator/>
      </w:r>
    </w:p>
  </w:footnote>
  <w:footnote w:type="continuationSeparator" w:id="0">
    <w:p w14:paraId="16590AFA" w14:textId="77777777" w:rsidR="00EB2D38" w:rsidRDefault="00EB2D38" w:rsidP="00DE05C3">
      <w:r>
        <w:continuationSeparator/>
      </w:r>
    </w:p>
  </w:footnote>
  <w:footnote w:id="1">
    <w:p w14:paraId="65F73473" w14:textId="77777777" w:rsidR="00785106" w:rsidRDefault="00785106" w:rsidP="00785106">
      <w:pPr>
        <w:pStyle w:val="Tekstprzypisudolnego"/>
      </w:pPr>
      <w:r w:rsidRPr="00393791">
        <w:rPr>
          <w:rStyle w:val="Odwoanieprzypisudolnego"/>
          <w:color w:val="FFFFFF" w:themeColor="background1"/>
        </w:rPr>
        <w:footnoteRef/>
      </w:r>
      <w:r>
        <w:t xml:space="preserve"> *</w:t>
      </w:r>
      <w:r w:rsidRPr="00393791">
        <w:t xml:space="preserve"> </w:t>
      </w:r>
      <w:r>
        <w:t>Zakreślić odpowiednie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4E49EB4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7303DCE"/>
    <w:lvl w:ilvl="0" w:tplc="FFFFFFFF">
      <w:start w:val="35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  <w:rPr>
        <w:sz w:val="22"/>
        <w:szCs w:val="22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lang w:val="pl-P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lang w:val="pl-P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lang w:val="pl-P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lang w:val="pl-P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lang w:val="pl-P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lang w:val="pl-P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lang w:val="pl-P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lang w:val="pl-P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lang w:val="pl-P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lang w:val="pl-P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lang w:val="pl-P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lang w:val="pl-P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lang w:val="pl-P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lang w:val="pl-P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lang w:val="pl-P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lang w:val="pl-P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lang w:val="pl-P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lang w:val="pl-PL"/>
      </w:r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0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0000000F"/>
    <w:multiLevelType w:val="hybridMultilevel"/>
    <w:tmpl w:val="614FD4A0"/>
    <w:lvl w:ilvl="0" w:tplc="FFFFFFFF">
      <w:start w:val="1"/>
      <w:numFmt w:val="decimal"/>
      <w:lvlText w:val="%1.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10"/>
    <w:multiLevelType w:val="hybridMultilevel"/>
    <w:tmpl w:val="419AC240"/>
    <w:lvl w:ilvl="0" w:tplc="FFFFFFFF">
      <w:start w:val="5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11"/>
    <w:multiLevelType w:val="hybridMultilevel"/>
    <w:tmpl w:val="5577F8E0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2"/>
    <w:multiLevelType w:val="hybridMultilevel"/>
    <w:tmpl w:val="440BADF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3"/>
    <w:multiLevelType w:val="hybridMultilevel"/>
    <w:tmpl w:val="05072366"/>
    <w:lvl w:ilvl="0" w:tplc="FFFFFFFF">
      <w:start w:val="1"/>
      <w:numFmt w:val="decimal"/>
      <w:lvlText w:val="%1"/>
      <w:lvlJc w:val="left"/>
    </w:lvl>
    <w:lvl w:ilvl="1" w:tplc="FFFFFFFF">
      <w:start w:val="5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4"/>
    <w:multiLevelType w:val="hybridMultilevel"/>
    <w:tmpl w:val="3804823E"/>
    <w:lvl w:ilvl="0" w:tplc="FFFFFFFF">
      <w:start w:val="7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5"/>
    <w:multiLevelType w:val="hybridMultilevel"/>
    <w:tmpl w:val="77465F0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6"/>
    <w:multiLevelType w:val="hybridMultilevel"/>
    <w:tmpl w:val="7724C67E"/>
    <w:lvl w:ilvl="0" w:tplc="FFFFFFFF">
      <w:start w:val="1"/>
      <w:numFmt w:val="upperLetter"/>
      <w:lvlText w:val="%1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7"/>
    <w:multiLevelType w:val="hybridMultilevel"/>
    <w:tmpl w:val="5C482A96"/>
    <w:lvl w:ilvl="0" w:tplc="FFFFFFFF">
      <w:start w:val="24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C"/>
    <w:multiLevelType w:val="hybridMultilevel"/>
    <w:tmpl w:val="580BD78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2B"/>
    <w:multiLevelType w:val="hybridMultilevel"/>
    <w:tmpl w:val="7644A4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2C"/>
    <w:multiLevelType w:val="hybridMultilevel"/>
    <w:tmpl w:val="32FFF90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2F"/>
    <w:multiLevelType w:val="hybridMultilevel"/>
    <w:tmpl w:val="749ABB42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30"/>
    <w:multiLevelType w:val="hybridMultilevel"/>
    <w:tmpl w:val="3DC240FA"/>
    <w:lvl w:ilvl="0" w:tplc="FFFFFFFF">
      <w:start w:val="7"/>
      <w:numFmt w:val="decimal"/>
      <w:lvlText w:val="%1."/>
      <w:lvlJc w:val="left"/>
    </w:lvl>
    <w:lvl w:ilvl="1" w:tplc="FFFFFFFF">
      <w:start w:val="1"/>
      <w:numFmt w:val="lowerRoman"/>
      <w:lvlText w:val="%2"/>
      <w:lvlJc w:val="left"/>
    </w:lvl>
    <w:lvl w:ilvl="2" w:tplc="FFFFFFFF">
      <w:start w:val="1"/>
      <w:numFmt w:val="bullet"/>
      <w:lvlText w:val=" 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31"/>
    <w:multiLevelType w:val="hybridMultilevel"/>
    <w:tmpl w:val="1BA026FA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32"/>
    <w:multiLevelType w:val="hybridMultilevel"/>
    <w:tmpl w:val="79A1DE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33"/>
    <w:multiLevelType w:val="hybridMultilevel"/>
    <w:tmpl w:val="75C6C33A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F56EED"/>
    <w:multiLevelType w:val="hybridMultilevel"/>
    <w:tmpl w:val="50DA5368"/>
    <w:lvl w:ilvl="0" w:tplc="C5F4CB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F72C970">
      <w:start w:val="5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2C6CA5F0">
      <w:start w:val="1"/>
      <w:numFmt w:val="decimal"/>
      <w:lvlText w:val="%4."/>
      <w:lvlJc w:val="left"/>
      <w:pPr>
        <w:ind w:left="2880" w:hanging="360"/>
      </w:pPr>
      <w:rPr>
        <w:b w:val="0"/>
        <w:color w:val="auto"/>
      </w:rPr>
    </w:lvl>
    <w:lvl w:ilvl="4" w:tplc="8C5ACE04">
      <w:start w:val="41"/>
      <w:numFmt w:val="decimal"/>
      <w:lvlText w:val="%5"/>
      <w:lvlJc w:val="left"/>
      <w:pPr>
        <w:ind w:left="3600" w:hanging="360"/>
      </w:pPr>
      <w:rPr>
        <w:rFonts w:hint="default"/>
        <w:color w:val="auto"/>
        <w:u w:val="none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7AF6BB6"/>
    <w:multiLevelType w:val="hybridMultilevel"/>
    <w:tmpl w:val="0B145842"/>
    <w:lvl w:ilvl="0" w:tplc="65D4EF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7E92E12"/>
    <w:multiLevelType w:val="hybridMultilevel"/>
    <w:tmpl w:val="9160A180"/>
    <w:lvl w:ilvl="0" w:tplc="7D0E110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BDCE26F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586BE2A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59201B4">
      <w:start w:val="4"/>
      <w:numFmt w:val="lowerLetter"/>
      <w:lvlText w:val="%5)"/>
      <w:lvlJc w:val="left"/>
      <w:pPr>
        <w:ind w:left="3600" w:hanging="360"/>
      </w:pPr>
      <w:rPr>
        <w:rFonts w:eastAsia="Calibri" w:cs="Times New Roman" w:hint="default"/>
      </w:rPr>
    </w:lvl>
    <w:lvl w:ilvl="5" w:tplc="1E503C9A">
      <w:start w:val="1"/>
      <w:numFmt w:val="decimal"/>
      <w:lvlText w:val="%6)"/>
      <w:lvlJc w:val="left"/>
      <w:pPr>
        <w:ind w:left="4500" w:hanging="360"/>
      </w:pPr>
      <w:rPr>
        <w:rFonts w:ascii="Times New Roman" w:hAnsi="Times New Roman" w:cs="Times New Roman" w:hint="default"/>
        <w:sz w:val="22"/>
        <w:szCs w:val="22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A8C4A07"/>
    <w:multiLevelType w:val="hybridMultilevel"/>
    <w:tmpl w:val="ED10FF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EF2101F"/>
    <w:multiLevelType w:val="hybridMultilevel"/>
    <w:tmpl w:val="64B83B60"/>
    <w:lvl w:ilvl="0" w:tplc="52EA6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1C1886"/>
    <w:multiLevelType w:val="hybridMultilevel"/>
    <w:tmpl w:val="404ADD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CE77CF"/>
    <w:multiLevelType w:val="hybridMultilevel"/>
    <w:tmpl w:val="A5809878"/>
    <w:lvl w:ilvl="0" w:tplc="041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6" w15:restartNumberingAfterBreak="0">
    <w:nsid w:val="22A008EF"/>
    <w:multiLevelType w:val="hybridMultilevel"/>
    <w:tmpl w:val="EC6EB8E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2409A3"/>
    <w:multiLevelType w:val="hybridMultilevel"/>
    <w:tmpl w:val="B41C2E02"/>
    <w:lvl w:ilvl="0" w:tplc="F244DF50">
      <w:start w:val="1"/>
      <w:numFmt w:val="lowerLetter"/>
      <w:lvlText w:val="%1."/>
      <w:lvlJc w:val="left"/>
      <w:pPr>
        <w:ind w:left="927" w:hanging="360"/>
      </w:pPr>
      <w:rPr>
        <w:rFonts w:ascii="Calibri" w:hAnsi="Calibri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32731305"/>
    <w:multiLevelType w:val="hybridMultilevel"/>
    <w:tmpl w:val="D4AE9B3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5DC47AD"/>
    <w:multiLevelType w:val="hybridMultilevel"/>
    <w:tmpl w:val="6C2C52C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28102A"/>
    <w:multiLevelType w:val="hybridMultilevel"/>
    <w:tmpl w:val="9088343C"/>
    <w:lvl w:ilvl="0" w:tplc="FFFFFFFF">
      <w:start w:val="1"/>
      <w:numFmt w:val="decimal"/>
      <w:lvlText w:val="%1."/>
      <w:lvlJc w:val="left"/>
      <w:rPr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3B65C5"/>
    <w:multiLevelType w:val="hybridMultilevel"/>
    <w:tmpl w:val="A0069244"/>
    <w:lvl w:ilvl="0" w:tplc="A04E52F2">
      <w:start w:val="1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E70C8B"/>
    <w:multiLevelType w:val="hybridMultilevel"/>
    <w:tmpl w:val="3BBC26F8"/>
    <w:lvl w:ilvl="0" w:tplc="0415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55FB552F"/>
    <w:multiLevelType w:val="hybridMultilevel"/>
    <w:tmpl w:val="A418A57C"/>
    <w:lvl w:ilvl="0" w:tplc="20BAE06A">
      <w:start w:val="1"/>
      <w:numFmt w:val="bullet"/>
      <w:lvlText w:val=""/>
      <w:lvlJc w:val="left"/>
      <w:pPr>
        <w:ind w:left="768" w:hanging="360"/>
      </w:pPr>
      <w:rPr>
        <w:rFonts w:ascii="Symbol" w:hAnsi="Symbol" w:hint="default"/>
        <w:b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4" w15:restartNumberingAfterBreak="0">
    <w:nsid w:val="57EA73A9"/>
    <w:multiLevelType w:val="hybridMultilevel"/>
    <w:tmpl w:val="A6E2C718"/>
    <w:lvl w:ilvl="0" w:tplc="EF0E87C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D459FB"/>
    <w:multiLevelType w:val="multilevel"/>
    <w:tmpl w:val="76A2A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="Times New Roman" w:cs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cs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cs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cs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cs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cs="Calibri" w:hint="default"/>
        <w:color w:val="000000"/>
      </w:rPr>
    </w:lvl>
  </w:abstractNum>
  <w:abstractNum w:abstractNumId="46" w15:restartNumberingAfterBreak="0">
    <w:nsid w:val="65081D82"/>
    <w:multiLevelType w:val="hybridMultilevel"/>
    <w:tmpl w:val="905A5B86"/>
    <w:lvl w:ilvl="0" w:tplc="0415000F">
      <w:start w:val="1"/>
      <w:numFmt w:val="decimal"/>
      <w:lvlText w:val="%1."/>
      <w:lvlJc w:val="left"/>
      <w:pPr>
        <w:ind w:left="1921" w:hanging="360"/>
      </w:pPr>
    </w:lvl>
    <w:lvl w:ilvl="1" w:tplc="04150019" w:tentative="1">
      <w:start w:val="1"/>
      <w:numFmt w:val="lowerLetter"/>
      <w:lvlText w:val="%2."/>
      <w:lvlJc w:val="left"/>
      <w:pPr>
        <w:ind w:left="2641" w:hanging="360"/>
      </w:pPr>
    </w:lvl>
    <w:lvl w:ilvl="2" w:tplc="0415001B" w:tentative="1">
      <w:start w:val="1"/>
      <w:numFmt w:val="lowerRoman"/>
      <w:lvlText w:val="%3."/>
      <w:lvlJc w:val="right"/>
      <w:pPr>
        <w:ind w:left="3361" w:hanging="180"/>
      </w:pPr>
    </w:lvl>
    <w:lvl w:ilvl="3" w:tplc="0415000F" w:tentative="1">
      <w:start w:val="1"/>
      <w:numFmt w:val="decimal"/>
      <w:lvlText w:val="%4."/>
      <w:lvlJc w:val="left"/>
      <w:pPr>
        <w:ind w:left="4081" w:hanging="360"/>
      </w:pPr>
    </w:lvl>
    <w:lvl w:ilvl="4" w:tplc="04150019" w:tentative="1">
      <w:start w:val="1"/>
      <w:numFmt w:val="lowerLetter"/>
      <w:lvlText w:val="%5."/>
      <w:lvlJc w:val="left"/>
      <w:pPr>
        <w:ind w:left="4801" w:hanging="360"/>
      </w:pPr>
    </w:lvl>
    <w:lvl w:ilvl="5" w:tplc="0415001B" w:tentative="1">
      <w:start w:val="1"/>
      <w:numFmt w:val="lowerRoman"/>
      <w:lvlText w:val="%6."/>
      <w:lvlJc w:val="right"/>
      <w:pPr>
        <w:ind w:left="5521" w:hanging="180"/>
      </w:pPr>
    </w:lvl>
    <w:lvl w:ilvl="6" w:tplc="0415000F" w:tentative="1">
      <w:start w:val="1"/>
      <w:numFmt w:val="decimal"/>
      <w:lvlText w:val="%7."/>
      <w:lvlJc w:val="left"/>
      <w:pPr>
        <w:ind w:left="6241" w:hanging="360"/>
      </w:pPr>
    </w:lvl>
    <w:lvl w:ilvl="7" w:tplc="04150019" w:tentative="1">
      <w:start w:val="1"/>
      <w:numFmt w:val="lowerLetter"/>
      <w:lvlText w:val="%8."/>
      <w:lvlJc w:val="left"/>
      <w:pPr>
        <w:ind w:left="6961" w:hanging="360"/>
      </w:pPr>
    </w:lvl>
    <w:lvl w:ilvl="8" w:tplc="0415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47" w15:restartNumberingAfterBreak="0">
    <w:nsid w:val="6B6C6447"/>
    <w:multiLevelType w:val="hybridMultilevel"/>
    <w:tmpl w:val="6786E7C0"/>
    <w:lvl w:ilvl="0" w:tplc="784C61A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747E4666"/>
    <w:multiLevelType w:val="hybridMultilevel"/>
    <w:tmpl w:val="E02EF0F0"/>
    <w:lvl w:ilvl="0" w:tplc="A75ABF6A">
      <w:numFmt w:val="bullet"/>
      <w:lvlText w:val="*"/>
      <w:lvlJc w:val="left"/>
      <w:pPr>
        <w:ind w:left="385" w:hanging="13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16"/>
        <w:szCs w:val="16"/>
        <w:lang w:val="pl-PL" w:eastAsia="pl-PL" w:bidi="pl-PL"/>
      </w:rPr>
    </w:lvl>
    <w:lvl w:ilvl="1" w:tplc="ED42B8EC">
      <w:numFmt w:val="bullet"/>
      <w:lvlText w:val=""/>
      <w:lvlJc w:val="left"/>
      <w:pPr>
        <w:ind w:left="976" w:hanging="360"/>
      </w:pPr>
      <w:rPr>
        <w:rFonts w:ascii="Wingdings" w:eastAsia="Wingdings" w:hAnsi="Wingdings" w:cs="Wingdings" w:hint="default"/>
        <w:w w:val="100"/>
        <w:sz w:val="22"/>
        <w:szCs w:val="22"/>
        <w:lang w:val="pl-PL" w:eastAsia="pl-PL" w:bidi="pl-PL"/>
      </w:rPr>
    </w:lvl>
    <w:lvl w:ilvl="2" w:tplc="C5D2B924">
      <w:numFmt w:val="bullet"/>
      <w:lvlText w:val="•"/>
      <w:lvlJc w:val="left"/>
      <w:pPr>
        <w:ind w:left="1922" w:hanging="360"/>
      </w:pPr>
      <w:rPr>
        <w:rFonts w:hint="default"/>
        <w:lang w:val="pl-PL" w:eastAsia="pl-PL" w:bidi="pl-PL"/>
      </w:rPr>
    </w:lvl>
    <w:lvl w:ilvl="3" w:tplc="2554705A">
      <w:numFmt w:val="bullet"/>
      <w:lvlText w:val="•"/>
      <w:lvlJc w:val="left"/>
      <w:pPr>
        <w:ind w:left="2865" w:hanging="360"/>
      </w:pPr>
      <w:rPr>
        <w:rFonts w:hint="default"/>
        <w:lang w:val="pl-PL" w:eastAsia="pl-PL" w:bidi="pl-PL"/>
      </w:rPr>
    </w:lvl>
    <w:lvl w:ilvl="4" w:tplc="A3E4F0E8">
      <w:numFmt w:val="bullet"/>
      <w:lvlText w:val="•"/>
      <w:lvlJc w:val="left"/>
      <w:pPr>
        <w:ind w:left="3808" w:hanging="360"/>
      </w:pPr>
      <w:rPr>
        <w:rFonts w:hint="default"/>
        <w:lang w:val="pl-PL" w:eastAsia="pl-PL" w:bidi="pl-PL"/>
      </w:rPr>
    </w:lvl>
    <w:lvl w:ilvl="5" w:tplc="93582E32">
      <w:numFmt w:val="bullet"/>
      <w:lvlText w:val="•"/>
      <w:lvlJc w:val="left"/>
      <w:pPr>
        <w:ind w:left="4751" w:hanging="360"/>
      </w:pPr>
      <w:rPr>
        <w:rFonts w:hint="default"/>
        <w:lang w:val="pl-PL" w:eastAsia="pl-PL" w:bidi="pl-PL"/>
      </w:rPr>
    </w:lvl>
    <w:lvl w:ilvl="6" w:tplc="782A5116">
      <w:numFmt w:val="bullet"/>
      <w:lvlText w:val="•"/>
      <w:lvlJc w:val="left"/>
      <w:pPr>
        <w:ind w:left="5694" w:hanging="360"/>
      </w:pPr>
      <w:rPr>
        <w:rFonts w:hint="default"/>
        <w:lang w:val="pl-PL" w:eastAsia="pl-PL" w:bidi="pl-PL"/>
      </w:rPr>
    </w:lvl>
    <w:lvl w:ilvl="7" w:tplc="10BE855C">
      <w:numFmt w:val="bullet"/>
      <w:lvlText w:val="•"/>
      <w:lvlJc w:val="left"/>
      <w:pPr>
        <w:ind w:left="6637" w:hanging="360"/>
      </w:pPr>
      <w:rPr>
        <w:rFonts w:hint="default"/>
        <w:lang w:val="pl-PL" w:eastAsia="pl-PL" w:bidi="pl-PL"/>
      </w:rPr>
    </w:lvl>
    <w:lvl w:ilvl="8" w:tplc="9C249912">
      <w:numFmt w:val="bullet"/>
      <w:lvlText w:val="•"/>
      <w:lvlJc w:val="left"/>
      <w:pPr>
        <w:ind w:left="7580" w:hanging="360"/>
      </w:pPr>
      <w:rPr>
        <w:rFonts w:hint="default"/>
        <w:lang w:val="pl-PL" w:eastAsia="pl-PL" w:bidi="pl-PL"/>
      </w:rPr>
    </w:lvl>
  </w:abstractNum>
  <w:abstractNum w:abstractNumId="49" w15:restartNumberingAfterBreak="0">
    <w:nsid w:val="77041BFA"/>
    <w:multiLevelType w:val="hybridMultilevel"/>
    <w:tmpl w:val="10D402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902863"/>
    <w:multiLevelType w:val="hybridMultilevel"/>
    <w:tmpl w:val="AAA885B6"/>
    <w:lvl w:ilvl="0" w:tplc="381C1310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  <w:b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91276">
    <w:abstractNumId w:val="0"/>
  </w:num>
  <w:num w:numId="2" w16cid:durableId="350179579">
    <w:abstractNumId w:val="1"/>
  </w:num>
  <w:num w:numId="3" w16cid:durableId="1748379862">
    <w:abstractNumId w:val="31"/>
  </w:num>
  <w:num w:numId="4" w16cid:durableId="686560111">
    <w:abstractNumId w:val="12"/>
  </w:num>
  <w:num w:numId="5" w16cid:durableId="1895003317">
    <w:abstractNumId w:val="13"/>
  </w:num>
  <w:num w:numId="6" w16cid:durableId="1466506276">
    <w:abstractNumId w:val="14"/>
  </w:num>
  <w:num w:numId="7" w16cid:durableId="96489775">
    <w:abstractNumId w:val="15"/>
  </w:num>
  <w:num w:numId="8" w16cid:durableId="318576892">
    <w:abstractNumId w:val="16"/>
  </w:num>
  <w:num w:numId="9" w16cid:durableId="1130632486">
    <w:abstractNumId w:val="17"/>
  </w:num>
  <w:num w:numId="10" w16cid:durableId="456028223">
    <w:abstractNumId w:val="18"/>
  </w:num>
  <w:num w:numId="11" w16cid:durableId="1420296764">
    <w:abstractNumId w:val="19"/>
  </w:num>
  <w:num w:numId="12" w16cid:durableId="1717579514">
    <w:abstractNumId w:val="20"/>
  </w:num>
  <w:num w:numId="13" w16cid:durableId="1363702922">
    <w:abstractNumId w:val="39"/>
  </w:num>
  <w:num w:numId="14" w16cid:durableId="453403708">
    <w:abstractNumId w:val="21"/>
  </w:num>
  <w:num w:numId="15" w16cid:durableId="1839496632">
    <w:abstractNumId w:val="22"/>
  </w:num>
  <w:num w:numId="16" w16cid:durableId="1196576696">
    <w:abstractNumId w:val="23"/>
  </w:num>
  <w:num w:numId="17" w16cid:durableId="1644699460">
    <w:abstractNumId w:val="32"/>
  </w:num>
  <w:num w:numId="18" w16cid:durableId="1176845417">
    <w:abstractNumId w:val="44"/>
  </w:num>
  <w:num w:numId="19" w16cid:durableId="1931885001">
    <w:abstractNumId w:val="41"/>
  </w:num>
  <w:num w:numId="20" w16cid:durableId="982351366">
    <w:abstractNumId w:val="34"/>
  </w:num>
  <w:num w:numId="21" w16cid:durableId="387344719">
    <w:abstractNumId w:val="24"/>
  </w:num>
  <w:num w:numId="22" w16cid:durableId="2015837888">
    <w:abstractNumId w:val="25"/>
  </w:num>
  <w:num w:numId="23" w16cid:durableId="600992468">
    <w:abstractNumId w:val="26"/>
  </w:num>
  <w:num w:numId="24" w16cid:durableId="1029183546">
    <w:abstractNumId w:val="27"/>
  </w:num>
  <w:num w:numId="25" w16cid:durableId="1360279357">
    <w:abstractNumId w:val="28"/>
  </w:num>
  <w:num w:numId="26" w16cid:durableId="486555938">
    <w:abstractNumId w:val="45"/>
  </w:num>
  <w:num w:numId="27" w16cid:durableId="1945376826">
    <w:abstractNumId w:val="48"/>
  </w:num>
  <w:num w:numId="28" w16cid:durableId="1381200662">
    <w:abstractNumId w:val="35"/>
  </w:num>
  <w:num w:numId="29" w16cid:durableId="66193263">
    <w:abstractNumId w:val="30"/>
  </w:num>
  <w:num w:numId="30" w16cid:durableId="385447384">
    <w:abstractNumId w:val="47"/>
  </w:num>
  <w:num w:numId="31" w16cid:durableId="1273897448">
    <w:abstractNumId w:val="4"/>
  </w:num>
  <w:num w:numId="32" w16cid:durableId="350449945">
    <w:abstractNumId w:val="5"/>
  </w:num>
  <w:num w:numId="33" w16cid:durableId="222447209">
    <w:abstractNumId w:val="6"/>
  </w:num>
  <w:num w:numId="34" w16cid:durableId="246965249">
    <w:abstractNumId w:val="7"/>
  </w:num>
  <w:num w:numId="35" w16cid:durableId="2028746490">
    <w:abstractNumId w:val="8"/>
  </w:num>
  <w:num w:numId="36" w16cid:durableId="778110033">
    <w:abstractNumId w:val="9"/>
  </w:num>
  <w:num w:numId="37" w16cid:durableId="2078894451">
    <w:abstractNumId w:val="10"/>
  </w:num>
  <w:num w:numId="38" w16cid:durableId="223179743">
    <w:abstractNumId w:val="11"/>
  </w:num>
  <w:num w:numId="39" w16cid:durableId="637534717">
    <w:abstractNumId w:val="49"/>
  </w:num>
  <w:num w:numId="40" w16cid:durableId="1586068479">
    <w:abstractNumId w:val="40"/>
  </w:num>
  <w:num w:numId="41" w16cid:durableId="1951668547">
    <w:abstractNumId w:val="29"/>
  </w:num>
  <w:num w:numId="42" w16cid:durableId="1758672825">
    <w:abstractNumId w:val="33"/>
  </w:num>
  <w:num w:numId="43" w16cid:durableId="953093249">
    <w:abstractNumId w:val="36"/>
  </w:num>
  <w:num w:numId="44" w16cid:durableId="1448622211">
    <w:abstractNumId w:val="37"/>
  </w:num>
  <w:num w:numId="45" w16cid:durableId="890187142">
    <w:abstractNumId w:val="38"/>
  </w:num>
  <w:num w:numId="46" w16cid:durableId="962227328">
    <w:abstractNumId w:val="46"/>
  </w:num>
  <w:num w:numId="47" w16cid:durableId="142194898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792553603">
    <w:abstractNumId w:val="43"/>
  </w:num>
  <w:num w:numId="49" w16cid:durableId="2114783112">
    <w:abstractNumId w:val="5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5C3"/>
    <w:rsid w:val="000008ED"/>
    <w:rsid w:val="00007ECE"/>
    <w:rsid w:val="00012627"/>
    <w:rsid w:val="00013678"/>
    <w:rsid w:val="000172A1"/>
    <w:rsid w:val="0003147A"/>
    <w:rsid w:val="000315EA"/>
    <w:rsid w:val="00032395"/>
    <w:rsid w:val="00042384"/>
    <w:rsid w:val="00042CD0"/>
    <w:rsid w:val="0004668C"/>
    <w:rsid w:val="00050679"/>
    <w:rsid w:val="00053F70"/>
    <w:rsid w:val="000555CF"/>
    <w:rsid w:val="00071469"/>
    <w:rsid w:val="0007468A"/>
    <w:rsid w:val="00076EE4"/>
    <w:rsid w:val="00080597"/>
    <w:rsid w:val="00087E07"/>
    <w:rsid w:val="000A515B"/>
    <w:rsid w:val="000A730E"/>
    <w:rsid w:val="000B0339"/>
    <w:rsid w:val="000B0E4E"/>
    <w:rsid w:val="000D1B2A"/>
    <w:rsid w:val="000D500C"/>
    <w:rsid w:val="000E0300"/>
    <w:rsid w:val="000E3172"/>
    <w:rsid w:val="000E41B0"/>
    <w:rsid w:val="000F56B7"/>
    <w:rsid w:val="0012094E"/>
    <w:rsid w:val="00142A8D"/>
    <w:rsid w:val="00153C53"/>
    <w:rsid w:val="00163AA6"/>
    <w:rsid w:val="0017207F"/>
    <w:rsid w:val="00174179"/>
    <w:rsid w:val="00175275"/>
    <w:rsid w:val="0017662E"/>
    <w:rsid w:val="001769D4"/>
    <w:rsid w:val="00183C15"/>
    <w:rsid w:val="00183FC5"/>
    <w:rsid w:val="001A1A10"/>
    <w:rsid w:val="001A2A85"/>
    <w:rsid w:val="001A58BB"/>
    <w:rsid w:val="001A59E5"/>
    <w:rsid w:val="001B2A00"/>
    <w:rsid w:val="001B4956"/>
    <w:rsid w:val="001C562E"/>
    <w:rsid w:val="001D3B03"/>
    <w:rsid w:val="001D7E89"/>
    <w:rsid w:val="001E374C"/>
    <w:rsid w:val="001E4D28"/>
    <w:rsid w:val="001F339F"/>
    <w:rsid w:val="001F5936"/>
    <w:rsid w:val="0021512E"/>
    <w:rsid w:val="00226E79"/>
    <w:rsid w:val="00227222"/>
    <w:rsid w:val="00230025"/>
    <w:rsid w:val="002339CF"/>
    <w:rsid w:val="002371EC"/>
    <w:rsid w:val="002637EC"/>
    <w:rsid w:val="002964A0"/>
    <w:rsid w:val="0029761E"/>
    <w:rsid w:val="002A02B1"/>
    <w:rsid w:val="002A5859"/>
    <w:rsid w:val="002B6230"/>
    <w:rsid w:val="002C20B6"/>
    <w:rsid w:val="002C282B"/>
    <w:rsid w:val="002D0B13"/>
    <w:rsid w:val="002D4457"/>
    <w:rsid w:val="002D4DB6"/>
    <w:rsid w:val="002D677E"/>
    <w:rsid w:val="002E03DE"/>
    <w:rsid w:val="002E493F"/>
    <w:rsid w:val="002E71BC"/>
    <w:rsid w:val="002F2340"/>
    <w:rsid w:val="002F3586"/>
    <w:rsid w:val="002F38A7"/>
    <w:rsid w:val="002F38CB"/>
    <w:rsid w:val="002F5DC1"/>
    <w:rsid w:val="002F6B01"/>
    <w:rsid w:val="00301C34"/>
    <w:rsid w:val="003044AF"/>
    <w:rsid w:val="00310148"/>
    <w:rsid w:val="00312F2B"/>
    <w:rsid w:val="003154D9"/>
    <w:rsid w:val="00324F0A"/>
    <w:rsid w:val="00330420"/>
    <w:rsid w:val="0033075C"/>
    <w:rsid w:val="0033080F"/>
    <w:rsid w:val="003355F1"/>
    <w:rsid w:val="00335923"/>
    <w:rsid w:val="00336715"/>
    <w:rsid w:val="0033693B"/>
    <w:rsid w:val="003451BD"/>
    <w:rsid w:val="003468F7"/>
    <w:rsid w:val="003503E1"/>
    <w:rsid w:val="00350EC2"/>
    <w:rsid w:val="003521C1"/>
    <w:rsid w:val="00352830"/>
    <w:rsid w:val="0035403E"/>
    <w:rsid w:val="0035490C"/>
    <w:rsid w:val="00357D56"/>
    <w:rsid w:val="003638CC"/>
    <w:rsid w:val="0036600E"/>
    <w:rsid w:val="00376D34"/>
    <w:rsid w:val="00382253"/>
    <w:rsid w:val="00382D0C"/>
    <w:rsid w:val="0039086B"/>
    <w:rsid w:val="00391097"/>
    <w:rsid w:val="003949CE"/>
    <w:rsid w:val="00396BF9"/>
    <w:rsid w:val="003A1BC3"/>
    <w:rsid w:val="003A1EB1"/>
    <w:rsid w:val="003A225C"/>
    <w:rsid w:val="003A3309"/>
    <w:rsid w:val="003A5DA9"/>
    <w:rsid w:val="003A7066"/>
    <w:rsid w:val="003B045D"/>
    <w:rsid w:val="003C4B19"/>
    <w:rsid w:val="003D63BA"/>
    <w:rsid w:val="003D6850"/>
    <w:rsid w:val="003E2D3E"/>
    <w:rsid w:val="003E3385"/>
    <w:rsid w:val="003E4E7F"/>
    <w:rsid w:val="003E7FCB"/>
    <w:rsid w:val="00405AA0"/>
    <w:rsid w:val="00410044"/>
    <w:rsid w:val="004108AA"/>
    <w:rsid w:val="004154D5"/>
    <w:rsid w:val="004215B3"/>
    <w:rsid w:val="00442A66"/>
    <w:rsid w:val="0044393B"/>
    <w:rsid w:val="00446F04"/>
    <w:rsid w:val="0045247D"/>
    <w:rsid w:val="00461F8B"/>
    <w:rsid w:val="004650DE"/>
    <w:rsid w:val="00474549"/>
    <w:rsid w:val="00474DFB"/>
    <w:rsid w:val="00484C05"/>
    <w:rsid w:val="004865EE"/>
    <w:rsid w:val="004A028D"/>
    <w:rsid w:val="004A15B4"/>
    <w:rsid w:val="004B54DB"/>
    <w:rsid w:val="004B7740"/>
    <w:rsid w:val="004C3D69"/>
    <w:rsid w:val="004C4BAF"/>
    <w:rsid w:val="004D1A78"/>
    <w:rsid w:val="004D2BB4"/>
    <w:rsid w:val="004D619A"/>
    <w:rsid w:val="004E58DC"/>
    <w:rsid w:val="004F0B3F"/>
    <w:rsid w:val="004F54D8"/>
    <w:rsid w:val="004F75BA"/>
    <w:rsid w:val="005066F3"/>
    <w:rsid w:val="00507A77"/>
    <w:rsid w:val="005103A2"/>
    <w:rsid w:val="0052246A"/>
    <w:rsid w:val="005279D0"/>
    <w:rsid w:val="00540FAC"/>
    <w:rsid w:val="0054202C"/>
    <w:rsid w:val="00542CE7"/>
    <w:rsid w:val="00547E6D"/>
    <w:rsid w:val="00550F3C"/>
    <w:rsid w:val="005534F7"/>
    <w:rsid w:val="005547ED"/>
    <w:rsid w:val="00560712"/>
    <w:rsid w:val="00563DFA"/>
    <w:rsid w:val="00572586"/>
    <w:rsid w:val="005868AA"/>
    <w:rsid w:val="00587B74"/>
    <w:rsid w:val="005965F3"/>
    <w:rsid w:val="005969CB"/>
    <w:rsid w:val="005A0279"/>
    <w:rsid w:val="005A65BB"/>
    <w:rsid w:val="005B062A"/>
    <w:rsid w:val="005B0D3A"/>
    <w:rsid w:val="005B1930"/>
    <w:rsid w:val="005B3D1D"/>
    <w:rsid w:val="005C76C0"/>
    <w:rsid w:val="005D219D"/>
    <w:rsid w:val="005D2365"/>
    <w:rsid w:val="005D40DE"/>
    <w:rsid w:val="005E3886"/>
    <w:rsid w:val="005F0F0E"/>
    <w:rsid w:val="005F2E67"/>
    <w:rsid w:val="005F3B21"/>
    <w:rsid w:val="00600F0A"/>
    <w:rsid w:val="006018E3"/>
    <w:rsid w:val="00606D55"/>
    <w:rsid w:val="006108AC"/>
    <w:rsid w:val="006146D9"/>
    <w:rsid w:val="00616B0E"/>
    <w:rsid w:val="006213D3"/>
    <w:rsid w:val="0062696A"/>
    <w:rsid w:val="0063701E"/>
    <w:rsid w:val="006373E4"/>
    <w:rsid w:val="0064409D"/>
    <w:rsid w:val="00657955"/>
    <w:rsid w:val="00657AE0"/>
    <w:rsid w:val="00657BCB"/>
    <w:rsid w:val="00671BB7"/>
    <w:rsid w:val="00675389"/>
    <w:rsid w:val="00692DB4"/>
    <w:rsid w:val="0069542A"/>
    <w:rsid w:val="00696613"/>
    <w:rsid w:val="00696A52"/>
    <w:rsid w:val="006A0F59"/>
    <w:rsid w:val="006A45D8"/>
    <w:rsid w:val="006A5946"/>
    <w:rsid w:val="006B448A"/>
    <w:rsid w:val="006B4900"/>
    <w:rsid w:val="006B52A7"/>
    <w:rsid w:val="006C460D"/>
    <w:rsid w:val="006C4779"/>
    <w:rsid w:val="006D607D"/>
    <w:rsid w:val="006E5BC9"/>
    <w:rsid w:val="006F6927"/>
    <w:rsid w:val="00700CBA"/>
    <w:rsid w:val="007045DD"/>
    <w:rsid w:val="0071190D"/>
    <w:rsid w:val="00712B70"/>
    <w:rsid w:val="00714585"/>
    <w:rsid w:val="00715372"/>
    <w:rsid w:val="0071700E"/>
    <w:rsid w:val="00720F0C"/>
    <w:rsid w:val="0072670D"/>
    <w:rsid w:val="00733066"/>
    <w:rsid w:val="00734AD5"/>
    <w:rsid w:val="0075281C"/>
    <w:rsid w:val="007541D4"/>
    <w:rsid w:val="00760BB1"/>
    <w:rsid w:val="007666E2"/>
    <w:rsid w:val="00785106"/>
    <w:rsid w:val="007A1FD4"/>
    <w:rsid w:val="007B35A1"/>
    <w:rsid w:val="007B729C"/>
    <w:rsid w:val="007B7B23"/>
    <w:rsid w:val="007C03A1"/>
    <w:rsid w:val="007C0609"/>
    <w:rsid w:val="007C2F0F"/>
    <w:rsid w:val="007D07E8"/>
    <w:rsid w:val="007D660E"/>
    <w:rsid w:val="007D6CB5"/>
    <w:rsid w:val="007F2DD5"/>
    <w:rsid w:val="007F54D3"/>
    <w:rsid w:val="007F63E1"/>
    <w:rsid w:val="007F7429"/>
    <w:rsid w:val="00802FA2"/>
    <w:rsid w:val="00804172"/>
    <w:rsid w:val="00805376"/>
    <w:rsid w:val="00807BEE"/>
    <w:rsid w:val="008306C9"/>
    <w:rsid w:val="00832A62"/>
    <w:rsid w:val="008355C9"/>
    <w:rsid w:val="00844301"/>
    <w:rsid w:val="0084626B"/>
    <w:rsid w:val="00847DD6"/>
    <w:rsid w:val="00852B23"/>
    <w:rsid w:val="008547EF"/>
    <w:rsid w:val="008559DC"/>
    <w:rsid w:val="00856EB8"/>
    <w:rsid w:val="008575AA"/>
    <w:rsid w:val="00863789"/>
    <w:rsid w:val="00864BBC"/>
    <w:rsid w:val="00866E17"/>
    <w:rsid w:val="00871326"/>
    <w:rsid w:val="008824A1"/>
    <w:rsid w:val="00894604"/>
    <w:rsid w:val="00894652"/>
    <w:rsid w:val="008957C4"/>
    <w:rsid w:val="00896EC1"/>
    <w:rsid w:val="008976C5"/>
    <w:rsid w:val="008A1DED"/>
    <w:rsid w:val="008A23F1"/>
    <w:rsid w:val="008A267B"/>
    <w:rsid w:val="008A6161"/>
    <w:rsid w:val="008B2B47"/>
    <w:rsid w:val="008C03AD"/>
    <w:rsid w:val="008C0A6F"/>
    <w:rsid w:val="008C0E3B"/>
    <w:rsid w:val="008C4B88"/>
    <w:rsid w:val="008C5D61"/>
    <w:rsid w:val="008C7D81"/>
    <w:rsid w:val="008D1E92"/>
    <w:rsid w:val="008D72BA"/>
    <w:rsid w:val="008E5E0B"/>
    <w:rsid w:val="008F1B2D"/>
    <w:rsid w:val="008F7670"/>
    <w:rsid w:val="009112CC"/>
    <w:rsid w:val="00915509"/>
    <w:rsid w:val="009170DE"/>
    <w:rsid w:val="0092642D"/>
    <w:rsid w:val="00931DB2"/>
    <w:rsid w:val="00932637"/>
    <w:rsid w:val="00934E6A"/>
    <w:rsid w:val="00936401"/>
    <w:rsid w:val="00937356"/>
    <w:rsid w:val="00942066"/>
    <w:rsid w:val="009423C2"/>
    <w:rsid w:val="00953031"/>
    <w:rsid w:val="009536DC"/>
    <w:rsid w:val="00953C0E"/>
    <w:rsid w:val="009630CE"/>
    <w:rsid w:val="009638EF"/>
    <w:rsid w:val="009652BD"/>
    <w:rsid w:val="009657FD"/>
    <w:rsid w:val="00970F08"/>
    <w:rsid w:val="00975F6D"/>
    <w:rsid w:val="00976162"/>
    <w:rsid w:val="009A0969"/>
    <w:rsid w:val="009A2529"/>
    <w:rsid w:val="009A37AF"/>
    <w:rsid w:val="009A574E"/>
    <w:rsid w:val="009B4FBC"/>
    <w:rsid w:val="009B5803"/>
    <w:rsid w:val="009B593E"/>
    <w:rsid w:val="009C4950"/>
    <w:rsid w:val="009C5312"/>
    <w:rsid w:val="009D560F"/>
    <w:rsid w:val="009D6123"/>
    <w:rsid w:val="009E05E3"/>
    <w:rsid w:val="009E49B4"/>
    <w:rsid w:val="009F4E39"/>
    <w:rsid w:val="00A00E51"/>
    <w:rsid w:val="00A0340A"/>
    <w:rsid w:val="00A0782A"/>
    <w:rsid w:val="00A11204"/>
    <w:rsid w:val="00A16CB8"/>
    <w:rsid w:val="00A41AEC"/>
    <w:rsid w:val="00A4796E"/>
    <w:rsid w:val="00A608BE"/>
    <w:rsid w:val="00A61548"/>
    <w:rsid w:val="00A6438B"/>
    <w:rsid w:val="00A64DE2"/>
    <w:rsid w:val="00A73B18"/>
    <w:rsid w:val="00A7695D"/>
    <w:rsid w:val="00A82161"/>
    <w:rsid w:val="00A82A70"/>
    <w:rsid w:val="00A82F81"/>
    <w:rsid w:val="00A848B7"/>
    <w:rsid w:val="00A93FD1"/>
    <w:rsid w:val="00AA0DA7"/>
    <w:rsid w:val="00AB0A2A"/>
    <w:rsid w:val="00AC1CBB"/>
    <w:rsid w:val="00AC52DB"/>
    <w:rsid w:val="00AC634D"/>
    <w:rsid w:val="00AD2592"/>
    <w:rsid w:val="00AD6A1A"/>
    <w:rsid w:val="00AE0F6F"/>
    <w:rsid w:val="00AE23B1"/>
    <w:rsid w:val="00AF2FB7"/>
    <w:rsid w:val="00B0479D"/>
    <w:rsid w:val="00B04858"/>
    <w:rsid w:val="00B13FCA"/>
    <w:rsid w:val="00B14C36"/>
    <w:rsid w:val="00B16D0F"/>
    <w:rsid w:val="00B1751A"/>
    <w:rsid w:val="00B2107F"/>
    <w:rsid w:val="00B23F7D"/>
    <w:rsid w:val="00B25105"/>
    <w:rsid w:val="00B27EB2"/>
    <w:rsid w:val="00B31DF2"/>
    <w:rsid w:val="00B34F2B"/>
    <w:rsid w:val="00B359A6"/>
    <w:rsid w:val="00B371EA"/>
    <w:rsid w:val="00B45BA4"/>
    <w:rsid w:val="00B47BFA"/>
    <w:rsid w:val="00B50E69"/>
    <w:rsid w:val="00B54FE9"/>
    <w:rsid w:val="00B55EB9"/>
    <w:rsid w:val="00B639C2"/>
    <w:rsid w:val="00B73CF8"/>
    <w:rsid w:val="00B90996"/>
    <w:rsid w:val="00B92417"/>
    <w:rsid w:val="00B92B22"/>
    <w:rsid w:val="00B936CD"/>
    <w:rsid w:val="00B96855"/>
    <w:rsid w:val="00B96A35"/>
    <w:rsid w:val="00BA7300"/>
    <w:rsid w:val="00BA7531"/>
    <w:rsid w:val="00BB19E8"/>
    <w:rsid w:val="00BC5A4F"/>
    <w:rsid w:val="00BD3F04"/>
    <w:rsid w:val="00BF338A"/>
    <w:rsid w:val="00BF485A"/>
    <w:rsid w:val="00C01357"/>
    <w:rsid w:val="00C025DC"/>
    <w:rsid w:val="00C15877"/>
    <w:rsid w:val="00C215D8"/>
    <w:rsid w:val="00C21688"/>
    <w:rsid w:val="00C22BC6"/>
    <w:rsid w:val="00C2372E"/>
    <w:rsid w:val="00C25AAC"/>
    <w:rsid w:val="00C300A1"/>
    <w:rsid w:val="00C322C7"/>
    <w:rsid w:val="00C336EB"/>
    <w:rsid w:val="00C43C4B"/>
    <w:rsid w:val="00C47206"/>
    <w:rsid w:val="00C50EB4"/>
    <w:rsid w:val="00C52271"/>
    <w:rsid w:val="00C52496"/>
    <w:rsid w:val="00C526DB"/>
    <w:rsid w:val="00C55390"/>
    <w:rsid w:val="00C60113"/>
    <w:rsid w:val="00C62B6A"/>
    <w:rsid w:val="00C64139"/>
    <w:rsid w:val="00C64672"/>
    <w:rsid w:val="00C66D45"/>
    <w:rsid w:val="00C71C91"/>
    <w:rsid w:val="00C82011"/>
    <w:rsid w:val="00CB053E"/>
    <w:rsid w:val="00CC2940"/>
    <w:rsid w:val="00CC71FA"/>
    <w:rsid w:val="00CD402E"/>
    <w:rsid w:val="00CE15B1"/>
    <w:rsid w:val="00CE27AF"/>
    <w:rsid w:val="00CE7ADE"/>
    <w:rsid w:val="00CF5643"/>
    <w:rsid w:val="00D04FB3"/>
    <w:rsid w:val="00D11CE2"/>
    <w:rsid w:val="00D14DFC"/>
    <w:rsid w:val="00D23F48"/>
    <w:rsid w:val="00D36FDD"/>
    <w:rsid w:val="00D44E74"/>
    <w:rsid w:val="00D51FA9"/>
    <w:rsid w:val="00D52752"/>
    <w:rsid w:val="00D52803"/>
    <w:rsid w:val="00D64AD3"/>
    <w:rsid w:val="00D66728"/>
    <w:rsid w:val="00D80489"/>
    <w:rsid w:val="00D80896"/>
    <w:rsid w:val="00D82B50"/>
    <w:rsid w:val="00D863F8"/>
    <w:rsid w:val="00D904A9"/>
    <w:rsid w:val="00D91111"/>
    <w:rsid w:val="00DA2A89"/>
    <w:rsid w:val="00DB107C"/>
    <w:rsid w:val="00DB23AB"/>
    <w:rsid w:val="00DB6CB9"/>
    <w:rsid w:val="00DC5E8B"/>
    <w:rsid w:val="00DD694B"/>
    <w:rsid w:val="00DD6A44"/>
    <w:rsid w:val="00DE05C3"/>
    <w:rsid w:val="00DE149F"/>
    <w:rsid w:val="00DE219D"/>
    <w:rsid w:val="00DE2CBD"/>
    <w:rsid w:val="00DE4881"/>
    <w:rsid w:val="00DE5A82"/>
    <w:rsid w:val="00DF6134"/>
    <w:rsid w:val="00DF7734"/>
    <w:rsid w:val="00E11057"/>
    <w:rsid w:val="00E336F5"/>
    <w:rsid w:val="00E35196"/>
    <w:rsid w:val="00E35C87"/>
    <w:rsid w:val="00E37F75"/>
    <w:rsid w:val="00E507C6"/>
    <w:rsid w:val="00E51D78"/>
    <w:rsid w:val="00E547FB"/>
    <w:rsid w:val="00E56BCB"/>
    <w:rsid w:val="00E62CAC"/>
    <w:rsid w:val="00E64C6B"/>
    <w:rsid w:val="00E672CB"/>
    <w:rsid w:val="00E71C4B"/>
    <w:rsid w:val="00E752E5"/>
    <w:rsid w:val="00E924FF"/>
    <w:rsid w:val="00EA41FB"/>
    <w:rsid w:val="00EB2D38"/>
    <w:rsid w:val="00EB57E5"/>
    <w:rsid w:val="00EC2232"/>
    <w:rsid w:val="00EC334F"/>
    <w:rsid w:val="00EC64BD"/>
    <w:rsid w:val="00EC6618"/>
    <w:rsid w:val="00EC6A19"/>
    <w:rsid w:val="00EC7E19"/>
    <w:rsid w:val="00EE7D11"/>
    <w:rsid w:val="00EF7893"/>
    <w:rsid w:val="00F07E69"/>
    <w:rsid w:val="00F140E4"/>
    <w:rsid w:val="00F225C1"/>
    <w:rsid w:val="00F2718C"/>
    <w:rsid w:val="00F30D7E"/>
    <w:rsid w:val="00F3794E"/>
    <w:rsid w:val="00F401C4"/>
    <w:rsid w:val="00F43907"/>
    <w:rsid w:val="00F4567F"/>
    <w:rsid w:val="00F45763"/>
    <w:rsid w:val="00F45D2C"/>
    <w:rsid w:val="00F543FB"/>
    <w:rsid w:val="00F60DE5"/>
    <w:rsid w:val="00F61B41"/>
    <w:rsid w:val="00F66441"/>
    <w:rsid w:val="00F77D65"/>
    <w:rsid w:val="00F8231D"/>
    <w:rsid w:val="00F978E2"/>
    <w:rsid w:val="00FB1CA1"/>
    <w:rsid w:val="00FC2306"/>
    <w:rsid w:val="00FC3355"/>
    <w:rsid w:val="00FC666E"/>
    <w:rsid w:val="00FC7079"/>
    <w:rsid w:val="00FD147D"/>
    <w:rsid w:val="00FD1E02"/>
    <w:rsid w:val="00FD289F"/>
    <w:rsid w:val="00FE28FB"/>
    <w:rsid w:val="00FE3C85"/>
    <w:rsid w:val="00FE4BCB"/>
    <w:rsid w:val="00FE5D4D"/>
    <w:rsid w:val="00FF0DE0"/>
    <w:rsid w:val="00FF2927"/>
    <w:rsid w:val="00FF3DA5"/>
    <w:rsid w:val="00FF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7951AA"/>
  <w15:docId w15:val="{2820C509-7B2F-4725-B3A7-75891B66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F8B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6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3C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53C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05C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E05C3"/>
  </w:style>
  <w:style w:type="paragraph" w:styleId="Stopka">
    <w:name w:val="footer"/>
    <w:basedOn w:val="Normalny"/>
    <w:link w:val="StopkaZnak"/>
    <w:uiPriority w:val="99"/>
    <w:unhideWhenUsed/>
    <w:rsid w:val="00DE05C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E05C3"/>
  </w:style>
  <w:style w:type="paragraph" w:styleId="Tekstdymka">
    <w:name w:val="Balloon Text"/>
    <w:basedOn w:val="Normalny"/>
    <w:link w:val="TekstdymkaZnak"/>
    <w:uiPriority w:val="99"/>
    <w:semiHidden/>
    <w:unhideWhenUsed/>
    <w:rsid w:val="00DE05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05C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nhideWhenUsed/>
    <w:rsid w:val="0035403E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semiHidden/>
    <w:rsid w:val="00153C5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153C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153C5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aliases w:val="L1,Numerowanie,List Paragraph,Akapit z listą5,1.Nagłówek,CW_Lista,wypunktowanie,Preambuła"/>
    <w:basedOn w:val="Normalny"/>
    <w:link w:val="AkapitzlistZnak"/>
    <w:uiPriority w:val="1"/>
    <w:qFormat/>
    <w:rsid w:val="00153C53"/>
    <w:pPr>
      <w:ind w:left="720"/>
      <w:contextualSpacing/>
    </w:pPr>
    <w:rPr>
      <w:rFonts w:cs="Times New Roman"/>
    </w:rPr>
  </w:style>
  <w:style w:type="paragraph" w:styleId="Tytu">
    <w:name w:val="Title"/>
    <w:basedOn w:val="Normalny"/>
    <w:link w:val="TytuZnak"/>
    <w:qFormat/>
    <w:rsid w:val="00153C53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ytuZnak">
    <w:name w:val="Tytuł Znak"/>
    <w:basedOn w:val="Domylnaczcionkaakapitu"/>
    <w:link w:val="Tytu"/>
    <w:rsid w:val="00153C5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Default">
    <w:name w:val="Default"/>
    <w:rsid w:val="00153C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kstpodstawowy2">
    <w:name w:val="Body Text 2"/>
    <w:basedOn w:val="Normalny"/>
    <w:link w:val="Tekstpodstawowy2Znak"/>
    <w:rsid w:val="00153C5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2Znak">
    <w:name w:val="Tekst podstawowy 2 Znak"/>
    <w:basedOn w:val="Domylnaczcionkaakapitu"/>
    <w:link w:val="Tekstpodstawowy2"/>
    <w:rsid w:val="00153C5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xt">
    <w:name w:val="Text"/>
    <w:basedOn w:val="Normalny"/>
    <w:rsid w:val="00153C53"/>
    <w:pPr>
      <w:suppressAutoHyphens/>
      <w:spacing w:after="240"/>
      <w:ind w:firstLine="1440"/>
    </w:pPr>
    <w:rPr>
      <w:rFonts w:ascii="Times New Roman" w:eastAsia="Times New Roman" w:hAnsi="Times New Roman" w:cs="Times New Roman"/>
      <w:sz w:val="24"/>
      <w:lang w:val="en-US" w:eastAsia="ar-SA"/>
    </w:rPr>
  </w:style>
  <w:style w:type="table" w:styleId="Tabela-Siatka">
    <w:name w:val="Table Grid"/>
    <w:basedOn w:val="Standardowy"/>
    <w:uiPriority w:val="59"/>
    <w:rsid w:val="0014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uiPriority w:val="22"/>
    <w:qFormat/>
    <w:rsid w:val="00871326"/>
    <w:rPr>
      <w:b/>
      <w:bCs/>
      <w:i w:val="0"/>
      <w:iCs w:val="0"/>
    </w:rPr>
  </w:style>
  <w:style w:type="character" w:customStyle="1" w:styleId="Nagwek1Znak">
    <w:name w:val="Nagłówek 1 Znak"/>
    <w:basedOn w:val="Domylnaczcionkaakapitu"/>
    <w:link w:val="Nagwek1"/>
    <w:uiPriority w:val="9"/>
    <w:rsid w:val="003D63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unhideWhenUsed/>
    <w:rsid w:val="005969CB"/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qFormat/>
    <w:rsid w:val="005969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qFormat/>
    <w:rsid w:val="005969CB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1C562E"/>
    <w:rPr>
      <w:color w:val="808080"/>
    </w:rPr>
  </w:style>
  <w:style w:type="character" w:customStyle="1" w:styleId="AkapitzlistZnak">
    <w:name w:val="Akapit z listą Znak"/>
    <w:aliases w:val="L1 Znak,Numerowanie Znak,List Paragraph Znak,Akapit z listą5 Znak,1.Nagłówek Znak,CW_Lista Znak,wypunktowanie Znak,Preambuła Znak"/>
    <w:basedOn w:val="Domylnaczcionkaakapitu"/>
    <w:link w:val="Akapitzlist"/>
    <w:uiPriority w:val="1"/>
    <w:qFormat/>
    <w:locked/>
    <w:rsid w:val="00671BB7"/>
    <w:rPr>
      <w:rFonts w:ascii="Calibri" w:eastAsia="Calibri" w:hAnsi="Calibri" w:cs="Times New Roman"/>
      <w:sz w:val="20"/>
      <w:szCs w:val="20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rsid w:val="00596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color w:val="00000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965F3"/>
    <w:rPr>
      <w:rFonts w:ascii="Courier New" w:eastAsia="Calibri" w:hAnsi="Courier New" w:cs="Times New Roman"/>
      <w:color w:val="000000"/>
      <w:sz w:val="20"/>
      <w:szCs w:val="20"/>
      <w:lang w:val="en-GB" w:eastAsia="en-GB"/>
    </w:rPr>
  </w:style>
  <w:style w:type="paragraph" w:customStyle="1" w:styleId="TableParagraph">
    <w:name w:val="Table Paragraph"/>
    <w:basedOn w:val="Normalny"/>
    <w:uiPriority w:val="1"/>
    <w:qFormat/>
    <w:rsid w:val="009A37A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pl-PL"/>
    </w:rPr>
  </w:style>
  <w:style w:type="paragraph" w:styleId="NormalnyWeb">
    <w:name w:val="Normal (Web)"/>
    <w:basedOn w:val="Normalny"/>
    <w:uiPriority w:val="99"/>
    <w:semiHidden/>
    <w:unhideWhenUsed/>
    <w:rsid w:val="004C3D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awartotabeli">
    <w:name w:val="Zawartość tabeli"/>
    <w:basedOn w:val="Normalny"/>
    <w:rsid w:val="00EC64BD"/>
    <w:pPr>
      <w:widowControl w:val="0"/>
      <w:suppressLineNumbers/>
      <w:suppressAutoHyphens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Bezodstpw">
    <w:name w:val="No Spacing"/>
    <w:link w:val="BezodstpwZnak"/>
    <w:uiPriority w:val="99"/>
    <w:qFormat/>
    <w:rsid w:val="00A0340A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43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BezodstpwZnak">
    <w:name w:val="Bez odstępów Znak"/>
    <w:link w:val="Bezodstpw"/>
    <w:uiPriority w:val="99"/>
    <w:locked/>
    <w:rsid w:val="00E37F75"/>
    <w:rPr>
      <w:rFonts w:ascii="Calibri" w:eastAsia="Calibri" w:hAnsi="Calibri" w:cs="Arial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0B03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0B03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qFormat/>
    <w:rsid w:val="000B0339"/>
    <w:rPr>
      <w:rFonts w:ascii="Courier New" w:eastAsia="Times New Roman" w:hAnsi="Courier New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B2EAA-1E84-47BD-8B81-F8FA286A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243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Małgorzata Zapała</dc:creator>
  <cp:lastModifiedBy>Anna Siewierska</cp:lastModifiedBy>
  <cp:revision>17</cp:revision>
  <cp:lastPrinted>2023-11-29T09:09:00Z</cp:lastPrinted>
  <dcterms:created xsi:type="dcterms:W3CDTF">2022-08-08T16:49:00Z</dcterms:created>
  <dcterms:modified xsi:type="dcterms:W3CDTF">2025-06-04T08:18:00Z</dcterms:modified>
</cp:coreProperties>
</file>