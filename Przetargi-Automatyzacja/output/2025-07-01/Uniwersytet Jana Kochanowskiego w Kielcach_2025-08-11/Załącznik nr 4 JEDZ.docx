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2450B" w14:textId="77777777" w:rsidR="00C11373" w:rsidRPr="00957400" w:rsidRDefault="00C11373" w:rsidP="00C11373">
      <w:pPr>
        <w:spacing w:after="120"/>
        <w:jc w:val="right"/>
        <w:rPr>
          <w:rFonts w:ascii="Arial" w:eastAsia="Times New Roman" w:hAnsi="Arial"/>
          <w:b/>
        </w:rPr>
      </w:pPr>
      <w:r w:rsidRPr="00957400">
        <w:rPr>
          <w:rFonts w:ascii="Arial" w:eastAsia="Times New Roman" w:hAnsi="Arial"/>
          <w:b/>
        </w:rPr>
        <w:t xml:space="preserve">Załącznik nr 4 do SWZ                              </w:t>
      </w:r>
    </w:p>
    <w:p w14:paraId="335F87C5" w14:textId="6C24D0C9" w:rsidR="00C11373" w:rsidRPr="00957400" w:rsidRDefault="00957400" w:rsidP="00C11373">
      <w:pPr>
        <w:spacing w:after="120"/>
        <w:jc w:val="center"/>
        <w:rPr>
          <w:rFonts w:ascii="Arial" w:hAnsi="Arial"/>
          <w:b/>
          <w:caps/>
          <w:lang w:eastAsia="en-GB"/>
        </w:rPr>
      </w:pPr>
      <w:r w:rsidRPr="00957400">
        <w:rPr>
          <w:rFonts w:ascii="Arial" w:hAnsi="Arial"/>
          <w:b/>
          <w:lang w:eastAsia="en-GB"/>
        </w:rPr>
        <w:t>Standardowy formularz jednolitego europejskiego</w:t>
      </w:r>
    </w:p>
    <w:p w14:paraId="72E8630F" w14:textId="225EA2AB" w:rsidR="00C11373" w:rsidRPr="00957400" w:rsidRDefault="00957400" w:rsidP="00C11373">
      <w:pPr>
        <w:spacing w:after="120"/>
        <w:jc w:val="center"/>
        <w:rPr>
          <w:rFonts w:ascii="Arial" w:hAnsi="Arial"/>
          <w:b/>
          <w:caps/>
          <w:lang w:eastAsia="en-GB"/>
        </w:rPr>
      </w:pPr>
      <w:r w:rsidRPr="00957400">
        <w:rPr>
          <w:rFonts w:ascii="Arial" w:hAnsi="Arial"/>
          <w:b/>
          <w:lang w:eastAsia="en-GB"/>
        </w:rPr>
        <w:t xml:space="preserve"> dokumentu zamówienia</w:t>
      </w:r>
    </w:p>
    <w:p w14:paraId="582D3620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lang w:eastAsia="en-GB"/>
        </w:rPr>
        <w:t>Część I: Informacje dotyczące postępowania o udzielenie zamówienia oraz instytucji zamawiającej lub podmiotu zamawiającego</w:t>
      </w:r>
    </w:p>
    <w:p w14:paraId="5982573E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Arial" w:hAnsi="Arial"/>
          <w:b/>
          <w:lang w:eastAsia="en-GB"/>
        </w:rPr>
      </w:pPr>
      <w:r w:rsidRPr="00957400">
        <w:rPr>
          <w:rFonts w:ascii="Arial" w:hAnsi="Arial"/>
          <w:w w:val="0"/>
          <w:lang w:eastAsia="en-GB"/>
        </w:rPr>
        <w:t xml:space="preserve"> </w:t>
      </w:r>
      <w:r w:rsidRPr="00957400">
        <w:rPr>
          <w:rFonts w:ascii="Arial" w:hAnsi="Arial"/>
          <w:b/>
          <w:i/>
          <w:w w:val="0"/>
          <w:lang w:eastAsia="en-GB"/>
        </w:rPr>
        <w:t>W przypadku postępowań o udzielenie zamówienia, w ramach których zaproszenie do ubiegania się o zamówienie opublikowano w Dzienniku Urzędowym Unii Europejskiej, informacje wymagane w części I zostaną automatycznie wyszukane, pod warunkiem że do utworzenia i wypełnienia jednolitego europejskiego dokumentu zamówienia wykorzystany zostanie elektroniczny serwis poświęcony jednolitemu europejskiemu dokumentowi zamówienia</w:t>
      </w:r>
      <w:r w:rsidRPr="00957400">
        <w:rPr>
          <w:rFonts w:ascii="Arial" w:hAnsi="Arial"/>
          <w:b/>
          <w:i/>
          <w:w w:val="0"/>
          <w:vertAlign w:val="superscript"/>
          <w:lang w:eastAsia="en-GB"/>
        </w:rPr>
        <w:footnoteReference w:id="1"/>
      </w:r>
      <w:r w:rsidRPr="00957400">
        <w:rPr>
          <w:rFonts w:ascii="Arial" w:hAnsi="Arial"/>
          <w:b/>
          <w:i/>
          <w:w w:val="0"/>
          <w:lang w:eastAsia="en-GB"/>
        </w:rPr>
        <w:t>.</w:t>
      </w:r>
      <w:r w:rsidRPr="00957400">
        <w:rPr>
          <w:rFonts w:ascii="Arial" w:hAnsi="Arial"/>
          <w:b/>
          <w:w w:val="0"/>
          <w:lang w:eastAsia="en-GB"/>
        </w:rPr>
        <w:t xml:space="preserve"> </w:t>
      </w:r>
      <w:r w:rsidRPr="00957400">
        <w:rPr>
          <w:rFonts w:ascii="Arial" w:hAnsi="Arial"/>
          <w:b/>
          <w:lang w:eastAsia="en-GB"/>
        </w:rPr>
        <w:t>Adres publikacyjny stosownego ogłoszenia</w:t>
      </w:r>
      <w:r w:rsidRPr="00957400">
        <w:rPr>
          <w:rFonts w:ascii="Arial" w:hAnsi="Arial"/>
          <w:b/>
          <w:i/>
          <w:vertAlign w:val="superscript"/>
          <w:lang w:eastAsia="en-GB"/>
        </w:rPr>
        <w:footnoteReference w:id="2"/>
      </w:r>
      <w:r w:rsidRPr="00957400">
        <w:rPr>
          <w:rFonts w:ascii="Arial" w:hAnsi="Arial"/>
          <w:b/>
          <w:lang w:eastAsia="en-GB"/>
        </w:rPr>
        <w:t xml:space="preserve"> w Dzienniku Urzędowym Unii Europejskiej:</w:t>
      </w:r>
    </w:p>
    <w:p w14:paraId="7859DBC2" w14:textId="2BDF294C" w:rsidR="00C11373" w:rsidRPr="00957400" w:rsidRDefault="00DB4097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lang w:eastAsia="en-GB"/>
        </w:rPr>
        <w:t>Dz.U. UE S</w:t>
      </w:r>
      <w:r w:rsidR="005C2A15" w:rsidRPr="00957400">
        <w:rPr>
          <w:rFonts w:ascii="Arial" w:hAnsi="Arial"/>
          <w:b/>
          <w:lang w:eastAsia="en-GB"/>
        </w:rPr>
        <w:t>…</w:t>
      </w:r>
      <w:r w:rsidRPr="00957400">
        <w:rPr>
          <w:rFonts w:ascii="Arial" w:hAnsi="Arial"/>
          <w:b/>
          <w:lang w:eastAsia="en-GB"/>
        </w:rPr>
        <w:t xml:space="preserve"> </w:t>
      </w:r>
      <w:r w:rsidR="005C2A15" w:rsidRPr="00957400">
        <w:rPr>
          <w:rFonts w:ascii="Arial" w:hAnsi="Arial"/>
          <w:b/>
          <w:lang w:eastAsia="en-GB"/>
        </w:rPr>
        <w:t>..</w:t>
      </w:r>
      <w:r w:rsidRPr="00957400">
        <w:rPr>
          <w:rFonts w:ascii="Arial" w:hAnsi="Arial"/>
          <w:b/>
          <w:lang w:eastAsia="en-GB"/>
        </w:rPr>
        <w:t>/</w:t>
      </w:r>
      <w:r w:rsidR="005C2A15" w:rsidRPr="00957400">
        <w:rPr>
          <w:rFonts w:ascii="Arial" w:hAnsi="Arial"/>
          <w:b/>
          <w:lang w:eastAsia="en-GB"/>
        </w:rPr>
        <w:t>..</w:t>
      </w:r>
      <w:r w:rsidR="0054748B" w:rsidRPr="00957400">
        <w:rPr>
          <w:rFonts w:ascii="Arial" w:hAnsi="Arial"/>
          <w:b/>
          <w:lang w:eastAsia="en-GB"/>
        </w:rPr>
        <w:t>/202</w:t>
      </w:r>
      <w:r w:rsidR="00853893" w:rsidRPr="00957400">
        <w:rPr>
          <w:rFonts w:ascii="Arial" w:hAnsi="Arial"/>
          <w:b/>
          <w:lang w:eastAsia="en-GB"/>
        </w:rPr>
        <w:t>3</w:t>
      </w:r>
      <w:r w:rsidR="00C11373" w:rsidRPr="00957400">
        <w:rPr>
          <w:rFonts w:ascii="Arial" w:hAnsi="Arial"/>
          <w:b/>
          <w:lang w:eastAsia="en-GB"/>
        </w:rPr>
        <w:t xml:space="preserve">, strona [], </w:t>
      </w:r>
    </w:p>
    <w:p w14:paraId="2A509372" w14:textId="530C8EC3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lang w:eastAsia="en-GB"/>
        </w:rPr>
        <w:t>Numer og</w:t>
      </w:r>
      <w:r w:rsidR="00DB4097" w:rsidRPr="00957400">
        <w:rPr>
          <w:rFonts w:ascii="Arial" w:hAnsi="Arial"/>
          <w:b/>
          <w:lang w:eastAsia="en-GB"/>
        </w:rPr>
        <w:t>łoszenia w Dz.U. S: 202</w:t>
      </w:r>
      <w:r w:rsidR="00853893" w:rsidRPr="00957400">
        <w:rPr>
          <w:rFonts w:ascii="Arial" w:hAnsi="Arial"/>
          <w:b/>
          <w:lang w:eastAsia="en-GB"/>
        </w:rPr>
        <w:t>3</w:t>
      </w:r>
      <w:r w:rsidR="00DB4097" w:rsidRPr="00957400">
        <w:rPr>
          <w:rFonts w:ascii="Arial" w:hAnsi="Arial"/>
          <w:b/>
          <w:lang w:eastAsia="en-GB"/>
        </w:rPr>
        <w:t xml:space="preserve">/S </w:t>
      </w:r>
      <w:r w:rsidR="005C2A15" w:rsidRPr="00957400">
        <w:rPr>
          <w:rFonts w:ascii="Arial" w:hAnsi="Arial"/>
          <w:b/>
          <w:lang w:eastAsia="en-GB"/>
        </w:rPr>
        <w:t>…</w:t>
      </w:r>
      <w:r w:rsidR="0008176F" w:rsidRPr="00957400">
        <w:rPr>
          <w:rFonts w:ascii="Arial" w:hAnsi="Arial"/>
          <w:b/>
          <w:lang w:eastAsia="en-GB"/>
        </w:rPr>
        <w:t>-</w:t>
      </w:r>
      <w:r w:rsidR="005C2A15" w:rsidRPr="00957400">
        <w:rPr>
          <w:rFonts w:ascii="Arial" w:hAnsi="Arial"/>
          <w:b/>
          <w:lang w:eastAsia="en-GB"/>
        </w:rPr>
        <w:t>……</w:t>
      </w:r>
    </w:p>
    <w:p w14:paraId="70353A87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w w:val="0"/>
          <w:lang w:eastAsia="en-GB"/>
        </w:rPr>
        <w:t>Jeżeli nie opublikowano zaproszenia do ubiegania się o zamówienie w Dz.U., instytucja zamawiająca lub podmiot zamawiający muszą wypełnić informacje umożliwiające jednoznaczne zidentyfikowanie postępowania o udzielenie zamówienia:</w:t>
      </w:r>
    </w:p>
    <w:p w14:paraId="45133D23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before="120" w:after="120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lang w:eastAsia="en-GB"/>
        </w:rPr>
        <w:t>W przypadku gdy publikacja ogłoszenia w Dzienniku Urzędowym Unii Europejskiej nie jest wymagana, proszę podać inne informacje umożliwiające jednoznaczne zidentyfikowanie postępowania o udzielenie zamówienia (np. adres publikacyjny na poziomie krajowym): [….]</w:t>
      </w:r>
    </w:p>
    <w:p w14:paraId="0E1D375E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t>Informacje na temat postępowania o udzielenie zamówienia</w:t>
      </w:r>
    </w:p>
    <w:p w14:paraId="11E1C7D9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Arial" w:hAnsi="Arial"/>
          <w:lang w:eastAsia="en-GB"/>
        </w:rPr>
      </w:pPr>
      <w:r w:rsidRPr="00957400">
        <w:rPr>
          <w:rFonts w:ascii="Arial" w:hAnsi="Arial"/>
          <w:b/>
          <w:w w:val="0"/>
          <w:lang w:eastAsia="en-GB"/>
        </w:rPr>
        <w:t>Informacje wymagane w części I zostaną automatycznie wyszukane, pod warunkiem że wyżej wymieniony elektroniczny serwis poświęcony jednolitemu europejskiemu dokumentowi zamówienia zostanie wykorzystany do utworzenia i wypełnienia tego dokumentu. W przeciwnym przypadku informacje te musi wypełnić wykonawca.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2EE48B72" w14:textId="77777777" w:rsidTr="006274B6">
        <w:trPr>
          <w:trHeight w:val="349"/>
        </w:trPr>
        <w:tc>
          <w:tcPr>
            <w:tcW w:w="4644" w:type="dxa"/>
            <w:shd w:val="clear" w:color="auto" w:fill="auto"/>
          </w:tcPr>
          <w:p w14:paraId="1DBC9A3D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i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Tożsamość zamawiającego</w:t>
            </w:r>
            <w:r w:rsidRPr="00957400">
              <w:rPr>
                <w:rFonts w:ascii="Arial" w:hAnsi="Arial"/>
                <w:b/>
                <w:i/>
                <w:vertAlign w:val="superscript"/>
                <w:lang w:eastAsia="en-GB"/>
              </w:rPr>
              <w:footnoteReference w:id="3"/>
            </w:r>
          </w:p>
        </w:tc>
        <w:tc>
          <w:tcPr>
            <w:tcW w:w="4645" w:type="dxa"/>
            <w:shd w:val="clear" w:color="auto" w:fill="auto"/>
          </w:tcPr>
          <w:p w14:paraId="6775D7C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i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2E3D8283" w14:textId="77777777" w:rsidTr="006274B6">
        <w:trPr>
          <w:trHeight w:val="349"/>
        </w:trPr>
        <w:tc>
          <w:tcPr>
            <w:tcW w:w="4644" w:type="dxa"/>
            <w:shd w:val="clear" w:color="auto" w:fill="auto"/>
          </w:tcPr>
          <w:p w14:paraId="10C66231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Nazwa: </w:t>
            </w:r>
          </w:p>
        </w:tc>
        <w:tc>
          <w:tcPr>
            <w:tcW w:w="4645" w:type="dxa"/>
            <w:shd w:val="clear" w:color="auto" w:fill="auto"/>
          </w:tcPr>
          <w:p w14:paraId="71FD6131" w14:textId="77777777" w:rsidR="00957400" w:rsidRDefault="00C11373" w:rsidP="006274B6">
            <w:pPr>
              <w:spacing w:after="120"/>
              <w:jc w:val="both"/>
              <w:rPr>
                <w:rFonts w:ascii="Arial" w:eastAsia="Times New Roman" w:hAnsi="Arial"/>
                <w:b/>
              </w:rPr>
            </w:pPr>
            <w:r w:rsidRPr="00957400">
              <w:rPr>
                <w:rFonts w:ascii="Arial" w:eastAsia="Times New Roman" w:hAnsi="Arial"/>
                <w:b/>
              </w:rPr>
              <w:t xml:space="preserve">Uniwersytet Jana Kochanowskiego </w:t>
            </w:r>
            <w:r w:rsidR="00957400">
              <w:rPr>
                <w:rFonts w:ascii="Arial" w:eastAsia="Times New Roman" w:hAnsi="Arial"/>
                <w:b/>
              </w:rPr>
              <w:t>  </w:t>
            </w:r>
          </w:p>
          <w:p w14:paraId="25B1BA1C" w14:textId="4D0C7550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eastAsia="Times New Roman" w:hAnsi="Arial"/>
                <w:b/>
              </w:rPr>
              <w:t>w Kielcach</w:t>
            </w:r>
          </w:p>
        </w:tc>
      </w:tr>
      <w:tr w:rsidR="00C11373" w:rsidRPr="00957400" w14:paraId="06E5AF3F" w14:textId="77777777" w:rsidTr="006274B6">
        <w:trPr>
          <w:trHeight w:val="485"/>
        </w:trPr>
        <w:tc>
          <w:tcPr>
            <w:tcW w:w="4644" w:type="dxa"/>
            <w:shd w:val="clear" w:color="auto" w:fill="auto"/>
          </w:tcPr>
          <w:p w14:paraId="08C4BA3A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i/>
                <w:lang w:eastAsia="en-GB"/>
              </w:rPr>
            </w:pPr>
            <w:r w:rsidRPr="00957400">
              <w:rPr>
                <w:rFonts w:ascii="Arial" w:hAnsi="Arial"/>
                <w:b/>
                <w:i/>
                <w:lang w:eastAsia="en-GB"/>
              </w:rPr>
              <w:t>Jakiego zamówienia dotyczy niniejszy dokument?</w:t>
            </w:r>
          </w:p>
        </w:tc>
        <w:tc>
          <w:tcPr>
            <w:tcW w:w="4645" w:type="dxa"/>
            <w:shd w:val="clear" w:color="auto" w:fill="auto"/>
          </w:tcPr>
          <w:p w14:paraId="7E29065A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i/>
                <w:lang w:eastAsia="en-GB"/>
              </w:rPr>
            </w:pPr>
            <w:r w:rsidRPr="00957400">
              <w:rPr>
                <w:rFonts w:ascii="Arial" w:hAnsi="Arial"/>
                <w:b/>
                <w:i/>
                <w:lang w:eastAsia="en-GB"/>
              </w:rPr>
              <w:t>Odpowiedź:</w:t>
            </w:r>
          </w:p>
        </w:tc>
      </w:tr>
      <w:tr w:rsidR="00C11373" w:rsidRPr="00957400" w14:paraId="374FD7BF" w14:textId="77777777" w:rsidTr="006274B6">
        <w:trPr>
          <w:trHeight w:val="484"/>
        </w:trPr>
        <w:tc>
          <w:tcPr>
            <w:tcW w:w="4644" w:type="dxa"/>
            <w:shd w:val="clear" w:color="auto" w:fill="auto"/>
          </w:tcPr>
          <w:p w14:paraId="3480C3CD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Tytuł lub krótki opis udzielanego zamówienia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4"/>
            </w:r>
            <w:r w:rsidRPr="00957400">
              <w:rPr>
                <w:rFonts w:ascii="Arial" w:hAnsi="Arial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4AE466FD" w14:textId="490D3728" w:rsidR="00C11373" w:rsidRPr="00957400" w:rsidRDefault="00F11DF8" w:rsidP="00000C23">
            <w:pPr>
              <w:spacing w:after="120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 xml:space="preserve">Dostawa </w:t>
            </w:r>
            <w:r w:rsidR="00000C23" w:rsidRPr="00957400">
              <w:rPr>
                <w:rFonts w:ascii="Arial" w:hAnsi="Arial"/>
                <w:b/>
                <w:lang w:eastAsia="en-GB"/>
              </w:rPr>
              <w:t>urządzeń</w:t>
            </w:r>
            <w:r w:rsidR="00957400">
              <w:rPr>
                <w:rFonts w:ascii="Arial" w:hAnsi="Arial"/>
                <w:b/>
                <w:lang w:eastAsia="en-GB"/>
              </w:rPr>
              <w:t xml:space="preserve"> i części</w:t>
            </w:r>
            <w:r w:rsidR="00000C23" w:rsidRPr="00957400">
              <w:rPr>
                <w:rFonts w:ascii="Arial" w:hAnsi="Arial"/>
                <w:b/>
                <w:lang w:eastAsia="en-GB"/>
              </w:rPr>
              <w:t xml:space="preserve"> komputerowych</w:t>
            </w:r>
          </w:p>
        </w:tc>
      </w:tr>
      <w:tr w:rsidR="00C11373" w:rsidRPr="00957400" w14:paraId="102619F9" w14:textId="77777777" w:rsidTr="006274B6">
        <w:trPr>
          <w:trHeight w:val="484"/>
        </w:trPr>
        <w:tc>
          <w:tcPr>
            <w:tcW w:w="4644" w:type="dxa"/>
            <w:shd w:val="clear" w:color="auto" w:fill="auto"/>
          </w:tcPr>
          <w:p w14:paraId="0D147A14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Numer referencyjny nadany sprawie przez </w:t>
            </w:r>
          </w:p>
          <w:p w14:paraId="659C13E0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instytucję zamawiającą lub podmiot zamawiający (</w:t>
            </w:r>
            <w:r w:rsidRPr="00957400">
              <w:rPr>
                <w:rFonts w:ascii="Arial" w:hAnsi="Arial"/>
                <w:i/>
                <w:lang w:eastAsia="en-GB"/>
              </w:rPr>
              <w:t>jeżeli dotyczy</w:t>
            </w:r>
            <w:r w:rsidRPr="00957400">
              <w:rPr>
                <w:rFonts w:ascii="Arial" w:hAnsi="Arial"/>
                <w:lang w:eastAsia="en-GB"/>
              </w:rPr>
              <w:t>)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5"/>
            </w:r>
            <w:r w:rsidRPr="00957400">
              <w:rPr>
                <w:rFonts w:ascii="Arial" w:hAnsi="Arial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2FB36493" w14:textId="50A6F36B" w:rsidR="00C11373" w:rsidRPr="00957400" w:rsidRDefault="00DB4097" w:rsidP="006274B6">
            <w:pPr>
              <w:spacing w:after="120"/>
              <w:rPr>
                <w:rFonts w:ascii="Arial" w:eastAsia="Times New Roman" w:hAnsi="Arial"/>
                <w:b/>
              </w:rPr>
            </w:pPr>
            <w:r w:rsidRPr="00957400">
              <w:rPr>
                <w:rFonts w:ascii="Arial" w:eastAsia="Times New Roman" w:hAnsi="Arial"/>
                <w:b/>
                <w:color w:val="000000"/>
              </w:rPr>
              <w:t>ADP.2301.</w:t>
            </w:r>
            <w:r w:rsidR="00957400">
              <w:rPr>
                <w:rFonts w:ascii="Arial" w:eastAsia="Times New Roman" w:hAnsi="Arial"/>
                <w:b/>
                <w:color w:val="000000"/>
              </w:rPr>
              <w:t>70</w:t>
            </w:r>
            <w:r w:rsidR="004F2B40" w:rsidRPr="00957400">
              <w:rPr>
                <w:rFonts w:ascii="Arial" w:eastAsia="Times New Roman" w:hAnsi="Arial"/>
                <w:b/>
                <w:color w:val="000000"/>
              </w:rPr>
              <w:t>.2025</w:t>
            </w:r>
          </w:p>
        </w:tc>
      </w:tr>
    </w:tbl>
    <w:p w14:paraId="20BF0C46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left" w:pos="4644"/>
        </w:tabs>
        <w:spacing w:after="120"/>
        <w:rPr>
          <w:rFonts w:ascii="Arial" w:hAnsi="Arial"/>
          <w:lang w:eastAsia="en-GB"/>
        </w:rPr>
      </w:pPr>
      <w:r w:rsidRPr="00957400">
        <w:rPr>
          <w:rFonts w:ascii="Arial" w:hAnsi="Arial"/>
          <w:b/>
          <w:lang w:eastAsia="en-GB"/>
        </w:rPr>
        <w:t>Wszystkie pozostałe informacje we wszystkich sekcjach jednolitego europejskiego dokumentu zamówienia powinien wypełnić wykonawca</w:t>
      </w:r>
      <w:r w:rsidRPr="00957400">
        <w:rPr>
          <w:rFonts w:ascii="Arial" w:hAnsi="Arial"/>
          <w:b/>
          <w:i/>
          <w:lang w:eastAsia="en-GB"/>
        </w:rPr>
        <w:t>.</w:t>
      </w:r>
    </w:p>
    <w:p w14:paraId="5C46905A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lang w:eastAsia="en-GB"/>
        </w:rPr>
        <w:lastRenderedPageBreak/>
        <w:t>Część II: Informacje dotyczące wykonawcy</w:t>
      </w:r>
    </w:p>
    <w:p w14:paraId="1A1CAC02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t>A: Informacje na temat wykonawcy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5A856314" w14:textId="77777777" w:rsidTr="006274B6">
        <w:tc>
          <w:tcPr>
            <w:tcW w:w="4644" w:type="dxa"/>
            <w:shd w:val="clear" w:color="auto" w:fill="auto"/>
          </w:tcPr>
          <w:p w14:paraId="58FF7E00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Identyfikacja:</w:t>
            </w:r>
          </w:p>
        </w:tc>
        <w:tc>
          <w:tcPr>
            <w:tcW w:w="4645" w:type="dxa"/>
            <w:shd w:val="clear" w:color="auto" w:fill="auto"/>
          </w:tcPr>
          <w:p w14:paraId="5C91A575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4A0666E6" w14:textId="77777777" w:rsidTr="006274B6">
        <w:tc>
          <w:tcPr>
            <w:tcW w:w="4644" w:type="dxa"/>
            <w:shd w:val="clear" w:color="auto" w:fill="auto"/>
          </w:tcPr>
          <w:p w14:paraId="4A36CD7B" w14:textId="77777777" w:rsidR="00C11373" w:rsidRPr="00957400" w:rsidRDefault="00C11373" w:rsidP="006274B6">
            <w:pPr>
              <w:spacing w:after="120"/>
              <w:ind w:left="850" w:hanging="85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Nazwa:</w:t>
            </w:r>
          </w:p>
        </w:tc>
        <w:tc>
          <w:tcPr>
            <w:tcW w:w="4645" w:type="dxa"/>
            <w:shd w:val="clear" w:color="auto" w:fill="auto"/>
          </w:tcPr>
          <w:p w14:paraId="3375D202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   ]</w:t>
            </w:r>
          </w:p>
        </w:tc>
      </w:tr>
      <w:tr w:rsidR="00C11373" w:rsidRPr="00957400" w14:paraId="7805D02E" w14:textId="77777777" w:rsidTr="006274B6">
        <w:trPr>
          <w:trHeight w:val="1372"/>
        </w:trPr>
        <w:tc>
          <w:tcPr>
            <w:tcW w:w="4644" w:type="dxa"/>
            <w:shd w:val="clear" w:color="auto" w:fill="auto"/>
          </w:tcPr>
          <w:p w14:paraId="72A66D07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Numer VAT, jeżeli dotyczy:</w:t>
            </w:r>
          </w:p>
          <w:p w14:paraId="75B19FD3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Jeżeli numer VAT nie ma zastosowania, proszę podać inny krajowy numer identyfikacyjny, jeżeli jest wymagany i ma zastosowanie.</w:t>
            </w:r>
          </w:p>
        </w:tc>
        <w:tc>
          <w:tcPr>
            <w:tcW w:w="4645" w:type="dxa"/>
            <w:shd w:val="clear" w:color="auto" w:fill="auto"/>
          </w:tcPr>
          <w:p w14:paraId="3A4D4C47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   ]</w:t>
            </w:r>
          </w:p>
          <w:p w14:paraId="4274058D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   ]</w:t>
            </w:r>
          </w:p>
        </w:tc>
      </w:tr>
      <w:tr w:rsidR="00C11373" w:rsidRPr="00957400" w14:paraId="5C4ED2EF" w14:textId="77777777" w:rsidTr="006274B6">
        <w:tc>
          <w:tcPr>
            <w:tcW w:w="4644" w:type="dxa"/>
            <w:shd w:val="clear" w:color="auto" w:fill="auto"/>
          </w:tcPr>
          <w:p w14:paraId="12106C60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Adres pocztowy: </w:t>
            </w:r>
          </w:p>
        </w:tc>
        <w:tc>
          <w:tcPr>
            <w:tcW w:w="4645" w:type="dxa"/>
            <w:shd w:val="clear" w:color="auto" w:fill="auto"/>
          </w:tcPr>
          <w:p w14:paraId="1B1A5580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23C36A37" w14:textId="77777777" w:rsidTr="006274B6">
        <w:trPr>
          <w:trHeight w:val="2002"/>
        </w:trPr>
        <w:tc>
          <w:tcPr>
            <w:tcW w:w="4644" w:type="dxa"/>
            <w:shd w:val="clear" w:color="auto" w:fill="auto"/>
          </w:tcPr>
          <w:p w14:paraId="56FF06F2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Osoba lub osoby wyznaczone do kontaktów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6"/>
            </w:r>
            <w:r w:rsidRPr="00957400">
              <w:rPr>
                <w:rFonts w:ascii="Arial" w:hAnsi="Arial"/>
                <w:lang w:eastAsia="en-GB"/>
              </w:rPr>
              <w:t>:</w:t>
            </w:r>
          </w:p>
          <w:p w14:paraId="10BA4FE1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Telefon:</w:t>
            </w:r>
          </w:p>
          <w:p w14:paraId="569715A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Adres e-mail:</w:t>
            </w:r>
          </w:p>
          <w:p w14:paraId="7D274464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Adres internetowy (adres www) (</w:t>
            </w:r>
            <w:r w:rsidRPr="00957400">
              <w:rPr>
                <w:rFonts w:ascii="Arial" w:hAnsi="Arial"/>
                <w:i/>
                <w:lang w:eastAsia="en-GB"/>
              </w:rPr>
              <w:t>jeżeli dotyczy</w:t>
            </w:r>
            <w:r w:rsidRPr="00957400">
              <w:rPr>
                <w:rFonts w:ascii="Arial" w:hAnsi="Arial"/>
                <w:lang w:eastAsia="en-GB"/>
              </w:rPr>
              <w:t>):</w:t>
            </w:r>
          </w:p>
        </w:tc>
        <w:tc>
          <w:tcPr>
            <w:tcW w:w="4645" w:type="dxa"/>
            <w:shd w:val="clear" w:color="auto" w:fill="auto"/>
          </w:tcPr>
          <w:p w14:paraId="6677B985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  <w:p w14:paraId="1A1513A3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  <w:p w14:paraId="359F1268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  <w:p w14:paraId="3291F07B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67A96F7D" w14:textId="77777777" w:rsidTr="006274B6">
        <w:tc>
          <w:tcPr>
            <w:tcW w:w="4644" w:type="dxa"/>
            <w:shd w:val="clear" w:color="auto" w:fill="auto"/>
          </w:tcPr>
          <w:p w14:paraId="1ACE770E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Informacje ogólne:</w:t>
            </w:r>
          </w:p>
        </w:tc>
        <w:tc>
          <w:tcPr>
            <w:tcW w:w="4645" w:type="dxa"/>
            <w:shd w:val="clear" w:color="auto" w:fill="auto"/>
          </w:tcPr>
          <w:p w14:paraId="7DBA1AF7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7B3FB9B8" w14:textId="77777777" w:rsidTr="006274B6">
        <w:tc>
          <w:tcPr>
            <w:tcW w:w="4644" w:type="dxa"/>
            <w:shd w:val="clear" w:color="auto" w:fill="auto"/>
          </w:tcPr>
          <w:p w14:paraId="6A26EEB1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Czy wykonawca jest mikroprzedsiębiorstwem bądź małym lub średnim przedsiębiorstwem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7"/>
            </w:r>
            <w:r w:rsidRPr="00957400">
              <w:rPr>
                <w:rFonts w:ascii="Arial" w:hAnsi="Arial"/>
                <w:lang w:eastAsia="en-GB"/>
              </w:rPr>
              <w:t>?</w:t>
            </w:r>
          </w:p>
        </w:tc>
        <w:tc>
          <w:tcPr>
            <w:tcW w:w="4645" w:type="dxa"/>
            <w:shd w:val="clear" w:color="auto" w:fill="auto"/>
          </w:tcPr>
          <w:p w14:paraId="729FE5C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</w:p>
        </w:tc>
      </w:tr>
      <w:tr w:rsidR="00C11373" w:rsidRPr="00957400" w14:paraId="1213BBF9" w14:textId="77777777" w:rsidTr="006274B6">
        <w:tc>
          <w:tcPr>
            <w:tcW w:w="4644" w:type="dxa"/>
            <w:shd w:val="clear" w:color="auto" w:fill="auto"/>
          </w:tcPr>
          <w:p w14:paraId="56C4B65D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u w:val="single"/>
                <w:lang w:eastAsia="en-GB"/>
              </w:rPr>
              <w:t>Jedynie w przypadku gdy zamówienie jest zastrzeżone</w:t>
            </w:r>
            <w:r w:rsidRPr="00957400">
              <w:rPr>
                <w:rFonts w:ascii="Arial" w:hAnsi="Arial"/>
                <w:b/>
                <w:u w:val="single"/>
                <w:vertAlign w:val="superscript"/>
                <w:lang w:eastAsia="en-GB"/>
              </w:rPr>
              <w:footnoteReference w:id="8"/>
            </w:r>
            <w:r w:rsidRPr="00957400">
              <w:rPr>
                <w:rFonts w:ascii="Arial" w:hAnsi="Arial"/>
                <w:b/>
                <w:u w:val="single"/>
                <w:lang w:eastAsia="en-GB"/>
              </w:rPr>
              <w:t>:</w:t>
            </w:r>
            <w:r w:rsidRPr="00957400">
              <w:rPr>
                <w:rFonts w:ascii="Arial" w:hAnsi="Arial"/>
                <w:b/>
                <w:lang w:eastAsia="en-GB"/>
              </w:rPr>
              <w:t xml:space="preserve"> </w:t>
            </w:r>
            <w:r w:rsidRPr="00957400">
              <w:rPr>
                <w:rFonts w:ascii="Arial" w:hAnsi="Arial"/>
                <w:lang w:eastAsia="en-GB"/>
              </w:rPr>
              <w:t>czy wykonawca jest zakładem pracy chronionej, „przedsiębiorstwem społecznym”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9"/>
            </w:r>
            <w:r w:rsidRPr="00957400">
              <w:rPr>
                <w:rFonts w:ascii="Arial" w:hAnsi="Arial"/>
                <w:lang w:eastAsia="en-GB"/>
              </w:rPr>
              <w:t xml:space="preserve"> lub czy będzie realizował zamówienie w ramach programów zatrudnienia chronionego?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tak,</w:t>
            </w:r>
            <w:r w:rsidRPr="00957400">
              <w:rPr>
                <w:rFonts w:ascii="Arial" w:hAnsi="Arial"/>
                <w:lang w:eastAsia="en-GB"/>
              </w:rPr>
              <w:br/>
              <w:t xml:space="preserve">jaki jest odpowiedni odsetek pracowników niepełnosprawnych lub </w:t>
            </w:r>
            <w:proofErr w:type="spellStart"/>
            <w:r w:rsidRPr="00957400">
              <w:rPr>
                <w:rFonts w:ascii="Arial" w:hAnsi="Arial"/>
                <w:lang w:eastAsia="en-GB"/>
              </w:rPr>
              <w:t>defaworyzowanych</w:t>
            </w:r>
            <w:proofErr w:type="spellEnd"/>
            <w:r w:rsidRPr="00957400">
              <w:rPr>
                <w:rFonts w:ascii="Arial" w:hAnsi="Arial"/>
                <w:lang w:eastAsia="en-GB"/>
              </w:rPr>
              <w:t>?</w:t>
            </w:r>
            <w:r w:rsidRPr="00957400">
              <w:rPr>
                <w:rFonts w:ascii="Arial" w:hAnsi="Arial"/>
                <w:lang w:eastAsia="en-GB"/>
              </w:rPr>
              <w:br/>
              <w:t xml:space="preserve">Jeżeli jest to wymagane, proszę określić, do której kategorii lub których kategorii pracowników niepełnosprawnych lub </w:t>
            </w:r>
            <w:proofErr w:type="spellStart"/>
            <w:r w:rsidRPr="00957400">
              <w:rPr>
                <w:rFonts w:ascii="Arial" w:hAnsi="Arial"/>
                <w:lang w:eastAsia="en-GB"/>
              </w:rPr>
              <w:t>defaworyzowanych</w:t>
            </w:r>
            <w:proofErr w:type="spellEnd"/>
            <w:r w:rsidRPr="00957400">
              <w:rPr>
                <w:rFonts w:ascii="Arial" w:hAnsi="Arial"/>
                <w:lang w:eastAsia="en-GB"/>
              </w:rPr>
              <w:t xml:space="preserve"> należą dani pracownicy.</w:t>
            </w:r>
          </w:p>
        </w:tc>
        <w:tc>
          <w:tcPr>
            <w:tcW w:w="4645" w:type="dxa"/>
            <w:shd w:val="clear" w:color="auto" w:fill="auto"/>
          </w:tcPr>
          <w:p w14:paraId="5394E4A0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[….]</w:t>
            </w:r>
            <w:r w:rsidRPr="00957400">
              <w:rPr>
                <w:rFonts w:ascii="Arial" w:hAnsi="Arial"/>
                <w:lang w:eastAsia="en-GB"/>
              </w:rPr>
              <w:br/>
            </w:r>
          </w:p>
        </w:tc>
      </w:tr>
      <w:tr w:rsidR="00C11373" w:rsidRPr="00957400" w14:paraId="00F52191" w14:textId="77777777" w:rsidTr="006274B6">
        <w:tc>
          <w:tcPr>
            <w:tcW w:w="4644" w:type="dxa"/>
            <w:shd w:val="clear" w:color="auto" w:fill="auto"/>
          </w:tcPr>
          <w:p w14:paraId="1A1EFDE0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Jeżeli dotyczy, czy wykonawca jest wpisany do urzędowego wykazu zatwierdzonych wykonawców lub posiada równoważne zaświadczenie (np. w ramach krajowego systemu (wstępnego) kwalifikowania)?</w:t>
            </w:r>
          </w:p>
        </w:tc>
        <w:tc>
          <w:tcPr>
            <w:tcW w:w="4645" w:type="dxa"/>
            <w:shd w:val="clear" w:color="auto" w:fill="auto"/>
          </w:tcPr>
          <w:p w14:paraId="31FE399E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 [] Nie dotyczy</w:t>
            </w:r>
          </w:p>
        </w:tc>
      </w:tr>
      <w:tr w:rsidR="00C11373" w:rsidRPr="00957400" w14:paraId="16C58073" w14:textId="77777777" w:rsidTr="006274B6">
        <w:tc>
          <w:tcPr>
            <w:tcW w:w="4644" w:type="dxa"/>
            <w:shd w:val="clear" w:color="auto" w:fill="auto"/>
          </w:tcPr>
          <w:p w14:paraId="57156FDF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:</w:t>
            </w:r>
          </w:p>
          <w:p w14:paraId="6C71A0B1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 xml:space="preserve">Proszę udzielić odpowiedzi w pozostałych </w:t>
            </w:r>
            <w:r w:rsidRPr="00957400">
              <w:rPr>
                <w:rFonts w:ascii="Arial" w:hAnsi="Arial"/>
                <w:b/>
                <w:lang w:eastAsia="en-GB"/>
              </w:rPr>
              <w:lastRenderedPageBreak/>
              <w:t xml:space="preserve">fragmentach niniejszej sekcji, w sekcji B i, w odpowiednich przypadkach, sekcji C niniejszej części, uzupełnić część V (w stosownych przypadkach) oraz w każdym przypadku wypełnić i podpisać część VI. </w:t>
            </w:r>
          </w:p>
          <w:p w14:paraId="5E2E9412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a) Proszę podać nazwę wykazu lub zaświadczenia i odpowiedni numer rejestracyjny lub numer zaświadczenia, jeżeli dotyczy:</w:t>
            </w:r>
            <w:r w:rsidRPr="00957400">
              <w:rPr>
                <w:rFonts w:ascii="Arial" w:hAnsi="Arial"/>
                <w:lang w:eastAsia="en-GB"/>
              </w:rPr>
              <w:br/>
              <w:t>b) Jeżeli poświadczenie wpisu do wykazu lub wydania zaświadczenia jest dostępne w formie elektronicznej, proszę podać: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c) Proszę podać dane referencyjne stanowiące podstawę wpisu do wykazu lub wydania zaświadczenia oraz, w stosownych przypadkach, klasyfikację nadaną w urzędowym wykazie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10"/>
            </w:r>
            <w:r w:rsidRPr="00957400">
              <w:rPr>
                <w:rFonts w:ascii="Arial" w:hAnsi="Arial"/>
                <w:lang w:eastAsia="en-GB"/>
              </w:rPr>
              <w:t>:</w:t>
            </w:r>
            <w:r w:rsidRPr="00957400">
              <w:rPr>
                <w:rFonts w:ascii="Arial" w:hAnsi="Arial"/>
                <w:lang w:eastAsia="en-GB"/>
              </w:rPr>
              <w:br/>
              <w:t>d) Czy wpis do wykazu lub wydane zaświadczenie obejmują wszystkie wymagane kryteria kwalifikacji?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w w:val="0"/>
                <w:lang w:eastAsia="en-GB"/>
              </w:rPr>
              <w:t>Jeżeli nie: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w w:val="0"/>
                <w:lang w:eastAsia="en-GB"/>
              </w:rPr>
              <w:t>Proszę dodatkowo uzupełnić brakujące informacje w części IV w sekcjach A, B, C lub D, w zależności od przypadku.</w:t>
            </w:r>
            <w:r w:rsidRPr="00957400">
              <w:rPr>
                <w:rFonts w:ascii="Arial" w:hAnsi="Arial"/>
                <w:lang w:eastAsia="en-GB"/>
              </w:rPr>
              <w:t xml:space="preserve"> 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WYŁĄCZNIE jeżeli jest to wymagane w stosownym ogłoszeniu lub dokumentach zamówienia:</w:t>
            </w:r>
            <w:r w:rsidRPr="00957400">
              <w:rPr>
                <w:rFonts w:ascii="Arial" w:hAnsi="Arial"/>
                <w:b/>
                <w:i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e) Czy wykonawca będzie w stanie przedstawić zaświadczenie odnoszące się do płatności składek na ubezpieczenie społeczne i podatków lub przedstawić informacje, które umożliwią instytucji zamawiającej lub podmiotowi zamawiającemu uzyskanie tego zaświadczenia bezpośrednio za pomocą bezpłatnej krajowej bazy danych w dowolnym państwie członkowskim?</w:t>
            </w:r>
            <w:r w:rsidRPr="00957400">
              <w:rPr>
                <w:rFonts w:ascii="Arial" w:hAnsi="Arial"/>
                <w:lang w:eastAsia="en-GB"/>
              </w:rPr>
              <w:br/>
              <w:t xml:space="preserve">Jeżeli odnośna dokumentacja jest dostępna w formie elektronicznej, proszę wskazać: </w:t>
            </w:r>
          </w:p>
        </w:tc>
        <w:tc>
          <w:tcPr>
            <w:tcW w:w="4645" w:type="dxa"/>
            <w:shd w:val="clear" w:color="auto" w:fill="auto"/>
          </w:tcPr>
          <w:p w14:paraId="3BF3546D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lastRenderedPageBreak/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lastRenderedPageBreak/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</w:p>
          <w:p w14:paraId="00FAA3EE" w14:textId="77777777" w:rsidR="00C11373" w:rsidRPr="00957400" w:rsidRDefault="00C11373" w:rsidP="006274B6">
            <w:pPr>
              <w:spacing w:after="120"/>
              <w:rPr>
                <w:rFonts w:ascii="Arial" w:hAnsi="Arial"/>
                <w:i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a) 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</w:p>
          <w:p w14:paraId="2A6F9C22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b) (adres internetowy, wydający urząd lub organ, dokładne dane referencyjne dokumentacji):</w:t>
            </w:r>
            <w:r w:rsidRPr="00957400">
              <w:rPr>
                <w:rFonts w:ascii="Arial" w:hAnsi="Arial"/>
                <w:lang w:eastAsia="en-GB"/>
              </w:rPr>
              <w:br/>
              <w:t>[……][……][……][……]</w:t>
            </w:r>
            <w:r w:rsidRPr="00957400">
              <w:rPr>
                <w:rFonts w:ascii="Arial" w:hAnsi="Arial"/>
                <w:lang w:eastAsia="en-GB"/>
              </w:rPr>
              <w:br/>
              <w:t>c) 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d) 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e) 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(adres internetowy, wydający urząd lub organ, dokładne dane referencyjne dokumentacji):</w:t>
            </w:r>
            <w:r w:rsidRPr="00957400">
              <w:rPr>
                <w:rFonts w:ascii="Arial" w:hAnsi="Arial"/>
                <w:lang w:eastAsia="en-GB"/>
              </w:rPr>
              <w:br/>
              <w:t>[……][……][……][……]</w:t>
            </w:r>
          </w:p>
        </w:tc>
      </w:tr>
      <w:tr w:rsidR="00C11373" w:rsidRPr="00957400" w14:paraId="5BE2B846" w14:textId="77777777" w:rsidTr="006274B6">
        <w:tc>
          <w:tcPr>
            <w:tcW w:w="4644" w:type="dxa"/>
            <w:shd w:val="clear" w:color="auto" w:fill="auto"/>
          </w:tcPr>
          <w:p w14:paraId="31DD6E51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lastRenderedPageBreak/>
              <w:t>Rodzaj uczestnictwa:</w:t>
            </w:r>
          </w:p>
        </w:tc>
        <w:tc>
          <w:tcPr>
            <w:tcW w:w="4645" w:type="dxa"/>
            <w:shd w:val="clear" w:color="auto" w:fill="auto"/>
          </w:tcPr>
          <w:p w14:paraId="16DDF3E8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3B3DFBEA" w14:textId="77777777" w:rsidTr="006274B6">
        <w:tc>
          <w:tcPr>
            <w:tcW w:w="4644" w:type="dxa"/>
            <w:shd w:val="clear" w:color="auto" w:fill="auto"/>
          </w:tcPr>
          <w:p w14:paraId="23C44556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Czy wykonawca bierze udział w postępowaniu o udzielenie zamówienia wspólnie z innymi wykonawcami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11"/>
            </w:r>
            <w:r w:rsidRPr="00957400">
              <w:rPr>
                <w:rFonts w:ascii="Arial" w:hAnsi="Arial"/>
                <w:lang w:eastAsia="en-GB"/>
              </w:rPr>
              <w:t>?</w:t>
            </w:r>
          </w:p>
        </w:tc>
        <w:tc>
          <w:tcPr>
            <w:tcW w:w="4645" w:type="dxa"/>
            <w:shd w:val="clear" w:color="auto" w:fill="auto"/>
          </w:tcPr>
          <w:p w14:paraId="3BA4C59D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</w:p>
        </w:tc>
      </w:tr>
      <w:tr w:rsidR="00C11373" w:rsidRPr="00957400" w14:paraId="2405431A" w14:textId="77777777" w:rsidTr="006274B6">
        <w:tc>
          <w:tcPr>
            <w:tcW w:w="9289" w:type="dxa"/>
            <w:gridSpan w:val="2"/>
            <w:shd w:val="clear" w:color="auto" w:fill="BFBFBF"/>
          </w:tcPr>
          <w:p w14:paraId="53F61EB7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Jeżeli tak, proszę dopilnować, aby pozostali uczestnicy przedstawili odrębne jednolite europejskie dokumenty zamówienia.</w:t>
            </w:r>
          </w:p>
        </w:tc>
      </w:tr>
      <w:tr w:rsidR="00C11373" w:rsidRPr="00957400" w14:paraId="5F1C66EB" w14:textId="77777777" w:rsidTr="006274B6">
        <w:tc>
          <w:tcPr>
            <w:tcW w:w="4644" w:type="dxa"/>
            <w:shd w:val="clear" w:color="auto" w:fill="auto"/>
          </w:tcPr>
          <w:p w14:paraId="78EBF025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:</w:t>
            </w:r>
            <w:r w:rsidRPr="00957400">
              <w:rPr>
                <w:rFonts w:ascii="Arial" w:hAnsi="Arial"/>
                <w:lang w:eastAsia="en-GB"/>
              </w:rPr>
              <w:br/>
              <w:t>a) Proszę wskazać rolę wykonawcy w grupie (lider, odpowiedzialny za określone zadania itd.):</w:t>
            </w:r>
            <w:r w:rsidRPr="00957400">
              <w:rPr>
                <w:rFonts w:ascii="Arial" w:hAnsi="Arial"/>
                <w:lang w:eastAsia="en-GB"/>
              </w:rPr>
              <w:br/>
              <w:t>b) Proszę wskazać pozostałych wykonawców biorących wspólnie udział w postępowaniu o udzielenie zamówienia:</w:t>
            </w:r>
            <w:r w:rsidRPr="00957400">
              <w:rPr>
                <w:rFonts w:ascii="Arial" w:hAnsi="Arial"/>
                <w:lang w:eastAsia="en-GB"/>
              </w:rPr>
              <w:br/>
              <w:t>c) W stosownych przypadkach nazwa grupy biorącej udział:</w:t>
            </w:r>
          </w:p>
        </w:tc>
        <w:tc>
          <w:tcPr>
            <w:tcW w:w="4645" w:type="dxa"/>
            <w:shd w:val="clear" w:color="auto" w:fill="auto"/>
          </w:tcPr>
          <w:p w14:paraId="0E68A206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br/>
              <w:t>a): 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b): 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c): [……]</w:t>
            </w:r>
          </w:p>
        </w:tc>
      </w:tr>
      <w:tr w:rsidR="00C11373" w:rsidRPr="00957400" w14:paraId="6EE17B69" w14:textId="77777777" w:rsidTr="006274B6">
        <w:tc>
          <w:tcPr>
            <w:tcW w:w="4644" w:type="dxa"/>
            <w:shd w:val="clear" w:color="auto" w:fill="auto"/>
          </w:tcPr>
          <w:p w14:paraId="5FA51BB0" w14:textId="77777777" w:rsidR="00C11373" w:rsidRPr="00957400" w:rsidRDefault="00C11373" w:rsidP="006274B6">
            <w:pPr>
              <w:spacing w:after="120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Części</w:t>
            </w:r>
          </w:p>
        </w:tc>
        <w:tc>
          <w:tcPr>
            <w:tcW w:w="4645" w:type="dxa"/>
            <w:shd w:val="clear" w:color="auto" w:fill="auto"/>
          </w:tcPr>
          <w:p w14:paraId="5C24125E" w14:textId="77777777" w:rsidR="00C11373" w:rsidRPr="00957400" w:rsidRDefault="00C11373" w:rsidP="006274B6">
            <w:pPr>
              <w:spacing w:after="120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4E161944" w14:textId="77777777" w:rsidTr="006274B6">
        <w:tc>
          <w:tcPr>
            <w:tcW w:w="4644" w:type="dxa"/>
            <w:shd w:val="clear" w:color="auto" w:fill="auto"/>
          </w:tcPr>
          <w:p w14:paraId="5B484E20" w14:textId="77777777" w:rsidR="00C11373" w:rsidRPr="00957400" w:rsidRDefault="00C11373" w:rsidP="006274B6">
            <w:pPr>
              <w:spacing w:after="120"/>
              <w:rPr>
                <w:rFonts w:ascii="Arial" w:hAnsi="Arial"/>
                <w:b/>
                <w:i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W stosownych przypadkach wskazanie części zamówienia, w odniesieniu do której (których) </w:t>
            </w:r>
            <w:r w:rsidRPr="00957400">
              <w:rPr>
                <w:rFonts w:ascii="Arial" w:hAnsi="Arial"/>
                <w:lang w:eastAsia="en-GB"/>
              </w:rPr>
              <w:lastRenderedPageBreak/>
              <w:t>wykonawca zamierza złożyć ofertę.</w:t>
            </w:r>
          </w:p>
        </w:tc>
        <w:tc>
          <w:tcPr>
            <w:tcW w:w="4645" w:type="dxa"/>
            <w:shd w:val="clear" w:color="auto" w:fill="auto"/>
          </w:tcPr>
          <w:p w14:paraId="7FE9F983" w14:textId="77777777" w:rsidR="00C11373" w:rsidRPr="00957400" w:rsidRDefault="00C11373" w:rsidP="006274B6">
            <w:pPr>
              <w:spacing w:after="120"/>
              <w:rPr>
                <w:rFonts w:ascii="Arial" w:hAnsi="Arial"/>
                <w:b/>
                <w:i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lastRenderedPageBreak/>
              <w:t>[   ]</w:t>
            </w:r>
          </w:p>
        </w:tc>
      </w:tr>
    </w:tbl>
    <w:p w14:paraId="40D41727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t>B: Informacje na temat przedstawicieli wykonawcy</w:t>
      </w:r>
    </w:p>
    <w:p w14:paraId="2388F7A8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jc w:val="both"/>
        <w:rPr>
          <w:rFonts w:ascii="Arial" w:hAnsi="Arial"/>
          <w:i/>
          <w:lang w:eastAsia="en-GB"/>
        </w:rPr>
      </w:pPr>
      <w:r w:rsidRPr="00957400">
        <w:rPr>
          <w:rFonts w:ascii="Arial" w:hAnsi="Arial"/>
          <w:i/>
          <w:lang w:eastAsia="en-GB"/>
        </w:rPr>
        <w:t>W stosownych przypadkach proszę podać imię i nazwisko (imiona i nazwiska) oraz adres(-y) osoby (osób) upoważnionej(-</w:t>
      </w:r>
      <w:proofErr w:type="spellStart"/>
      <w:r w:rsidRPr="00957400">
        <w:rPr>
          <w:rFonts w:ascii="Arial" w:hAnsi="Arial"/>
          <w:i/>
          <w:lang w:eastAsia="en-GB"/>
        </w:rPr>
        <w:t>ych</w:t>
      </w:r>
      <w:proofErr w:type="spellEnd"/>
      <w:r w:rsidRPr="00957400">
        <w:rPr>
          <w:rFonts w:ascii="Arial" w:hAnsi="Arial"/>
          <w:i/>
          <w:lang w:eastAsia="en-GB"/>
        </w:rPr>
        <w:t>) do reprezentowania wykonawcy na potrzeby niniejszego postępowania o udzielenie zamówienia: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3EB4C2DA" w14:textId="77777777" w:rsidTr="006274B6">
        <w:tc>
          <w:tcPr>
            <w:tcW w:w="4644" w:type="dxa"/>
            <w:shd w:val="clear" w:color="auto" w:fill="auto"/>
          </w:tcPr>
          <w:p w14:paraId="58919C41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Osoby upoważnione do reprezentowania, o ile istnieją:</w:t>
            </w:r>
          </w:p>
        </w:tc>
        <w:tc>
          <w:tcPr>
            <w:tcW w:w="4645" w:type="dxa"/>
            <w:shd w:val="clear" w:color="auto" w:fill="auto"/>
          </w:tcPr>
          <w:p w14:paraId="65245A9A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52B7016B" w14:textId="77777777" w:rsidTr="006274B6">
        <w:tc>
          <w:tcPr>
            <w:tcW w:w="4644" w:type="dxa"/>
            <w:shd w:val="clear" w:color="auto" w:fill="auto"/>
          </w:tcPr>
          <w:p w14:paraId="37A3F72B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Imię i nazwisko, </w:t>
            </w:r>
            <w:r w:rsidRPr="00957400">
              <w:rPr>
                <w:rFonts w:ascii="Arial" w:hAnsi="Arial"/>
                <w:lang w:eastAsia="en-GB"/>
              </w:rPr>
              <w:br/>
              <w:t xml:space="preserve">wraz z datą i miejscem urodzenia, jeżeli są wymagane: </w:t>
            </w:r>
          </w:p>
        </w:tc>
        <w:tc>
          <w:tcPr>
            <w:tcW w:w="4645" w:type="dxa"/>
            <w:shd w:val="clear" w:color="auto" w:fill="auto"/>
          </w:tcPr>
          <w:p w14:paraId="284DFB86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[……],</w:t>
            </w:r>
            <w:r w:rsidRPr="00957400">
              <w:rPr>
                <w:rFonts w:ascii="Arial" w:hAnsi="Arial"/>
                <w:lang w:eastAsia="en-GB"/>
              </w:rPr>
              <w:br/>
              <w:t>[……]</w:t>
            </w:r>
          </w:p>
        </w:tc>
      </w:tr>
      <w:tr w:rsidR="00C11373" w:rsidRPr="00957400" w14:paraId="3EA63B29" w14:textId="77777777" w:rsidTr="006274B6">
        <w:tc>
          <w:tcPr>
            <w:tcW w:w="4644" w:type="dxa"/>
            <w:shd w:val="clear" w:color="auto" w:fill="auto"/>
          </w:tcPr>
          <w:p w14:paraId="51BE597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Stanowisko/Działający(-a) jako:</w:t>
            </w:r>
          </w:p>
        </w:tc>
        <w:tc>
          <w:tcPr>
            <w:tcW w:w="4645" w:type="dxa"/>
            <w:shd w:val="clear" w:color="auto" w:fill="auto"/>
          </w:tcPr>
          <w:p w14:paraId="0E7BCE4E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0E648051" w14:textId="77777777" w:rsidTr="006274B6">
        <w:tc>
          <w:tcPr>
            <w:tcW w:w="4644" w:type="dxa"/>
            <w:shd w:val="clear" w:color="auto" w:fill="auto"/>
          </w:tcPr>
          <w:p w14:paraId="0A386FE9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Adres pocztowy:</w:t>
            </w:r>
          </w:p>
        </w:tc>
        <w:tc>
          <w:tcPr>
            <w:tcW w:w="4645" w:type="dxa"/>
            <w:shd w:val="clear" w:color="auto" w:fill="auto"/>
          </w:tcPr>
          <w:p w14:paraId="3229F338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498D3057" w14:textId="77777777" w:rsidTr="006274B6">
        <w:tc>
          <w:tcPr>
            <w:tcW w:w="4644" w:type="dxa"/>
            <w:shd w:val="clear" w:color="auto" w:fill="auto"/>
          </w:tcPr>
          <w:p w14:paraId="409B5627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Telefon:</w:t>
            </w:r>
          </w:p>
        </w:tc>
        <w:tc>
          <w:tcPr>
            <w:tcW w:w="4645" w:type="dxa"/>
            <w:shd w:val="clear" w:color="auto" w:fill="auto"/>
          </w:tcPr>
          <w:p w14:paraId="2244EEE3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25006FCC" w14:textId="77777777" w:rsidTr="006274B6">
        <w:tc>
          <w:tcPr>
            <w:tcW w:w="4644" w:type="dxa"/>
            <w:shd w:val="clear" w:color="auto" w:fill="auto"/>
          </w:tcPr>
          <w:p w14:paraId="48844416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Adres e-mail:</w:t>
            </w:r>
          </w:p>
        </w:tc>
        <w:tc>
          <w:tcPr>
            <w:tcW w:w="4645" w:type="dxa"/>
            <w:shd w:val="clear" w:color="auto" w:fill="auto"/>
          </w:tcPr>
          <w:p w14:paraId="1534C89A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5CBD59B9" w14:textId="77777777" w:rsidTr="006274B6">
        <w:tc>
          <w:tcPr>
            <w:tcW w:w="4644" w:type="dxa"/>
            <w:shd w:val="clear" w:color="auto" w:fill="auto"/>
          </w:tcPr>
          <w:p w14:paraId="1CCDB343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W razie potrzeby proszę podać szczegółowe informacje dotyczące przedstawicielstwa (jego form, zakresu, celu itd.):</w:t>
            </w:r>
          </w:p>
        </w:tc>
        <w:tc>
          <w:tcPr>
            <w:tcW w:w="4645" w:type="dxa"/>
            <w:shd w:val="clear" w:color="auto" w:fill="auto"/>
          </w:tcPr>
          <w:p w14:paraId="1A62D620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</w:tbl>
    <w:p w14:paraId="6727EEB6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t>C: Informacje na temat polegania na zdolności innych podmiotów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7EAA05E1" w14:textId="77777777" w:rsidTr="006274B6">
        <w:tc>
          <w:tcPr>
            <w:tcW w:w="4644" w:type="dxa"/>
            <w:shd w:val="clear" w:color="auto" w:fill="auto"/>
          </w:tcPr>
          <w:p w14:paraId="01FDBA86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Zależność od innych podmiotów:</w:t>
            </w:r>
          </w:p>
        </w:tc>
        <w:tc>
          <w:tcPr>
            <w:tcW w:w="4645" w:type="dxa"/>
            <w:shd w:val="clear" w:color="auto" w:fill="auto"/>
          </w:tcPr>
          <w:p w14:paraId="7DE96A90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52291B78" w14:textId="77777777" w:rsidTr="006274B6">
        <w:tc>
          <w:tcPr>
            <w:tcW w:w="4644" w:type="dxa"/>
            <w:shd w:val="clear" w:color="auto" w:fill="auto"/>
          </w:tcPr>
          <w:p w14:paraId="5BB08B56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Czy wykonawca polega na zdolności innych podmiotów w celu spełnienia kryteriów kwalifikacji określonych poniżej w części IV oraz (ewentualnych) kryteriów i zasad określonych poniżej w części V? </w:t>
            </w:r>
          </w:p>
        </w:tc>
        <w:tc>
          <w:tcPr>
            <w:tcW w:w="4645" w:type="dxa"/>
            <w:shd w:val="clear" w:color="auto" w:fill="auto"/>
          </w:tcPr>
          <w:p w14:paraId="1EDE5329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</w:p>
        </w:tc>
      </w:tr>
    </w:tbl>
    <w:p w14:paraId="0E0FA0B1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rPr>
          <w:rFonts w:ascii="Arial" w:hAnsi="Arial"/>
          <w:lang w:eastAsia="en-GB"/>
        </w:rPr>
      </w:pPr>
      <w:r w:rsidRPr="00957400">
        <w:rPr>
          <w:rFonts w:ascii="Arial" w:hAnsi="Arial"/>
          <w:b/>
          <w:lang w:eastAsia="en-GB"/>
        </w:rPr>
        <w:t>Jeżeli tak</w:t>
      </w:r>
      <w:r w:rsidRPr="00957400">
        <w:rPr>
          <w:rFonts w:ascii="Arial" w:hAnsi="Arial"/>
          <w:lang w:eastAsia="en-GB"/>
        </w:rPr>
        <w:t xml:space="preserve">, proszę przedstawić – </w:t>
      </w:r>
      <w:r w:rsidRPr="00957400">
        <w:rPr>
          <w:rFonts w:ascii="Arial" w:hAnsi="Arial"/>
          <w:b/>
          <w:lang w:eastAsia="en-GB"/>
        </w:rPr>
        <w:t>dla każdego</w:t>
      </w:r>
      <w:r w:rsidRPr="00957400">
        <w:rPr>
          <w:rFonts w:ascii="Arial" w:hAnsi="Arial"/>
          <w:lang w:eastAsia="en-GB"/>
        </w:rPr>
        <w:t xml:space="preserve"> z podmiotów, których to dotyczy – odrębny formularz jednolitego europejskiego dokumentu zamówienia zawierający informacje wymagane w </w:t>
      </w:r>
      <w:r w:rsidRPr="00957400">
        <w:rPr>
          <w:rFonts w:ascii="Arial" w:hAnsi="Arial"/>
          <w:b/>
          <w:lang w:eastAsia="en-GB"/>
        </w:rPr>
        <w:t>niniejszej części sekcja A i B oraz w części III</w:t>
      </w:r>
      <w:r w:rsidRPr="00957400">
        <w:rPr>
          <w:rFonts w:ascii="Arial" w:hAnsi="Arial"/>
          <w:lang w:eastAsia="en-GB"/>
        </w:rPr>
        <w:t xml:space="preserve">, należycie wypełniony i podpisany przez dane podmioty. </w:t>
      </w:r>
      <w:r w:rsidRPr="00957400">
        <w:rPr>
          <w:rFonts w:ascii="Arial" w:hAnsi="Arial"/>
          <w:lang w:eastAsia="en-GB"/>
        </w:rPr>
        <w:br/>
        <w:t xml:space="preserve">Należy zauważyć, że dotyczy to również wszystkich pracowników technicznych lub służb technicznych, nienależących bezpośrednio do przedsiębiorstwa danego wykonawcy, w szczególności tych odpowiedzialnych za kontrolę jakości, a w przypadku zamówień publicznych na roboty budowlane – tych, do których wykonawca będzie mógł się zwrócić o wykonanie robót budowlanych. </w:t>
      </w:r>
      <w:r w:rsidRPr="00957400">
        <w:rPr>
          <w:rFonts w:ascii="Arial" w:hAnsi="Arial"/>
          <w:lang w:eastAsia="en-GB"/>
        </w:rPr>
        <w:br/>
        <w:t>O ile ma to znaczenie dla określonych zdolności, na których polega wykonawca, proszę dołączyć – dla każdego z podmiotów, których to dotyczy – informacje wymagane w częściach IV i V</w:t>
      </w:r>
      <w:r w:rsidRPr="00957400">
        <w:rPr>
          <w:rFonts w:ascii="Arial" w:hAnsi="Arial"/>
          <w:vertAlign w:val="superscript"/>
          <w:lang w:eastAsia="en-GB"/>
        </w:rPr>
        <w:footnoteReference w:id="12"/>
      </w:r>
      <w:r w:rsidRPr="00957400">
        <w:rPr>
          <w:rFonts w:ascii="Arial" w:hAnsi="Arial"/>
          <w:lang w:eastAsia="en-GB"/>
        </w:rPr>
        <w:t>.</w:t>
      </w:r>
    </w:p>
    <w:p w14:paraId="08944E77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u w:val="single"/>
          <w:lang w:eastAsia="en-GB"/>
        </w:rPr>
      </w:pPr>
      <w:r w:rsidRPr="00957400">
        <w:rPr>
          <w:rFonts w:ascii="Arial" w:hAnsi="Arial"/>
          <w:smallCaps/>
          <w:lang w:eastAsia="en-GB"/>
        </w:rPr>
        <w:t>D: Informacje dotyczące podwykonawców, na których zdolności wykonawca nie polega</w:t>
      </w:r>
    </w:p>
    <w:p w14:paraId="3C92EC7E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center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lang w:eastAsia="en-GB"/>
        </w:rPr>
        <w:t>(Sekcja, którą należy wypełnić jedynie w przypadku gdy instytucja zamawiająca lub podmiot zamawiający wprost tego zażąda.)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2D11A285" w14:textId="77777777" w:rsidTr="006274B6">
        <w:tc>
          <w:tcPr>
            <w:tcW w:w="4644" w:type="dxa"/>
            <w:shd w:val="clear" w:color="auto" w:fill="auto"/>
          </w:tcPr>
          <w:p w14:paraId="6B877FA1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Podwykonawstwo:</w:t>
            </w:r>
          </w:p>
        </w:tc>
        <w:tc>
          <w:tcPr>
            <w:tcW w:w="4645" w:type="dxa"/>
            <w:shd w:val="clear" w:color="auto" w:fill="auto"/>
          </w:tcPr>
          <w:p w14:paraId="483825DE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761B6E78" w14:textId="77777777" w:rsidTr="006274B6">
        <w:tc>
          <w:tcPr>
            <w:tcW w:w="4644" w:type="dxa"/>
            <w:shd w:val="clear" w:color="auto" w:fill="auto"/>
          </w:tcPr>
          <w:p w14:paraId="18949F3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Czy wykonawca zamierza zlecić osobom trzecim podwykonawstwo jakiejkolwiek części zamówienia?</w:t>
            </w:r>
          </w:p>
        </w:tc>
        <w:tc>
          <w:tcPr>
            <w:tcW w:w="4645" w:type="dxa"/>
            <w:shd w:val="clear" w:color="auto" w:fill="auto"/>
          </w:tcPr>
          <w:p w14:paraId="18AD8F40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  <w:t xml:space="preserve">Jeżeli </w:t>
            </w:r>
            <w:r w:rsidRPr="00957400">
              <w:rPr>
                <w:rFonts w:ascii="Arial" w:hAnsi="Arial"/>
                <w:b/>
                <w:lang w:eastAsia="en-GB"/>
              </w:rPr>
              <w:t>tak i o ile jest to wiadome</w:t>
            </w:r>
            <w:r w:rsidRPr="00957400">
              <w:rPr>
                <w:rFonts w:ascii="Arial" w:hAnsi="Arial"/>
                <w:lang w:eastAsia="en-GB"/>
              </w:rPr>
              <w:t xml:space="preserve">, proszę podać wykaz proponowanych podwykonawców: </w:t>
            </w:r>
          </w:p>
          <w:p w14:paraId="555D448B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[…]</w:t>
            </w:r>
          </w:p>
        </w:tc>
      </w:tr>
    </w:tbl>
    <w:p w14:paraId="1569F9F7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lang w:eastAsia="en-GB"/>
        </w:rPr>
        <w:t xml:space="preserve">Jeżeli instytucja zamawiająca lub podmiot zamawiający wyraźnie żąda przedstawienia tych informacji </w:t>
      </w:r>
      <w:r w:rsidRPr="00957400">
        <w:rPr>
          <w:rFonts w:ascii="Arial" w:hAnsi="Arial"/>
          <w:lang w:eastAsia="en-GB"/>
        </w:rPr>
        <w:t xml:space="preserve">oprócz informacji </w:t>
      </w:r>
      <w:r w:rsidRPr="00957400">
        <w:rPr>
          <w:rFonts w:ascii="Arial" w:hAnsi="Arial"/>
          <w:b/>
          <w:lang w:eastAsia="en-GB"/>
        </w:rPr>
        <w:t>wymaganych w niniejszej sekcji, proszę przedstawić – dla każdego podwykonawcy (każdej kategorii podwykonawców), których to dotyczy – informacje wymagane w niniejszej części sekcja A i B oraz w części III.</w:t>
      </w:r>
    </w:p>
    <w:p w14:paraId="1DA742B0" w14:textId="77777777" w:rsidR="00C11373" w:rsidRPr="00957400" w:rsidRDefault="00C11373" w:rsidP="00C11373">
      <w:pPr>
        <w:spacing w:after="120"/>
        <w:rPr>
          <w:rFonts w:ascii="Arial" w:hAnsi="Arial"/>
          <w:b/>
          <w:lang w:eastAsia="en-GB"/>
        </w:rPr>
      </w:pPr>
      <w:r w:rsidRPr="00957400">
        <w:rPr>
          <w:rFonts w:ascii="Arial" w:hAnsi="Arial"/>
          <w:lang w:eastAsia="en-GB"/>
        </w:rPr>
        <w:br w:type="page"/>
      </w:r>
    </w:p>
    <w:p w14:paraId="34B61821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lang w:eastAsia="en-GB"/>
        </w:rPr>
        <w:lastRenderedPageBreak/>
        <w:t>Część III: Podstawy wykluczenia</w:t>
      </w:r>
    </w:p>
    <w:p w14:paraId="48C87AB0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t>A: Podstawy związane z wyrokami skazującymi za przestępstwo</w:t>
      </w:r>
    </w:p>
    <w:p w14:paraId="4E177D77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rPr>
          <w:rFonts w:ascii="Arial" w:hAnsi="Arial"/>
          <w:lang w:eastAsia="en-GB"/>
        </w:rPr>
      </w:pPr>
      <w:r w:rsidRPr="00957400">
        <w:rPr>
          <w:rFonts w:ascii="Arial" w:hAnsi="Arial"/>
          <w:lang w:eastAsia="en-GB"/>
        </w:rPr>
        <w:t>W art. 57 ust. 1 dyrektywy 2014/24/UE określono następujące powody wykluczenia:</w:t>
      </w:r>
    </w:p>
    <w:p w14:paraId="76351BAA" w14:textId="77777777" w:rsidR="00C11373" w:rsidRPr="00957400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Arial" w:hAnsi="Arial"/>
          <w:w w:val="0"/>
          <w:lang w:eastAsia="en-GB"/>
        </w:rPr>
      </w:pPr>
      <w:r w:rsidRPr="00957400">
        <w:rPr>
          <w:rFonts w:ascii="Arial" w:hAnsi="Arial"/>
          <w:b/>
          <w:lang w:eastAsia="en-GB"/>
        </w:rPr>
        <w:t>udział w organizacji przestępczej</w:t>
      </w:r>
      <w:r w:rsidRPr="00957400">
        <w:rPr>
          <w:rFonts w:ascii="Arial" w:hAnsi="Arial"/>
          <w:b/>
          <w:vertAlign w:val="superscript"/>
          <w:lang w:eastAsia="en-GB"/>
        </w:rPr>
        <w:footnoteReference w:id="13"/>
      </w:r>
      <w:r w:rsidRPr="00957400">
        <w:rPr>
          <w:rFonts w:ascii="Arial" w:hAnsi="Arial"/>
          <w:lang w:eastAsia="en-GB"/>
        </w:rPr>
        <w:t>;</w:t>
      </w:r>
    </w:p>
    <w:p w14:paraId="6E733600" w14:textId="77777777" w:rsidR="00C11373" w:rsidRPr="00957400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Arial" w:hAnsi="Arial"/>
          <w:w w:val="0"/>
          <w:lang w:eastAsia="en-GB"/>
        </w:rPr>
      </w:pPr>
      <w:r w:rsidRPr="00957400">
        <w:rPr>
          <w:rFonts w:ascii="Arial" w:hAnsi="Arial"/>
          <w:b/>
          <w:lang w:eastAsia="en-GB"/>
        </w:rPr>
        <w:t>korupcja</w:t>
      </w:r>
      <w:r w:rsidRPr="00957400">
        <w:rPr>
          <w:rFonts w:ascii="Arial" w:hAnsi="Arial"/>
          <w:b/>
          <w:vertAlign w:val="superscript"/>
          <w:lang w:eastAsia="en-GB"/>
        </w:rPr>
        <w:footnoteReference w:id="14"/>
      </w:r>
      <w:r w:rsidRPr="00957400">
        <w:rPr>
          <w:rFonts w:ascii="Arial" w:hAnsi="Arial"/>
          <w:lang w:eastAsia="en-GB"/>
        </w:rPr>
        <w:t>;</w:t>
      </w:r>
    </w:p>
    <w:p w14:paraId="54EB97E8" w14:textId="77777777" w:rsidR="00C11373" w:rsidRPr="00957400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Arial" w:hAnsi="Arial"/>
          <w:w w:val="0"/>
          <w:lang w:eastAsia="fr-BE"/>
        </w:rPr>
      </w:pPr>
      <w:r w:rsidRPr="00957400">
        <w:rPr>
          <w:rFonts w:ascii="Arial" w:hAnsi="Arial"/>
          <w:b/>
          <w:lang w:eastAsia="en-GB"/>
        </w:rPr>
        <w:t>nadużycie</w:t>
      </w:r>
      <w:r w:rsidRPr="00957400">
        <w:rPr>
          <w:rFonts w:ascii="Arial" w:hAnsi="Arial"/>
          <w:b/>
          <w:w w:val="0"/>
          <w:lang w:eastAsia="en-GB"/>
        </w:rPr>
        <w:t xml:space="preserve"> finansowe</w:t>
      </w:r>
      <w:r w:rsidRPr="00957400">
        <w:rPr>
          <w:rFonts w:ascii="Arial" w:hAnsi="Arial"/>
          <w:b/>
          <w:w w:val="0"/>
          <w:vertAlign w:val="superscript"/>
          <w:lang w:eastAsia="en-GB"/>
        </w:rPr>
        <w:footnoteReference w:id="15"/>
      </w:r>
      <w:r w:rsidRPr="00957400">
        <w:rPr>
          <w:rFonts w:ascii="Arial" w:hAnsi="Arial"/>
          <w:w w:val="0"/>
          <w:lang w:eastAsia="en-GB"/>
        </w:rPr>
        <w:t>;</w:t>
      </w:r>
    </w:p>
    <w:p w14:paraId="6D2F8D80" w14:textId="77777777" w:rsidR="00C11373" w:rsidRPr="00957400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Arial" w:hAnsi="Arial"/>
          <w:w w:val="0"/>
          <w:lang w:eastAsia="fr-BE"/>
        </w:rPr>
      </w:pPr>
      <w:r w:rsidRPr="00957400">
        <w:rPr>
          <w:rFonts w:ascii="Arial" w:hAnsi="Arial"/>
          <w:b/>
          <w:lang w:eastAsia="en-GB"/>
        </w:rPr>
        <w:t>przestępstwa</w:t>
      </w:r>
      <w:r w:rsidRPr="00957400">
        <w:rPr>
          <w:rFonts w:ascii="Arial" w:hAnsi="Arial"/>
          <w:b/>
          <w:w w:val="0"/>
          <w:lang w:eastAsia="en-GB"/>
        </w:rPr>
        <w:t xml:space="preserve"> terrorystyczne lub przestępstwa związane z działalnością terrorystyczną</w:t>
      </w:r>
      <w:r w:rsidRPr="00957400">
        <w:rPr>
          <w:rFonts w:ascii="Arial" w:hAnsi="Arial"/>
          <w:b/>
          <w:w w:val="0"/>
          <w:vertAlign w:val="superscript"/>
          <w:lang w:eastAsia="en-GB"/>
        </w:rPr>
        <w:footnoteReference w:id="16"/>
      </w:r>
    </w:p>
    <w:p w14:paraId="545448C2" w14:textId="77777777" w:rsidR="00C11373" w:rsidRPr="00957400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Arial" w:hAnsi="Arial"/>
          <w:w w:val="0"/>
          <w:lang w:eastAsia="fr-BE"/>
        </w:rPr>
      </w:pPr>
      <w:r w:rsidRPr="00957400">
        <w:rPr>
          <w:rFonts w:ascii="Arial" w:hAnsi="Arial"/>
          <w:b/>
          <w:w w:val="0"/>
          <w:lang w:eastAsia="en-GB"/>
        </w:rPr>
        <w:t>pranie pieniędzy lub finansowanie terroryzmu</w:t>
      </w:r>
      <w:r w:rsidRPr="00957400">
        <w:rPr>
          <w:rFonts w:ascii="Arial" w:hAnsi="Arial"/>
          <w:b/>
          <w:w w:val="0"/>
          <w:vertAlign w:val="superscript"/>
          <w:lang w:eastAsia="en-GB"/>
        </w:rPr>
        <w:footnoteReference w:id="17"/>
      </w:r>
    </w:p>
    <w:p w14:paraId="40780BA0" w14:textId="77777777" w:rsidR="00C11373" w:rsidRPr="00957400" w:rsidRDefault="00C11373" w:rsidP="00480AF9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tabs>
          <w:tab w:val="clear" w:pos="850"/>
          <w:tab w:val="num" w:pos="284"/>
        </w:tabs>
        <w:spacing w:after="120"/>
        <w:jc w:val="both"/>
        <w:rPr>
          <w:rFonts w:ascii="Arial" w:hAnsi="Arial"/>
          <w:w w:val="0"/>
          <w:lang w:eastAsia="en-GB"/>
        </w:rPr>
      </w:pPr>
      <w:r w:rsidRPr="00957400">
        <w:rPr>
          <w:rFonts w:ascii="Arial" w:hAnsi="Arial"/>
          <w:b/>
          <w:lang w:eastAsia="en-GB"/>
        </w:rPr>
        <w:t>praca dzieci</w:t>
      </w:r>
      <w:r w:rsidRPr="00957400">
        <w:rPr>
          <w:rFonts w:ascii="Arial" w:hAnsi="Arial"/>
          <w:lang w:eastAsia="en-GB"/>
        </w:rPr>
        <w:t xml:space="preserve"> i inne formy </w:t>
      </w:r>
      <w:r w:rsidRPr="00957400">
        <w:rPr>
          <w:rFonts w:ascii="Arial" w:hAnsi="Arial"/>
          <w:b/>
          <w:lang w:eastAsia="en-GB"/>
        </w:rPr>
        <w:t>handlu ludźmi</w:t>
      </w:r>
      <w:r w:rsidRPr="00957400">
        <w:rPr>
          <w:rFonts w:ascii="Arial" w:hAnsi="Arial"/>
          <w:b/>
          <w:vertAlign w:val="superscript"/>
          <w:lang w:eastAsia="en-GB"/>
        </w:rPr>
        <w:footnoteReference w:id="18"/>
      </w:r>
      <w:r w:rsidRPr="00957400">
        <w:rPr>
          <w:rFonts w:ascii="Arial" w:hAnsi="Arial"/>
          <w:lang w:eastAsia="en-GB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749391A9" w14:textId="77777777" w:rsidTr="006274B6">
        <w:tc>
          <w:tcPr>
            <w:tcW w:w="4644" w:type="dxa"/>
            <w:shd w:val="clear" w:color="auto" w:fill="auto"/>
          </w:tcPr>
          <w:p w14:paraId="5862C819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Podstawy związane z wyrokami skazującymi za przestępstwo na podstawie przepisów krajowych stanowiących wdrożenie podstaw określonych w art. 57 ust. 1 wspomnianej dyrektywy:</w:t>
            </w:r>
          </w:p>
        </w:tc>
        <w:tc>
          <w:tcPr>
            <w:tcW w:w="4645" w:type="dxa"/>
            <w:shd w:val="clear" w:color="auto" w:fill="auto"/>
          </w:tcPr>
          <w:p w14:paraId="60A35227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3EBAE5DD" w14:textId="77777777" w:rsidTr="006274B6">
        <w:tc>
          <w:tcPr>
            <w:tcW w:w="4644" w:type="dxa"/>
            <w:shd w:val="clear" w:color="auto" w:fill="auto"/>
          </w:tcPr>
          <w:p w14:paraId="5C47E506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Czy w stosunku do </w:t>
            </w:r>
            <w:r w:rsidRPr="00957400">
              <w:rPr>
                <w:rFonts w:ascii="Arial" w:hAnsi="Arial"/>
                <w:b/>
                <w:lang w:eastAsia="en-GB"/>
              </w:rPr>
              <w:t>samego wykonawcy</w:t>
            </w:r>
            <w:r w:rsidRPr="00957400">
              <w:rPr>
                <w:rFonts w:ascii="Arial" w:hAnsi="Arial"/>
                <w:lang w:eastAsia="en-GB"/>
              </w:rPr>
              <w:t xml:space="preserve"> bądź </w:t>
            </w:r>
            <w:r w:rsidRPr="00957400">
              <w:rPr>
                <w:rFonts w:ascii="Arial" w:hAnsi="Arial"/>
                <w:b/>
                <w:lang w:eastAsia="en-GB"/>
              </w:rPr>
              <w:t>jakiejkolwiek</w:t>
            </w:r>
            <w:r w:rsidRPr="00957400">
              <w:rPr>
                <w:rFonts w:ascii="Arial" w:hAnsi="Arial"/>
                <w:lang w:eastAsia="en-GB"/>
              </w:rPr>
              <w:t xml:space="preserve"> osoby będącej członkiem organów administracyjnych, zarządzających lub nadzorczych wykonawcy, lub posiadającej w przedsiębiorstwie wykonawcy uprawnienia do reprezentowania, uprawnienia decyzyjne lub kontrolne, </w:t>
            </w:r>
            <w:r w:rsidRPr="00957400">
              <w:rPr>
                <w:rFonts w:ascii="Arial" w:hAnsi="Arial"/>
                <w:b/>
                <w:lang w:eastAsia="en-GB"/>
              </w:rPr>
              <w:t>wydany został prawomocny wyrok</w:t>
            </w:r>
            <w:r w:rsidRPr="00957400">
              <w:rPr>
                <w:rFonts w:ascii="Arial" w:hAnsi="Arial"/>
                <w:lang w:eastAsia="en-GB"/>
              </w:rPr>
              <w:t xml:space="preserve"> z jednego z wyżej wymienionych powodów, orzeczeniem sprzed najwyżej pięciu lat lub w którym okres wykluczenia określony bezpośrednio w wyroku nadal obowiązuje? </w:t>
            </w:r>
          </w:p>
        </w:tc>
        <w:tc>
          <w:tcPr>
            <w:tcW w:w="4645" w:type="dxa"/>
            <w:shd w:val="clear" w:color="auto" w:fill="auto"/>
          </w:tcPr>
          <w:p w14:paraId="4D29EEE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</w:p>
          <w:p w14:paraId="5CBFA21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Jeżeli odnośna dokumentacja jest dostępna w formie elektronicznej, proszę wskazać: (adres internetowy, wydający urząd lub organ, dokładne dane referencyjne dokumentacji):</w:t>
            </w:r>
            <w:r w:rsidRPr="00957400">
              <w:rPr>
                <w:rFonts w:ascii="Arial" w:hAnsi="Arial"/>
                <w:lang w:eastAsia="en-GB"/>
              </w:rPr>
              <w:br/>
              <w:t>[……][……][……][……]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19"/>
            </w:r>
          </w:p>
        </w:tc>
      </w:tr>
      <w:tr w:rsidR="00C11373" w:rsidRPr="00957400" w14:paraId="06139D6A" w14:textId="77777777" w:rsidTr="006274B6">
        <w:tc>
          <w:tcPr>
            <w:tcW w:w="4644" w:type="dxa"/>
            <w:shd w:val="clear" w:color="auto" w:fill="auto"/>
          </w:tcPr>
          <w:p w14:paraId="23111306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proszę podać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20"/>
            </w:r>
            <w:r w:rsidRPr="00957400">
              <w:rPr>
                <w:rFonts w:ascii="Arial" w:hAnsi="Arial"/>
                <w:lang w:eastAsia="en-GB"/>
              </w:rPr>
              <w:t>:</w:t>
            </w:r>
            <w:r w:rsidRPr="00957400">
              <w:rPr>
                <w:rFonts w:ascii="Arial" w:hAnsi="Arial"/>
                <w:lang w:eastAsia="en-GB"/>
              </w:rPr>
              <w:br/>
              <w:t>a) datę wyroku, określić, których spośród punktów 1–6 on dotyczy, oraz podać powód(-ody) skazania;</w:t>
            </w:r>
            <w:r w:rsidRPr="00957400">
              <w:rPr>
                <w:rFonts w:ascii="Arial" w:hAnsi="Arial"/>
                <w:lang w:eastAsia="en-GB"/>
              </w:rPr>
              <w:br/>
              <w:t>b) wskazać, kto został skazany [ ];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c) w zakresie, w jakim zostało to bezpośrednio ustalone w wyroku:</w:t>
            </w:r>
          </w:p>
        </w:tc>
        <w:tc>
          <w:tcPr>
            <w:tcW w:w="4645" w:type="dxa"/>
            <w:shd w:val="clear" w:color="auto" w:fill="auto"/>
          </w:tcPr>
          <w:p w14:paraId="61138872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br/>
              <w:t>a) data: [   ], punkt(-y): [   ], powód(-ody): [   ]</w:t>
            </w:r>
            <w:r w:rsidRPr="00957400">
              <w:rPr>
                <w:rFonts w:ascii="Arial" w:hAnsi="Arial"/>
                <w:i/>
                <w:vertAlign w:val="superscript"/>
                <w:lang w:eastAsia="en-GB"/>
              </w:rPr>
              <w:t xml:space="preserve"> 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b) [……]</w:t>
            </w:r>
            <w:r w:rsidRPr="00957400">
              <w:rPr>
                <w:rFonts w:ascii="Arial" w:hAnsi="Arial"/>
                <w:lang w:eastAsia="en-GB"/>
              </w:rPr>
              <w:br/>
              <w:t>c) długość okresu wykluczenia [……] oraz punkt(-y), którego(-</w:t>
            </w:r>
            <w:proofErr w:type="spellStart"/>
            <w:r w:rsidRPr="00957400">
              <w:rPr>
                <w:rFonts w:ascii="Arial" w:hAnsi="Arial"/>
                <w:lang w:eastAsia="en-GB"/>
              </w:rPr>
              <w:t>ych</w:t>
            </w:r>
            <w:proofErr w:type="spellEnd"/>
            <w:r w:rsidRPr="00957400">
              <w:rPr>
                <w:rFonts w:ascii="Arial" w:hAnsi="Arial"/>
                <w:lang w:eastAsia="en-GB"/>
              </w:rPr>
              <w:t>) to dotyczy.</w:t>
            </w:r>
          </w:p>
          <w:p w14:paraId="45667141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Jeżeli odnośna dokumentacja jest dostępna w formie elektronicznej, proszę wskazać: (adres internetowy, wydający urząd lub organ, dokładne </w:t>
            </w:r>
            <w:r w:rsidRPr="00957400">
              <w:rPr>
                <w:rFonts w:ascii="Arial" w:hAnsi="Arial"/>
                <w:lang w:eastAsia="en-GB"/>
              </w:rPr>
              <w:lastRenderedPageBreak/>
              <w:t>dane referencyjne dokumentacji): [……][……][……][……]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21"/>
            </w:r>
          </w:p>
        </w:tc>
      </w:tr>
      <w:tr w:rsidR="00C11373" w:rsidRPr="00957400" w14:paraId="12A09ECF" w14:textId="77777777" w:rsidTr="006274B6">
        <w:tc>
          <w:tcPr>
            <w:tcW w:w="4644" w:type="dxa"/>
            <w:shd w:val="clear" w:color="auto" w:fill="auto"/>
          </w:tcPr>
          <w:p w14:paraId="398A93F8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lastRenderedPageBreak/>
              <w:t>W przypadku skazania, czy wykonawca przedsięwziął środki w celu wykazania swojej rzetelności pomimo istnienia odpowiedniej podstawy wykluczenia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22"/>
            </w:r>
            <w:r w:rsidRPr="00957400">
              <w:rPr>
                <w:rFonts w:ascii="Arial" w:hAnsi="Arial"/>
                <w:lang w:eastAsia="en-GB"/>
              </w:rPr>
              <w:t xml:space="preserve"> („samooczyszczenie”)?</w:t>
            </w:r>
          </w:p>
        </w:tc>
        <w:tc>
          <w:tcPr>
            <w:tcW w:w="4645" w:type="dxa"/>
            <w:shd w:val="clear" w:color="auto" w:fill="auto"/>
          </w:tcPr>
          <w:p w14:paraId="145B6E3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[] Tak [] Nie </w:t>
            </w:r>
          </w:p>
        </w:tc>
      </w:tr>
      <w:tr w:rsidR="00C11373" w:rsidRPr="00957400" w14:paraId="6801C90D" w14:textId="77777777" w:rsidTr="006274B6">
        <w:tc>
          <w:tcPr>
            <w:tcW w:w="4644" w:type="dxa"/>
            <w:shd w:val="clear" w:color="auto" w:fill="auto"/>
          </w:tcPr>
          <w:p w14:paraId="36F928B7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w w:val="0"/>
                <w:lang w:eastAsia="en-GB"/>
              </w:rPr>
              <w:t>, proszę opisać przedsięwzięte środki</w:t>
            </w:r>
            <w:r w:rsidRPr="00957400">
              <w:rPr>
                <w:rFonts w:ascii="Arial" w:hAnsi="Arial"/>
                <w:w w:val="0"/>
                <w:vertAlign w:val="superscript"/>
                <w:lang w:eastAsia="en-GB"/>
              </w:rPr>
              <w:footnoteReference w:id="23"/>
            </w:r>
            <w:r w:rsidRPr="00957400">
              <w:rPr>
                <w:rFonts w:ascii="Arial" w:hAnsi="Arial"/>
                <w:w w:val="0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0F9BD331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</w:tbl>
    <w:p w14:paraId="278AF827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w w:val="0"/>
          <w:lang w:eastAsia="en-GB"/>
        </w:rPr>
      </w:pPr>
      <w:r w:rsidRPr="00957400">
        <w:rPr>
          <w:rFonts w:ascii="Arial" w:hAnsi="Arial"/>
          <w:smallCaps/>
          <w:w w:val="0"/>
          <w:lang w:eastAsia="en-GB"/>
        </w:rPr>
        <w:t xml:space="preserve">B: Podstawy związane z płatnością podatków lub składek na ubezpieczenie społeczne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2322"/>
        <w:gridCol w:w="2323"/>
      </w:tblGrid>
      <w:tr w:rsidR="00C11373" w:rsidRPr="00957400" w14:paraId="2BD12BD7" w14:textId="77777777" w:rsidTr="006274B6">
        <w:tc>
          <w:tcPr>
            <w:tcW w:w="4644" w:type="dxa"/>
            <w:shd w:val="clear" w:color="auto" w:fill="auto"/>
          </w:tcPr>
          <w:p w14:paraId="195EB062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Płatność podatków lub składek na ubezpieczenie społeczne:</w:t>
            </w:r>
          </w:p>
        </w:tc>
        <w:tc>
          <w:tcPr>
            <w:tcW w:w="4645" w:type="dxa"/>
            <w:gridSpan w:val="2"/>
            <w:shd w:val="clear" w:color="auto" w:fill="auto"/>
          </w:tcPr>
          <w:p w14:paraId="60A16CA0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0D350EDB" w14:textId="77777777" w:rsidTr="006274B6">
        <w:tc>
          <w:tcPr>
            <w:tcW w:w="4644" w:type="dxa"/>
            <w:shd w:val="clear" w:color="auto" w:fill="auto"/>
          </w:tcPr>
          <w:p w14:paraId="128B984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Czy wykonawca wywiązał się ze wszystkich </w:t>
            </w:r>
            <w:r w:rsidRPr="00957400">
              <w:rPr>
                <w:rFonts w:ascii="Arial" w:hAnsi="Arial"/>
                <w:b/>
                <w:lang w:eastAsia="en-GB"/>
              </w:rPr>
              <w:t>obowiązków dotyczących płatności podatków lub składek na ubezpieczenie społeczne</w:t>
            </w:r>
            <w:r w:rsidRPr="00957400">
              <w:rPr>
                <w:rFonts w:ascii="Arial" w:hAnsi="Arial"/>
                <w:lang w:eastAsia="en-GB"/>
              </w:rPr>
              <w:t>, zarówno w państwie, w którym ma siedzibę, jak i w państwie członkowskim instytucji zamawiającej lub podmiotu zamawiającego, jeżeli jest ono inne niż państwo siedziby?</w:t>
            </w:r>
          </w:p>
        </w:tc>
        <w:tc>
          <w:tcPr>
            <w:tcW w:w="4645" w:type="dxa"/>
            <w:gridSpan w:val="2"/>
            <w:shd w:val="clear" w:color="auto" w:fill="auto"/>
          </w:tcPr>
          <w:p w14:paraId="105E5023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</w:p>
        </w:tc>
      </w:tr>
      <w:tr w:rsidR="00C11373" w:rsidRPr="00957400" w14:paraId="6C455AD0" w14:textId="77777777" w:rsidTr="006274B6">
        <w:trPr>
          <w:trHeight w:val="470"/>
        </w:trPr>
        <w:tc>
          <w:tcPr>
            <w:tcW w:w="4644" w:type="dxa"/>
            <w:vMerge w:val="restart"/>
            <w:shd w:val="clear" w:color="auto" w:fill="auto"/>
          </w:tcPr>
          <w:p w14:paraId="4787AD9E" w14:textId="19E0A23E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Jeżeli nie</w:t>
            </w:r>
            <w:r w:rsidRPr="00957400">
              <w:rPr>
                <w:rFonts w:ascii="Arial" w:hAnsi="Arial"/>
                <w:lang w:eastAsia="en-GB"/>
              </w:rPr>
              <w:t>, proszę wskazać:</w:t>
            </w:r>
            <w:r w:rsidRPr="00957400">
              <w:rPr>
                <w:rFonts w:ascii="Arial" w:hAnsi="Arial"/>
                <w:lang w:eastAsia="en-GB"/>
              </w:rPr>
              <w:br/>
              <w:t>a) państwo lub państwo członkowskie, którego to dotyczy;</w:t>
            </w:r>
            <w:r w:rsidRPr="00957400">
              <w:rPr>
                <w:rFonts w:ascii="Arial" w:hAnsi="Arial"/>
                <w:lang w:eastAsia="en-GB"/>
              </w:rPr>
              <w:br/>
              <w:t>b) jakiej kwoty to dotyczy?</w:t>
            </w:r>
            <w:r w:rsidRPr="00957400">
              <w:rPr>
                <w:rFonts w:ascii="Arial" w:hAnsi="Arial"/>
                <w:lang w:eastAsia="en-GB"/>
              </w:rPr>
              <w:br/>
              <w:t>c) w jaki sposób zostało ustalone to naruszenie obowiązków:</w:t>
            </w:r>
            <w:r w:rsidRPr="00957400">
              <w:rPr>
                <w:rFonts w:ascii="Arial" w:hAnsi="Arial"/>
                <w:lang w:eastAsia="en-GB"/>
              </w:rPr>
              <w:br/>
              <w:t xml:space="preserve">1) w trybie </w:t>
            </w:r>
            <w:r w:rsidRPr="00957400">
              <w:rPr>
                <w:rFonts w:ascii="Arial" w:hAnsi="Arial"/>
                <w:b/>
                <w:lang w:eastAsia="en-GB"/>
              </w:rPr>
              <w:t>decyzji</w:t>
            </w:r>
            <w:r w:rsidRPr="00957400">
              <w:rPr>
                <w:rFonts w:ascii="Arial" w:hAnsi="Arial"/>
                <w:lang w:eastAsia="en-GB"/>
              </w:rPr>
              <w:t xml:space="preserve"> sądowej lub administracyjnej:</w:t>
            </w:r>
          </w:p>
          <w:p w14:paraId="3B1C59DF" w14:textId="77777777" w:rsidR="00C11373" w:rsidRPr="00957400" w:rsidRDefault="00C11373" w:rsidP="006274B6">
            <w:pPr>
              <w:tabs>
                <w:tab w:val="num" w:pos="1417"/>
              </w:tabs>
              <w:spacing w:after="120"/>
              <w:ind w:left="1417" w:hanging="567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Czy ta decyzja jest ostateczna i wiążąca?</w:t>
            </w:r>
          </w:p>
          <w:p w14:paraId="49B080D3" w14:textId="77777777" w:rsidR="00C11373" w:rsidRPr="00957400" w:rsidRDefault="00C11373" w:rsidP="00480AF9">
            <w:pPr>
              <w:numPr>
                <w:ilvl w:val="0"/>
                <w:numId w:val="4"/>
              </w:num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Proszę podać datę wyroku lub decyzji.</w:t>
            </w:r>
          </w:p>
          <w:p w14:paraId="134AFD11" w14:textId="77777777" w:rsidR="00C11373" w:rsidRPr="00957400" w:rsidRDefault="00C11373" w:rsidP="00480AF9">
            <w:pPr>
              <w:numPr>
                <w:ilvl w:val="0"/>
                <w:numId w:val="4"/>
              </w:num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W przypadku wyroku, </w:t>
            </w:r>
            <w:r w:rsidRPr="00957400">
              <w:rPr>
                <w:rFonts w:ascii="Arial" w:hAnsi="Arial"/>
                <w:b/>
                <w:lang w:eastAsia="en-GB"/>
              </w:rPr>
              <w:t>o ile została w nim bezpośrednio określona</w:t>
            </w:r>
            <w:r w:rsidRPr="00957400">
              <w:rPr>
                <w:rFonts w:ascii="Arial" w:hAnsi="Arial"/>
                <w:lang w:eastAsia="en-GB"/>
              </w:rPr>
              <w:t>, długość okresu wykluczenia:</w:t>
            </w:r>
          </w:p>
          <w:p w14:paraId="3EDB238F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w w:val="0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2) w </w:t>
            </w:r>
            <w:r w:rsidRPr="00957400">
              <w:rPr>
                <w:rFonts w:ascii="Arial" w:hAnsi="Arial"/>
                <w:b/>
                <w:lang w:eastAsia="en-GB"/>
              </w:rPr>
              <w:t>inny sposób</w:t>
            </w:r>
            <w:r w:rsidRPr="00957400">
              <w:rPr>
                <w:rFonts w:ascii="Arial" w:hAnsi="Arial"/>
                <w:lang w:eastAsia="en-GB"/>
              </w:rPr>
              <w:t>? Proszę sprecyzować, w jaki:</w:t>
            </w:r>
          </w:p>
          <w:p w14:paraId="77EFE922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>d) Czy wykonawca spełnił lub spełni swoje obowiązki, dokonując płatności należnych podatków lub składek na ubezpieczenie społeczne, lub też zawierając wiążące porozumienia w celu spłaty tych należności, obejmujące w stosownych przypadkach narosłe odsetki lub grzywny?</w:t>
            </w:r>
          </w:p>
        </w:tc>
        <w:tc>
          <w:tcPr>
            <w:tcW w:w="2322" w:type="dxa"/>
            <w:shd w:val="clear" w:color="auto" w:fill="auto"/>
          </w:tcPr>
          <w:p w14:paraId="49CFA26E" w14:textId="77777777" w:rsidR="00C11373" w:rsidRPr="00957400" w:rsidRDefault="00C11373" w:rsidP="006274B6">
            <w:pPr>
              <w:spacing w:after="120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Podatki</w:t>
            </w:r>
          </w:p>
        </w:tc>
        <w:tc>
          <w:tcPr>
            <w:tcW w:w="2323" w:type="dxa"/>
            <w:shd w:val="clear" w:color="auto" w:fill="auto"/>
          </w:tcPr>
          <w:p w14:paraId="3D973126" w14:textId="77777777" w:rsidR="00C11373" w:rsidRPr="00957400" w:rsidRDefault="00C11373" w:rsidP="006274B6">
            <w:pPr>
              <w:spacing w:after="120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Składki na ubezpieczenia społeczne</w:t>
            </w:r>
          </w:p>
        </w:tc>
      </w:tr>
      <w:tr w:rsidR="00C11373" w:rsidRPr="00957400" w14:paraId="342DB4B5" w14:textId="77777777" w:rsidTr="006274B6">
        <w:trPr>
          <w:trHeight w:val="1977"/>
        </w:trPr>
        <w:tc>
          <w:tcPr>
            <w:tcW w:w="4644" w:type="dxa"/>
            <w:vMerge/>
            <w:shd w:val="clear" w:color="auto" w:fill="auto"/>
          </w:tcPr>
          <w:p w14:paraId="3BB9DFDD" w14:textId="77777777" w:rsidR="00C11373" w:rsidRPr="00957400" w:rsidRDefault="00C11373" w:rsidP="006274B6">
            <w:pPr>
              <w:spacing w:after="120"/>
              <w:rPr>
                <w:rFonts w:ascii="Arial" w:hAnsi="Arial"/>
                <w:b/>
                <w:lang w:eastAsia="en-GB"/>
              </w:rPr>
            </w:pPr>
          </w:p>
        </w:tc>
        <w:tc>
          <w:tcPr>
            <w:tcW w:w="2322" w:type="dxa"/>
            <w:shd w:val="clear" w:color="auto" w:fill="auto"/>
          </w:tcPr>
          <w:p w14:paraId="64CDF654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br/>
              <w:t>a) 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b) 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c1) [] Tak [] Nie</w:t>
            </w:r>
          </w:p>
          <w:p w14:paraId="4C6FD493" w14:textId="77777777" w:rsidR="00C11373" w:rsidRPr="00957400" w:rsidRDefault="00C11373" w:rsidP="006274B6">
            <w:pPr>
              <w:tabs>
                <w:tab w:val="num" w:pos="850"/>
              </w:tabs>
              <w:spacing w:after="120"/>
              <w:ind w:left="850" w:hanging="85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</w:p>
          <w:p w14:paraId="793ADFFE" w14:textId="77777777" w:rsidR="00C11373" w:rsidRPr="00957400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  <w:r w:rsidRPr="00957400">
              <w:rPr>
                <w:rFonts w:ascii="Arial" w:hAnsi="Arial"/>
                <w:lang w:eastAsia="en-GB"/>
              </w:rPr>
              <w:br/>
            </w:r>
          </w:p>
          <w:p w14:paraId="62B0163F" w14:textId="77777777" w:rsidR="00C11373" w:rsidRPr="00957400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</w:p>
          <w:p w14:paraId="18525C36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</w:p>
          <w:p w14:paraId="2AA8379E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>c2) [ …]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  <w:t>d) [] Tak [] Nie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b/>
                <w:w w:val="0"/>
                <w:lang w:eastAsia="en-GB"/>
              </w:rPr>
              <w:t>Jeżeli tak</w:t>
            </w:r>
            <w:r w:rsidRPr="00957400">
              <w:rPr>
                <w:rFonts w:ascii="Arial" w:hAnsi="Arial"/>
                <w:w w:val="0"/>
                <w:lang w:eastAsia="en-GB"/>
              </w:rPr>
              <w:t>, proszę podać szczegółowe informacje na ten temat: [……]</w:t>
            </w:r>
          </w:p>
        </w:tc>
        <w:tc>
          <w:tcPr>
            <w:tcW w:w="2323" w:type="dxa"/>
            <w:shd w:val="clear" w:color="auto" w:fill="auto"/>
          </w:tcPr>
          <w:p w14:paraId="126A847D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br/>
              <w:t>a) 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b) 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c1) [] Tak [] Nie</w:t>
            </w:r>
          </w:p>
          <w:p w14:paraId="1B696BF4" w14:textId="77777777" w:rsidR="00C11373" w:rsidRPr="00957400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</w:p>
          <w:p w14:paraId="365F407D" w14:textId="77777777" w:rsidR="00C11373" w:rsidRPr="00957400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  <w:r w:rsidRPr="00957400">
              <w:rPr>
                <w:rFonts w:ascii="Arial" w:hAnsi="Arial"/>
                <w:lang w:eastAsia="en-GB"/>
              </w:rPr>
              <w:br/>
            </w:r>
          </w:p>
          <w:p w14:paraId="7F39D4DF" w14:textId="77777777" w:rsidR="00C11373" w:rsidRPr="00957400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</w:p>
          <w:p w14:paraId="68A86A91" w14:textId="77777777" w:rsidR="00C11373" w:rsidRPr="00957400" w:rsidRDefault="00C11373" w:rsidP="006274B6">
            <w:pPr>
              <w:spacing w:after="120"/>
              <w:rPr>
                <w:rFonts w:ascii="Arial" w:hAnsi="Arial"/>
                <w:w w:val="0"/>
                <w:lang w:eastAsia="en-GB"/>
              </w:rPr>
            </w:pPr>
          </w:p>
          <w:p w14:paraId="200D2ABF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>c2) [ …]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  <w:t>d) [] Tak [] Nie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b/>
                <w:w w:val="0"/>
                <w:lang w:eastAsia="en-GB"/>
              </w:rPr>
              <w:t>Jeżeli tak</w:t>
            </w:r>
            <w:r w:rsidRPr="00957400">
              <w:rPr>
                <w:rFonts w:ascii="Arial" w:hAnsi="Arial"/>
                <w:w w:val="0"/>
                <w:lang w:eastAsia="en-GB"/>
              </w:rPr>
              <w:t>, proszę podać szczegółowe informacje na ten temat: [……]</w:t>
            </w:r>
          </w:p>
        </w:tc>
      </w:tr>
      <w:tr w:rsidR="00C11373" w:rsidRPr="00957400" w14:paraId="7F35F217" w14:textId="77777777" w:rsidTr="006274B6">
        <w:tc>
          <w:tcPr>
            <w:tcW w:w="4644" w:type="dxa"/>
            <w:shd w:val="clear" w:color="auto" w:fill="auto"/>
          </w:tcPr>
          <w:p w14:paraId="587A5CFE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Jeżeli odnośna dokumentacja dotycząca płatności podatków lub składek na ubezpieczenie społeczne jest dostępna w formie elektronicznej, proszę wskazać:</w:t>
            </w:r>
          </w:p>
        </w:tc>
        <w:tc>
          <w:tcPr>
            <w:tcW w:w="4645" w:type="dxa"/>
            <w:gridSpan w:val="2"/>
            <w:shd w:val="clear" w:color="auto" w:fill="auto"/>
          </w:tcPr>
          <w:p w14:paraId="694E62EC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(adres internetowy, wydający urząd lub organ, dokładne dane referencyjne dokumentacji):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t xml:space="preserve"> 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24"/>
            </w:r>
            <w:r w:rsidRPr="00957400">
              <w:rPr>
                <w:rFonts w:ascii="Arial" w:hAnsi="Arial"/>
                <w:vertAlign w:val="superscript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[……][……][……]</w:t>
            </w:r>
          </w:p>
        </w:tc>
      </w:tr>
    </w:tbl>
    <w:p w14:paraId="53954DF2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lastRenderedPageBreak/>
        <w:t>C: Podstawy związane z niewypłacalnością, konfliktem interesów lub wykroczeniami zawodowymi</w:t>
      </w:r>
      <w:r w:rsidRPr="00957400">
        <w:rPr>
          <w:rFonts w:ascii="Arial" w:hAnsi="Arial"/>
          <w:smallCaps/>
          <w:vertAlign w:val="superscript"/>
          <w:lang w:eastAsia="en-GB"/>
        </w:rPr>
        <w:footnoteReference w:id="25"/>
      </w:r>
    </w:p>
    <w:p w14:paraId="21DC24D7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Arial" w:hAnsi="Arial"/>
          <w:b/>
          <w:w w:val="0"/>
          <w:lang w:eastAsia="en-GB"/>
        </w:rPr>
      </w:pPr>
      <w:r w:rsidRPr="00957400">
        <w:rPr>
          <w:rFonts w:ascii="Arial" w:hAnsi="Arial"/>
          <w:b/>
          <w:w w:val="0"/>
          <w:lang w:eastAsia="en-GB"/>
        </w:rPr>
        <w:t xml:space="preserve">Należy zauważyć, że do celów niniejszego zamówienia niektóre z poniższych podstaw wykluczenia mogą być zdefiniowane bardziej precyzyjnie w prawie krajowym, w stosownym ogłoszeniu lub w dokumentach zamówienia. Tak więc prawo krajowe może na przykład stanowić, że pojęcie „poważnego wykroczenia zawodowego” może obejmować kilka różnych postaci zachowania stanowiącego wykroczenie.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2A5E5B7E" w14:textId="77777777" w:rsidTr="006274B6">
        <w:tc>
          <w:tcPr>
            <w:tcW w:w="4644" w:type="dxa"/>
            <w:shd w:val="clear" w:color="auto" w:fill="auto"/>
          </w:tcPr>
          <w:p w14:paraId="157E237A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Informacje dotyczące ewentualnej niewypłacalności, konfliktu interesów lub wykroczeń zawodowych</w:t>
            </w:r>
          </w:p>
        </w:tc>
        <w:tc>
          <w:tcPr>
            <w:tcW w:w="4645" w:type="dxa"/>
            <w:shd w:val="clear" w:color="auto" w:fill="auto"/>
          </w:tcPr>
          <w:p w14:paraId="2323AADB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4E502E22" w14:textId="77777777" w:rsidTr="006274B6">
        <w:trPr>
          <w:trHeight w:val="406"/>
        </w:trPr>
        <w:tc>
          <w:tcPr>
            <w:tcW w:w="4644" w:type="dxa"/>
            <w:vMerge w:val="restart"/>
            <w:shd w:val="clear" w:color="auto" w:fill="auto"/>
          </w:tcPr>
          <w:p w14:paraId="00E8B2A4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Czy wykonawca, </w:t>
            </w:r>
            <w:r w:rsidRPr="00957400">
              <w:rPr>
                <w:rFonts w:ascii="Arial" w:hAnsi="Arial"/>
                <w:b/>
                <w:lang w:eastAsia="en-GB"/>
              </w:rPr>
              <w:t>wedle własnej wiedzy</w:t>
            </w:r>
            <w:r w:rsidRPr="00957400">
              <w:rPr>
                <w:rFonts w:ascii="Arial" w:hAnsi="Arial"/>
                <w:lang w:eastAsia="en-GB"/>
              </w:rPr>
              <w:t xml:space="preserve">, naruszył </w:t>
            </w:r>
            <w:r w:rsidRPr="00957400">
              <w:rPr>
                <w:rFonts w:ascii="Arial" w:hAnsi="Arial"/>
                <w:b/>
                <w:lang w:eastAsia="en-GB"/>
              </w:rPr>
              <w:t>swoje obowiązki</w:t>
            </w:r>
            <w:r w:rsidRPr="00957400">
              <w:rPr>
                <w:rFonts w:ascii="Arial" w:hAnsi="Arial"/>
                <w:lang w:eastAsia="en-GB"/>
              </w:rPr>
              <w:t xml:space="preserve"> w dziedzinie </w:t>
            </w:r>
            <w:r w:rsidRPr="00957400">
              <w:rPr>
                <w:rFonts w:ascii="Arial" w:hAnsi="Arial"/>
                <w:b/>
                <w:lang w:eastAsia="en-GB"/>
              </w:rPr>
              <w:t>prawa środowiska, prawa socjalnego i prawa pracy</w:t>
            </w:r>
            <w:r w:rsidRPr="00957400">
              <w:rPr>
                <w:rFonts w:ascii="Arial" w:hAnsi="Arial"/>
                <w:b/>
                <w:vertAlign w:val="superscript"/>
                <w:lang w:eastAsia="en-GB"/>
              </w:rPr>
              <w:footnoteReference w:id="26"/>
            </w:r>
            <w:r w:rsidRPr="00957400">
              <w:rPr>
                <w:rFonts w:ascii="Arial" w:hAnsi="Arial"/>
                <w:lang w:eastAsia="en-GB"/>
              </w:rPr>
              <w:t>?</w:t>
            </w:r>
          </w:p>
        </w:tc>
        <w:tc>
          <w:tcPr>
            <w:tcW w:w="4645" w:type="dxa"/>
            <w:shd w:val="clear" w:color="auto" w:fill="auto"/>
          </w:tcPr>
          <w:p w14:paraId="7A19E417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</w:p>
        </w:tc>
      </w:tr>
      <w:tr w:rsidR="00C11373" w:rsidRPr="00957400" w14:paraId="022F4F7F" w14:textId="77777777" w:rsidTr="006274B6">
        <w:trPr>
          <w:trHeight w:val="405"/>
        </w:trPr>
        <w:tc>
          <w:tcPr>
            <w:tcW w:w="4644" w:type="dxa"/>
            <w:vMerge/>
            <w:shd w:val="clear" w:color="auto" w:fill="auto"/>
          </w:tcPr>
          <w:p w14:paraId="7506A364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</w:p>
        </w:tc>
        <w:tc>
          <w:tcPr>
            <w:tcW w:w="4645" w:type="dxa"/>
            <w:shd w:val="clear" w:color="auto" w:fill="auto"/>
          </w:tcPr>
          <w:p w14:paraId="1AB739C1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czy wykonawca przedsięwziął środki w celu wykazania swojej rzetelności pomimo istnienia odpowiedniej podstawy wykluczenia („samooczyszczenie”)?</w:t>
            </w:r>
            <w:r w:rsidRPr="00957400">
              <w:rPr>
                <w:rFonts w:ascii="Arial" w:hAnsi="Arial"/>
                <w:lang w:eastAsia="en-GB"/>
              </w:rPr>
              <w:br/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proszę opisać przedsięwzięte środki: [……]</w:t>
            </w:r>
          </w:p>
        </w:tc>
      </w:tr>
      <w:tr w:rsidR="00C11373" w:rsidRPr="00957400" w14:paraId="15E572D2" w14:textId="77777777" w:rsidTr="006274B6">
        <w:tc>
          <w:tcPr>
            <w:tcW w:w="4644" w:type="dxa"/>
            <w:shd w:val="clear" w:color="auto" w:fill="auto"/>
          </w:tcPr>
          <w:p w14:paraId="6C097F52" w14:textId="77777777" w:rsidR="00C11373" w:rsidRPr="00957400" w:rsidRDefault="00C11373" w:rsidP="006274B6">
            <w:pPr>
              <w:spacing w:after="120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Czy wykonawca znajduje się w jednej z następujących sytuacji:</w:t>
            </w:r>
            <w:r w:rsidRPr="00957400">
              <w:rPr>
                <w:rFonts w:ascii="Arial" w:hAnsi="Arial"/>
                <w:lang w:eastAsia="en-GB"/>
              </w:rPr>
              <w:br/>
              <w:t xml:space="preserve">a) </w:t>
            </w:r>
            <w:r w:rsidRPr="00957400">
              <w:rPr>
                <w:rFonts w:ascii="Arial" w:hAnsi="Arial"/>
                <w:b/>
                <w:lang w:eastAsia="en-GB"/>
              </w:rPr>
              <w:t>zbankrutował</w:t>
            </w:r>
            <w:r w:rsidRPr="00957400">
              <w:rPr>
                <w:rFonts w:ascii="Arial" w:hAnsi="Arial"/>
                <w:lang w:eastAsia="en-GB"/>
              </w:rPr>
              <w:t>; lub</w:t>
            </w:r>
            <w:r w:rsidRPr="00957400">
              <w:rPr>
                <w:rFonts w:ascii="Arial" w:hAnsi="Arial"/>
                <w:lang w:eastAsia="en-GB"/>
              </w:rPr>
              <w:br/>
              <w:t xml:space="preserve">b) </w:t>
            </w:r>
            <w:r w:rsidRPr="00957400">
              <w:rPr>
                <w:rFonts w:ascii="Arial" w:hAnsi="Arial"/>
                <w:b/>
                <w:lang w:eastAsia="en-GB"/>
              </w:rPr>
              <w:t>prowadzone jest wobec niego postępowanie upadłościowe</w:t>
            </w:r>
            <w:r w:rsidRPr="00957400">
              <w:rPr>
                <w:rFonts w:ascii="Arial" w:hAnsi="Arial"/>
                <w:lang w:eastAsia="en-GB"/>
              </w:rPr>
              <w:t xml:space="preserve"> lub likwidacyjne; lub</w:t>
            </w:r>
            <w:r w:rsidRPr="00957400">
              <w:rPr>
                <w:rFonts w:ascii="Arial" w:hAnsi="Arial"/>
                <w:lang w:eastAsia="en-GB"/>
              </w:rPr>
              <w:br/>
              <w:t xml:space="preserve">c) zawarł </w:t>
            </w:r>
            <w:r w:rsidRPr="00957400">
              <w:rPr>
                <w:rFonts w:ascii="Arial" w:hAnsi="Arial"/>
                <w:b/>
                <w:lang w:eastAsia="en-GB"/>
              </w:rPr>
              <w:t>układ z wierzycielami</w:t>
            </w:r>
            <w:r w:rsidRPr="00957400">
              <w:rPr>
                <w:rFonts w:ascii="Arial" w:hAnsi="Arial"/>
                <w:lang w:eastAsia="en-GB"/>
              </w:rPr>
              <w:t>; lub</w:t>
            </w:r>
            <w:r w:rsidRPr="00957400">
              <w:rPr>
                <w:rFonts w:ascii="Arial" w:hAnsi="Arial"/>
                <w:lang w:eastAsia="en-GB"/>
              </w:rPr>
              <w:br/>
              <w:t>d) znajduje się w innej tego rodzaju sytuacji wynikającej z podobnej procedury przewidzianej w krajowych przepisach ustawowych i wykonawczych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27"/>
            </w:r>
            <w:r w:rsidRPr="00957400">
              <w:rPr>
                <w:rFonts w:ascii="Arial" w:hAnsi="Arial"/>
                <w:lang w:eastAsia="en-GB"/>
              </w:rPr>
              <w:t>; lub</w:t>
            </w:r>
            <w:r w:rsidRPr="00957400">
              <w:rPr>
                <w:rFonts w:ascii="Arial" w:hAnsi="Arial"/>
                <w:lang w:eastAsia="en-GB"/>
              </w:rPr>
              <w:br/>
              <w:t>e) jego aktywami zarządza likwidator lub sąd; lub</w:t>
            </w:r>
            <w:r w:rsidRPr="00957400">
              <w:rPr>
                <w:rFonts w:ascii="Arial" w:hAnsi="Arial"/>
                <w:lang w:eastAsia="en-GB"/>
              </w:rPr>
              <w:br/>
              <w:t>f) jego działalność gospodarcza jest zawieszona?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tak:</w:t>
            </w:r>
          </w:p>
          <w:p w14:paraId="436651DF" w14:textId="77777777" w:rsidR="00C11373" w:rsidRPr="00957400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Proszę podać szczegółowe informacje:</w:t>
            </w:r>
          </w:p>
          <w:p w14:paraId="475FA3C4" w14:textId="77777777" w:rsidR="00C11373" w:rsidRPr="00957400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Proszę podać powody, które pomimo powyższej sytuacji umożliwiają realizację zamówienia, z uwzględnieniem mających zastosowanie przepisów krajowych i środków dotyczących kontynuowania działalności gospodarczej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28"/>
            </w:r>
            <w:r w:rsidRPr="00957400">
              <w:rPr>
                <w:rFonts w:ascii="Arial" w:hAnsi="Arial"/>
                <w:lang w:eastAsia="en-GB"/>
              </w:rPr>
              <w:t>.</w:t>
            </w:r>
          </w:p>
          <w:p w14:paraId="3B1A622E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7E355F97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</w:p>
          <w:p w14:paraId="60A11EBC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</w:p>
          <w:p w14:paraId="20250E4E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</w:p>
          <w:p w14:paraId="48A2916A" w14:textId="77777777" w:rsidR="00C11373" w:rsidRPr="00957400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  <w:p w14:paraId="1FB16980" w14:textId="77777777" w:rsidR="00C11373" w:rsidRPr="00957400" w:rsidRDefault="00C11373" w:rsidP="00480AF9">
            <w:pPr>
              <w:numPr>
                <w:ilvl w:val="0"/>
                <w:numId w:val="3"/>
              </w:num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</w:p>
          <w:p w14:paraId="74290CBE" w14:textId="77777777" w:rsidR="00C11373" w:rsidRPr="00957400" w:rsidRDefault="00C11373" w:rsidP="006274B6">
            <w:pPr>
              <w:spacing w:after="120"/>
              <w:ind w:left="850"/>
              <w:jc w:val="both"/>
              <w:rPr>
                <w:rFonts w:ascii="Arial" w:hAnsi="Arial"/>
                <w:lang w:eastAsia="en-GB"/>
              </w:rPr>
            </w:pPr>
          </w:p>
          <w:p w14:paraId="65DACC88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C11373" w:rsidRPr="00957400" w14:paraId="0A717274" w14:textId="77777777" w:rsidTr="006274B6">
        <w:trPr>
          <w:trHeight w:val="303"/>
        </w:trPr>
        <w:tc>
          <w:tcPr>
            <w:tcW w:w="4644" w:type="dxa"/>
            <w:vMerge w:val="restart"/>
            <w:shd w:val="clear" w:color="auto" w:fill="auto"/>
          </w:tcPr>
          <w:p w14:paraId="1E72ADF8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Czy wykonawca jest winien </w:t>
            </w:r>
            <w:r w:rsidRPr="00957400">
              <w:rPr>
                <w:rFonts w:ascii="Arial" w:hAnsi="Arial"/>
                <w:b/>
                <w:lang w:eastAsia="en-GB"/>
              </w:rPr>
              <w:t>poważnego wykroczenia zawodowego</w:t>
            </w:r>
            <w:r w:rsidRPr="00957400">
              <w:rPr>
                <w:rFonts w:ascii="Arial" w:hAnsi="Arial"/>
                <w:b/>
                <w:vertAlign w:val="superscript"/>
                <w:lang w:eastAsia="en-GB"/>
              </w:rPr>
              <w:footnoteReference w:id="29"/>
            </w:r>
            <w:r w:rsidRPr="00957400">
              <w:rPr>
                <w:rFonts w:ascii="Arial" w:hAnsi="Arial"/>
                <w:lang w:eastAsia="en-GB"/>
              </w:rPr>
              <w:t xml:space="preserve">? </w:t>
            </w:r>
            <w:r w:rsidRPr="00957400">
              <w:rPr>
                <w:rFonts w:ascii="Arial" w:hAnsi="Arial"/>
                <w:lang w:eastAsia="en-GB"/>
              </w:rPr>
              <w:br/>
              <w:t xml:space="preserve">Jeżeli tak, proszę podać szczegółowe informacje </w:t>
            </w:r>
            <w:r w:rsidRPr="00957400">
              <w:rPr>
                <w:rFonts w:ascii="Arial" w:hAnsi="Arial"/>
                <w:lang w:eastAsia="en-GB"/>
              </w:rPr>
              <w:lastRenderedPageBreak/>
              <w:t>na ten temat:</w:t>
            </w:r>
          </w:p>
        </w:tc>
        <w:tc>
          <w:tcPr>
            <w:tcW w:w="4645" w:type="dxa"/>
            <w:shd w:val="clear" w:color="auto" w:fill="auto"/>
          </w:tcPr>
          <w:p w14:paraId="3088C81B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lastRenderedPageBreak/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 xml:space="preserve"> [……]</w:t>
            </w:r>
          </w:p>
        </w:tc>
      </w:tr>
      <w:tr w:rsidR="00C11373" w:rsidRPr="00957400" w14:paraId="1BAAF63E" w14:textId="77777777" w:rsidTr="006274B6">
        <w:trPr>
          <w:trHeight w:val="303"/>
        </w:trPr>
        <w:tc>
          <w:tcPr>
            <w:tcW w:w="4644" w:type="dxa"/>
            <w:vMerge/>
            <w:shd w:val="clear" w:color="auto" w:fill="auto"/>
          </w:tcPr>
          <w:p w14:paraId="3D4079EC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</w:p>
        </w:tc>
        <w:tc>
          <w:tcPr>
            <w:tcW w:w="4645" w:type="dxa"/>
            <w:shd w:val="clear" w:color="auto" w:fill="auto"/>
          </w:tcPr>
          <w:p w14:paraId="6D922BE6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czy wykonawca przedsięwziął środki w celu samooczyszczenia? 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proszę opisać przedsięwzięte środki: [……]</w:t>
            </w:r>
          </w:p>
        </w:tc>
      </w:tr>
      <w:tr w:rsidR="00C11373" w:rsidRPr="00957400" w14:paraId="3B18AF48" w14:textId="77777777" w:rsidTr="006274B6">
        <w:trPr>
          <w:trHeight w:val="515"/>
        </w:trPr>
        <w:tc>
          <w:tcPr>
            <w:tcW w:w="4644" w:type="dxa"/>
            <w:vMerge w:val="restart"/>
            <w:shd w:val="clear" w:color="auto" w:fill="auto"/>
          </w:tcPr>
          <w:p w14:paraId="08B55A5B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>Czy wykonawca</w:t>
            </w:r>
            <w:r w:rsidRPr="00957400">
              <w:rPr>
                <w:rFonts w:ascii="Arial" w:hAnsi="Arial"/>
                <w:lang w:eastAsia="en-GB"/>
              </w:rPr>
              <w:t xml:space="preserve"> zawarł z innymi wykonawcami </w:t>
            </w:r>
            <w:r w:rsidRPr="00957400">
              <w:rPr>
                <w:rFonts w:ascii="Arial" w:hAnsi="Arial"/>
                <w:b/>
                <w:lang w:eastAsia="en-GB"/>
              </w:rPr>
              <w:t>porozumienia mające na celu zakłócenie konkurencji</w:t>
            </w:r>
            <w:r w:rsidRPr="00957400">
              <w:rPr>
                <w:rFonts w:ascii="Arial" w:hAnsi="Arial"/>
                <w:lang w:eastAsia="en-GB"/>
              </w:rPr>
              <w:t>?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proszę podać szczegółowe informacje na ten temat:</w:t>
            </w:r>
          </w:p>
        </w:tc>
        <w:tc>
          <w:tcPr>
            <w:tcW w:w="4645" w:type="dxa"/>
            <w:shd w:val="clear" w:color="auto" w:fill="auto"/>
          </w:tcPr>
          <w:p w14:paraId="30580085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[…]</w:t>
            </w:r>
          </w:p>
        </w:tc>
      </w:tr>
      <w:tr w:rsidR="00C11373" w:rsidRPr="00957400" w14:paraId="6C086110" w14:textId="77777777" w:rsidTr="006274B6">
        <w:trPr>
          <w:trHeight w:val="514"/>
        </w:trPr>
        <w:tc>
          <w:tcPr>
            <w:tcW w:w="4644" w:type="dxa"/>
            <w:vMerge/>
            <w:shd w:val="clear" w:color="auto" w:fill="auto"/>
          </w:tcPr>
          <w:p w14:paraId="3D092324" w14:textId="77777777" w:rsidR="00C11373" w:rsidRPr="00957400" w:rsidRDefault="00C11373" w:rsidP="006274B6">
            <w:pPr>
              <w:spacing w:after="120"/>
              <w:rPr>
                <w:rFonts w:ascii="Arial" w:hAnsi="Arial"/>
                <w:w w:val="0"/>
                <w:lang w:eastAsia="en-GB"/>
              </w:rPr>
            </w:pPr>
          </w:p>
        </w:tc>
        <w:tc>
          <w:tcPr>
            <w:tcW w:w="4645" w:type="dxa"/>
            <w:shd w:val="clear" w:color="auto" w:fill="auto"/>
          </w:tcPr>
          <w:p w14:paraId="2295E895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czy wykonawca przedsięwziął środki w celu samooczyszczenia? 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proszę opisać przedsięwzięte środki: [……]</w:t>
            </w:r>
          </w:p>
        </w:tc>
      </w:tr>
      <w:tr w:rsidR="00C11373" w:rsidRPr="00957400" w14:paraId="51C0C0BE" w14:textId="77777777" w:rsidTr="006274B6">
        <w:trPr>
          <w:trHeight w:val="1316"/>
        </w:trPr>
        <w:tc>
          <w:tcPr>
            <w:tcW w:w="4644" w:type="dxa"/>
            <w:shd w:val="clear" w:color="auto" w:fill="auto"/>
          </w:tcPr>
          <w:p w14:paraId="188080DA" w14:textId="77777777" w:rsidR="00C11373" w:rsidRPr="00957400" w:rsidRDefault="00C11373" w:rsidP="006274B6">
            <w:pPr>
              <w:spacing w:after="120"/>
              <w:rPr>
                <w:rFonts w:ascii="Arial" w:hAnsi="Arial"/>
                <w:w w:val="0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 xml:space="preserve">Czy wykonawca wie o jakimkolwiek </w:t>
            </w:r>
            <w:r w:rsidRPr="00957400">
              <w:rPr>
                <w:rFonts w:ascii="Arial" w:hAnsi="Arial"/>
                <w:b/>
                <w:lang w:eastAsia="en-GB"/>
              </w:rPr>
              <w:t>konflikcie interesów</w:t>
            </w:r>
            <w:r w:rsidRPr="00957400">
              <w:rPr>
                <w:rFonts w:ascii="Arial" w:hAnsi="Arial"/>
                <w:b/>
                <w:vertAlign w:val="superscript"/>
                <w:lang w:eastAsia="en-GB"/>
              </w:rPr>
              <w:footnoteReference w:id="30"/>
            </w:r>
            <w:r w:rsidRPr="00957400">
              <w:rPr>
                <w:rFonts w:ascii="Arial" w:hAnsi="Arial"/>
                <w:lang w:eastAsia="en-GB"/>
              </w:rPr>
              <w:t xml:space="preserve"> spowodowanym jego udziałem w postępowaniu o udzielenie zamówienia?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proszę podać szczegółowe informacje na ten temat:</w:t>
            </w:r>
          </w:p>
        </w:tc>
        <w:tc>
          <w:tcPr>
            <w:tcW w:w="4645" w:type="dxa"/>
            <w:shd w:val="clear" w:color="auto" w:fill="auto"/>
          </w:tcPr>
          <w:p w14:paraId="14DBDD2D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[…]</w:t>
            </w:r>
          </w:p>
        </w:tc>
      </w:tr>
      <w:tr w:rsidR="00C11373" w:rsidRPr="00957400" w14:paraId="655B79BD" w14:textId="77777777" w:rsidTr="006274B6">
        <w:trPr>
          <w:trHeight w:val="1544"/>
        </w:trPr>
        <w:tc>
          <w:tcPr>
            <w:tcW w:w="4644" w:type="dxa"/>
            <w:shd w:val="clear" w:color="auto" w:fill="auto"/>
          </w:tcPr>
          <w:p w14:paraId="6AAF181B" w14:textId="77777777" w:rsidR="00C11373" w:rsidRPr="00957400" w:rsidRDefault="00C11373" w:rsidP="006274B6">
            <w:pPr>
              <w:spacing w:after="120"/>
              <w:rPr>
                <w:rFonts w:ascii="Arial" w:hAnsi="Arial"/>
                <w:w w:val="0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 xml:space="preserve">Czy wykonawca lub </w:t>
            </w:r>
            <w:r w:rsidRPr="00957400">
              <w:rPr>
                <w:rFonts w:ascii="Arial" w:hAnsi="Arial"/>
                <w:lang w:eastAsia="en-GB"/>
              </w:rPr>
              <w:t xml:space="preserve">przedsiębiorstwo związane z wykonawcą </w:t>
            </w:r>
            <w:r w:rsidRPr="00957400">
              <w:rPr>
                <w:rFonts w:ascii="Arial" w:hAnsi="Arial"/>
                <w:b/>
                <w:lang w:eastAsia="en-GB"/>
              </w:rPr>
              <w:t>doradzał(-o)</w:t>
            </w:r>
            <w:r w:rsidRPr="00957400">
              <w:rPr>
                <w:rFonts w:ascii="Arial" w:hAnsi="Arial"/>
                <w:lang w:eastAsia="en-GB"/>
              </w:rPr>
              <w:t xml:space="preserve"> instytucji zamawiającej lub podmiotowi zamawiającemu bądź był(-o) w inny sposób </w:t>
            </w:r>
            <w:r w:rsidRPr="00957400">
              <w:rPr>
                <w:rFonts w:ascii="Arial" w:hAnsi="Arial"/>
                <w:b/>
                <w:lang w:eastAsia="en-GB"/>
              </w:rPr>
              <w:t>zaangażowany(-e) w przygotowanie</w:t>
            </w:r>
            <w:r w:rsidRPr="00957400">
              <w:rPr>
                <w:rFonts w:ascii="Arial" w:hAnsi="Arial"/>
                <w:lang w:eastAsia="en-GB"/>
              </w:rPr>
              <w:t xml:space="preserve"> postępowania o udzielenie zamówienia?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proszę podać szczegółowe informacje na ten temat:</w:t>
            </w:r>
          </w:p>
        </w:tc>
        <w:tc>
          <w:tcPr>
            <w:tcW w:w="4645" w:type="dxa"/>
            <w:shd w:val="clear" w:color="auto" w:fill="auto"/>
          </w:tcPr>
          <w:p w14:paraId="5A3CB0E7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[…]</w:t>
            </w:r>
          </w:p>
        </w:tc>
      </w:tr>
      <w:tr w:rsidR="00C11373" w:rsidRPr="00957400" w14:paraId="6E77030D" w14:textId="77777777" w:rsidTr="006274B6">
        <w:trPr>
          <w:trHeight w:val="932"/>
        </w:trPr>
        <w:tc>
          <w:tcPr>
            <w:tcW w:w="4644" w:type="dxa"/>
            <w:vMerge w:val="restart"/>
            <w:shd w:val="clear" w:color="auto" w:fill="auto"/>
          </w:tcPr>
          <w:p w14:paraId="015A301D" w14:textId="77777777" w:rsidR="00C11373" w:rsidRPr="00957400" w:rsidRDefault="00C11373" w:rsidP="006274B6">
            <w:pPr>
              <w:spacing w:after="120"/>
              <w:rPr>
                <w:rFonts w:ascii="Arial" w:hAnsi="Arial"/>
                <w:w w:val="0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Czy wykonawca znajdował się w sytuacji, w której wcześniejsza umowa w sprawie zamówienia publicznego, wcześniejsza umowa z podmiotem zamawiającym lub wcześniejsza umowa w sprawie koncesji została </w:t>
            </w:r>
            <w:r w:rsidRPr="00957400">
              <w:rPr>
                <w:rFonts w:ascii="Arial" w:hAnsi="Arial"/>
                <w:b/>
                <w:lang w:eastAsia="en-GB"/>
              </w:rPr>
              <w:t>rozwiązana przed czasem</w:t>
            </w:r>
            <w:r w:rsidRPr="00957400">
              <w:rPr>
                <w:rFonts w:ascii="Arial" w:hAnsi="Arial"/>
                <w:lang w:eastAsia="en-GB"/>
              </w:rPr>
              <w:t>, lub w której nałożone zostało odszkodowanie bądź inne porównywalne sankcje w związku z tą wcześniejszą umową?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proszę podać szczegółowe informacje na ten temat:</w:t>
            </w:r>
          </w:p>
        </w:tc>
        <w:tc>
          <w:tcPr>
            <w:tcW w:w="4645" w:type="dxa"/>
            <w:shd w:val="clear" w:color="auto" w:fill="auto"/>
          </w:tcPr>
          <w:p w14:paraId="7BF483F3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[…]</w:t>
            </w:r>
          </w:p>
        </w:tc>
      </w:tr>
      <w:tr w:rsidR="00C11373" w:rsidRPr="00957400" w14:paraId="0FAA824C" w14:textId="77777777" w:rsidTr="006274B6">
        <w:trPr>
          <w:trHeight w:val="931"/>
        </w:trPr>
        <w:tc>
          <w:tcPr>
            <w:tcW w:w="4644" w:type="dxa"/>
            <w:vMerge/>
            <w:shd w:val="clear" w:color="auto" w:fill="auto"/>
          </w:tcPr>
          <w:p w14:paraId="66BD062D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</w:p>
        </w:tc>
        <w:tc>
          <w:tcPr>
            <w:tcW w:w="4645" w:type="dxa"/>
            <w:shd w:val="clear" w:color="auto" w:fill="auto"/>
          </w:tcPr>
          <w:p w14:paraId="7CA2E14F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czy wykonawca przedsięwziął środki w celu samooczyszczenia? 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>, proszę opisać przedsięwzięte środki: [……]</w:t>
            </w:r>
          </w:p>
        </w:tc>
      </w:tr>
      <w:tr w:rsidR="00C11373" w:rsidRPr="00957400" w14:paraId="1C65F777" w14:textId="77777777" w:rsidTr="006274B6">
        <w:tc>
          <w:tcPr>
            <w:tcW w:w="4644" w:type="dxa"/>
            <w:shd w:val="clear" w:color="auto" w:fill="auto"/>
          </w:tcPr>
          <w:p w14:paraId="1B5554FC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Czy wykonawca może potwierdzić, że: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t>nie jest</w:t>
            </w:r>
            <w:r w:rsidRPr="00957400">
              <w:rPr>
                <w:rFonts w:ascii="Arial" w:hAnsi="Arial"/>
                <w:lang w:eastAsia="en-GB"/>
              </w:rPr>
              <w:t xml:space="preserve"> winny poważnego </w:t>
            </w:r>
            <w:r w:rsidRPr="00957400">
              <w:rPr>
                <w:rFonts w:ascii="Arial" w:hAnsi="Arial"/>
                <w:b/>
                <w:lang w:eastAsia="en-GB"/>
              </w:rPr>
              <w:t>wprowadzenia w błąd</w:t>
            </w:r>
            <w:r w:rsidRPr="00957400">
              <w:rPr>
                <w:rFonts w:ascii="Arial" w:hAnsi="Arial"/>
                <w:lang w:eastAsia="en-GB"/>
              </w:rPr>
              <w:t xml:space="preserve"> przy dostarczaniu informacji wymaganych do weryfikacji braku podstaw wykluczenia lub do weryfikacji spełnienia kryteriów kwalifikacji;</w:t>
            </w:r>
            <w:r w:rsidRPr="00957400">
              <w:rPr>
                <w:rFonts w:ascii="Arial" w:hAnsi="Arial"/>
                <w:lang w:eastAsia="en-GB"/>
              </w:rPr>
              <w:br/>
              <w:t xml:space="preserve">b) </w:t>
            </w:r>
            <w:r w:rsidRPr="00957400">
              <w:rPr>
                <w:rFonts w:ascii="Arial" w:hAnsi="Arial"/>
                <w:w w:val="0"/>
                <w:lang w:eastAsia="en-GB"/>
              </w:rPr>
              <w:t xml:space="preserve">nie </w:t>
            </w:r>
            <w:r w:rsidRPr="00957400">
              <w:rPr>
                <w:rFonts w:ascii="Arial" w:hAnsi="Arial"/>
                <w:b/>
                <w:lang w:eastAsia="en-GB"/>
              </w:rPr>
              <w:t>zataił</w:t>
            </w:r>
            <w:r w:rsidRPr="00957400">
              <w:rPr>
                <w:rFonts w:ascii="Arial" w:hAnsi="Arial"/>
                <w:lang w:eastAsia="en-GB"/>
              </w:rPr>
              <w:t xml:space="preserve"> tych informacji;</w:t>
            </w:r>
            <w:r w:rsidRPr="00957400">
              <w:rPr>
                <w:rFonts w:ascii="Arial" w:hAnsi="Arial"/>
                <w:lang w:eastAsia="en-GB"/>
              </w:rPr>
              <w:br/>
              <w:t>c) jest w stanie niezwłocznie przedstawić dokumenty potwierdzające wymagane przez instytucję zamawiającą lub podmiot zamawiający; oraz</w:t>
            </w:r>
            <w:r w:rsidRPr="00957400">
              <w:rPr>
                <w:rFonts w:ascii="Arial" w:hAnsi="Arial"/>
                <w:lang w:eastAsia="en-GB"/>
              </w:rPr>
              <w:br/>
              <w:t xml:space="preserve">d) nie przedsięwziął kroków, aby w bezprawny sposób wpłynąć na proces podejmowania decyzji przez instytucję zamawiającą lub podmiot zamawiający, pozyskać informacje poufne, które mogą dać mu nienależną przewagę w postępowaniu o udzielenie zamówienia, lub wskutek zaniedbania przedstawić wprowadzające w błąd informacje, które mogą mieć istotny wpływ </w:t>
            </w:r>
            <w:r w:rsidRPr="00957400">
              <w:rPr>
                <w:rFonts w:ascii="Arial" w:hAnsi="Arial"/>
                <w:lang w:eastAsia="en-GB"/>
              </w:rPr>
              <w:lastRenderedPageBreak/>
              <w:t>na decyzje w sprawie wykluczenia, kwalifikacji lub udzielenia zamówienia?</w:t>
            </w:r>
          </w:p>
        </w:tc>
        <w:tc>
          <w:tcPr>
            <w:tcW w:w="4645" w:type="dxa"/>
            <w:shd w:val="clear" w:color="auto" w:fill="auto"/>
          </w:tcPr>
          <w:p w14:paraId="33AA03F1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lastRenderedPageBreak/>
              <w:t>[] Tak [] Nie</w:t>
            </w:r>
          </w:p>
        </w:tc>
      </w:tr>
    </w:tbl>
    <w:p w14:paraId="0ED34B94" w14:textId="5B220707" w:rsidR="00C11373" w:rsidRPr="00957400" w:rsidRDefault="00957400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t>D: inne podstawy wykluczenia, które mogą być przewidziane w przepisach krajowych państwa członkowskiego instytucji zamawiającej lub podmiotu zamawiającego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51AEDB6D" w14:textId="77777777" w:rsidTr="006274B6">
        <w:tc>
          <w:tcPr>
            <w:tcW w:w="4644" w:type="dxa"/>
            <w:shd w:val="clear" w:color="auto" w:fill="auto"/>
          </w:tcPr>
          <w:p w14:paraId="5B071AD8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Podstawy wykluczenia o charakterze wyłącznie krajowym</w:t>
            </w:r>
          </w:p>
        </w:tc>
        <w:tc>
          <w:tcPr>
            <w:tcW w:w="4645" w:type="dxa"/>
            <w:shd w:val="clear" w:color="auto" w:fill="auto"/>
          </w:tcPr>
          <w:p w14:paraId="3A9DC582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2A038524" w14:textId="77777777" w:rsidTr="006274B6">
        <w:tc>
          <w:tcPr>
            <w:tcW w:w="4644" w:type="dxa"/>
            <w:shd w:val="clear" w:color="auto" w:fill="auto"/>
          </w:tcPr>
          <w:p w14:paraId="3C24BE36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Czy mają zastosowanie </w:t>
            </w:r>
            <w:r w:rsidRPr="00957400">
              <w:rPr>
                <w:rFonts w:ascii="Arial" w:hAnsi="Arial"/>
                <w:b/>
                <w:lang w:eastAsia="en-GB"/>
              </w:rPr>
              <w:t>podstawy wykluczenia o charakterze wyłącznie krajowym</w:t>
            </w:r>
            <w:r w:rsidRPr="00957400">
              <w:rPr>
                <w:rFonts w:ascii="Arial" w:hAnsi="Arial"/>
                <w:lang w:eastAsia="en-GB"/>
              </w:rPr>
              <w:t xml:space="preserve"> określone w stosownym ogłoszeniu lub w dokumentach zamówienia?</w:t>
            </w:r>
            <w:r w:rsidRPr="00957400">
              <w:rPr>
                <w:rFonts w:ascii="Arial" w:hAnsi="Arial"/>
                <w:lang w:eastAsia="en-GB"/>
              </w:rPr>
              <w:br/>
              <w:t>Jeżeli dokumentacja wymagana w stosownym ogłoszeniu lub w dokumentach zamówienia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68A200BF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(adres internetowy, wydający urząd lub organ, dokładne dane referencyjne dokumentacji):</w:t>
            </w:r>
            <w:r w:rsidRPr="00957400">
              <w:rPr>
                <w:rFonts w:ascii="Arial" w:hAnsi="Arial"/>
                <w:lang w:eastAsia="en-GB"/>
              </w:rPr>
              <w:br/>
              <w:t>[……][……][……]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31"/>
            </w:r>
          </w:p>
        </w:tc>
      </w:tr>
      <w:tr w:rsidR="00C11373" w:rsidRPr="00957400" w14:paraId="0E27B9FA" w14:textId="77777777" w:rsidTr="006274B6">
        <w:tc>
          <w:tcPr>
            <w:tcW w:w="4644" w:type="dxa"/>
            <w:shd w:val="clear" w:color="auto" w:fill="auto"/>
          </w:tcPr>
          <w:p w14:paraId="6417832D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W przypadku gdy ma zastosowanie którakolwiek z podstaw wykluczenia o charakterze wyłącznie krajowym</w:t>
            </w:r>
            <w:r w:rsidRPr="00957400">
              <w:rPr>
                <w:rFonts w:ascii="Arial" w:hAnsi="Arial"/>
                <w:lang w:eastAsia="en-GB"/>
              </w:rPr>
              <w:t xml:space="preserve">, czy wykonawca przedsięwziął środki w celu samooczyszczenia? 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tak</w:t>
            </w:r>
            <w:r w:rsidRPr="00957400">
              <w:rPr>
                <w:rFonts w:ascii="Arial" w:hAnsi="Arial"/>
                <w:lang w:eastAsia="en-GB"/>
              </w:rPr>
              <w:t xml:space="preserve">, proszę opisać przedsięwzięte środki: </w:t>
            </w:r>
          </w:p>
        </w:tc>
        <w:tc>
          <w:tcPr>
            <w:tcW w:w="4645" w:type="dxa"/>
            <w:shd w:val="clear" w:color="auto" w:fill="auto"/>
          </w:tcPr>
          <w:p w14:paraId="75105207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[……]</w:t>
            </w:r>
          </w:p>
        </w:tc>
      </w:tr>
    </w:tbl>
    <w:p w14:paraId="251660CC" w14:textId="77777777" w:rsidR="00C11373" w:rsidRPr="00957400" w:rsidRDefault="00C11373" w:rsidP="00C11373">
      <w:pPr>
        <w:spacing w:after="120"/>
        <w:jc w:val="both"/>
        <w:rPr>
          <w:rFonts w:ascii="Arial" w:hAnsi="Arial"/>
          <w:lang w:eastAsia="en-GB"/>
        </w:rPr>
      </w:pPr>
      <w:r w:rsidRPr="00957400">
        <w:rPr>
          <w:rFonts w:ascii="Arial" w:hAnsi="Arial"/>
          <w:lang w:eastAsia="en-GB"/>
        </w:rPr>
        <w:br w:type="page"/>
      </w:r>
    </w:p>
    <w:p w14:paraId="668C35B1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lang w:eastAsia="en-GB"/>
        </w:rPr>
        <w:lastRenderedPageBreak/>
        <w:t>Część IV: Kryteria kwalifikacji</w:t>
      </w:r>
    </w:p>
    <w:p w14:paraId="2BF4C15C" w14:textId="77777777" w:rsidR="00C11373" w:rsidRPr="00957400" w:rsidRDefault="00C11373" w:rsidP="00C11373">
      <w:pPr>
        <w:spacing w:after="120"/>
        <w:jc w:val="both"/>
        <w:rPr>
          <w:rFonts w:ascii="Arial" w:hAnsi="Arial"/>
          <w:lang w:eastAsia="en-GB"/>
        </w:rPr>
      </w:pPr>
      <w:r w:rsidRPr="00957400">
        <w:rPr>
          <w:rFonts w:ascii="Arial" w:hAnsi="Arial"/>
          <w:lang w:eastAsia="en-GB"/>
        </w:rPr>
        <w:t xml:space="preserve">W odniesieniu do kryteriów kwalifikacji (sekcja </w:t>
      </w:r>
      <w:r w:rsidRPr="00957400">
        <w:rPr>
          <w:rFonts w:ascii="Arial" w:hAnsi="Arial"/>
          <w:lang w:eastAsia="en-GB"/>
        </w:rPr>
        <w:sym w:font="Symbol" w:char="F061"/>
      </w:r>
      <w:r w:rsidRPr="00957400">
        <w:rPr>
          <w:rFonts w:ascii="Arial" w:hAnsi="Arial"/>
          <w:lang w:eastAsia="en-GB"/>
        </w:rPr>
        <w:t xml:space="preserve"> lub sekcje A–D w niniejszej części) wykonawca oświadcza, że:</w:t>
      </w:r>
    </w:p>
    <w:p w14:paraId="67AABC23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sym w:font="Symbol" w:char="F061"/>
      </w:r>
      <w:r w:rsidRPr="00957400">
        <w:rPr>
          <w:rFonts w:ascii="Arial" w:hAnsi="Arial"/>
          <w:smallCaps/>
          <w:lang w:eastAsia="en-GB"/>
        </w:rPr>
        <w:t>: Ogólne oświadczenie dotyczące wszystkich kryteriów kwalifikacji</w:t>
      </w:r>
    </w:p>
    <w:p w14:paraId="1C008321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Arial" w:hAnsi="Arial"/>
          <w:b/>
          <w:w w:val="0"/>
          <w:lang w:eastAsia="en-GB"/>
        </w:rPr>
      </w:pPr>
      <w:r w:rsidRPr="00957400">
        <w:rPr>
          <w:rFonts w:ascii="Arial" w:hAnsi="Arial"/>
          <w:b/>
          <w:w w:val="0"/>
          <w:lang w:eastAsia="en-GB"/>
        </w:rPr>
        <w:t xml:space="preserve">Wykonawca powinien wypełnić to pole jedynie w przypadku gdy instytucja zamawiająca lub podmiot zamawiający wskazały w stosownym ogłoszeniu lub w dokumentach zamówienia, o których mowa w ogłoszeniu, że wykonawca może ograniczyć się do wypełnienia sekcji </w:t>
      </w:r>
      <w:r w:rsidRPr="00957400">
        <w:rPr>
          <w:rFonts w:ascii="Arial" w:hAnsi="Arial"/>
          <w:b/>
          <w:w w:val="0"/>
          <w:lang w:eastAsia="en-GB"/>
        </w:rPr>
        <w:sym w:font="Symbol" w:char="F061"/>
      </w:r>
      <w:r w:rsidRPr="00957400">
        <w:rPr>
          <w:rFonts w:ascii="Arial" w:hAnsi="Arial"/>
          <w:b/>
          <w:w w:val="0"/>
          <w:lang w:eastAsia="en-GB"/>
        </w:rPr>
        <w:t xml:space="preserve"> w części IV i nie musi wypełniać żadnej z pozostałych sekcji w części IV: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7"/>
      </w:tblGrid>
      <w:tr w:rsidR="00C11373" w:rsidRPr="00957400" w14:paraId="7B67F519" w14:textId="77777777" w:rsidTr="006274B6">
        <w:tc>
          <w:tcPr>
            <w:tcW w:w="4606" w:type="dxa"/>
            <w:shd w:val="clear" w:color="auto" w:fill="auto"/>
          </w:tcPr>
          <w:p w14:paraId="5AB3387E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Spełnienie wszystkich wymaganych kryteriów kwalifikacji</w:t>
            </w:r>
          </w:p>
        </w:tc>
        <w:tc>
          <w:tcPr>
            <w:tcW w:w="4607" w:type="dxa"/>
            <w:shd w:val="clear" w:color="auto" w:fill="auto"/>
          </w:tcPr>
          <w:p w14:paraId="288B19C2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</w:t>
            </w:r>
          </w:p>
        </w:tc>
      </w:tr>
      <w:tr w:rsidR="00C11373" w:rsidRPr="00957400" w14:paraId="486B5900" w14:textId="77777777" w:rsidTr="006274B6">
        <w:tc>
          <w:tcPr>
            <w:tcW w:w="4606" w:type="dxa"/>
            <w:shd w:val="clear" w:color="auto" w:fill="auto"/>
          </w:tcPr>
          <w:p w14:paraId="5E32C72D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Spełnia wymagane kryteria kwalifikacji:</w:t>
            </w:r>
          </w:p>
        </w:tc>
        <w:tc>
          <w:tcPr>
            <w:tcW w:w="4607" w:type="dxa"/>
            <w:shd w:val="clear" w:color="auto" w:fill="auto"/>
          </w:tcPr>
          <w:p w14:paraId="5D0FF65E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>[] Tak [] Nie</w:t>
            </w:r>
          </w:p>
        </w:tc>
      </w:tr>
    </w:tbl>
    <w:p w14:paraId="59424192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t>A: Kompetencje</w:t>
      </w:r>
    </w:p>
    <w:p w14:paraId="5DDA5F72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Arial" w:hAnsi="Arial"/>
          <w:b/>
          <w:w w:val="0"/>
          <w:lang w:eastAsia="en-GB"/>
        </w:rPr>
      </w:pPr>
      <w:r w:rsidRPr="00957400">
        <w:rPr>
          <w:rFonts w:ascii="Arial" w:hAnsi="Arial"/>
          <w:b/>
          <w:w w:val="0"/>
          <w:lang w:eastAsia="en-GB"/>
        </w:rPr>
        <w:t>Wykonawca powinien przedstawić informacje jedynie w przypadku gdy instytucja zamawiająca lub podmiot zamawiający wymagają danych kryteriów kwalifikacji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07A75F7A" w14:textId="77777777" w:rsidTr="006274B6">
        <w:tc>
          <w:tcPr>
            <w:tcW w:w="4644" w:type="dxa"/>
            <w:shd w:val="clear" w:color="auto" w:fill="auto"/>
          </w:tcPr>
          <w:p w14:paraId="1D8C775A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Kompetencje</w:t>
            </w:r>
          </w:p>
        </w:tc>
        <w:tc>
          <w:tcPr>
            <w:tcW w:w="4645" w:type="dxa"/>
            <w:shd w:val="clear" w:color="auto" w:fill="auto"/>
          </w:tcPr>
          <w:p w14:paraId="30CB707E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</w:t>
            </w:r>
          </w:p>
        </w:tc>
      </w:tr>
      <w:tr w:rsidR="00C11373" w:rsidRPr="00957400" w14:paraId="40A13CD2" w14:textId="77777777" w:rsidTr="006274B6">
        <w:tc>
          <w:tcPr>
            <w:tcW w:w="4644" w:type="dxa"/>
            <w:shd w:val="clear" w:color="auto" w:fill="auto"/>
          </w:tcPr>
          <w:p w14:paraId="3B068CA9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1) Figuruje w odpowiednim rejestrze zawodowym lub handlowym</w:t>
            </w:r>
            <w:r w:rsidRPr="00957400">
              <w:rPr>
                <w:rFonts w:ascii="Arial" w:hAnsi="Arial"/>
                <w:lang w:eastAsia="en-GB"/>
              </w:rPr>
              <w:t xml:space="preserve"> prowadzonym w państwie członkowskim siedziby wykonawcy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32"/>
            </w:r>
            <w:r w:rsidRPr="00957400">
              <w:rPr>
                <w:rFonts w:ascii="Arial" w:hAnsi="Arial"/>
                <w:lang w:eastAsia="en-GB"/>
              </w:rPr>
              <w:t>:</w:t>
            </w:r>
            <w:r w:rsidRPr="00957400">
              <w:rPr>
                <w:rFonts w:ascii="Arial" w:hAnsi="Arial"/>
                <w:lang w:eastAsia="en-GB"/>
              </w:rPr>
              <w:br/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054EF1DC" w14:textId="77777777" w:rsidR="00C11373" w:rsidRPr="00957400" w:rsidRDefault="00C11373" w:rsidP="006274B6">
            <w:pPr>
              <w:spacing w:after="120"/>
              <w:rPr>
                <w:rFonts w:ascii="Arial" w:hAnsi="Arial"/>
                <w:w w:val="0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>[…]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C11373" w:rsidRPr="00957400" w14:paraId="187606BF" w14:textId="77777777" w:rsidTr="006274B6">
        <w:tc>
          <w:tcPr>
            <w:tcW w:w="4644" w:type="dxa"/>
            <w:shd w:val="clear" w:color="auto" w:fill="auto"/>
          </w:tcPr>
          <w:p w14:paraId="04A70B1A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2) W odniesieniu do zamówień publicznych na usługi:</w:t>
            </w:r>
            <w:r w:rsidRPr="00957400">
              <w:rPr>
                <w:rFonts w:ascii="Arial" w:hAnsi="Arial"/>
                <w:b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 xml:space="preserve">Czy konieczne jest </w:t>
            </w:r>
            <w:r w:rsidRPr="00957400">
              <w:rPr>
                <w:rFonts w:ascii="Arial" w:hAnsi="Arial"/>
                <w:b/>
                <w:lang w:eastAsia="en-GB"/>
              </w:rPr>
              <w:t>posiadanie</w:t>
            </w:r>
            <w:r w:rsidRPr="00957400">
              <w:rPr>
                <w:rFonts w:ascii="Arial" w:hAnsi="Arial"/>
                <w:lang w:eastAsia="en-GB"/>
              </w:rPr>
              <w:t xml:space="preserve"> określonego </w:t>
            </w:r>
            <w:r w:rsidRPr="00957400">
              <w:rPr>
                <w:rFonts w:ascii="Arial" w:hAnsi="Arial"/>
                <w:b/>
                <w:lang w:eastAsia="en-GB"/>
              </w:rPr>
              <w:t>zezwolenia lub bycie członkiem</w:t>
            </w:r>
            <w:r w:rsidRPr="00957400">
              <w:rPr>
                <w:rFonts w:ascii="Arial" w:hAnsi="Arial"/>
                <w:lang w:eastAsia="en-GB"/>
              </w:rPr>
              <w:t xml:space="preserve"> określonej organizacji, aby mieć możliwość świadczenia usługi, o której mowa, w państwie siedziby wykonawcy? 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Jeżeli odnośna dokumentacja jest dostępna w formie elektronicznej, proszę wskazać:</w:t>
            </w:r>
          </w:p>
          <w:p w14:paraId="17618A83" w14:textId="77777777" w:rsidR="00C11373" w:rsidRPr="00957400" w:rsidRDefault="00C11373" w:rsidP="006274B6">
            <w:pPr>
              <w:spacing w:after="120"/>
              <w:rPr>
                <w:rFonts w:ascii="Arial" w:hAnsi="Arial"/>
                <w:b/>
                <w:lang w:eastAsia="en-GB"/>
              </w:rPr>
            </w:pPr>
          </w:p>
        </w:tc>
        <w:tc>
          <w:tcPr>
            <w:tcW w:w="4645" w:type="dxa"/>
            <w:shd w:val="clear" w:color="auto" w:fill="auto"/>
          </w:tcPr>
          <w:p w14:paraId="140B818F" w14:textId="77777777" w:rsidR="00C11373" w:rsidRPr="00957400" w:rsidRDefault="00C11373" w:rsidP="006274B6">
            <w:pPr>
              <w:spacing w:after="120"/>
              <w:rPr>
                <w:rFonts w:ascii="Arial" w:hAnsi="Arial"/>
                <w:w w:val="0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br/>
              <w:t>[] Tak [] Nie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  <w:t>Jeżeli tak, proszę określić, o jakie zezwolenie lub status członkowski chodzi, i wskazać, czy wykonawca je posiada: [ …] [] Tak [] Nie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</w:tbl>
    <w:p w14:paraId="02ED7EEB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t>B: Sytuacja ekonomiczna i finansowa</w:t>
      </w:r>
    </w:p>
    <w:p w14:paraId="6C2AB351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Arial" w:hAnsi="Arial"/>
          <w:b/>
          <w:w w:val="0"/>
          <w:lang w:eastAsia="en-GB"/>
        </w:rPr>
      </w:pPr>
      <w:r w:rsidRPr="00957400">
        <w:rPr>
          <w:rFonts w:ascii="Arial" w:hAnsi="Arial"/>
          <w:b/>
          <w:w w:val="0"/>
          <w:lang w:eastAsia="en-GB"/>
        </w:rPr>
        <w:t>Wykonawca powinien przedstawić informacje jedynie w przypadku gdy instytucja zamawiająca lub podmiot zamawiający wymagają danych kryteriów kwalifikacji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2C5006D4" w14:textId="77777777" w:rsidTr="006274B6">
        <w:tc>
          <w:tcPr>
            <w:tcW w:w="4644" w:type="dxa"/>
            <w:shd w:val="clear" w:color="auto" w:fill="auto"/>
          </w:tcPr>
          <w:p w14:paraId="3D2E223D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Sytuacja ekonomiczna i finansowa</w:t>
            </w:r>
          </w:p>
        </w:tc>
        <w:tc>
          <w:tcPr>
            <w:tcW w:w="4645" w:type="dxa"/>
            <w:shd w:val="clear" w:color="auto" w:fill="auto"/>
          </w:tcPr>
          <w:p w14:paraId="2DE459A6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132B2D06" w14:textId="77777777" w:rsidTr="006274B6">
        <w:tc>
          <w:tcPr>
            <w:tcW w:w="4644" w:type="dxa"/>
            <w:shd w:val="clear" w:color="auto" w:fill="auto"/>
          </w:tcPr>
          <w:p w14:paraId="1522BE79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1a) Jego („ogólny”) </w:t>
            </w:r>
            <w:r w:rsidRPr="00957400">
              <w:rPr>
                <w:rFonts w:ascii="Arial" w:hAnsi="Arial"/>
                <w:b/>
                <w:lang w:eastAsia="en-GB"/>
              </w:rPr>
              <w:t>roczny obrót</w:t>
            </w:r>
            <w:r w:rsidRPr="00957400">
              <w:rPr>
                <w:rFonts w:ascii="Arial" w:hAnsi="Arial"/>
                <w:lang w:eastAsia="en-GB"/>
              </w:rPr>
              <w:t xml:space="preserve"> w ciągu określonej liczby lat obrotowych wymaganej w stosownym ogłoszeniu lub dokumentach zamówienia jest następujący</w:t>
            </w:r>
            <w:r w:rsidRPr="00957400">
              <w:rPr>
                <w:rFonts w:ascii="Arial" w:hAnsi="Arial"/>
                <w:b/>
                <w:lang w:eastAsia="en-GB"/>
              </w:rPr>
              <w:t>:</w:t>
            </w:r>
            <w:r w:rsidRPr="00957400">
              <w:rPr>
                <w:rFonts w:ascii="Arial" w:hAnsi="Arial"/>
                <w:b/>
                <w:lang w:eastAsia="en-GB"/>
              </w:rPr>
              <w:br/>
              <w:t>i/lub</w:t>
            </w:r>
            <w:r w:rsidRPr="00957400">
              <w:rPr>
                <w:rFonts w:ascii="Arial" w:hAnsi="Arial"/>
                <w:lang w:eastAsia="en-GB"/>
              </w:rPr>
              <w:br/>
              <w:t xml:space="preserve">1b) Jego </w:t>
            </w:r>
            <w:r w:rsidRPr="00957400">
              <w:rPr>
                <w:rFonts w:ascii="Arial" w:hAnsi="Arial"/>
                <w:b/>
                <w:lang w:eastAsia="en-GB"/>
              </w:rPr>
              <w:t>średni</w:t>
            </w:r>
            <w:r w:rsidRPr="00957400">
              <w:rPr>
                <w:rFonts w:ascii="Arial" w:hAnsi="Arial"/>
                <w:lang w:eastAsia="en-GB"/>
              </w:rPr>
              <w:t xml:space="preserve"> roczny </w:t>
            </w:r>
            <w:r w:rsidRPr="00957400">
              <w:rPr>
                <w:rFonts w:ascii="Arial" w:hAnsi="Arial"/>
                <w:b/>
                <w:lang w:eastAsia="en-GB"/>
              </w:rPr>
              <w:t>obrót w ciągu określonej liczby lat wymaganej w stosownym ogłoszeniu lub dokumentach zamówienia jest następujący</w:t>
            </w:r>
            <w:r w:rsidRPr="00957400">
              <w:rPr>
                <w:rFonts w:ascii="Arial" w:hAnsi="Arial"/>
                <w:b/>
                <w:vertAlign w:val="superscript"/>
                <w:lang w:eastAsia="en-GB"/>
              </w:rPr>
              <w:footnoteReference w:id="33"/>
            </w:r>
            <w:r w:rsidRPr="00957400">
              <w:rPr>
                <w:rFonts w:ascii="Arial" w:hAnsi="Arial"/>
                <w:b/>
                <w:lang w:eastAsia="en-GB"/>
              </w:rPr>
              <w:t xml:space="preserve"> (</w:t>
            </w:r>
            <w:r w:rsidRPr="00957400">
              <w:rPr>
                <w:rFonts w:ascii="Arial" w:hAnsi="Arial"/>
                <w:lang w:eastAsia="en-GB"/>
              </w:rPr>
              <w:t>)</w:t>
            </w:r>
            <w:r w:rsidRPr="00957400">
              <w:rPr>
                <w:rFonts w:ascii="Arial" w:hAnsi="Arial"/>
                <w:b/>
                <w:lang w:eastAsia="en-GB"/>
              </w:rPr>
              <w:t>:</w:t>
            </w:r>
            <w:r w:rsidRPr="00957400">
              <w:rPr>
                <w:rFonts w:ascii="Arial" w:hAnsi="Arial"/>
                <w:b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 xml:space="preserve">Jeżeli odnośna dokumentacja jest dostępna w </w:t>
            </w:r>
            <w:r w:rsidRPr="00957400">
              <w:rPr>
                <w:rFonts w:ascii="Arial" w:hAnsi="Arial"/>
                <w:lang w:eastAsia="en-GB"/>
              </w:rPr>
              <w:lastRenderedPageBreak/>
              <w:t>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70F1D80F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lastRenderedPageBreak/>
              <w:t>rok: [……] obrót: [……] […] waluta</w:t>
            </w:r>
            <w:r w:rsidRPr="00957400">
              <w:rPr>
                <w:rFonts w:ascii="Arial" w:hAnsi="Arial"/>
                <w:lang w:eastAsia="en-GB"/>
              </w:rPr>
              <w:br/>
              <w:t>rok: [……] obrót: [……] […] waluta</w:t>
            </w:r>
            <w:r w:rsidRPr="00957400">
              <w:rPr>
                <w:rFonts w:ascii="Arial" w:hAnsi="Arial"/>
                <w:lang w:eastAsia="en-GB"/>
              </w:rPr>
              <w:br/>
              <w:t>rok: [……] obrót: [……] […] waluta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(liczba lat, średni obrót)</w:t>
            </w:r>
            <w:r w:rsidRPr="00957400">
              <w:rPr>
                <w:rFonts w:ascii="Arial" w:hAnsi="Arial"/>
                <w:b/>
                <w:lang w:eastAsia="en-GB"/>
              </w:rPr>
              <w:t>:</w:t>
            </w:r>
            <w:r w:rsidRPr="00957400">
              <w:rPr>
                <w:rFonts w:ascii="Arial" w:hAnsi="Arial"/>
                <w:lang w:eastAsia="en-GB"/>
              </w:rPr>
              <w:t xml:space="preserve"> [……], [……] […] waluta</w:t>
            </w:r>
            <w:r w:rsidRPr="00957400">
              <w:rPr>
                <w:rFonts w:ascii="Arial" w:hAnsi="Arial"/>
                <w:lang w:eastAsia="en-GB"/>
              </w:rPr>
              <w:br/>
            </w:r>
          </w:p>
          <w:p w14:paraId="08FAA8D2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C11373" w:rsidRPr="00957400" w14:paraId="282E2C42" w14:textId="77777777" w:rsidTr="006274B6">
        <w:tc>
          <w:tcPr>
            <w:tcW w:w="4644" w:type="dxa"/>
            <w:shd w:val="clear" w:color="auto" w:fill="auto"/>
          </w:tcPr>
          <w:p w14:paraId="7A6B0383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2a) Jego roczny („specyficzny”) </w:t>
            </w:r>
            <w:r w:rsidRPr="00957400">
              <w:rPr>
                <w:rFonts w:ascii="Arial" w:hAnsi="Arial"/>
                <w:b/>
                <w:lang w:eastAsia="en-GB"/>
              </w:rPr>
              <w:t>obrót w obszarze działalności gospodarczej objętym zamówieniem</w:t>
            </w:r>
            <w:r w:rsidRPr="00957400">
              <w:rPr>
                <w:rFonts w:ascii="Arial" w:hAnsi="Arial"/>
                <w:lang w:eastAsia="en-GB"/>
              </w:rPr>
              <w:t xml:space="preserve"> i określonym w stosownym ogłoszeniu lub dokumentach zamówienia w ciągu wymaganej liczby lat obrotowych jest następujący: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i/lub</w:t>
            </w:r>
            <w:r w:rsidRPr="00957400">
              <w:rPr>
                <w:rFonts w:ascii="Arial" w:hAnsi="Arial"/>
                <w:b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 xml:space="preserve">2b) Jego </w:t>
            </w:r>
            <w:r w:rsidRPr="00957400">
              <w:rPr>
                <w:rFonts w:ascii="Arial" w:hAnsi="Arial"/>
                <w:b/>
                <w:lang w:eastAsia="en-GB"/>
              </w:rPr>
              <w:t>średni</w:t>
            </w:r>
            <w:r w:rsidRPr="00957400">
              <w:rPr>
                <w:rFonts w:ascii="Arial" w:hAnsi="Arial"/>
                <w:lang w:eastAsia="en-GB"/>
              </w:rPr>
              <w:t xml:space="preserve"> roczny </w:t>
            </w:r>
            <w:r w:rsidRPr="00957400">
              <w:rPr>
                <w:rFonts w:ascii="Arial" w:hAnsi="Arial"/>
                <w:b/>
                <w:lang w:eastAsia="en-GB"/>
              </w:rPr>
              <w:t>obrót w przedmiotowym obszarze i w ciągu określonej liczby lat wymaganej w stosownym ogłoszeniu lub dokumentach zamówienia jest następujący</w:t>
            </w:r>
            <w:r w:rsidRPr="00957400">
              <w:rPr>
                <w:rFonts w:ascii="Arial" w:hAnsi="Arial"/>
                <w:b/>
                <w:vertAlign w:val="superscript"/>
                <w:lang w:eastAsia="en-GB"/>
              </w:rPr>
              <w:footnoteReference w:id="34"/>
            </w:r>
            <w:r w:rsidRPr="00957400">
              <w:rPr>
                <w:rFonts w:ascii="Arial" w:hAnsi="Arial"/>
                <w:b/>
                <w:lang w:eastAsia="en-GB"/>
              </w:rPr>
              <w:t>:</w:t>
            </w:r>
            <w:r w:rsidRPr="00957400">
              <w:rPr>
                <w:rFonts w:ascii="Arial" w:hAnsi="Arial"/>
                <w:b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7672AB9A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rok: [……] obrót: [……] […] waluta</w:t>
            </w:r>
            <w:r w:rsidRPr="00957400">
              <w:rPr>
                <w:rFonts w:ascii="Arial" w:hAnsi="Arial"/>
                <w:lang w:eastAsia="en-GB"/>
              </w:rPr>
              <w:br/>
              <w:t>rok: [……] obrót: [……] […] waluta</w:t>
            </w:r>
            <w:r w:rsidRPr="00957400">
              <w:rPr>
                <w:rFonts w:ascii="Arial" w:hAnsi="Arial"/>
                <w:lang w:eastAsia="en-GB"/>
              </w:rPr>
              <w:br/>
              <w:t>rok: [……] obrót: [……] […] waluta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(liczba lat, średni obrót)</w:t>
            </w:r>
            <w:r w:rsidRPr="00957400">
              <w:rPr>
                <w:rFonts w:ascii="Arial" w:hAnsi="Arial"/>
                <w:b/>
                <w:lang w:eastAsia="en-GB"/>
              </w:rPr>
              <w:t>:</w:t>
            </w:r>
            <w:r w:rsidRPr="00957400">
              <w:rPr>
                <w:rFonts w:ascii="Arial" w:hAnsi="Arial"/>
                <w:lang w:eastAsia="en-GB"/>
              </w:rPr>
              <w:t xml:space="preserve"> [……], [……] […] waluta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(adres internetowy, wydający urząd lub organ, dokładne dane referencyjne dokumentacji): [……][……][……]</w:t>
            </w:r>
          </w:p>
        </w:tc>
      </w:tr>
      <w:tr w:rsidR="00C11373" w:rsidRPr="00957400" w14:paraId="66358294" w14:textId="77777777" w:rsidTr="006274B6">
        <w:tc>
          <w:tcPr>
            <w:tcW w:w="4644" w:type="dxa"/>
            <w:shd w:val="clear" w:color="auto" w:fill="auto"/>
          </w:tcPr>
          <w:p w14:paraId="0E649674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3) W przypadku gdy informacje dotyczące obrotu (ogólnego lub specyficznego) nie są dostępne za cały wymagany okres, proszę podać datę założenia przedsiębiorstwa wykonawcy lub rozpoczęcia działalności przez wykonawcę:</w:t>
            </w:r>
          </w:p>
        </w:tc>
        <w:tc>
          <w:tcPr>
            <w:tcW w:w="4645" w:type="dxa"/>
            <w:shd w:val="clear" w:color="auto" w:fill="auto"/>
          </w:tcPr>
          <w:p w14:paraId="43EC95A4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09941BA8" w14:textId="77777777" w:rsidTr="006274B6">
        <w:tc>
          <w:tcPr>
            <w:tcW w:w="4644" w:type="dxa"/>
            <w:shd w:val="clear" w:color="auto" w:fill="auto"/>
          </w:tcPr>
          <w:p w14:paraId="2DDF44FA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4) W odniesieniu do </w:t>
            </w:r>
            <w:r w:rsidRPr="00957400">
              <w:rPr>
                <w:rFonts w:ascii="Arial" w:hAnsi="Arial"/>
                <w:b/>
                <w:lang w:eastAsia="en-GB"/>
              </w:rPr>
              <w:t>wskaźników finansowych</w:t>
            </w:r>
            <w:r w:rsidRPr="00957400">
              <w:rPr>
                <w:rFonts w:ascii="Arial" w:hAnsi="Arial"/>
                <w:b/>
                <w:vertAlign w:val="superscript"/>
                <w:lang w:eastAsia="en-GB"/>
              </w:rPr>
              <w:footnoteReference w:id="35"/>
            </w:r>
            <w:r w:rsidRPr="00957400">
              <w:rPr>
                <w:rFonts w:ascii="Arial" w:hAnsi="Arial"/>
                <w:lang w:eastAsia="en-GB"/>
              </w:rPr>
              <w:t xml:space="preserve"> określonych w stosownym ogłoszeniu lub dokumentach zamówienia wykonawca oświadcza, że aktualna(-e) wartość(-ci) wymaganego(-</w:t>
            </w:r>
            <w:proofErr w:type="spellStart"/>
            <w:r w:rsidRPr="00957400">
              <w:rPr>
                <w:rFonts w:ascii="Arial" w:hAnsi="Arial"/>
                <w:lang w:eastAsia="en-GB"/>
              </w:rPr>
              <w:t>ych</w:t>
            </w:r>
            <w:proofErr w:type="spellEnd"/>
            <w:r w:rsidRPr="00957400">
              <w:rPr>
                <w:rFonts w:ascii="Arial" w:hAnsi="Arial"/>
                <w:lang w:eastAsia="en-GB"/>
              </w:rPr>
              <w:t>) wskaźnika(-ów) jest (są) następująca(-e):</w:t>
            </w:r>
            <w:r w:rsidRPr="00957400">
              <w:rPr>
                <w:rFonts w:ascii="Arial" w:hAnsi="Arial"/>
                <w:lang w:eastAsia="en-GB"/>
              </w:rPr>
              <w:br/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69660329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(określenie wymaganego wskaźnika – stosunek X do Y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36"/>
            </w:r>
            <w:r w:rsidRPr="00957400">
              <w:rPr>
                <w:rFonts w:ascii="Arial" w:hAnsi="Arial"/>
                <w:lang w:eastAsia="en-GB"/>
              </w:rPr>
              <w:t xml:space="preserve"> – oraz wartość):</w:t>
            </w:r>
            <w:r w:rsidRPr="00957400">
              <w:rPr>
                <w:rFonts w:ascii="Arial" w:hAnsi="Arial"/>
                <w:lang w:eastAsia="en-GB"/>
              </w:rPr>
              <w:br/>
              <w:t>[……], [……]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37"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i/>
                <w:lang w:eastAsia="en-GB"/>
              </w:rPr>
              <w:br/>
            </w:r>
            <w:r w:rsidRPr="00957400">
              <w:rPr>
                <w:rFonts w:ascii="Arial" w:hAnsi="Arial"/>
                <w:i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C11373" w:rsidRPr="00957400" w14:paraId="758D484A" w14:textId="77777777" w:rsidTr="006274B6">
        <w:tc>
          <w:tcPr>
            <w:tcW w:w="4644" w:type="dxa"/>
            <w:shd w:val="clear" w:color="auto" w:fill="auto"/>
          </w:tcPr>
          <w:p w14:paraId="11F5B4C1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5) W ramach </w:t>
            </w:r>
            <w:r w:rsidRPr="00957400">
              <w:rPr>
                <w:rFonts w:ascii="Arial" w:hAnsi="Arial"/>
                <w:b/>
                <w:lang w:eastAsia="en-GB"/>
              </w:rPr>
              <w:t>ubezpieczenia z tytułu ryzyka zawodowego</w:t>
            </w:r>
            <w:r w:rsidRPr="00957400">
              <w:rPr>
                <w:rFonts w:ascii="Arial" w:hAnsi="Arial"/>
                <w:lang w:eastAsia="en-GB"/>
              </w:rPr>
              <w:t xml:space="preserve"> wykonawca jest ubezpieczony na następującą kwotę:</w:t>
            </w:r>
            <w:r w:rsidRPr="00957400">
              <w:rPr>
                <w:rFonts w:ascii="Arial" w:hAnsi="Arial"/>
                <w:lang w:eastAsia="en-GB"/>
              </w:rPr>
              <w:br/>
              <w:t>Jeżeli te informacje są dostępne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1A2416D9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 […] waluta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(adres internetowy, wydający urząd lub organ, dokładne dane referencyjne dokumentacji): [……][……][……]</w:t>
            </w:r>
          </w:p>
        </w:tc>
      </w:tr>
      <w:tr w:rsidR="00C11373" w:rsidRPr="00957400" w14:paraId="030AF38D" w14:textId="77777777" w:rsidTr="006274B6">
        <w:tc>
          <w:tcPr>
            <w:tcW w:w="4644" w:type="dxa"/>
            <w:shd w:val="clear" w:color="auto" w:fill="auto"/>
          </w:tcPr>
          <w:p w14:paraId="481B2755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6) W odniesieniu do </w:t>
            </w:r>
            <w:r w:rsidRPr="00957400">
              <w:rPr>
                <w:rFonts w:ascii="Arial" w:hAnsi="Arial"/>
                <w:b/>
                <w:lang w:eastAsia="en-GB"/>
              </w:rPr>
              <w:t>innych ewentualnych wymogów ekonomicznych lub finansowych</w:t>
            </w:r>
            <w:r w:rsidRPr="00957400">
              <w:rPr>
                <w:rFonts w:ascii="Arial" w:hAnsi="Arial"/>
                <w:lang w:eastAsia="en-GB"/>
              </w:rPr>
              <w:t>, które mogły zostać określone w stosownym ogłoszeniu lub dokumentach zamówienia, wykonawca oświadcza, że</w:t>
            </w:r>
            <w:r w:rsidRPr="00957400">
              <w:rPr>
                <w:rFonts w:ascii="Arial" w:hAnsi="Arial"/>
                <w:lang w:eastAsia="en-GB"/>
              </w:rPr>
              <w:br/>
              <w:t xml:space="preserve">Jeżeli odnośna dokumentacja, która </w:t>
            </w:r>
            <w:r w:rsidRPr="00957400">
              <w:rPr>
                <w:rFonts w:ascii="Arial" w:hAnsi="Arial"/>
                <w:b/>
                <w:lang w:eastAsia="en-GB"/>
              </w:rPr>
              <w:t>mogła</w:t>
            </w:r>
            <w:r w:rsidRPr="00957400">
              <w:rPr>
                <w:rFonts w:ascii="Arial" w:hAnsi="Arial"/>
                <w:lang w:eastAsia="en-GB"/>
              </w:rPr>
              <w:t xml:space="preserve"> zostać określona w stosownym ogłoszeniu lub w dokumentach zamówienia,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54C0C9CF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(adres internetowy, wydający urząd lub organ, dokładne dane referencyjne dokumentacji): [……][……][……]</w:t>
            </w:r>
          </w:p>
        </w:tc>
      </w:tr>
    </w:tbl>
    <w:p w14:paraId="562E2A88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</w:p>
    <w:p w14:paraId="44229A18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t>C: Zdolność techniczna i zawodowa</w:t>
      </w:r>
    </w:p>
    <w:p w14:paraId="7E7E70C5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Arial" w:hAnsi="Arial"/>
          <w:b/>
          <w:w w:val="0"/>
          <w:lang w:eastAsia="en-GB"/>
        </w:rPr>
      </w:pPr>
      <w:r w:rsidRPr="00957400">
        <w:rPr>
          <w:rFonts w:ascii="Arial" w:hAnsi="Arial"/>
          <w:b/>
          <w:w w:val="0"/>
          <w:lang w:eastAsia="en-GB"/>
        </w:rPr>
        <w:t>Wykonawca powinien przedstawić informacje jedynie w przypadku gdy instytucja zamawiająca lub podmiot zamawiający wymagają danych kryteriów kwalifikacji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3CABDB51" w14:textId="77777777" w:rsidTr="006274B6">
        <w:tc>
          <w:tcPr>
            <w:tcW w:w="4644" w:type="dxa"/>
            <w:shd w:val="clear" w:color="auto" w:fill="auto"/>
          </w:tcPr>
          <w:p w14:paraId="53B91E8A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Zdolność techniczna i zawodowa</w:t>
            </w:r>
          </w:p>
        </w:tc>
        <w:tc>
          <w:tcPr>
            <w:tcW w:w="4645" w:type="dxa"/>
            <w:shd w:val="clear" w:color="auto" w:fill="auto"/>
          </w:tcPr>
          <w:p w14:paraId="7FD58067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lang w:eastAsia="en-GB"/>
              </w:rPr>
            </w:pPr>
            <w:r w:rsidRPr="00957400">
              <w:rPr>
                <w:rFonts w:ascii="Arial" w:hAnsi="Arial"/>
                <w:b/>
                <w:lang w:eastAsia="en-GB"/>
              </w:rPr>
              <w:t>Odpowiedź:</w:t>
            </w:r>
          </w:p>
        </w:tc>
      </w:tr>
      <w:tr w:rsidR="00C11373" w:rsidRPr="00957400" w14:paraId="4F013AC1" w14:textId="77777777" w:rsidTr="006274B6">
        <w:tc>
          <w:tcPr>
            <w:tcW w:w="4644" w:type="dxa"/>
            <w:shd w:val="clear" w:color="auto" w:fill="auto"/>
          </w:tcPr>
          <w:p w14:paraId="28097B7C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shd w:val="clear" w:color="auto" w:fill="FFFFFF"/>
                <w:lang w:eastAsia="en-GB"/>
              </w:rPr>
              <w:t xml:space="preserve">1a) Jedynie w odniesieniu do </w:t>
            </w:r>
            <w:r w:rsidRPr="00957400">
              <w:rPr>
                <w:rFonts w:ascii="Arial" w:hAnsi="Arial"/>
                <w:b/>
                <w:shd w:val="clear" w:color="auto" w:fill="FFFFFF"/>
                <w:lang w:eastAsia="en-GB"/>
              </w:rPr>
              <w:t xml:space="preserve">zamówień </w:t>
            </w:r>
            <w:r w:rsidRPr="00957400">
              <w:rPr>
                <w:rFonts w:ascii="Arial" w:hAnsi="Arial"/>
                <w:b/>
                <w:shd w:val="clear" w:color="auto" w:fill="FFFFFF"/>
                <w:lang w:eastAsia="en-GB"/>
              </w:rPr>
              <w:lastRenderedPageBreak/>
              <w:t>publicznych na roboty budowlane</w:t>
            </w:r>
            <w:r w:rsidRPr="00957400">
              <w:rPr>
                <w:rFonts w:ascii="Arial" w:hAnsi="Arial"/>
                <w:shd w:val="clear" w:color="auto" w:fill="FFFFFF"/>
                <w:lang w:eastAsia="en-GB"/>
              </w:rPr>
              <w:t>:</w:t>
            </w:r>
            <w:r w:rsidRPr="00957400">
              <w:rPr>
                <w:rFonts w:ascii="Arial" w:hAnsi="Arial"/>
                <w:shd w:val="clear" w:color="auto" w:fill="BFBFBF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W okresie odniesienia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38"/>
            </w:r>
            <w:r w:rsidRPr="00957400">
              <w:rPr>
                <w:rFonts w:ascii="Arial" w:hAnsi="Arial"/>
                <w:lang w:eastAsia="en-GB"/>
              </w:rPr>
              <w:t xml:space="preserve"> wykonawca </w:t>
            </w:r>
            <w:r w:rsidRPr="00957400">
              <w:rPr>
                <w:rFonts w:ascii="Arial" w:hAnsi="Arial"/>
                <w:b/>
                <w:lang w:eastAsia="en-GB"/>
              </w:rPr>
              <w:t>wykonał następujące roboty budowlane określonego rodzaju</w:t>
            </w:r>
            <w:r w:rsidRPr="00957400">
              <w:rPr>
                <w:rFonts w:ascii="Arial" w:hAnsi="Arial"/>
                <w:lang w:eastAsia="en-GB"/>
              </w:rPr>
              <w:t xml:space="preserve">: </w:t>
            </w:r>
            <w:r w:rsidRPr="00957400">
              <w:rPr>
                <w:rFonts w:ascii="Arial" w:hAnsi="Arial"/>
                <w:lang w:eastAsia="en-GB"/>
              </w:rPr>
              <w:br/>
              <w:t>Jeżeli odnośna dokumentacja dotycząca zadowalającego wykonania i rezultatu w odniesieniu do najważniejszych robót budowlanych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0ED2FB59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lastRenderedPageBreak/>
              <w:t xml:space="preserve">Liczba lat (okres ten został wskazany w </w:t>
            </w:r>
            <w:r w:rsidRPr="00957400">
              <w:rPr>
                <w:rFonts w:ascii="Arial" w:hAnsi="Arial"/>
                <w:lang w:eastAsia="en-GB"/>
              </w:rPr>
              <w:lastRenderedPageBreak/>
              <w:t>stosownym ogłoszeniu lub dokumentach zamówienia): […]</w:t>
            </w:r>
            <w:r w:rsidRPr="00957400">
              <w:rPr>
                <w:rFonts w:ascii="Arial" w:hAnsi="Arial"/>
                <w:lang w:eastAsia="en-GB"/>
              </w:rPr>
              <w:br/>
              <w:t>Roboty budowlane: 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(adres internetowy, wydający urząd lub organ, dokładne dane referencyjne dokumentacji): [……][……][……]</w:t>
            </w:r>
          </w:p>
        </w:tc>
      </w:tr>
      <w:tr w:rsidR="00C11373" w:rsidRPr="00957400" w14:paraId="6DD53CBF" w14:textId="77777777" w:rsidTr="006274B6">
        <w:tc>
          <w:tcPr>
            <w:tcW w:w="4644" w:type="dxa"/>
            <w:shd w:val="clear" w:color="auto" w:fill="auto"/>
          </w:tcPr>
          <w:p w14:paraId="7D37EB81" w14:textId="77777777" w:rsidR="00C11373" w:rsidRPr="00957400" w:rsidRDefault="00C11373" w:rsidP="006274B6">
            <w:pPr>
              <w:spacing w:after="120"/>
              <w:rPr>
                <w:rFonts w:ascii="Arial" w:hAnsi="Arial"/>
                <w:shd w:val="clear" w:color="auto" w:fill="BFBFBF"/>
                <w:lang w:eastAsia="en-GB"/>
              </w:rPr>
            </w:pPr>
            <w:r w:rsidRPr="00957400">
              <w:rPr>
                <w:rFonts w:ascii="Arial" w:hAnsi="Arial"/>
                <w:shd w:val="clear" w:color="auto" w:fill="FFFFFF"/>
                <w:lang w:eastAsia="en-GB"/>
              </w:rPr>
              <w:lastRenderedPageBreak/>
              <w:t xml:space="preserve">1b) Jedynie w odniesieniu do </w:t>
            </w:r>
            <w:r w:rsidRPr="00957400">
              <w:rPr>
                <w:rFonts w:ascii="Arial" w:hAnsi="Arial"/>
                <w:b/>
                <w:shd w:val="clear" w:color="auto" w:fill="FFFFFF"/>
                <w:lang w:eastAsia="en-GB"/>
              </w:rPr>
              <w:t>zamówień publicznych na dostawy i zamówień publicznych na usługi</w:t>
            </w:r>
            <w:r w:rsidRPr="00957400">
              <w:rPr>
                <w:rFonts w:ascii="Arial" w:hAnsi="Arial"/>
                <w:shd w:val="clear" w:color="auto" w:fill="FFFFFF"/>
                <w:lang w:eastAsia="en-GB"/>
              </w:rPr>
              <w:t>:</w:t>
            </w:r>
            <w:r w:rsidRPr="00957400">
              <w:rPr>
                <w:rFonts w:ascii="Arial" w:hAnsi="Arial"/>
                <w:shd w:val="clear" w:color="auto" w:fill="BFBFBF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W okresie odniesienia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39"/>
            </w:r>
            <w:r w:rsidRPr="00957400">
              <w:rPr>
                <w:rFonts w:ascii="Arial" w:hAnsi="Arial"/>
                <w:lang w:eastAsia="en-GB"/>
              </w:rPr>
              <w:t xml:space="preserve"> wykonawca </w:t>
            </w:r>
            <w:r w:rsidRPr="00957400">
              <w:rPr>
                <w:rFonts w:ascii="Arial" w:hAnsi="Arial"/>
                <w:b/>
                <w:lang w:eastAsia="en-GB"/>
              </w:rPr>
              <w:t>zrealizował następujące główne dostawy określonego rodzaju lub wyświadczył następujące główne usługi określonego rodzaju</w:t>
            </w:r>
            <w:r w:rsidRPr="00957400">
              <w:rPr>
                <w:rFonts w:ascii="Arial" w:hAnsi="Arial"/>
                <w:lang w:eastAsia="en-GB"/>
              </w:rPr>
              <w:t>:</w:t>
            </w:r>
            <w:r w:rsidRPr="00957400">
              <w:rPr>
                <w:rFonts w:ascii="Arial" w:hAnsi="Arial"/>
                <w:b/>
                <w:lang w:eastAsia="en-GB"/>
              </w:rPr>
              <w:t xml:space="preserve"> </w:t>
            </w:r>
            <w:r w:rsidRPr="00957400">
              <w:rPr>
                <w:rFonts w:ascii="Arial" w:hAnsi="Arial"/>
                <w:lang w:eastAsia="en-GB"/>
              </w:rPr>
              <w:t>Przy sporządzaniu wykazu proszę podać kwoty, daty i odbiorców, zarówno publicznych, jak i prywatnych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40"/>
            </w:r>
            <w:r w:rsidRPr="00957400">
              <w:rPr>
                <w:rFonts w:ascii="Arial" w:hAnsi="Arial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6552BB8E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br/>
              <w:t>Liczba lat (okres ten został wskazany w stosownym ogłoszeniu lub dokumentach zamówienia): […]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36"/>
              <w:gridCol w:w="936"/>
              <w:gridCol w:w="724"/>
              <w:gridCol w:w="1149"/>
            </w:tblGrid>
            <w:tr w:rsidR="00C11373" w:rsidRPr="00957400" w14:paraId="6A4A1EC1" w14:textId="77777777" w:rsidTr="006274B6">
              <w:tc>
                <w:tcPr>
                  <w:tcW w:w="1336" w:type="dxa"/>
                  <w:shd w:val="clear" w:color="auto" w:fill="auto"/>
                </w:tcPr>
                <w:p w14:paraId="31F234FE" w14:textId="77777777" w:rsidR="00C11373" w:rsidRPr="00957400" w:rsidRDefault="00C11373" w:rsidP="006274B6">
                  <w:pPr>
                    <w:spacing w:after="120"/>
                    <w:jc w:val="both"/>
                    <w:rPr>
                      <w:rFonts w:ascii="Arial" w:hAnsi="Arial"/>
                      <w:lang w:eastAsia="en-GB"/>
                    </w:rPr>
                  </w:pPr>
                  <w:r w:rsidRPr="00957400">
                    <w:rPr>
                      <w:rFonts w:ascii="Arial" w:hAnsi="Arial"/>
                      <w:lang w:eastAsia="en-GB"/>
                    </w:rPr>
                    <w:t>Opis</w:t>
                  </w:r>
                </w:p>
              </w:tc>
              <w:tc>
                <w:tcPr>
                  <w:tcW w:w="936" w:type="dxa"/>
                  <w:shd w:val="clear" w:color="auto" w:fill="auto"/>
                </w:tcPr>
                <w:p w14:paraId="33E7B829" w14:textId="77777777" w:rsidR="00C11373" w:rsidRPr="00957400" w:rsidRDefault="00C11373" w:rsidP="006274B6">
                  <w:pPr>
                    <w:spacing w:after="120"/>
                    <w:jc w:val="both"/>
                    <w:rPr>
                      <w:rFonts w:ascii="Arial" w:hAnsi="Arial"/>
                      <w:lang w:eastAsia="en-GB"/>
                    </w:rPr>
                  </w:pPr>
                  <w:r w:rsidRPr="00957400">
                    <w:rPr>
                      <w:rFonts w:ascii="Arial" w:hAnsi="Arial"/>
                      <w:lang w:eastAsia="en-GB"/>
                    </w:rPr>
                    <w:t>Kwoty</w:t>
                  </w:r>
                </w:p>
              </w:tc>
              <w:tc>
                <w:tcPr>
                  <w:tcW w:w="724" w:type="dxa"/>
                  <w:shd w:val="clear" w:color="auto" w:fill="auto"/>
                </w:tcPr>
                <w:p w14:paraId="5B90C619" w14:textId="77777777" w:rsidR="00C11373" w:rsidRPr="00957400" w:rsidRDefault="00C11373" w:rsidP="006274B6">
                  <w:pPr>
                    <w:spacing w:after="120"/>
                    <w:jc w:val="both"/>
                    <w:rPr>
                      <w:rFonts w:ascii="Arial" w:hAnsi="Arial"/>
                      <w:lang w:eastAsia="en-GB"/>
                    </w:rPr>
                  </w:pPr>
                  <w:r w:rsidRPr="00957400">
                    <w:rPr>
                      <w:rFonts w:ascii="Arial" w:hAnsi="Arial"/>
                      <w:lang w:eastAsia="en-GB"/>
                    </w:rPr>
                    <w:t>Daty</w:t>
                  </w:r>
                </w:p>
              </w:tc>
              <w:tc>
                <w:tcPr>
                  <w:tcW w:w="1149" w:type="dxa"/>
                  <w:shd w:val="clear" w:color="auto" w:fill="auto"/>
                </w:tcPr>
                <w:p w14:paraId="5C0C98AD" w14:textId="77777777" w:rsidR="00C11373" w:rsidRPr="00957400" w:rsidRDefault="00C11373" w:rsidP="006274B6">
                  <w:pPr>
                    <w:spacing w:after="120"/>
                    <w:jc w:val="both"/>
                    <w:rPr>
                      <w:rFonts w:ascii="Arial" w:hAnsi="Arial"/>
                      <w:lang w:eastAsia="en-GB"/>
                    </w:rPr>
                  </w:pPr>
                  <w:r w:rsidRPr="00957400">
                    <w:rPr>
                      <w:rFonts w:ascii="Arial" w:hAnsi="Arial"/>
                      <w:lang w:eastAsia="en-GB"/>
                    </w:rPr>
                    <w:t>Odbiorcy</w:t>
                  </w:r>
                </w:p>
              </w:tc>
            </w:tr>
            <w:tr w:rsidR="00C11373" w:rsidRPr="00957400" w14:paraId="717DD9E5" w14:textId="77777777" w:rsidTr="006274B6">
              <w:tc>
                <w:tcPr>
                  <w:tcW w:w="1336" w:type="dxa"/>
                  <w:shd w:val="clear" w:color="auto" w:fill="auto"/>
                </w:tcPr>
                <w:p w14:paraId="388AC042" w14:textId="77777777" w:rsidR="00C11373" w:rsidRPr="00957400" w:rsidRDefault="00C11373" w:rsidP="006274B6">
                  <w:pPr>
                    <w:spacing w:after="120"/>
                    <w:jc w:val="both"/>
                    <w:rPr>
                      <w:rFonts w:ascii="Arial" w:hAnsi="Arial"/>
                      <w:lang w:eastAsia="en-GB"/>
                    </w:rPr>
                  </w:pPr>
                </w:p>
              </w:tc>
              <w:tc>
                <w:tcPr>
                  <w:tcW w:w="936" w:type="dxa"/>
                  <w:shd w:val="clear" w:color="auto" w:fill="auto"/>
                </w:tcPr>
                <w:p w14:paraId="3DFE7E44" w14:textId="77777777" w:rsidR="00C11373" w:rsidRPr="00957400" w:rsidRDefault="00C11373" w:rsidP="006274B6">
                  <w:pPr>
                    <w:spacing w:after="120"/>
                    <w:jc w:val="both"/>
                    <w:rPr>
                      <w:rFonts w:ascii="Arial" w:hAnsi="Arial"/>
                      <w:lang w:eastAsia="en-GB"/>
                    </w:rPr>
                  </w:pPr>
                </w:p>
              </w:tc>
              <w:tc>
                <w:tcPr>
                  <w:tcW w:w="724" w:type="dxa"/>
                  <w:shd w:val="clear" w:color="auto" w:fill="auto"/>
                </w:tcPr>
                <w:p w14:paraId="673ECBD2" w14:textId="77777777" w:rsidR="00C11373" w:rsidRPr="00957400" w:rsidRDefault="00C11373" w:rsidP="006274B6">
                  <w:pPr>
                    <w:spacing w:after="120"/>
                    <w:jc w:val="both"/>
                    <w:rPr>
                      <w:rFonts w:ascii="Arial" w:hAnsi="Arial"/>
                      <w:lang w:eastAsia="en-GB"/>
                    </w:rPr>
                  </w:pPr>
                </w:p>
              </w:tc>
              <w:tc>
                <w:tcPr>
                  <w:tcW w:w="1149" w:type="dxa"/>
                  <w:shd w:val="clear" w:color="auto" w:fill="auto"/>
                </w:tcPr>
                <w:p w14:paraId="6F1E1E50" w14:textId="77777777" w:rsidR="00C11373" w:rsidRPr="00957400" w:rsidRDefault="00C11373" w:rsidP="006274B6">
                  <w:pPr>
                    <w:spacing w:after="120"/>
                    <w:jc w:val="both"/>
                    <w:rPr>
                      <w:rFonts w:ascii="Arial" w:hAnsi="Arial"/>
                      <w:lang w:eastAsia="en-GB"/>
                    </w:rPr>
                  </w:pPr>
                </w:p>
              </w:tc>
            </w:tr>
          </w:tbl>
          <w:p w14:paraId="041D29B2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</w:p>
        </w:tc>
      </w:tr>
      <w:tr w:rsidR="00C11373" w:rsidRPr="00957400" w14:paraId="54AA5E55" w14:textId="77777777" w:rsidTr="006274B6">
        <w:tc>
          <w:tcPr>
            <w:tcW w:w="4644" w:type="dxa"/>
            <w:shd w:val="clear" w:color="auto" w:fill="auto"/>
          </w:tcPr>
          <w:p w14:paraId="2888563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shd w:val="clear" w:color="auto" w:fill="BFBFBF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2) Może skorzystać z usług następujących </w:t>
            </w:r>
            <w:r w:rsidRPr="00957400">
              <w:rPr>
                <w:rFonts w:ascii="Arial" w:hAnsi="Arial"/>
                <w:b/>
                <w:lang w:eastAsia="en-GB"/>
              </w:rPr>
              <w:t>pracowników technicznych lub służb technicznych</w:t>
            </w:r>
            <w:r w:rsidRPr="00957400">
              <w:rPr>
                <w:rFonts w:ascii="Arial" w:hAnsi="Arial"/>
                <w:b/>
                <w:vertAlign w:val="superscript"/>
                <w:lang w:eastAsia="en-GB"/>
              </w:rPr>
              <w:footnoteReference w:id="41"/>
            </w:r>
            <w:r w:rsidRPr="00957400">
              <w:rPr>
                <w:rFonts w:ascii="Arial" w:hAnsi="Arial"/>
                <w:lang w:eastAsia="en-GB"/>
              </w:rPr>
              <w:t>, w szczególności tych odpowiedzialnych za kontrolę jakości:</w:t>
            </w:r>
            <w:r w:rsidRPr="00957400">
              <w:rPr>
                <w:rFonts w:ascii="Arial" w:hAnsi="Arial"/>
                <w:lang w:eastAsia="en-GB"/>
              </w:rPr>
              <w:br/>
              <w:t>W przypadku zamówień publicznych na roboty budowlane wykonawca będzie mógł się zwrócić do następujących pracowników technicznych lub służb technicznych o wykonanie robót:</w:t>
            </w:r>
          </w:p>
        </w:tc>
        <w:tc>
          <w:tcPr>
            <w:tcW w:w="4645" w:type="dxa"/>
            <w:shd w:val="clear" w:color="auto" w:fill="auto"/>
          </w:tcPr>
          <w:p w14:paraId="1161168A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[……]</w:t>
            </w:r>
          </w:p>
        </w:tc>
      </w:tr>
      <w:tr w:rsidR="00C11373" w:rsidRPr="00957400" w14:paraId="7DB5A632" w14:textId="77777777" w:rsidTr="006274B6">
        <w:tc>
          <w:tcPr>
            <w:tcW w:w="4644" w:type="dxa"/>
            <w:shd w:val="clear" w:color="auto" w:fill="auto"/>
          </w:tcPr>
          <w:p w14:paraId="26F1D78B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3) Korzysta z następujących </w:t>
            </w:r>
            <w:r w:rsidRPr="00957400">
              <w:rPr>
                <w:rFonts w:ascii="Arial" w:hAnsi="Arial"/>
                <w:b/>
                <w:lang w:eastAsia="en-GB"/>
              </w:rPr>
              <w:t>urządzeń technicznych oraz środków w celu zapewnienia jakości</w:t>
            </w:r>
            <w:r w:rsidRPr="00957400">
              <w:rPr>
                <w:rFonts w:ascii="Arial" w:hAnsi="Arial"/>
                <w:lang w:eastAsia="en-GB"/>
              </w:rPr>
              <w:t xml:space="preserve">, a jego </w:t>
            </w:r>
            <w:r w:rsidRPr="00957400">
              <w:rPr>
                <w:rFonts w:ascii="Arial" w:hAnsi="Arial"/>
                <w:b/>
                <w:lang w:eastAsia="en-GB"/>
              </w:rPr>
              <w:t>zaplecze naukowo-badawcze</w:t>
            </w:r>
            <w:r w:rsidRPr="00957400">
              <w:rPr>
                <w:rFonts w:ascii="Arial" w:hAnsi="Arial"/>
                <w:lang w:eastAsia="en-GB"/>
              </w:rPr>
              <w:t xml:space="preserve"> jest następujące: </w:t>
            </w:r>
          </w:p>
        </w:tc>
        <w:tc>
          <w:tcPr>
            <w:tcW w:w="4645" w:type="dxa"/>
            <w:shd w:val="clear" w:color="auto" w:fill="auto"/>
          </w:tcPr>
          <w:p w14:paraId="26E6C238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2DD61B99" w14:textId="77777777" w:rsidTr="006274B6">
        <w:tc>
          <w:tcPr>
            <w:tcW w:w="4644" w:type="dxa"/>
            <w:shd w:val="clear" w:color="auto" w:fill="auto"/>
          </w:tcPr>
          <w:p w14:paraId="3CB5D3C9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4) Podczas realizacji zamówienia będzie mógł stosować następujące systemy </w:t>
            </w:r>
            <w:r w:rsidRPr="00957400">
              <w:rPr>
                <w:rFonts w:ascii="Arial" w:hAnsi="Arial"/>
                <w:b/>
                <w:lang w:eastAsia="en-GB"/>
              </w:rPr>
              <w:t>zarządzania łańcuchem dostaw</w:t>
            </w:r>
            <w:r w:rsidRPr="00957400">
              <w:rPr>
                <w:rFonts w:ascii="Arial" w:hAnsi="Arial"/>
                <w:lang w:eastAsia="en-GB"/>
              </w:rPr>
              <w:t xml:space="preserve"> i śledzenia łańcucha dostaw:</w:t>
            </w:r>
          </w:p>
        </w:tc>
        <w:tc>
          <w:tcPr>
            <w:tcW w:w="4645" w:type="dxa"/>
            <w:shd w:val="clear" w:color="auto" w:fill="auto"/>
          </w:tcPr>
          <w:p w14:paraId="268A972B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6670BE80" w14:textId="77777777" w:rsidTr="006274B6">
        <w:tc>
          <w:tcPr>
            <w:tcW w:w="4644" w:type="dxa"/>
            <w:shd w:val="clear" w:color="auto" w:fill="auto"/>
          </w:tcPr>
          <w:p w14:paraId="09ED814B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shd w:val="clear" w:color="auto" w:fill="FFFFFF"/>
                <w:lang w:eastAsia="en-GB"/>
              </w:rPr>
              <w:t>5)</w:t>
            </w:r>
            <w:r w:rsidRPr="00957400">
              <w:rPr>
                <w:rFonts w:ascii="Arial" w:hAnsi="Arial"/>
                <w:b/>
                <w:shd w:val="clear" w:color="auto" w:fill="FFFFFF"/>
                <w:lang w:eastAsia="en-GB"/>
              </w:rPr>
              <w:t xml:space="preserve"> W odniesieniu do produktów lub usług o złożonym charakterze, które mają zostać dostarczone, lub – wyjątkowo – w odniesieniu do produktów lub usług o szczególnym przeznaczeniu:</w:t>
            </w:r>
            <w:r w:rsidRPr="00957400">
              <w:rPr>
                <w:rFonts w:ascii="Arial" w:hAnsi="Arial"/>
                <w:b/>
                <w:shd w:val="clear" w:color="auto" w:fill="BFBFBF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 xml:space="preserve">Czy wykonawca </w:t>
            </w:r>
            <w:r w:rsidRPr="00957400">
              <w:rPr>
                <w:rFonts w:ascii="Arial" w:hAnsi="Arial"/>
                <w:b/>
                <w:lang w:eastAsia="en-GB"/>
              </w:rPr>
              <w:t>zezwoli</w:t>
            </w:r>
            <w:r w:rsidRPr="00957400">
              <w:rPr>
                <w:rFonts w:ascii="Arial" w:hAnsi="Arial"/>
                <w:lang w:eastAsia="en-GB"/>
              </w:rPr>
              <w:t xml:space="preserve"> na przeprowadzenie </w:t>
            </w:r>
            <w:r w:rsidRPr="00957400">
              <w:rPr>
                <w:rFonts w:ascii="Arial" w:hAnsi="Arial"/>
                <w:b/>
                <w:lang w:eastAsia="en-GB"/>
              </w:rPr>
              <w:t>kontroli</w:t>
            </w:r>
            <w:r w:rsidRPr="00957400">
              <w:rPr>
                <w:rFonts w:ascii="Arial" w:hAnsi="Arial"/>
                <w:b/>
                <w:vertAlign w:val="superscript"/>
                <w:lang w:eastAsia="en-GB"/>
              </w:rPr>
              <w:footnoteReference w:id="42"/>
            </w:r>
            <w:r w:rsidRPr="00957400">
              <w:rPr>
                <w:rFonts w:ascii="Arial" w:hAnsi="Arial"/>
                <w:lang w:eastAsia="en-GB"/>
              </w:rPr>
              <w:t xml:space="preserve"> swoich </w:t>
            </w:r>
            <w:r w:rsidRPr="00957400">
              <w:rPr>
                <w:rFonts w:ascii="Arial" w:hAnsi="Arial"/>
                <w:b/>
                <w:lang w:eastAsia="en-GB"/>
              </w:rPr>
              <w:t>zdolności produkcyjnych</w:t>
            </w:r>
            <w:r w:rsidRPr="00957400">
              <w:rPr>
                <w:rFonts w:ascii="Arial" w:hAnsi="Arial"/>
                <w:lang w:eastAsia="en-GB"/>
              </w:rPr>
              <w:t xml:space="preserve"> lub </w:t>
            </w:r>
            <w:r w:rsidRPr="00957400">
              <w:rPr>
                <w:rFonts w:ascii="Arial" w:hAnsi="Arial"/>
                <w:b/>
                <w:lang w:eastAsia="en-GB"/>
              </w:rPr>
              <w:t>zdolności technicznych</w:t>
            </w:r>
            <w:r w:rsidRPr="00957400">
              <w:rPr>
                <w:rFonts w:ascii="Arial" w:hAnsi="Arial"/>
                <w:lang w:eastAsia="en-GB"/>
              </w:rPr>
              <w:t xml:space="preserve">, a w razie konieczności także dostępnych mu </w:t>
            </w:r>
            <w:r w:rsidRPr="00957400">
              <w:rPr>
                <w:rFonts w:ascii="Arial" w:hAnsi="Arial"/>
                <w:b/>
                <w:lang w:eastAsia="en-GB"/>
              </w:rPr>
              <w:t>środków naukowych i badawczych</w:t>
            </w:r>
            <w:r w:rsidRPr="00957400">
              <w:rPr>
                <w:rFonts w:ascii="Arial" w:hAnsi="Arial"/>
                <w:lang w:eastAsia="en-GB"/>
              </w:rPr>
              <w:t xml:space="preserve">, jak również </w:t>
            </w:r>
            <w:r w:rsidRPr="00957400">
              <w:rPr>
                <w:rFonts w:ascii="Arial" w:hAnsi="Arial"/>
                <w:b/>
                <w:lang w:eastAsia="en-GB"/>
              </w:rPr>
              <w:t>środków kontroli jakości</w:t>
            </w:r>
            <w:r w:rsidRPr="00957400">
              <w:rPr>
                <w:rFonts w:ascii="Arial" w:hAnsi="Arial"/>
                <w:lang w:eastAsia="en-GB"/>
              </w:rPr>
              <w:t>?</w:t>
            </w:r>
          </w:p>
        </w:tc>
        <w:tc>
          <w:tcPr>
            <w:tcW w:w="4645" w:type="dxa"/>
            <w:shd w:val="clear" w:color="auto" w:fill="auto"/>
          </w:tcPr>
          <w:p w14:paraId="7785E35F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[] Tak [] Nie</w:t>
            </w:r>
          </w:p>
        </w:tc>
      </w:tr>
      <w:tr w:rsidR="00C11373" w:rsidRPr="00957400" w14:paraId="5FD03D43" w14:textId="77777777" w:rsidTr="006274B6">
        <w:tc>
          <w:tcPr>
            <w:tcW w:w="4644" w:type="dxa"/>
            <w:shd w:val="clear" w:color="auto" w:fill="auto"/>
          </w:tcPr>
          <w:p w14:paraId="0E49329C" w14:textId="77777777" w:rsidR="00C11373" w:rsidRPr="00957400" w:rsidRDefault="00C11373" w:rsidP="006274B6">
            <w:pPr>
              <w:spacing w:after="120"/>
              <w:rPr>
                <w:rFonts w:ascii="Arial" w:hAnsi="Arial"/>
                <w:b/>
                <w:shd w:val="clear" w:color="auto" w:fill="BFBFBF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6) Następującym </w:t>
            </w:r>
            <w:r w:rsidRPr="00957400">
              <w:rPr>
                <w:rFonts w:ascii="Arial" w:hAnsi="Arial"/>
                <w:b/>
                <w:lang w:eastAsia="en-GB"/>
              </w:rPr>
              <w:t>wykształceniem i kwalifikacjami zawodowymi</w:t>
            </w:r>
            <w:r w:rsidRPr="00957400">
              <w:rPr>
                <w:rFonts w:ascii="Arial" w:hAnsi="Arial"/>
                <w:lang w:eastAsia="en-GB"/>
              </w:rPr>
              <w:t xml:space="preserve"> legitymuje się:</w:t>
            </w:r>
            <w:r w:rsidRPr="00957400">
              <w:rPr>
                <w:rFonts w:ascii="Arial" w:hAnsi="Arial"/>
                <w:lang w:eastAsia="en-GB"/>
              </w:rPr>
              <w:br/>
              <w:t>a) sam usługodawca lub wykonawca: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lastRenderedPageBreak/>
              <w:t>lub</w:t>
            </w:r>
            <w:r w:rsidRPr="00957400">
              <w:rPr>
                <w:rFonts w:ascii="Arial" w:hAnsi="Arial"/>
                <w:lang w:eastAsia="en-GB"/>
              </w:rPr>
              <w:t xml:space="preserve"> (w zależności od wymogów określonych w stosownym ogłoszeniu lub dokumentach zamówienia):</w:t>
            </w:r>
            <w:r w:rsidRPr="00957400">
              <w:rPr>
                <w:rFonts w:ascii="Arial" w:hAnsi="Arial"/>
                <w:lang w:eastAsia="en-GB"/>
              </w:rPr>
              <w:br/>
              <w:t>b) jego kadra kierownicza:</w:t>
            </w:r>
          </w:p>
        </w:tc>
        <w:tc>
          <w:tcPr>
            <w:tcW w:w="4645" w:type="dxa"/>
            <w:shd w:val="clear" w:color="auto" w:fill="auto"/>
          </w:tcPr>
          <w:p w14:paraId="292732AF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lastRenderedPageBreak/>
              <w:br/>
            </w:r>
            <w:r w:rsidRPr="00957400">
              <w:rPr>
                <w:rFonts w:ascii="Arial" w:hAnsi="Arial"/>
                <w:lang w:eastAsia="en-GB"/>
              </w:rPr>
              <w:br/>
              <w:t>a) [……]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lastRenderedPageBreak/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b) [……]</w:t>
            </w:r>
          </w:p>
        </w:tc>
      </w:tr>
      <w:tr w:rsidR="00C11373" w:rsidRPr="00957400" w14:paraId="74FE9E43" w14:textId="77777777" w:rsidTr="006274B6">
        <w:tc>
          <w:tcPr>
            <w:tcW w:w="4644" w:type="dxa"/>
            <w:shd w:val="clear" w:color="auto" w:fill="auto"/>
          </w:tcPr>
          <w:p w14:paraId="52CB1D70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lastRenderedPageBreak/>
              <w:t xml:space="preserve">7) Podczas realizacji zamówienia wykonawca będzie mógł stosować następujące </w:t>
            </w:r>
            <w:r w:rsidRPr="00957400">
              <w:rPr>
                <w:rFonts w:ascii="Arial" w:hAnsi="Arial"/>
                <w:b/>
                <w:lang w:eastAsia="en-GB"/>
              </w:rPr>
              <w:t>środki zarządzania środowiskowego</w:t>
            </w:r>
            <w:r w:rsidRPr="00957400">
              <w:rPr>
                <w:rFonts w:ascii="Arial" w:hAnsi="Arial"/>
                <w:lang w:eastAsia="en-GB"/>
              </w:rPr>
              <w:t>:</w:t>
            </w:r>
          </w:p>
        </w:tc>
        <w:tc>
          <w:tcPr>
            <w:tcW w:w="4645" w:type="dxa"/>
            <w:shd w:val="clear" w:color="auto" w:fill="auto"/>
          </w:tcPr>
          <w:p w14:paraId="55353351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22FA8729" w14:textId="77777777" w:rsidTr="006274B6">
        <w:tc>
          <w:tcPr>
            <w:tcW w:w="4644" w:type="dxa"/>
            <w:shd w:val="clear" w:color="auto" w:fill="auto"/>
          </w:tcPr>
          <w:p w14:paraId="670A697F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8) Wielkość </w:t>
            </w:r>
            <w:r w:rsidRPr="00957400">
              <w:rPr>
                <w:rFonts w:ascii="Arial" w:hAnsi="Arial"/>
                <w:b/>
                <w:lang w:eastAsia="en-GB"/>
              </w:rPr>
              <w:t>średniego rocznego zatrudnienia</w:t>
            </w:r>
            <w:r w:rsidRPr="00957400">
              <w:rPr>
                <w:rFonts w:ascii="Arial" w:hAnsi="Arial"/>
                <w:lang w:eastAsia="en-GB"/>
              </w:rPr>
              <w:t xml:space="preserve"> u wykonawcy oraz liczebność kadry kierowniczej w ostatnich trzech latach są następujące</w:t>
            </w:r>
          </w:p>
        </w:tc>
        <w:tc>
          <w:tcPr>
            <w:tcW w:w="4645" w:type="dxa"/>
            <w:shd w:val="clear" w:color="auto" w:fill="auto"/>
          </w:tcPr>
          <w:p w14:paraId="157E2267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Rok, średnie roczne zatrudnienie:</w:t>
            </w:r>
            <w:r w:rsidRPr="00957400">
              <w:rPr>
                <w:rFonts w:ascii="Arial" w:hAnsi="Arial"/>
                <w:lang w:eastAsia="en-GB"/>
              </w:rPr>
              <w:br/>
              <w:t>[……], [……]</w:t>
            </w:r>
            <w:r w:rsidRPr="00957400">
              <w:rPr>
                <w:rFonts w:ascii="Arial" w:hAnsi="Arial"/>
                <w:lang w:eastAsia="en-GB"/>
              </w:rPr>
              <w:br/>
              <w:t>[……], [……]</w:t>
            </w:r>
            <w:r w:rsidRPr="00957400">
              <w:rPr>
                <w:rFonts w:ascii="Arial" w:hAnsi="Arial"/>
                <w:lang w:eastAsia="en-GB"/>
              </w:rPr>
              <w:br/>
              <w:t>[……], [……]</w:t>
            </w:r>
            <w:r w:rsidRPr="00957400">
              <w:rPr>
                <w:rFonts w:ascii="Arial" w:hAnsi="Arial"/>
                <w:lang w:eastAsia="en-GB"/>
              </w:rPr>
              <w:br/>
              <w:t>Rok, liczebność kadry kierowniczej:</w:t>
            </w:r>
            <w:r w:rsidRPr="00957400">
              <w:rPr>
                <w:rFonts w:ascii="Arial" w:hAnsi="Arial"/>
                <w:lang w:eastAsia="en-GB"/>
              </w:rPr>
              <w:br/>
              <w:t>[……], [……]</w:t>
            </w:r>
            <w:r w:rsidRPr="00957400">
              <w:rPr>
                <w:rFonts w:ascii="Arial" w:hAnsi="Arial"/>
                <w:lang w:eastAsia="en-GB"/>
              </w:rPr>
              <w:br/>
              <w:t>[……], [……]</w:t>
            </w:r>
            <w:r w:rsidRPr="00957400">
              <w:rPr>
                <w:rFonts w:ascii="Arial" w:hAnsi="Arial"/>
                <w:lang w:eastAsia="en-GB"/>
              </w:rPr>
              <w:br/>
              <w:t>[……], [……]</w:t>
            </w:r>
          </w:p>
        </w:tc>
      </w:tr>
      <w:tr w:rsidR="00C11373" w:rsidRPr="00957400" w14:paraId="273A7FDB" w14:textId="77777777" w:rsidTr="006274B6">
        <w:tc>
          <w:tcPr>
            <w:tcW w:w="4644" w:type="dxa"/>
            <w:shd w:val="clear" w:color="auto" w:fill="auto"/>
          </w:tcPr>
          <w:p w14:paraId="001FFD26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9) Będzie dysponował następującymi </w:t>
            </w:r>
            <w:r w:rsidRPr="00957400">
              <w:rPr>
                <w:rFonts w:ascii="Arial" w:hAnsi="Arial"/>
                <w:b/>
                <w:lang w:eastAsia="en-GB"/>
              </w:rPr>
              <w:t>narzędziami, wyposażeniem zakładu i urządzeniami technicznymi</w:t>
            </w:r>
            <w:r w:rsidRPr="00957400">
              <w:rPr>
                <w:rFonts w:ascii="Arial" w:hAnsi="Arial"/>
                <w:lang w:eastAsia="en-GB"/>
              </w:rPr>
              <w:t xml:space="preserve"> na potrzeby realizacji zamówienia:</w:t>
            </w:r>
          </w:p>
        </w:tc>
        <w:tc>
          <w:tcPr>
            <w:tcW w:w="4645" w:type="dxa"/>
            <w:shd w:val="clear" w:color="auto" w:fill="auto"/>
          </w:tcPr>
          <w:p w14:paraId="663F58B2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0DA68AC8" w14:textId="77777777" w:rsidTr="006274B6">
        <w:tc>
          <w:tcPr>
            <w:tcW w:w="4644" w:type="dxa"/>
            <w:shd w:val="clear" w:color="auto" w:fill="auto"/>
          </w:tcPr>
          <w:p w14:paraId="0A47B899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10) Wykonawca </w:t>
            </w:r>
            <w:r w:rsidRPr="00957400">
              <w:rPr>
                <w:rFonts w:ascii="Arial" w:hAnsi="Arial"/>
                <w:b/>
                <w:lang w:eastAsia="en-GB"/>
              </w:rPr>
              <w:t>zamierza ewentualnie zlecić podwykonawcom</w:t>
            </w:r>
            <w:r w:rsidRPr="00957400">
              <w:rPr>
                <w:rFonts w:ascii="Arial" w:hAnsi="Arial"/>
                <w:b/>
                <w:vertAlign w:val="superscript"/>
                <w:lang w:eastAsia="en-GB"/>
              </w:rPr>
              <w:footnoteReference w:id="43"/>
            </w:r>
            <w:r w:rsidRPr="00957400">
              <w:rPr>
                <w:rFonts w:ascii="Arial" w:hAnsi="Arial"/>
                <w:lang w:eastAsia="en-GB"/>
              </w:rPr>
              <w:t xml:space="preserve"> następującą </w:t>
            </w:r>
            <w:r w:rsidRPr="00957400">
              <w:rPr>
                <w:rFonts w:ascii="Arial" w:hAnsi="Arial"/>
                <w:b/>
                <w:lang w:eastAsia="en-GB"/>
              </w:rPr>
              <w:t>część (procentową)</w:t>
            </w:r>
            <w:r w:rsidRPr="00957400">
              <w:rPr>
                <w:rFonts w:ascii="Arial" w:hAnsi="Arial"/>
                <w:lang w:eastAsia="en-GB"/>
              </w:rPr>
              <w:t xml:space="preserve"> zamówienia:</w:t>
            </w:r>
          </w:p>
        </w:tc>
        <w:tc>
          <w:tcPr>
            <w:tcW w:w="4645" w:type="dxa"/>
            <w:shd w:val="clear" w:color="auto" w:fill="auto"/>
          </w:tcPr>
          <w:p w14:paraId="7C81765B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[……]</w:t>
            </w:r>
          </w:p>
        </w:tc>
      </w:tr>
      <w:tr w:rsidR="00C11373" w:rsidRPr="00957400" w14:paraId="5D0BB771" w14:textId="77777777" w:rsidTr="006274B6">
        <w:tc>
          <w:tcPr>
            <w:tcW w:w="4644" w:type="dxa"/>
            <w:shd w:val="clear" w:color="auto" w:fill="auto"/>
          </w:tcPr>
          <w:p w14:paraId="4926C8BD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11) W odniesieniu do </w:t>
            </w:r>
            <w:r w:rsidRPr="00957400">
              <w:rPr>
                <w:rFonts w:ascii="Arial" w:hAnsi="Arial"/>
                <w:b/>
                <w:lang w:eastAsia="en-GB"/>
              </w:rPr>
              <w:t>zamówień publicznych na dostawy</w:t>
            </w:r>
            <w:r w:rsidRPr="00957400">
              <w:rPr>
                <w:rFonts w:ascii="Arial" w:hAnsi="Arial"/>
                <w:lang w:eastAsia="en-GB"/>
              </w:rPr>
              <w:t>:</w:t>
            </w:r>
            <w:r w:rsidRPr="00957400">
              <w:rPr>
                <w:rFonts w:ascii="Arial" w:hAnsi="Arial"/>
                <w:lang w:eastAsia="en-GB"/>
              </w:rPr>
              <w:br/>
              <w:t>Wykonawca dostarczy wymagane próbki, opisy lub fotografie produktów, które mają być dostarczone i którym nie musi towarzyszyć świadectwo autentyczności.</w:t>
            </w:r>
            <w:r w:rsidRPr="00957400">
              <w:rPr>
                <w:rFonts w:ascii="Arial" w:hAnsi="Arial"/>
                <w:lang w:eastAsia="en-GB"/>
              </w:rPr>
              <w:br/>
              <w:t>Wykonawca oświadcza ponadto, że w stosownych przypadkach przedstawi wymagane świadectwa autentyczności.</w:t>
            </w:r>
            <w:r w:rsidRPr="00957400">
              <w:rPr>
                <w:rFonts w:ascii="Arial" w:hAnsi="Arial"/>
                <w:lang w:eastAsia="en-GB"/>
              </w:rPr>
              <w:br/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6FEFC955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br/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(adres internetowy, wydający urząd lub organ,</w:t>
            </w:r>
            <w:r w:rsidRPr="00957400">
              <w:rPr>
                <w:rFonts w:ascii="Arial" w:hAnsi="Arial"/>
                <w:i/>
                <w:lang w:eastAsia="en-GB"/>
              </w:rPr>
              <w:t xml:space="preserve"> </w:t>
            </w:r>
            <w:r w:rsidRPr="00957400">
              <w:rPr>
                <w:rFonts w:ascii="Arial" w:hAnsi="Arial"/>
                <w:lang w:eastAsia="en-GB"/>
              </w:rPr>
              <w:t>dokładne dane referencyjne dokumentacji): [……][……][……]</w:t>
            </w:r>
          </w:p>
        </w:tc>
      </w:tr>
      <w:tr w:rsidR="00C11373" w:rsidRPr="00957400" w14:paraId="64495B1B" w14:textId="77777777" w:rsidTr="006274B6">
        <w:tc>
          <w:tcPr>
            <w:tcW w:w="4644" w:type="dxa"/>
            <w:shd w:val="clear" w:color="auto" w:fill="auto"/>
          </w:tcPr>
          <w:p w14:paraId="258943BE" w14:textId="77777777" w:rsidR="00C11373" w:rsidRPr="00957400" w:rsidRDefault="00C11373" w:rsidP="006274B6">
            <w:pPr>
              <w:spacing w:after="120"/>
              <w:rPr>
                <w:rFonts w:ascii="Arial" w:hAnsi="Arial"/>
                <w:shd w:val="clear" w:color="auto" w:fill="BFBFBF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 xml:space="preserve">12) W odniesieniu do </w:t>
            </w:r>
            <w:r w:rsidRPr="00957400">
              <w:rPr>
                <w:rFonts w:ascii="Arial" w:hAnsi="Arial"/>
                <w:b/>
                <w:lang w:eastAsia="en-GB"/>
              </w:rPr>
              <w:t>zamówień publicznych na dostawy</w:t>
            </w:r>
            <w:r w:rsidRPr="00957400">
              <w:rPr>
                <w:rFonts w:ascii="Arial" w:hAnsi="Arial"/>
                <w:lang w:eastAsia="en-GB"/>
              </w:rPr>
              <w:t>:</w:t>
            </w:r>
            <w:r w:rsidRPr="00957400">
              <w:rPr>
                <w:rFonts w:ascii="Arial" w:hAnsi="Arial"/>
                <w:lang w:eastAsia="en-GB"/>
              </w:rPr>
              <w:br/>
              <w:t xml:space="preserve">Czy wykonawca może przedstawić wymagane </w:t>
            </w:r>
            <w:r w:rsidRPr="00957400">
              <w:rPr>
                <w:rFonts w:ascii="Arial" w:hAnsi="Arial"/>
                <w:b/>
                <w:lang w:eastAsia="en-GB"/>
              </w:rPr>
              <w:t>zaświadczenia</w:t>
            </w:r>
            <w:r w:rsidRPr="00957400">
              <w:rPr>
                <w:rFonts w:ascii="Arial" w:hAnsi="Arial"/>
                <w:lang w:eastAsia="en-GB"/>
              </w:rPr>
              <w:t xml:space="preserve"> sporządzone przez urzędowe </w:t>
            </w:r>
            <w:r w:rsidRPr="00957400">
              <w:rPr>
                <w:rFonts w:ascii="Arial" w:hAnsi="Arial"/>
                <w:b/>
                <w:lang w:eastAsia="en-GB"/>
              </w:rPr>
              <w:t>instytuty</w:t>
            </w:r>
            <w:r w:rsidRPr="00957400">
              <w:rPr>
                <w:rFonts w:ascii="Arial" w:hAnsi="Arial"/>
                <w:lang w:eastAsia="en-GB"/>
              </w:rPr>
              <w:t xml:space="preserve"> lub agencje </w:t>
            </w:r>
            <w:r w:rsidRPr="00957400">
              <w:rPr>
                <w:rFonts w:ascii="Arial" w:hAnsi="Arial"/>
                <w:b/>
                <w:lang w:eastAsia="en-GB"/>
              </w:rPr>
              <w:t>kontroli jakości</w:t>
            </w:r>
            <w:r w:rsidRPr="00957400">
              <w:rPr>
                <w:rFonts w:ascii="Arial" w:hAnsi="Arial"/>
                <w:lang w:eastAsia="en-GB"/>
              </w:rPr>
              <w:t xml:space="preserve"> o uznanych kompetencjach, potwierdzające zgodność produktów poprzez wyraźne odniesienie do specyfikacji technicznych lub norm, które zostały określone w stosownym ogłoszeniu lub dokumentach zamówienia?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b/>
                <w:lang w:eastAsia="en-GB"/>
              </w:rPr>
              <w:t>Jeżeli nie</w:t>
            </w:r>
            <w:r w:rsidRPr="00957400">
              <w:rPr>
                <w:rFonts w:ascii="Arial" w:hAnsi="Arial"/>
                <w:lang w:eastAsia="en-GB"/>
              </w:rPr>
              <w:t>, proszę wyjaśnić dlaczego, i wskazać, jakie inne środki dowodowe mogą zostać przedstawione:</w:t>
            </w:r>
            <w:r w:rsidRPr="00957400">
              <w:rPr>
                <w:rFonts w:ascii="Arial" w:hAnsi="Arial"/>
                <w:lang w:eastAsia="en-GB"/>
              </w:rPr>
              <w:br/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1DF893C3" w14:textId="77777777" w:rsidR="00C11373" w:rsidRPr="00957400" w:rsidRDefault="00C11373" w:rsidP="006274B6">
            <w:pPr>
              <w:spacing w:after="120"/>
              <w:rPr>
                <w:rFonts w:ascii="Arial" w:hAnsi="Arial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br/>
              <w:t>[] Tak [] Nie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[…]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(adres internetowy, wydający urząd lub organ, dokładne dane referencyjne dokumentacji): [……][……][……]</w:t>
            </w:r>
          </w:p>
        </w:tc>
      </w:tr>
    </w:tbl>
    <w:p w14:paraId="6D390EA5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smallCaps/>
          <w:lang w:eastAsia="en-GB"/>
        </w:rPr>
      </w:pPr>
      <w:r w:rsidRPr="00957400">
        <w:rPr>
          <w:rFonts w:ascii="Arial" w:hAnsi="Arial"/>
          <w:smallCaps/>
          <w:lang w:eastAsia="en-GB"/>
        </w:rPr>
        <w:t>D: Systemy zapewniania jakości i normy zarządzania środowiskowego</w:t>
      </w:r>
    </w:p>
    <w:p w14:paraId="40F3C91A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jc w:val="both"/>
        <w:rPr>
          <w:rFonts w:ascii="Arial" w:hAnsi="Arial"/>
          <w:b/>
          <w:w w:val="0"/>
          <w:lang w:eastAsia="en-GB"/>
        </w:rPr>
      </w:pPr>
      <w:r w:rsidRPr="00957400">
        <w:rPr>
          <w:rFonts w:ascii="Arial" w:hAnsi="Arial"/>
          <w:b/>
          <w:w w:val="0"/>
          <w:lang w:eastAsia="en-GB"/>
        </w:rPr>
        <w:t xml:space="preserve">Wykonawca powinien przedstawić informacje jedynie w przypadku gdy instytucja zamawiająca lub podmiot zamawiający wymagają systemów zapewniania jakości lub norm zarządzania </w:t>
      </w:r>
      <w:r w:rsidRPr="00957400">
        <w:rPr>
          <w:rFonts w:ascii="Arial" w:hAnsi="Arial"/>
          <w:b/>
          <w:w w:val="0"/>
          <w:lang w:eastAsia="en-GB"/>
        </w:rPr>
        <w:lastRenderedPageBreak/>
        <w:t>środowiskowego w stosownym ogłoszeniu lub w dokumentach zamówienia, o których mowa w ogłoszeniu.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184D2B28" w14:textId="77777777" w:rsidTr="006274B6">
        <w:tc>
          <w:tcPr>
            <w:tcW w:w="4644" w:type="dxa"/>
            <w:shd w:val="clear" w:color="auto" w:fill="auto"/>
          </w:tcPr>
          <w:p w14:paraId="6376B958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w w:val="0"/>
                <w:lang w:eastAsia="en-GB"/>
              </w:rPr>
            </w:pPr>
            <w:r w:rsidRPr="00957400">
              <w:rPr>
                <w:rFonts w:ascii="Arial" w:hAnsi="Arial"/>
                <w:b/>
                <w:w w:val="0"/>
                <w:lang w:eastAsia="en-GB"/>
              </w:rPr>
              <w:t>Systemy zapewniania jakości i normy zarządzania środowiskowego</w:t>
            </w:r>
          </w:p>
        </w:tc>
        <w:tc>
          <w:tcPr>
            <w:tcW w:w="4645" w:type="dxa"/>
            <w:shd w:val="clear" w:color="auto" w:fill="auto"/>
          </w:tcPr>
          <w:p w14:paraId="5CB14912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w w:val="0"/>
                <w:lang w:eastAsia="en-GB"/>
              </w:rPr>
            </w:pPr>
            <w:r w:rsidRPr="00957400">
              <w:rPr>
                <w:rFonts w:ascii="Arial" w:hAnsi="Arial"/>
                <w:b/>
                <w:w w:val="0"/>
                <w:lang w:eastAsia="en-GB"/>
              </w:rPr>
              <w:t>Odpowiedź:</w:t>
            </w:r>
          </w:p>
        </w:tc>
      </w:tr>
      <w:tr w:rsidR="00C11373" w:rsidRPr="00957400" w14:paraId="52C1203F" w14:textId="77777777" w:rsidTr="006274B6">
        <w:tc>
          <w:tcPr>
            <w:tcW w:w="4644" w:type="dxa"/>
            <w:shd w:val="clear" w:color="auto" w:fill="auto"/>
          </w:tcPr>
          <w:p w14:paraId="637D5B6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w w:val="0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 xml:space="preserve">Czy wykonawca będzie w stanie przedstawić </w:t>
            </w:r>
            <w:r w:rsidRPr="00957400">
              <w:rPr>
                <w:rFonts w:ascii="Arial" w:hAnsi="Arial"/>
                <w:b/>
                <w:lang w:eastAsia="en-GB"/>
              </w:rPr>
              <w:t>zaświadczenia</w:t>
            </w:r>
            <w:r w:rsidRPr="00957400">
              <w:rPr>
                <w:rFonts w:ascii="Arial" w:hAnsi="Arial"/>
                <w:w w:val="0"/>
                <w:lang w:eastAsia="en-GB"/>
              </w:rPr>
              <w:t xml:space="preserve"> sporządzone przez niezależne jednostki, poświadczające spełnienie przez wykonawcę wymaganych </w:t>
            </w:r>
            <w:r w:rsidRPr="00957400">
              <w:rPr>
                <w:rFonts w:ascii="Arial" w:hAnsi="Arial"/>
                <w:b/>
                <w:lang w:eastAsia="en-GB"/>
              </w:rPr>
              <w:t>norm zapewniania jakości</w:t>
            </w:r>
            <w:r w:rsidRPr="00957400">
              <w:rPr>
                <w:rFonts w:ascii="Arial" w:hAnsi="Arial"/>
                <w:w w:val="0"/>
                <w:lang w:eastAsia="en-GB"/>
              </w:rPr>
              <w:t>, w tym w zakresie dostępności dla osób niepełnosprawnych?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b/>
                <w:w w:val="0"/>
                <w:lang w:eastAsia="en-GB"/>
              </w:rPr>
              <w:t>Jeżeli nie</w:t>
            </w:r>
            <w:r w:rsidRPr="00957400">
              <w:rPr>
                <w:rFonts w:ascii="Arial" w:hAnsi="Arial"/>
                <w:w w:val="0"/>
                <w:lang w:eastAsia="en-GB"/>
              </w:rPr>
              <w:t>, proszę wyjaśnić dlaczego, i określić, jakie inne środki dowodowe dotyczące systemu zapewniania jakości mogą zostać przedstawione: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5B29196C" w14:textId="77777777" w:rsidR="00C11373" w:rsidRPr="00957400" w:rsidRDefault="00C11373" w:rsidP="006274B6">
            <w:pPr>
              <w:spacing w:after="120"/>
              <w:rPr>
                <w:rFonts w:ascii="Arial" w:hAnsi="Arial"/>
                <w:w w:val="0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>[] Tak [] Nie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  <w:t>[……] [……]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  <w:tr w:rsidR="00C11373" w:rsidRPr="00957400" w14:paraId="60BFBFDA" w14:textId="77777777" w:rsidTr="006274B6">
        <w:tc>
          <w:tcPr>
            <w:tcW w:w="4644" w:type="dxa"/>
            <w:shd w:val="clear" w:color="auto" w:fill="auto"/>
          </w:tcPr>
          <w:p w14:paraId="55FEECD3" w14:textId="77777777" w:rsidR="00C11373" w:rsidRPr="00957400" w:rsidRDefault="00C11373" w:rsidP="006274B6">
            <w:pPr>
              <w:spacing w:after="120"/>
              <w:rPr>
                <w:rFonts w:ascii="Arial" w:hAnsi="Arial"/>
                <w:w w:val="0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 xml:space="preserve">Czy wykonawca będzie w stanie przedstawić </w:t>
            </w:r>
            <w:r w:rsidRPr="00957400">
              <w:rPr>
                <w:rFonts w:ascii="Arial" w:hAnsi="Arial"/>
                <w:b/>
                <w:lang w:eastAsia="en-GB"/>
              </w:rPr>
              <w:t>zaświadczenia</w:t>
            </w:r>
            <w:r w:rsidRPr="00957400">
              <w:rPr>
                <w:rFonts w:ascii="Arial" w:hAnsi="Arial"/>
                <w:w w:val="0"/>
                <w:lang w:eastAsia="en-GB"/>
              </w:rPr>
              <w:t xml:space="preserve"> sporządzone przez niezależne jednostki, poświadczające spełnienie przez wykonawcę wymogów określonych </w:t>
            </w:r>
            <w:r w:rsidRPr="00957400">
              <w:rPr>
                <w:rFonts w:ascii="Arial" w:hAnsi="Arial"/>
                <w:b/>
                <w:lang w:eastAsia="en-GB"/>
              </w:rPr>
              <w:t>systemów lub norm zarządzania środowiskowego</w:t>
            </w:r>
            <w:r w:rsidRPr="00957400">
              <w:rPr>
                <w:rFonts w:ascii="Arial" w:hAnsi="Arial"/>
                <w:w w:val="0"/>
                <w:lang w:eastAsia="en-GB"/>
              </w:rPr>
              <w:t>?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b/>
                <w:w w:val="0"/>
                <w:lang w:eastAsia="en-GB"/>
              </w:rPr>
              <w:t>Jeżeli nie</w:t>
            </w:r>
            <w:r w:rsidRPr="00957400">
              <w:rPr>
                <w:rFonts w:ascii="Arial" w:hAnsi="Arial"/>
                <w:w w:val="0"/>
                <w:lang w:eastAsia="en-GB"/>
              </w:rPr>
              <w:t xml:space="preserve">, proszę wyjaśnić dlaczego, i określić, jakie inne środki dowodowe dotyczące </w:t>
            </w:r>
            <w:r w:rsidRPr="00957400">
              <w:rPr>
                <w:rFonts w:ascii="Arial" w:hAnsi="Arial"/>
                <w:b/>
                <w:w w:val="0"/>
                <w:lang w:eastAsia="en-GB"/>
              </w:rPr>
              <w:t>systemów lub norm zarządzania środowiskowego</w:t>
            </w:r>
            <w:r w:rsidRPr="00957400">
              <w:rPr>
                <w:rFonts w:ascii="Arial" w:hAnsi="Arial"/>
                <w:w w:val="0"/>
                <w:lang w:eastAsia="en-GB"/>
              </w:rPr>
              <w:t xml:space="preserve"> mogą zostać przedstawione: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Jeżeli odnośna dokumentacja jest dostępna w formie elektronicznej, proszę wskazać:</w:t>
            </w:r>
          </w:p>
        </w:tc>
        <w:tc>
          <w:tcPr>
            <w:tcW w:w="4645" w:type="dxa"/>
            <w:shd w:val="clear" w:color="auto" w:fill="auto"/>
          </w:tcPr>
          <w:p w14:paraId="2FD02F9F" w14:textId="77777777" w:rsidR="00C11373" w:rsidRPr="00957400" w:rsidRDefault="00C11373" w:rsidP="006274B6">
            <w:pPr>
              <w:spacing w:after="120"/>
              <w:rPr>
                <w:rFonts w:ascii="Arial" w:hAnsi="Arial"/>
                <w:w w:val="0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>[] Tak [] Nie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  <w:t>[……] [……]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(adres internetowy, wydający urząd lub organ, dokładne dane referencyjne dokumentacji): [……][……][……]</w:t>
            </w:r>
          </w:p>
        </w:tc>
      </w:tr>
    </w:tbl>
    <w:p w14:paraId="372FE6E9" w14:textId="77777777" w:rsidR="00C11373" w:rsidRPr="00957400" w:rsidRDefault="00C11373" w:rsidP="00C11373">
      <w:pPr>
        <w:spacing w:after="120"/>
        <w:jc w:val="both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lang w:eastAsia="en-GB"/>
        </w:rPr>
        <w:t>Część V: Ograniczanie liczby kwalifikujących się kandydatów</w:t>
      </w:r>
    </w:p>
    <w:p w14:paraId="43BA54E2" w14:textId="77777777" w:rsidR="00C11373" w:rsidRPr="00957400" w:rsidRDefault="00C11373" w:rsidP="00C1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120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w w:val="0"/>
          <w:lang w:eastAsia="en-GB"/>
        </w:rPr>
        <w:t>Wykonawca powinien przedstawić informacje jedynie w przypadku gdy instytucja zamawiająca lub podmiot zamawiający określiły obiektywne i niedyskryminacyjne kryteria lub zasady, które mają być stosowane w celu ograniczenia liczby kandydatów, którzy zostaną zaproszeni do złożenia ofert lub prowadzenia dialogu. Te informacje, którym mogą towarzyszyć wymogi dotyczące (rodzajów) zaświadczeń lub rodzajów dowodów w formie dokumentów, które ewentualnie należy przedstawić, określono w stosownym ogłoszeniu lub w dokumentach zamówienia, o których mowa w ogłoszeniu.</w:t>
      </w:r>
      <w:r w:rsidRPr="00957400">
        <w:rPr>
          <w:rFonts w:ascii="Arial" w:hAnsi="Arial"/>
          <w:b/>
          <w:w w:val="0"/>
          <w:lang w:eastAsia="en-GB"/>
        </w:rPr>
        <w:br/>
        <w:t>Dotyczy jedynie procedury ograniczonej, procedury konkurencyjnej z negocjacjami, dialogu konkurencyjnego i partnerstwa innowacyjnego:</w:t>
      </w:r>
    </w:p>
    <w:p w14:paraId="5E572C94" w14:textId="77777777" w:rsidR="00C11373" w:rsidRPr="00957400" w:rsidRDefault="00C11373" w:rsidP="00C11373">
      <w:pPr>
        <w:spacing w:after="120"/>
        <w:jc w:val="both"/>
        <w:rPr>
          <w:rFonts w:ascii="Arial" w:hAnsi="Arial"/>
          <w:b/>
          <w:w w:val="0"/>
          <w:lang w:eastAsia="en-GB"/>
        </w:rPr>
      </w:pPr>
      <w:r w:rsidRPr="00957400">
        <w:rPr>
          <w:rFonts w:ascii="Arial" w:hAnsi="Arial"/>
          <w:b/>
          <w:w w:val="0"/>
          <w:lang w:eastAsia="en-GB"/>
        </w:rPr>
        <w:t>Wykonawca oświadcza, że: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5"/>
      </w:tblGrid>
      <w:tr w:rsidR="00C11373" w:rsidRPr="00957400" w14:paraId="643C75BD" w14:textId="77777777" w:rsidTr="006274B6">
        <w:tc>
          <w:tcPr>
            <w:tcW w:w="4644" w:type="dxa"/>
            <w:shd w:val="clear" w:color="auto" w:fill="auto"/>
          </w:tcPr>
          <w:p w14:paraId="515618BC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w w:val="0"/>
                <w:lang w:eastAsia="en-GB"/>
              </w:rPr>
            </w:pPr>
            <w:r w:rsidRPr="00957400">
              <w:rPr>
                <w:rFonts w:ascii="Arial" w:hAnsi="Arial"/>
                <w:b/>
                <w:w w:val="0"/>
                <w:lang w:eastAsia="en-GB"/>
              </w:rPr>
              <w:t>Ograniczanie liczby kandydatów</w:t>
            </w:r>
          </w:p>
        </w:tc>
        <w:tc>
          <w:tcPr>
            <w:tcW w:w="4645" w:type="dxa"/>
            <w:shd w:val="clear" w:color="auto" w:fill="auto"/>
          </w:tcPr>
          <w:p w14:paraId="6EFFBE82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w w:val="0"/>
                <w:lang w:eastAsia="en-GB"/>
              </w:rPr>
            </w:pPr>
            <w:r w:rsidRPr="00957400">
              <w:rPr>
                <w:rFonts w:ascii="Arial" w:hAnsi="Arial"/>
                <w:b/>
                <w:w w:val="0"/>
                <w:lang w:eastAsia="en-GB"/>
              </w:rPr>
              <w:t>Odpowiedź:</w:t>
            </w:r>
          </w:p>
        </w:tc>
      </w:tr>
      <w:tr w:rsidR="00C11373" w:rsidRPr="00957400" w14:paraId="51E93D28" w14:textId="77777777" w:rsidTr="006274B6">
        <w:tc>
          <w:tcPr>
            <w:tcW w:w="4644" w:type="dxa"/>
            <w:shd w:val="clear" w:color="auto" w:fill="auto"/>
          </w:tcPr>
          <w:p w14:paraId="7E7DBEE1" w14:textId="77777777" w:rsidR="00C11373" w:rsidRPr="00957400" w:rsidRDefault="00C11373" w:rsidP="006274B6">
            <w:pPr>
              <w:spacing w:after="120"/>
              <w:jc w:val="both"/>
              <w:rPr>
                <w:rFonts w:ascii="Arial" w:hAnsi="Arial"/>
                <w:b/>
                <w:w w:val="0"/>
                <w:lang w:eastAsia="en-GB"/>
              </w:rPr>
            </w:pPr>
            <w:r w:rsidRPr="00957400">
              <w:rPr>
                <w:rFonts w:ascii="Arial" w:hAnsi="Arial"/>
                <w:w w:val="0"/>
                <w:lang w:eastAsia="en-GB"/>
              </w:rPr>
              <w:t xml:space="preserve">W następujący sposób </w:t>
            </w:r>
            <w:r w:rsidRPr="00957400">
              <w:rPr>
                <w:rFonts w:ascii="Arial" w:hAnsi="Arial"/>
                <w:b/>
                <w:w w:val="0"/>
                <w:lang w:eastAsia="en-GB"/>
              </w:rPr>
              <w:t>spełnia</w:t>
            </w:r>
            <w:r w:rsidRPr="00957400">
              <w:rPr>
                <w:rFonts w:ascii="Arial" w:hAnsi="Arial"/>
                <w:w w:val="0"/>
                <w:lang w:eastAsia="en-GB"/>
              </w:rPr>
              <w:t xml:space="preserve"> obiektywne i niedyskryminacyjne kryteria lub zasady, które mają być stosowane w celu ograniczenia liczby kandydatów: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  <w:t xml:space="preserve">W przypadku gdy wymagane są określone zaświadczenia lub inne rodzaje dowodów w formie dokumentów, proszę wskazać dla </w:t>
            </w:r>
            <w:r w:rsidRPr="00957400">
              <w:rPr>
                <w:rFonts w:ascii="Arial" w:hAnsi="Arial"/>
                <w:b/>
                <w:w w:val="0"/>
                <w:lang w:eastAsia="en-GB"/>
              </w:rPr>
              <w:t>każdego</w:t>
            </w:r>
            <w:r w:rsidRPr="00957400">
              <w:rPr>
                <w:rFonts w:ascii="Arial" w:hAnsi="Arial"/>
                <w:w w:val="0"/>
                <w:lang w:eastAsia="en-GB"/>
              </w:rPr>
              <w:t xml:space="preserve"> z nich, czy wykonawca posiada wymagane dokumenty:</w:t>
            </w:r>
            <w:r w:rsidRPr="00957400">
              <w:rPr>
                <w:rFonts w:ascii="Arial" w:hAnsi="Arial"/>
                <w:w w:val="0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t>Jeżeli niektóre z tych zaświadczeń lub rodzajów dowodów w formie dokumentów są dostępne w postaci elektronicznej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44"/>
            </w:r>
            <w:r w:rsidRPr="00957400">
              <w:rPr>
                <w:rFonts w:ascii="Arial" w:hAnsi="Arial"/>
                <w:lang w:eastAsia="en-GB"/>
              </w:rPr>
              <w:t xml:space="preserve">, proszę wskazać dla </w:t>
            </w:r>
            <w:r w:rsidRPr="00957400">
              <w:rPr>
                <w:rFonts w:ascii="Arial" w:hAnsi="Arial"/>
                <w:b/>
                <w:lang w:eastAsia="en-GB"/>
              </w:rPr>
              <w:t>każdego</w:t>
            </w:r>
            <w:r w:rsidRPr="00957400">
              <w:rPr>
                <w:rFonts w:ascii="Arial" w:hAnsi="Arial"/>
                <w:lang w:eastAsia="en-GB"/>
              </w:rPr>
              <w:t xml:space="preserve"> z nich:</w:t>
            </w:r>
          </w:p>
        </w:tc>
        <w:tc>
          <w:tcPr>
            <w:tcW w:w="4645" w:type="dxa"/>
            <w:shd w:val="clear" w:color="auto" w:fill="auto"/>
          </w:tcPr>
          <w:p w14:paraId="3910BB2B" w14:textId="77777777" w:rsidR="00C11373" w:rsidRPr="00957400" w:rsidRDefault="00C11373" w:rsidP="006274B6">
            <w:pPr>
              <w:spacing w:after="120"/>
              <w:rPr>
                <w:rFonts w:ascii="Arial" w:hAnsi="Arial"/>
                <w:b/>
                <w:w w:val="0"/>
                <w:lang w:eastAsia="en-GB"/>
              </w:rPr>
            </w:pPr>
            <w:r w:rsidRPr="00957400">
              <w:rPr>
                <w:rFonts w:ascii="Arial" w:hAnsi="Arial"/>
                <w:lang w:eastAsia="en-GB"/>
              </w:rPr>
              <w:t>[….]</w:t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[] Tak [] Nie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45"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</w:r>
            <w:r w:rsidRPr="00957400">
              <w:rPr>
                <w:rFonts w:ascii="Arial" w:hAnsi="Arial"/>
                <w:lang w:eastAsia="en-GB"/>
              </w:rPr>
              <w:br/>
              <w:t>(adres internetowy, wydający urząd lub organ, dokładne dane referencyjne dokumentacji): [……][……][……]</w:t>
            </w:r>
            <w:r w:rsidRPr="00957400">
              <w:rPr>
                <w:rFonts w:ascii="Arial" w:hAnsi="Arial"/>
                <w:vertAlign w:val="superscript"/>
                <w:lang w:eastAsia="en-GB"/>
              </w:rPr>
              <w:footnoteReference w:id="46"/>
            </w:r>
          </w:p>
        </w:tc>
      </w:tr>
    </w:tbl>
    <w:p w14:paraId="7BDC0DE1" w14:textId="77777777" w:rsidR="00C11373" w:rsidRPr="00957400" w:rsidRDefault="00C11373" w:rsidP="00C11373">
      <w:pPr>
        <w:keepNext/>
        <w:spacing w:after="120"/>
        <w:jc w:val="center"/>
        <w:rPr>
          <w:rFonts w:ascii="Arial" w:hAnsi="Arial"/>
          <w:b/>
          <w:lang w:eastAsia="en-GB"/>
        </w:rPr>
      </w:pPr>
      <w:r w:rsidRPr="00957400">
        <w:rPr>
          <w:rFonts w:ascii="Arial" w:hAnsi="Arial"/>
          <w:b/>
          <w:lang w:eastAsia="en-GB"/>
        </w:rPr>
        <w:lastRenderedPageBreak/>
        <w:t>Część VI: Oświadczenia końcowe</w:t>
      </w:r>
    </w:p>
    <w:p w14:paraId="440D7596" w14:textId="77777777" w:rsidR="00C11373" w:rsidRPr="00957400" w:rsidRDefault="00C11373" w:rsidP="00C11373">
      <w:pPr>
        <w:spacing w:after="120"/>
        <w:jc w:val="both"/>
        <w:rPr>
          <w:rFonts w:ascii="Arial" w:hAnsi="Arial"/>
          <w:i/>
          <w:lang w:eastAsia="en-GB"/>
        </w:rPr>
      </w:pPr>
      <w:r w:rsidRPr="00957400">
        <w:rPr>
          <w:rFonts w:ascii="Arial" w:hAnsi="Arial"/>
          <w:i/>
          <w:lang w:eastAsia="en-GB"/>
        </w:rPr>
        <w:t>Niżej podpisany(-a)(-i) oficjalnie oświadcza(-ją), że informacje podane powyżej w częściach II–V są dokładne i prawidłowe oraz że zostały przedstawione z pełną świadomością konsekwencji poważnego wprowadzenia w błąd.</w:t>
      </w:r>
    </w:p>
    <w:p w14:paraId="5364D747" w14:textId="77777777" w:rsidR="00C11373" w:rsidRPr="00957400" w:rsidRDefault="00C11373" w:rsidP="00C11373">
      <w:pPr>
        <w:spacing w:after="120"/>
        <w:jc w:val="both"/>
        <w:rPr>
          <w:rFonts w:ascii="Arial" w:hAnsi="Arial"/>
          <w:i/>
          <w:lang w:eastAsia="en-GB"/>
        </w:rPr>
      </w:pPr>
      <w:r w:rsidRPr="00957400">
        <w:rPr>
          <w:rFonts w:ascii="Arial" w:hAnsi="Arial"/>
          <w:i/>
          <w:lang w:eastAsia="en-GB"/>
        </w:rPr>
        <w:t>Niżej podpisany(-a)(-i) oficjalnie oświadcza(-ją), że jest (są) w stanie, na żądanie i bez zwłoki, przedstawić zaświadczenia i inne rodzaje dowodów w formie dokumentów, z wyjątkiem przypadków, w których:</w:t>
      </w:r>
    </w:p>
    <w:p w14:paraId="5EA3AC30" w14:textId="77777777" w:rsidR="00C11373" w:rsidRPr="00957400" w:rsidRDefault="00C11373" w:rsidP="00C11373">
      <w:pPr>
        <w:spacing w:after="120"/>
        <w:jc w:val="both"/>
        <w:rPr>
          <w:rFonts w:ascii="Arial" w:hAnsi="Arial"/>
          <w:i/>
          <w:lang w:eastAsia="en-GB"/>
        </w:rPr>
      </w:pPr>
      <w:r w:rsidRPr="00957400">
        <w:rPr>
          <w:rFonts w:ascii="Arial" w:hAnsi="Arial"/>
          <w:i/>
          <w:lang w:eastAsia="en-GB"/>
        </w:rPr>
        <w:t>a) instytucja zamawiająca lub podmiot zamawiający ma możliwość uzyskania odpowiednich dokumentów potwierdzających bezpośrednio za pomocą bezpłatnej krajowej bazy danych w dowolnym państwie członkowskim</w:t>
      </w:r>
      <w:r w:rsidRPr="00957400">
        <w:rPr>
          <w:rFonts w:ascii="Arial" w:hAnsi="Arial"/>
          <w:vertAlign w:val="superscript"/>
          <w:lang w:eastAsia="en-GB"/>
        </w:rPr>
        <w:footnoteReference w:id="47"/>
      </w:r>
      <w:r w:rsidRPr="00957400">
        <w:rPr>
          <w:rFonts w:ascii="Arial" w:hAnsi="Arial"/>
          <w:i/>
          <w:lang w:eastAsia="en-GB"/>
        </w:rPr>
        <w:t xml:space="preserve">, lub </w:t>
      </w:r>
    </w:p>
    <w:p w14:paraId="48118EC5" w14:textId="77777777" w:rsidR="00C11373" w:rsidRPr="00957400" w:rsidRDefault="00C11373" w:rsidP="00C11373">
      <w:pPr>
        <w:spacing w:after="120"/>
        <w:jc w:val="both"/>
        <w:rPr>
          <w:rFonts w:ascii="Arial" w:hAnsi="Arial"/>
          <w:i/>
          <w:lang w:eastAsia="en-GB"/>
        </w:rPr>
      </w:pPr>
      <w:r w:rsidRPr="00957400">
        <w:rPr>
          <w:rFonts w:ascii="Arial" w:hAnsi="Arial"/>
          <w:i/>
          <w:lang w:eastAsia="en-GB"/>
        </w:rPr>
        <w:t>b) najpóźniej od dnia 18 kwietnia 2018 r.</w:t>
      </w:r>
      <w:r w:rsidRPr="00957400">
        <w:rPr>
          <w:rFonts w:ascii="Arial" w:hAnsi="Arial"/>
          <w:vertAlign w:val="superscript"/>
          <w:lang w:eastAsia="en-GB"/>
        </w:rPr>
        <w:footnoteReference w:id="48"/>
      </w:r>
      <w:r w:rsidRPr="00957400">
        <w:rPr>
          <w:rFonts w:ascii="Arial" w:hAnsi="Arial"/>
          <w:i/>
          <w:lang w:eastAsia="en-GB"/>
        </w:rPr>
        <w:t>, instytucja zamawiająca lub podmiot zamawiający już posiada odpowiednią dokumentację</w:t>
      </w:r>
      <w:r w:rsidRPr="00957400">
        <w:rPr>
          <w:rFonts w:ascii="Arial" w:hAnsi="Arial"/>
          <w:lang w:eastAsia="en-GB"/>
        </w:rPr>
        <w:t>.</w:t>
      </w:r>
    </w:p>
    <w:p w14:paraId="649EF388" w14:textId="77777777" w:rsidR="00C11373" w:rsidRPr="00957400" w:rsidRDefault="00C11373" w:rsidP="00C11373">
      <w:pPr>
        <w:spacing w:after="120"/>
        <w:jc w:val="both"/>
        <w:rPr>
          <w:rFonts w:ascii="Arial" w:hAnsi="Arial"/>
          <w:i/>
          <w:vanish/>
          <w:lang w:eastAsia="en-GB"/>
        </w:rPr>
      </w:pPr>
      <w:r w:rsidRPr="00957400">
        <w:rPr>
          <w:rFonts w:ascii="Arial" w:hAnsi="Arial"/>
          <w:i/>
          <w:lang w:eastAsia="en-GB"/>
        </w:rPr>
        <w:t xml:space="preserve">Niżej podpisany(-a)(-i) oficjalnie wyraża(-ją) zgodę na to, aby [wskazać instytucję zamawiającą lub podmiot zamawiający określone w części I, sekcja A] uzyskał(-a)(-o) dostęp do dokumentów potwierdzających informacje, które zostały przedstawione w [wskazać część/sekcję/punkt(-y), których to dotyczy] niniejszego jednolitego europejskiego dokumentu zamówienia, na potrzeby </w:t>
      </w:r>
      <w:r w:rsidRPr="00957400">
        <w:rPr>
          <w:rFonts w:ascii="Arial" w:hAnsi="Arial"/>
          <w:lang w:eastAsia="en-GB"/>
        </w:rPr>
        <w:t xml:space="preserve">[określić postępowanie o udzielenie zamówienia: (skrócony opis, adres publikacyjny w </w:t>
      </w:r>
      <w:r w:rsidRPr="00957400">
        <w:rPr>
          <w:rFonts w:ascii="Arial" w:hAnsi="Arial"/>
          <w:i/>
          <w:lang w:eastAsia="en-GB"/>
        </w:rPr>
        <w:t>Dzienniku Urzędowym Unii Europejskiej</w:t>
      </w:r>
      <w:r w:rsidRPr="00957400">
        <w:rPr>
          <w:rFonts w:ascii="Arial" w:hAnsi="Arial"/>
          <w:lang w:eastAsia="en-GB"/>
        </w:rPr>
        <w:t>, numer referencyjny)].</w:t>
      </w:r>
    </w:p>
    <w:p w14:paraId="40F18BB0" w14:textId="77777777" w:rsidR="00C11373" w:rsidRPr="00957400" w:rsidRDefault="00C11373" w:rsidP="00C11373">
      <w:pPr>
        <w:spacing w:after="120"/>
        <w:jc w:val="both"/>
        <w:rPr>
          <w:rFonts w:ascii="Arial" w:hAnsi="Arial"/>
          <w:i/>
          <w:lang w:eastAsia="en-GB"/>
        </w:rPr>
      </w:pPr>
      <w:r w:rsidRPr="00957400">
        <w:rPr>
          <w:rFonts w:ascii="Arial" w:hAnsi="Arial"/>
          <w:i/>
          <w:lang w:eastAsia="en-GB"/>
        </w:rPr>
        <w:t xml:space="preserve"> </w:t>
      </w:r>
    </w:p>
    <w:p w14:paraId="0D88AC44" w14:textId="77777777" w:rsidR="00C11373" w:rsidRPr="00957400" w:rsidRDefault="00C11373" w:rsidP="00C11373">
      <w:pPr>
        <w:spacing w:after="120"/>
        <w:jc w:val="both"/>
        <w:rPr>
          <w:rFonts w:ascii="Arial" w:hAnsi="Arial"/>
          <w:lang w:eastAsia="en-GB"/>
        </w:rPr>
      </w:pPr>
      <w:r w:rsidRPr="00957400">
        <w:rPr>
          <w:rFonts w:ascii="Arial" w:hAnsi="Arial"/>
          <w:lang w:eastAsia="en-GB"/>
        </w:rPr>
        <w:t>Data, miejscowość oraz – jeżeli jest to wymagane lub konieczne – podpis(-y): [……]</w:t>
      </w:r>
    </w:p>
    <w:p w14:paraId="4F457190" w14:textId="77777777" w:rsidR="00C11373" w:rsidRPr="00957400" w:rsidRDefault="00C11373" w:rsidP="00C11373">
      <w:pPr>
        <w:spacing w:after="120"/>
        <w:rPr>
          <w:rFonts w:ascii="Arial" w:eastAsia="Times New Roman" w:hAnsi="Arial"/>
          <w:b/>
          <w:iCs/>
        </w:rPr>
      </w:pPr>
    </w:p>
    <w:p w14:paraId="36227861" w14:textId="77777777" w:rsidR="00C11373" w:rsidRPr="00957400" w:rsidRDefault="00C11373" w:rsidP="00C11373">
      <w:pPr>
        <w:spacing w:after="120"/>
        <w:rPr>
          <w:rFonts w:ascii="Arial" w:eastAsia="Times New Roman" w:hAnsi="Arial"/>
          <w:b/>
          <w:iCs/>
        </w:rPr>
      </w:pPr>
    </w:p>
    <w:p w14:paraId="6370FD9F" w14:textId="77777777" w:rsidR="00C11373" w:rsidRPr="00957400" w:rsidRDefault="00C11373" w:rsidP="00C11373">
      <w:pPr>
        <w:rPr>
          <w:rFonts w:ascii="Arial" w:hAnsi="Arial"/>
        </w:rPr>
      </w:pPr>
    </w:p>
    <w:p w14:paraId="00BEBB8B" w14:textId="77777777" w:rsidR="00FE3C85" w:rsidRPr="00957400" w:rsidRDefault="00FE3C85" w:rsidP="00C11373">
      <w:pPr>
        <w:rPr>
          <w:rFonts w:ascii="Arial" w:hAnsi="Arial"/>
        </w:rPr>
      </w:pPr>
    </w:p>
    <w:sectPr w:rsidR="00FE3C85" w:rsidRPr="00957400" w:rsidSect="009A0315">
      <w:headerReference w:type="default" r:id="rId8"/>
      <w:footerReference w:type="default" r:id="rId9"/>
      <w:pgSz w:w="11906" w:h="16838"/>
      <w:pgMar w:top="1418" w:right="992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362DD" w14:textId="77777777" w:rsidR="00145244" w:rsidRDefault="00145244" w:rsidP="00DE05C3">
      <w:r>
        <w:separator/>
      </w:r>
    </w:p>
  </w:endnote>
  <w:endnote w:type="continuationSeparator" w:id="0">
    <w:p w14:paraId="6A8E8E77" w14:textId="77777777" w:rsidR="00145244" w:rsidRDefault="00145244" w:rsidP="00DE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46D69" w14:textId="77777777" w:rsidR="008E5E0B" w:rsidRDefault="008E5E0B" w:rsidP="00734AD5">
    <w:pPr>
      <w:pStyle w:val="Stopka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11752" w14:textId="77777777" w:rsidR="00145244" w:rsidRDefault="00145244" w:rsidP="00DE05C3">
      <w:r>
        <w:separator/>
      </w:r>
    </w:p>
  </w:footnote>
  <w:footnote w:type="continuationSeparator" w:id="0">
    <w:p w14:paraId="64DB1FD8" w14:textId="77777777" w:rsidR="00145244" w:rsidRDefault="00145244" w:rsidP="00DE05C3">
      <w:r>
        <w:continuationSeparator/>
      </w:r>
    </w:p>
  </w:footnote>
  <w:footnote w:id="1">
    <w:p w14:paraId="1EEB20C9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Służby Komisji udostępnią instytucjom zamawiającym, podmiotom zamawiającym, wykonawcom, dostawcom usług elektronicznych i innym zainteresowanym stronom bezpłatny elektroniczny serwis poświęcony jednolitemu europejskiemu dokumentowi zamówienia.</w:t>
      </w:r>
    </w:p>
  </w:footnote>
  <w:footnote w:id="2">
    <w:p w14:paraId="3D5588F9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W przypadku </w:t>
      </w:r>
      <w:r w:rsidRPr="003B6373">
        <w:rPr>
          <w:rFonts w:ascii="Arial" w:hAnsi="Arial"/>
          <w:b/>
          <w:sz w:val="16"/>
          <w:szCs w:val="16"/>
        </w:rPr>
        <w:t>instytucji zamawiających</w:t>
      </w:r>
      <w:r w:rsidRPr="003B6373">
        <w:rPr>
          <w:rFonts w:ascii="Arial" w:hAnsi="Arial"/>
          <w:sz w:val="16"/>
          <w:szCs w:val="16"/>
        </w:rPr>
        <w:t xml:space="preserve">: </w:t>
      </w:r>
      <w:r w:rsidRPr="003B6373">
        <w:rPr>
          <w:rFonts w:ascii="Arial" w:hAnsi="Arial"/>
          <w:b/>
          <w:sz w:val="16"/>
          <w:szCs w:val="16"/>
        </w:rPr>
        <w:t>wstępne ogłoszenie informacyjne</w:t>
      </w:r>
      <w:r w:rsidRPr="003B6373">
        <w:rPr>
          <w:rFonts w:ascii="Arial" w:hAnsi="Arial"/>
          <w:sz w:val="16"/>
          <w:szCs w:val="16"/>
        </w:rPr>
        <w:t xml:space="preserve"> wykorzystywane jako zaproszenie do ubiegania się o zamówienie albo </w:t>
      </w:r>
      <w:r w:rsidRPr="003B6373">
        <w:rPr>
          <w:rFonts w:ascii="Arial" w:hAnsi="Arial"/>
          <w:b/>
          <w:sz w:val="16"/>
          <w:szCs w:val="16"/>
        </w:rPr>
        <w:t>ogłoszenie o zamówieniu</w:t>
      </w:r>
      <w:r w:rsidRPr="003B6373">
        <w:rPr>
          <w:rFonts w:ascii="Arial" w:hAnsi="Arial"/>
          <w:sz w:val="16"/>
          <w:szCs w:val="16"/>
        </w:rPr>
        <w:t>.</w:t>
      </w:r>
      <w:r w:rsidRPr="003B6373">
        <w:rPr>
          <w:rFonts w:ascii="Arial" w:hAnsi="Arial"/>
          <w:sz w:val="16"/>
          <w:szCs w:val="16"/>
        </w:rPr>
        <w:br/>
        <w:t xml:space="preserve">W przypadku </w:t>
      </w:r>
      <w:r w:rsidRPr="003B6373">
        <w:rPr>
          <w:rFonts w:ascii="Arial" w:hAnsi="Arial"/>
          <w:b/>
          <w:sz w:val="16"/>
          <w:szCs w:val="16"/>
        </w:rPr>
        <w:t>podmiotów zamawiających</w:t>
      </w:r>
      <w:r w:rsidRPr="003B6373">
        <w:rPr>
          <w:rFonts w:ascii="Arial" w:hAnsi="Arial"/>
          <w:sz w:val="16"/>
          <w:szCs w:val="16"/>
        </w:rPr>
        <w:t xml:space="preserve">: </w:t>
      </w:r>
      <w:r w:rsidRPr="003B6373">
        <w:rPr>
          <w:rFonts w:ascii="Arial" w:hAnsi="Arial"/>
          <w:b/>
          <w:sz w:val="16"/>
          <w:szCs w:val="16"/>
        </w:rPr>
        <w:t>okresowe ogłoszenie informacyjne</w:t>
      </w:r>
      <w:r w:rsidRPr="003B6373">
        <w:rPr>
          <w:rFonts w:ascii="Arial" w:hAnsi="Arial"/>
          <w:sz w:val="16"/>
          <w:szCs w:val="16"/>
        </w:rPr>
        <w:t xml:space="preserve"> wykorzystywane jako zaproszenie do ubiegania się o zamówienie, </w:t>
      </w:r>
      <w:r w:rsidRPr="003B6373">
        <w:rPr>
          <w:rFonts w:ascii="Arial" w:hAnsi="Arial"/>
          <w:b/>
          <w:sz w:val="16"/>
          <w:szCs w:val="16"/>
        </w:rPr>
        <w:t>ogłoszenie o zamówieniu</w:t>
      </w:r>
      <w:r w:rsidRPr="003B6373">
        <w:rPr>
          <w:rFonts w:ascii="Arial" w:hAnsi="Arial"/>
          <w:sz w:val="16"/>
          <w:szCs w:val="16"/>
        </w:rPr>
        <w:t xml:space="preserve"> lub </w:t>
      </w:r>
      <w:r w:rsidRPr="003B6373">
        <w:rPr>
          <w:rFonts w:ascii="Arial" w:hAnsi="Arial"/>
          <w:b/>
          <w:sz w:val="16"/>
          <w:szCs w:val="16"/>
        </w:rPr>
        <w:t>ogłoszenie o istnieniu systemu kwalifikowania</w:t>
      </w:r>
      <w:r w:rsidRPr="003B6373">
        <w:rPr>
          <w:rFonts w:ascii="Arial" w:hAnsi="Arial"/>
          <w:sz w:val="16"/>
          <w:szCs w:val="16"/>
        </w:rPr>
        <w:t>.</w:t>
      </w:r>
    </w:p>
  </w:footnote>
  <w:footnote w:id="3">
    <w:p w14:paraId="15749D04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Informacje te należy skopiować z sekcji I pkt I.1 stosownego ogłoszenia</w:t>
      </w:r>
      <w:r w:rsidRPr="003B6373">
        <w:rPr>
          <w:rFonts w:ascii="Arial" w:hAnsi="Arial"/>
          <w:i/>
          <w:sz w:val="16"/>
          <w:szCs w:val="16"/>
        </w:rPr>
        <w:t>.</w:t>
      </w:r>
      <w:r w:rsidRPr="003B6373">
        <w:rPr>
          <w:rFonts w:ascii="Arial" w:hAnsi="Arial"/>
          <w:sz w:val="16"/>
          <w:szCs w:val="16"/>
        </w:rPr>
        <w:t xml:space="preserve"> W przypadku wspólnego zamówienia proszę podać nazwy wszystkich uczestniczących zamawiających.</w:t>
      </w:r>
    </w:p>
  </w:footnote>
  <w:footnote w:id="4">
    <w:p w14:paraId="35B84CCA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Zob. pkt II.1.1 i II.1.3 stosownego ogłoszenia.</w:t>
      </w:r>
    </w:p>
  </w:footnote>
  <w:footnote w:id="5">
    <w:p w14:paraId="7A66ACE8" w14:textId="77777777" w:rsidR="00C11373" w:rsidRPr="003B6373" w:rsidRDefault="00C11373" w:rsidP="00C11373">
      <w:pPr>
        <w:pStyle w:val="Tekstprzypisudolnego"/>
        <w:rPr>
          <w:rFonts w:ascii="Arial" w:hAnsi="Arial"/>
          <w:i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Zob. pkt II.1.1 stosownego ogłoszenia.</w:t>
      </w:r>
    </w:p>
  </w:footnote>
  <w:footnote w:id="6">
    <w:p w14:paraId="50044414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informacje dotyczące osób wyznaczonych do kontaktów tyle razy, ile jest to konieczne.</w:t>
      </w:r>
    </w:p>
  </w:footnote>
  <w:footnote w:id="7">
    <w:p w14:paraId="4EB4A096" w14:textId="77777777" w:rsidR="00C11373" w:rsidRPr="003B6373" w:rsidRDefault="00C11373" w:rsidP="00C11373">
      <w:pPr>
        <w:pStyle w:val="Tekstprzypisudolnego"/>
        <w:rPr>
          <w:rStyle w:val="DeltaViewInsertion"/>
          <w:b w:val="0"/>
          <w:i w:val="0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Por. </w:t>
      </w:r>
      <w:r w:rsidRPr="003B6373">
        <w:rPr>
          <w:rStyle w:val="DeltaViewInsertion"/>
          <w:sz w:val="16"/>
          <w:szCs w:val="16"/>
        </w:rPr>
        <w:t xml:space="preserve">zalecenie Komisji z dnia 6 maja 2003 r. dotyczące definicji mikroprzedsiębiorstw oraz małych i średnich przedsiębiorstw (Dz.U. L 124 z 20.5.2003, s. 36). Te informacje są wymagane wyłącznie do celów statystycznych. </w:t>
      </w:r>
    </w:p>
    <w:p w14:paraId="028174DC" w14:textId="77777777" w:rsidR="00C11373" w:rsidRPr="003B6373" w:rsidRDefault="00C11373" w:rsidP="00C11373">
      <w:pPr>
        <w:pStyle w:val="Tekstprzypisudolnego"/>
        <w:ind w:hanging="12"/>
        <w:rPr>
          <w:rStyle w:val="DeltaViewInsertion"/>
          <w:b w:val="0"/>
          <w:i w:val="0"/>
          <w:sz w:val="16"/>
          <w:szCs w:val="16"/>
        </w:rPr>
      </w:pPr>
      <w:r w:rsidRPr="003B6373">
        <w:rPr>
          <w:rStyle w:val="DeltaViewInsertion"/>
          <w:sz w:val="16"/>
          <w:szCs w:val="16"/>
        </w:rPr>
        <w:t>Mikroprzedsiębiorstwo: przedsiębiorstwo, które zatrudnia mniej niż 10 osób i którego roczny obrót lub roczna suma bilansowa nie przekracza 2 milionów EUR.</w:t>
      </w:r>
    </w:p>
    <w:p w14:paraId="3B6CD1A5" w14:textId="77777777" w:rsidR="00C11373" w:rsidRPr="003B6373" w:rsidRDefault="00C11373" w:rsidP="00C11373">
      <w:pPr>
        <w:pStyle w:val="Tekstprzypisudolnego"/>
        <w:ind w:hanging="12"/>
        <w:rPr>
          <w:rStyle w:val="DeltaViewInsertion"/>
          <w:b w:val="0"/>
          <w:i w:val="0"/>
          <w:sz w:val="16"/>
          <w:szCs w:val="16"/>
        </w:rPr>
      </w:pPr>
      <w:r w:rsidRPr="003B6373">
        <w:rPr>
          <w:rStyle w:val="DeltaViewInsertion"/>
          <w:sz w:val="16"/>
          <w:szCs w:val="16"/>
        </w:rPr>
        <w:t>Małe przedsiębiorstwo: przedsiębiorstwo, które zatrudnia mniej niż 50 osób i którego roczny obrót lub roczna suma bilansowa nie przekracza 10 milionów EUR.</w:t>
      </w:r>
    </w:p>
    <w:p w14:paraId="58B389D9" w14:textId="77777777" w:rsidR="00C11373" w:rsidRPr="003B6373" w:rsidRDefault="00C11373" w:rsidP="00C11373">
      <w:pPr>
        <w:pStyle w:val="Tekstprzypisudolnego"/>
        <w:ind w:hanging="12"/>
        <w:rPr>
          <w:rFonts w:ascii="Arial" w:hAnsi="Arial"/>
          <w:sz w:val="16"/>
          <w:szCs w:val="16"/>
        </w:rPr>
      </w:pPr>
      <w:r w:rsidRPr="003B6373">
        <w:rPr>
          <w:rStyle w:val="DeltaViewInsertion"/>
          <w:sz w:val="16"/>
          <w:szCs w:val="16"/>
        </w:rPr>
        <w:t>Średnie przedsiębiorstwa: przedsiębiorstwa, które nie są mikroprzedsiębiorstwami ani małymi przedsiębiorstwami</w:t>
      </w:r>
      <w:r w:rsidRPr="003B6373">
        <w:rPr>
          <w:rFonts w:ascii="Arial" w:hAnsi="Arial"/>
          <w:sz w:val="16"/>
          <w:szCs w:val="16"/>
        </w:rPr>
        <w:t xml:space="preserve"> i które </w:t>
      </w:r>
      <w:r w:rsidRPr="003B6373">
        <w:rPr>
          <w:rFonts w:ascii="Arial" w:hAnsi="Arial"/>
          <w:b/>
          <w:sz w:val="16"/>
          <w:szCs w:val="16"/>
        </w:rPr>
        <w:t>zatrudniają mniej niż 250 osób</w:t>
      </w:r>
      <w:r w:rsidRPr="003B6373">
        <w:rPr>
          <w:rFonts w:ascii="Arial" w:hAnsi="Arial"/>
          <w:sz w:val="16"/>
          <w:szCs w:val="16"/>
        </w:rPr>
        <w:t xml:space="preserve"> i których </w:t>
      </w:r>
      <w:r w:rsidRPr="003B6373">
        <w:rPr>
          <w:rFonts w:ascii="Arial" w:hAnsi="Arial"/>
          <w:b/>
          <w:sz w:val="16"/>
          <w:szCs w:val="16"/>
        </w:rPr>
        <w:t>roczny obrót nie przekracza 50 milionów EUR</w:t>
      </w:r>
      <w:r w:rsidRPr="003B6373">
        <w:rPr>
          <w:rFonts w:ascii="Arial" w:hAnsi="Arial"/>
          <w:sz w:val="16"/>
          <w:szCs w:val="16"/>
        </w:rPr>
        <w:t xml:space="preserve"> </w:t>
      </w:r>
      <w:r w:rsidRPr="003B6373">
        <w:rPr>
          <w:rFonts w:ascii="Arial" w:hAnsi="Arial"/>
          <w:b/>
          <w:i/>
          <w:sz w:val="16"/>
          <w:szCs w:val="16"/>
        </w:rPr>
        <w:t>lub</w:t>
      </w:r>
      <w:r w:rsidRPr="003B6373">
        <w:rPr>
          <w:rFonts w:ascii="Arial" w:hAnsi="Arial"/>
          <w:sz w:val="16"/>
          <w:szCs w:val="16"/>
        </w:rPr>
        <w:t xml:space="preserve"> </w:t>
      </w:r>
      <w:r w:rsidRPr="003B6373">
        <w:rPr>
          <w:rFonts w:ascii="Arial" w:hAnsi="Arial"/>
          <w:b/>
          <w:sz w:val="16"/>
          <w:szCs w:val="16"/>
        </w:rPr>
        <w:t>roczna suma bilansowa nie przekracza 43 milionów EUR</w:t>
      </w:r>
      <w:r w:rsidRPr="003B6373">
        <w:rPr>
          <w:rFonts w:ascii="Arial" w:hAnsi="Arial"/>
          <w:sz w:val="16"/>
          <w:szCs w:val="16"/>
        </w:rPr>
        <w:t>.</w:t>
      </w:r>
    </w:p>
  </w:footnote>
  <w:footnote w:id="8">
    <w:p w14:paraId="7ABC31AE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Zob. ogłoszenie o zamówieniu, pkt III.1.5.</w:t>
      </w:r>
    </w:p>
  </w:footnote>
  <w:footnote w:id="9">
    <w:p w14:paraId="20CAD6F9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Tj. przedsiębiorstwem, którego głównym celem jest społeczna i zawodowa integracja </w:t>
      </w:r>
      <w:bookmarkStart w:id="0" w:name="_DV_C939"/>
      <w:r w:rsidRPr="003B6373">
        <w:rPr>
          <w:rFonts w:ascii="Arial" w:hAnsi="Arial"/>
          <w:sz w:val="16"/>
          <w:szCs w:val="16"/>
        </w:rPr>
        <w:t>osób</w:t>
      </w:r>
      <w:bookmarkEnd w:id="0"/>
      <w:r w:rsidRPr="003B6373">
        <w:rPr>
          <w:rFonts w:ascii="Arial" w:hAnsi="Arial"/>
          <w:sz w:val="16"/>
          <w:szCs w:val="16"/>
        </w:rPr>
        <w:t xml:space="preserve"> niepełnosprawnych lub </w:t>
      </w:r>
      <w:proofErr w:type="spellStart"/>
      <w:r w:rsidRPr="003B6373">
        <w:rPr>
          <w:rFonts w:ascii="Arial" w:hAnsi="Arial"/>
          <w:sz w:val="16"/>
          <w:szCs w:val="16"/>
        </w:rPr>
        <w:t>defaworyzowanych</w:t>
      </w:r>
      <w:proofErr w:type="spellEnd"/>
      <w:r w:rsidRPr="003B6373">
        <w:rPr>
          <w:rFonts w:ascii="Arial" w:hAnsi="Arial"/>
          <w:sz w:val="16"/>
          <w:szCs w:val="16"/>
        </w:rPr>
        <w:t>.</w:t>
      </w:r>
    </w:p>
  </w:footnote>
  <w:footnote w:id="10">
    <w:p w14:paraId="20A5E48D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Dane referencyjne i klasyfikacja, o ile istnieją, są określone na zaświadczeniu.</w:t>
      </w:r>
    </w:p>
  </w:footnote>
  <w:footnote w:id="11">
    <w:p w14:paraId="173DC3C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Zwłaszcza w ramach grupy, konsorcjum, spółki </w:t>
      </w:r>
      <w:r w:rsidRPr="003B6373">
        <w:rPr>
          <w:rFonts w:ascii="Arial" w:hAnsi="Arial"/>
          <w:i/>
          <w:sz w:val="16"/>
          <w:szCs w:val="16"/>
        </w:rPr>
        <w:t>joint venture</w:t>
      </w:r>
      <w:r w:rsidRPr="003B6373">
        <w:rPr>
          <w:rFonts w:ascii="Arial" w:hAnsi="Arial"/>
          <w:sz w:val="16"/>
          <w:szCs w:val="16"/>
        </w:rPr>
        <w:t xml:space="preserve"> lub podobnego podmiotu.</w:t>
      </w:r>
    </w:p>
  </w:footnote>
  <w:footnote w:id="12">
    <w:p w14:paraId="378B5E03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Np. dla służb technicznych zaangażowanych w kontrolę jakości: część IV, sekcja C, pkt 3.</w:t>
      </w:r>
    </w:p>
  </w:footnote>
  <w:footnote w:id="13">
    <w:p w14:paraId="78A27AF1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definicją zawartą w art. 2 decyzji ramowej Rady 2008/841/</w:t>
      </w:r>
      <w:proofErr w:type="spellStart"/>
      <w:r w:rsidRPr="003B6373">
        <w:rPr>
          <w:rFonts w:ascii="Arial" w:hAnsi="Arial"/>
          <w:sz w:val="16"/>
          <w:szCs w:val="16"/>
        </w:rPr>
        <w:t>WSiSW</w:t>
      </w:r>
      <w:proofErr w:type="spellEnd"/>
      <w:r w:rsidRPr="003B6373">
        <w:rPr>
          <w:rFonts w:ascii="Arial" w:hAnsi="Arial"/>
          <w:sz w:val="16"/>
          <w:szCs w:val="16"/>
        </w:rPr>
        <w:t xml:space="preserve"> z dnia 24 października 2008 r. w sprawie zwalczania przestępczości zorganizowanej (Dz.U. L 300 z 11.11.2008, s. 42).</w:t>
      </w:r>
    </w:p>
  </w:footnote>
  <w:footnote w:id="14">
    <w:p w14:paraId="0C53784C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definicją zawartą w art. 3 Konwencji w sprawie zwalczania korupcji urzędników Wspólnot Europejskich i urzędników państw członkowskich Unii Europejskiej (Dz.U. C 195 z 25.6.1997, s. 1) i w art. 2 ust. 1 decyzji ramowej Rady 2003/568/</w:t>
      </w:r>
      <w:proofErr w:type="spellStart"/>
      <w:r w:rsidRPr="003B6373">
        <w:rPr>
          <w:rFonts w:ascii="Arial" w:hAnsi="Arial"/>
          <w:sz w:val="16"/>
          <w:szCs w:val="16"/>
        </w:rPr>
        <w:t>WSiSW</w:t>
      </w:r>
      <w:proofErr w:type="spellEnd"/>
      <w:r w:rsidRPr="003B6373">
        <w:rPr>
          <w:rFonts w:ascii="Arial" w:hAnsi="Arial"/>
          <w:sz w:val="16"/>
          <w:szCs w:val="16"/>
        </w:rPr>
        <w:t xml:space="preserve"> z dnia 22 lipca 2003 r. w sprawie zwalczania korupcji w sektorze prywatnym (Dz.U. L 192 z 31.7.2003, s. 54). Ta podstawa wykluczenia obejmuje również korupcję zdefiniowaną w prawie krajowym instytucji zamawiającej (podmiotu zamawiającego) lub wykonawcy.</w:t>
      </w:r>
    </w:p>
  </w:footnote>
  <w:footnote w:id="15">
    <w:p w14:paraId="793AC21D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W rozumieniu art. 1 Konwencji w sprawie ochrony interesów finansowych Wspólnot Europejskich (Dz.U. C 316 z 27.11.1995, s. 48).</w:t>
      </w:r>
    </w:p>
  </w:footnote>
  <w:footnote w:id="16">
    <w:p w14:paraId="5E35CFD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definicją zawartą w art. 1 i 3 decyzji ramowej Rady z dnia 13 czerwca 2002 r. w sprawie zwalczania terroryzmu (Dz.U. L 164 z 22.6.2002, s. 3). Ta podstawa wykluczenia obejmuje również podżeganie do popełnienia przestępstwa, pomocnictwo, współsprawstwo lub usiłowanie popełnienia przestępstwa, o których mowa w art. 4 tejże decyzji ramowej.</w:t>
      </w:r>
    </w:p>
  </w:footnote>
  <w:footnote w:id="17">
    <w:p w14:paraId="5172536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definicją zawartą w art. 1 dyrektywy 2005/60/WE Parlamentu Europejskiego i Rady z dnia 26 października 2005 r. w sprawie przeciwdziałania korzystaniu z systemu finansowego w celu prania pieniędzy oraz finansowania terroryzmu</w:t>
      </w:r>
      <w:r w:rsidRPr="003B6373">
        <w:rPr>
          <w:rStyle w:val="DeltaViewInsertion"/>
          <w:color w:val="000000"/>
          <w:sz w:val="16"/>
          <w:szCs w:val="16"/>
        </w:rPr>
        <w:t xml:space="preserve"> (Dz.U. L 309 z 25.11.2005, s. 15).</w:t>
      </w:r>
    </w:p>
  </w:footnote>
  <w:footnote w:id="18">
    <w:p w14:paraId="29F56A89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</w:r>
      <w:r w:rsidRPr="003B6373">
        <w:rPr>
          <w:rStyle w:val="DeltaViewInsertion"/>
          <w:w w:val="0"/>
          <w:sz w:val="16"/>
          <w:szCs w:val="16"/>
        </w:rPr>
        <w:t>Zgodnie z definicją zawartą w art. 2 dyrektywy Parlamentu Europejskiego i Rady 2011/36/UE z dnia 5 kwietnia 2011 r. w sprawie zapobiegania handlowi ludźmi i zwalczania tego procederu oraz ochrony ofiar</w:t>
      </w:r>
      <w:r w:rsidRPr="003B6373">
        <w:rPr>
          <w:rStyle w:val="DeltaViewInsertion"/>
          <w:color w:val="000000"/>
          <w:sz w:val="16"/>
          <w:szCs w:val="16"/>
        </w:rPr>
        <w:t>, zastępującej decyzję ramową Rady 2002/629/</w:t>
      </w:r>
      <w:proofErr w:type="spellStart"/>
      <w:r w:rsidRPr="003B6373">
        <w:rPr>
          <w:rStyle w:val="DeltaViewInsertion"/>
          <w:color w:val="000000"/>
          <w:sz w:val="16"/>
          <w:szCs w:val="16"/>
        </w:rPr>
        <w:t>WSiSW</w:t>
      </w:r>
      <w:proofErr w:type="spellEnd"/>
      <w:r w:rsidRPr="003B6373">
        <w:rPr>
          <w:rStyle w:val="DeltaViewInsertion"/>
          <w:color w:val="000000"/>
          <w:sz w:val="16"/>
          <w:szCs w:val="16"/>
        </w:rPr>
        <w:t xml:space="preserve"> (Dz.U. L 101 z 15.4.2011, s. 1).</w:t>
      </w:r>
    </w:p>
  </w:footnote>
  <w:footnote w:id="19">
    <w:p w14:paraId="4704C962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20">
    <w:p w14:paraId="1DAE969C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21">
    <w:p w14:paraId="4DD4A8A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22">
    <w:p w14:paraId="7255E6AD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przepisami krajowymi wdrażającymi art. 57 ust. 6 dyrektywy 2014/24/UE.</w:t>
      </w:r>
    </w:p>
  </w:footnote>
  <w:footnote w:id="23">
    <w:p w14:paraId="647F71E8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Uwzględniając charakter popełnionych przestępstw (jednorazowe, powtarzające się, systematyczne itd.), objaśnienie powinno wykazywać stosowność przedsięwziętych środków. </w:t>
      </w:r>
    </w:p>
  </w:footnote>
  <w:footnote w:id="24">
    <w:p w14:paraId="0841C34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25">
    <w:p w14:paraId="5DEC2C4A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Zob. art. 57 ust. 4 dyrektywy 2014/24/WE.</w:t>
      </w:r>
    </w:p>
  </w:footnote>
  <w:footnote w:id="26">
    <w:p w14:paraId="486BFC02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O których mowa, do celów niniejszego zamówienia, w prawie krajowym, w stosownym ogłoszeniu lub w dokumentach zamówienia bądź w art. 18 ust. 2 dyrektywy 2014/24/UE.</w:t>
      </w:r>
    </w:p>
  </w:footnote>
  <w:footnote w:id="27">
    <w:p w14:paraId="71AFAC7E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Zob. przepisy krajowe, stosowne ogłoszenie lub dokumenty zamówienia.</w:t>
      </w:r>
    </w:p>
  </w:footnote>
  <w:footnote w:id="28">
    <w:p w14:paraId="7B7960D2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Nie trzeba podawać tych informacji, jeżeli wykluczenie wykonawców w jednym z przypadków wymienionych w lit. a)–f) stało się obowiązkowe na mocy obowiązującego prawa krajowego bez żadnej możliwości odstępstwa w sytuacji, gdy wykonawcy są pomimo to w stanie zrealizować zamówienie.</w:t>
      </w:r>
    </w:p>
  </w:footnote>
  <w:footnote w:id="29">
    <w:p w14:paraId="7A844CA6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W stosownych przypadkach zob. definicje w prawie krajowym, stosownym ogłoszeniu lub dokumentach zamówienia.</w:t>
      </w:r>
    </w:p>
  </w:footnote>
  <w:footnote w:id="30">
    <w:p w14:paraId="407D7FF4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Wskazanym w prawie krajowym, stosownym ogłoszeniu lub dokumentach zamówienia.</w:t>
      </w:r>
    </w:p>
  </w:footnote>
  <w:footnote w:id="31">
    <w:p w14:paraId="29A29307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32">
    <w:p w14:paraId="5CEF2FC9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Zgodnie z opisem w załączniku XI do dyrektywy 2014/24/UE; wykonawcy z niektórych państw członkowskich mogą być zobowiązani do spełnienia innych wymogów określonych w tym załączniku.</w:t>
      </w:r>
    </w:p>
  </w:footnote>
  <w:footnote w:id="33">
    <w:p w14:paraId="5F090D5B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Jedynie jeżeli jest to dopuszczone w stosownym ogłoszeniu lub dokumentach zamówienia.</w:t>
      </w:r>
    </w:p>
  </w:footnote>
  <w:footnote w:id="34">
    <w:p w14:paraId="79524601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Jedynie jeżeli jest to dopuszczone w stosownym ogłoszeniu lub dokumentach zamówienia.</w:t>
      </w:r>
    </w:p>
  </w:footnote>
  <w:footnote w:id="35">
    <w:p w14:paraId="64548E6B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Np. stosunek aktywów do zobowiązań.</w:t>
      </w:r>
    </w:p>
  </w:footnote>
  <w:footnote w:id="36">
    <w:p w14:paraId="1AE89B08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Np. stosunek aktywów do zobowiązań.</w:t>
      </w:r>
    </w:p>
  </w:footnote>
  <w:footnote w:id="37">
    <w:p w14:paraId="6890348E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38">
    <w:p w14:paraId="7F3D23B1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Instytucje zamawiające mogą </w:t>
      </w:r>
      <w:r w:rsidRPr="003B6373">
        <w:rPr>
          <w:rFonts w:ascii="Arial" w:hAnsi="Arial"/>
          <w:b/>
          <w:sz w:val="16"/>
          <w:szCs w:val="16"/>
        </w:rPr>
        <w:t>wymagać</w:t>
      </w:r>
      <w:r w:rsidRPr="003B6373">
        <w:rPr>
          <w:rFonts w:ascii="Arial" w:hAnsi="Arial"/>
          <w:sz w:val="16"/>
          <w:szCs w:val="16"/>
        </w:rPr>
        <w:t xml:space="preserve">, aby okres ten wynosił do pięciu lat, i </w:t>
      </w:r>
      <w:r w:rsidRPr="003B6373">
        <w:rPr>
          <w:rFonts w:ascii="Arial" w:hAnsi="Arial"/>
          <w:b/>
          <w:sz w:val="16"/>
          <w:szCs w:val="16"/>
        </w:rPr>
        <w:t>dopuszczać</w:t>
      </w:r>
      <w:r w:rsidRPr="003B6373">
        <w:rPr>
          <w:rFonts w:ascii="Arial" w:hAnsi="Arial"/>
          <w:sz w:val="16"/>
          <w:szCs w:val="16"/>
        </w:rPr>
        <w:t xml:space="preserve"> legitymowanie się doświadczeniem sprzed </w:t>
      </w:r>
      <w:r w:rsidRPr="003B6373">
        <w:rPr>
          <w:rFonts w:ascii="Arial" w:hAnsi="Arial"/>
          <w:b/>
          <w:sz w:val="16"/>
          <w:szCs w:val="16"/>
        </w:rPr>
        <w:t>ponad</w:t>
      </w:r>
      <w:r w:rsidRPr="003B6373">
        <w:rPr>
          <w:rFonts w:ascii="Arial" w:hAnsi="Arial"/>
          <w:sz w:val="16"/>
          <w:szCs w:val="16"/>
        </w:rPr>
        <w:t xml:space="preserve"> pięciu lat.</w:t>
      </w:r>
    </w:p>
  </w:footnote>
  <w:footnote w:id="39">
    <w:p w14:paraId="678F4405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Instytucje zamawiające mogą </w:t>
      </w:r>
      <w:r w:rsidRPr="003B6373">
        <w:rPr>
          <w:rFonts w:ascii="Arial" w:hAnsi="Arial"/>
          <w:b/>
          <w:sz w:val="16"/>
          <w:szCs w:val="16"/>
        </w:rPr>
        <w:t>wymagać</w:t>
      </w:r>
      <w:r w:rsidRPr="003B6373">
        <w:rPr>
          <w:rFonts w:ascii="Arial" w:hAnsi="Arial"/>
          <w:sz w:val="16"/>
          <w:szCs w:val="16"/>
        </w:rPr>
        <w:t xml:space="preserve">, aby okres ten wynosił do trzech lat, i </w:t>
      </w:r>
      <w:r w:rsidRPr="003B6373">
        <w:rPr>
          <w:rFonts w:ascii="Arial" w:hAnsi="Arial"/>
          <w:b/>
          <w:sz w:val="16"/>
          <w:szCs w:val="16"/>
        </w:rPr>
        <w:t>dopuszczać</w:t>
      </w:r>
      <w:r w:rsidRPr="003B6373">
        <w:rPr>
          <w:rFonts w:ascii="Arial" w:hAnsi="Arial"/>
          <w:sz w:val="16"/>
          <w:szCs w:val="16"/>
        </w:rPr>
        <w:t xml:space="preserve"> legitymowanie się doświadczeniem sprzed </w:t>
      </w:r>
      <w:r w:rsidRPr="003B6373">
        <w:rPr>
          <w:rFonts w:ascii="Arial" w:hAnsi="Arial"/>
          <w:b/>
          <w:sz w:val="16"/>
          <w:szCs w:val="16"/>
        </w:rPr>
        <w:t>ponad</w:t>
      </w:r>
      <w:r w:rsidRPr="003B6373">
        <w:rPr>
          <w:rFonts w:ascii="Arial" w:hAnsi="Arial"/>
          <w:sz w:val="16"/>
          <w:szCs w:val="16"/>
        </w:rPr>
        <w:t xml:space="preserve"> trzech lat.</w:t>
      </w:r>
    </w:p>
  </w:footnote>
  <w:footnote w:id="40">
    <w:p w14:paraId="7E31646E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Innymi słowy, należy wymienić </w:t>
      </w:r>
      <w:r w:rsidRPr="003B6373">
        <w:rPr>
          <w:rFonts w:ascii="Arial" w:hAnsi="Arial"/>
          <w:b/>
          <w:sz w:val="16"/>
          <w:szCs w:val="16"/>
        </w:rPr>
        <w:t>wszystkich</w:t>
      </w:r>
      <w:r w:rsidRPr="003B6373">
        <w:rPr>
          <w:rFonts w:ascii="Arial" w:hAnsi="Arial"/>
          <w:sz w:val="16"/>
          <w:szCs w:val="16"/>
        </w:rPr>
        <w:t xml:space="preserve"> odbiorców, a wykaz powinien obejmować zarówno klientów publicznych, jak i prywatnych w odniesieniu do przedmiotowych dostaw lub usług.</w:t>
      </w:r>
    </w:p>
  </w:footnote>
  <w:footnote w:id="41">
    <w:p w14:paraId="47E6D063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W przypadku pracowników technicznych lub służb technicznych nienależących bezpośrednio do przedsiębiorstwa danego wykonawcy, lecz na których zdolności wykonawca ten polega, jak określono w części II sekcja C, należy wypełnić odrębne formularze jednolitego europejskiego dokumentu zamówienia.</w:t>
      </w:r>
    </w:p>
  </w:footnote>
  <w:footnote w:id="42">
    <w:p w14:paraId="7CD54CB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Kontrolę ma przeprowadzać instytucja zamawiająca lub – w przypadku gdy instytucja ta wyrazi na to zgodę – w jej imieniu, właściwy organ urzędowy państwa, w którym dostawca lub usługodawca ma siedzibę.</w:t>
      </w:r>
    </w:p>
  </w:footnote>
  <w:footnote w:id="43">
    <w:p w14:paraId="1DEBFD44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Należy zauważyć, że jeżeli wykonawca </w:t>
      </w:r>
      <w:r w:rsidRPr="003B6373">
        <w:rPr>
          <w:rFonts w:ascii="Arial" w:hAnsi="Arial"/>
          <w:b/>
          <w:sz w:val="16"/>
          <w:szCs w:val="16"/>
        </w:rPr>
        <w:t>postanowił</w:t>
      </w:r>
      <w:r w:rsidRPr="003B6373">
        <w:rPr>
          <w:rFonts w:ascii="Arial" w:hAnsi="Arial"/>
          <w:sz w:val="16"/>
          <w:szCs w:val="16"/>
        </w:rPr>
        <w:t xml:space="preserve"> zlecić podwykonawcom realizację części zamówienia </w:t>
      </w:r>
      <w:r w:rsidRPr="003B6373">
        <w:rPr>
          <w:rFonts w:ascii="Arial" w:hAnsi="Arial"/>
          <w:b/>
          <w:sz w:val="16"/>
          <w:szCs w:val="16"/>
        </w:rPr>
        <w:t>oraz</w:t>
      </w:r>
      <w:r w:rsidRPr="003B6373">
        <w:rPr>
          <w:rFonts w:ascii="Arial" w:hAnsi="Arial"/>
          <w:sz w:val="16"/>
          <w:szCs w:val="16"/>
        </w:rPr>
        <w:t xml:space="preserve"> polega na zdolności podwykonawców na potrzeby realizacji tej części, to należy wypełnić odrębny jednolity europejski dokument zamówienia dla tych podwykonawców (zob. powyżej, część II sekcja C).</w:t>
      </w:r>
    </w:p>
  </w:footnote>
  <w:footnote w:id="44">
    <w:p w14:paraId="015FE0F7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jasno wskazać, do której z pozycji odnosi się odpowiedź.</w:t>
      </w:r>
    </w:p>
  </w:footnote>
  <w:footnote w:id="45">
    <w:p w14:paraId="56460D3D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46">
    <w:p w14:paraId="5876CF20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Proszę powtórzyć tyle razy, ile jest to konieczne.</w:t>
      </w:r>
    </w:p>
  </w:footnote>
  <w:footnote w:id="47">
    <w:p w14:paraId="60F4EE7E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 xml:space="preserve">Pod warunkiem że wykonawca przekazał niezbędne informacje (adres internetowy, dane wydającego urzędu lub organu, dokładne dane referencyjne dokumentacji) umożliwiające instytucji zamawiającej lub podmiotowi zamawiającemu tę czynność. W razie potrzeby musi temu towarzyszyć odpowiednia zgoda na uzyskanie takiego dostępu. </w:t>
      </w:r>
    </w:p>
  </w:footnote>
  <w:footnote w:id="48">
    <w:p w14:paraId="2F6E38E2" w14:textId="77777777" w:rsidR="00C11373" w:rsidRPr="003B6373" w:rsidRDefault="00C11373" w:rsidP="00C11373">
      <w:pPr>
        <w:pStyle w:val="Tekstprzypisudolnego"/>
        <w:rPr>
          <w:rFonts w:ascii="Arial" w:hAnsi="Arial"/>
          <w:sz w:val="16"/>
          <w:szCs w:val="16"/>
        </w:rPr>
      </w:pPr>
      <w:r w:rsidRPr="003B6373">
        <w:rPr>
          <w:rStyle w:val="Odwoanieprzypisudolnego"/>
          <w:rFonts w:ascii="Arial" w:hAnsi="Arial"/>
          <w:sz w:val="16"/>
          <w:szCs w:val="16"/>
        </w:rPr>
        <w:footnoteRef/>
      </w:r>
      <w:r w:rsidRPr="003B6373">
        <w:rPr>
          <w:rFonts w:ascii="Arial" w:hAnsi="Arial"/>
          <w:sz w:val="16"/>
          <w:szCs w:val="16"/>
        </w:rPr>
        <w:tab/>
        <w:t>W zależności od wdrożenia w danym kraju artykułu 59 ust. 5 akapit drugi dyrektywy 2014/24/UE.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80D4D" w14:textId="12C8496D" w:rsidR="00853893" w:rsidRDefault="00853893">
    <w:pPr>
      <w:pStyle w:val="Nagwek"/>
    </w:pPr>
  </w:p>
  <w:p w14:paraId="28B58802" w14:textId="572F6B0C" w:rsidR="00853893" w:rsidRDefault="00853893">
    <w:pPr>
      <w:pStyle w:val="Nagwek"/>
    </w:pPr>
  </w:p>
  <w:p w14:paraId="512A9FA6" w14:textId="6B3B798B" w:rsidR="00853893" w:rsidRDefault="00853893">
    <w:pPr>
      <w:pStyle w:val="Nagwek"/>
    </w:pPr>
  </w:p>
  <w:p w14:paraId="63B2CC52" w14:textId="0D426377" w:rsidR="00853893" w:rsidRDefault="0085389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6" w15:restartNumberingAfterBreak="0">
    <w:nsid w:val="22E44180"/>
    <w:multiLevelType w:val="multilevel"/>
    <w:tmpl w:val="E6A4D332"/>
    <w:lvl w:ilvl="0">
      <w:start w:val="1"/>
      <w:numFmt w:val="decimal"/>
      <w:lvlRestart w:val="0"/>
      <w:pStyle w:val="NumPar1"/>
      <w:lvlText w:val="%1."/>
      <w:lvlJc w:val="left"/>
      <w:pPr>
        <w:tabs>
          <w:tab w:val="num" w:pos="850"/>
        </w:tabs>
        <w:ind w:left="850" w:hanging="850"/>
      </w:pPr>
      <w:rPr>
        <w:b w:val="0"/>
      </w:rPr>
    </w:lvl>
    <w:lvl w:ilvl="1">
      <w:start w:val="1"/>
      <w:numFmt w:val="decimal"/>
      <w:pStyle w:val="NumPar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713452"/>
    <w:multiLevelType w:val="singleLevel"/>
    <w:tmpl w:val="3B8CC7EA"/>
    <w:lvl w:ilvl="0">
      <w:start w:val="1"/>
      <w:numFmt w:val="bullet"/>
      <w:lvlRestart w:val="0"/>
      <w:pStyle w:val="Tiret1"/>
      <w:lvlText w:val="–"/>
      <w:lvlJc w:val="left"/>
      <w:pPr>
        <w:tabs>
          <w:tab w:val="num" w:pos="1417"/>
        </w:tabs>
        <w:ind w:left="1417" w:hanging="567"/>
      </w:pPr>
    </w:lvl>
  </w:abstractNum>
  <w:abstractNum w:abstractNumId="8" w15:restartNumberingAfterBreak="0">
    <w:nsid w:val="5CA31A15"/>
    <w:multiLevelType w:val="singleLevel"/>
    <w:tmpl w:val="CB981644"/>
    <w:lvl w:ilvl="0">
      <w:start w:val="1"/>
      <w:numFmt w:val="bullet"/>
      <w:lvlRestart w:val="0"/>
      <w:pStyle w:val="Tiret0"/>
      <w:lvlText w:val="–"/>
      <w:lvlJc w:val="left"/>
      <w:pPr>
        <w:tabs>
          <w:tab w:val="num" w:pos="850"/>
        </w:tabs>
        <w:ind w:left="850" w:hanging="850"/>
      </w:pPr>
    </w:lvl>
  </w:abstractNum>
  <w:num w:numId="1" w16cid:durableId="82919000">
    <w:abstractNumId w:val="8"/>
    <w:lvlOverride w:ilvl="0">
      <w:startOverride w:val="1"/>
    </w:lvlOverride>
  </w:num>
  <w:num w:numId="2" w16cid:durableId="1507359425">
    <w:abstractNumId w:val="7"/>
    <w:lvlOverride w:ilvl="0">
      <w:startOverride w:val="1"/>
    </w:lvlOverride>
  </w:num>
  <w:num w:numId="3" w16cid:durableId="585503717">
    <w:abstractNumId w:val="8"/>
  </w:num>
  <w:num w:numId="4" w16cid:durableId="1602181415">
    <w:abstractNumId w:val="7"/>
  </w:num>
  <w:num w:numId="5" w16cid:durableId="158162477">
    <w:abstractNumId w:val="6"/>
  </w:num>
  <w:num w:numId="6" w16cid:durableId="11845917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5C3"/>
    <w:rsid w:val="000008ED"/>
    <w:rsid w:val="00000C23"/>
    <w:rsid w:val="00007ECE"/>
    <w:rsid w:val="00012627"/>
    <w:rsid w:val="00013678"/>
    <w:rsid w:val="000172A1"/>
    <w:rsid w:val="0003147A"/>
    <w:rsid w:val="000315EA"/>
    <w:rsid w:val="00032395"/>
    <w:rsid w:val="00042384"/>
    <w:rsid w:val="00042CD0"/>
    <w:rsid w:val="0004668C"/>
    <w:rsid w:val="00050679"/>
    <w:rsid w:val="00053F70"/>
    <w:rsid w:val="000555CF"/>
    <w:rsid w:val="00071469"/>
    <w:rsid w:val="0007468A"/>
    <w:rsid w:val="00076EE4"/>
    <w:rsid w:val="00080597"/>
    <w:rsid w:val="0008176F"/>
    <w:rsid w:val="000A515B"/>
    <w:rsid w:val="000A730E"/>
    <w:rsid w:val="000B0339"/>
    <w:rsid w:val="000B0E4E"/>
    <w:rsid w:val="000D500C"/>
    <w:rsid w:val="000D6F18"/>
    <w:rsid w:val="000E0300"/>
    <w:rsid w:val="000E3172"/>
    <w:rsid w:val="000E41B0"/>
    <w:rsid w:val="000F46D8"/>
    <w:rsid w:val="000F56B7"/>
    <w:rsid w:val="0012094E"/>
    <w:rsid w:val="00132D6D"/>
    <w:rsid w:val="00142A8D"/>
    <w:rsid w:val="00145244"/>
    <w:rsid w:val="00153C53"/>
    <w:rsid w:val="00163AA6"/>
    <w:rsid w:val="0017207F"/>
    <w:rsid w:val="00174179"/>
    <w:rsid w:val="00175275"/>
    <w:rsid w:val="001769D4"/>
    <w:rsid w:val="00183C15"/>
    <w:rsid w:val="00183FC5"/>
    <w:rsid w:val="001A1A10"/>
    <w:rsid w:val="001A58BB"/>
    <w:rsid w:val="001A59E5"/>
    <w:rsid w:val="001B2A00"/>
    <w:rsid w:val="001B4956"/>
    <w:rsid w:val="001C562E"/>
    <w:rsid w:val="001D3B03"/>
    <w:rsid w:val="001D7E89"/>
    <w:rsid w:val="001E374C"/>
    <w:rsid w:val="001E4D28"/>
    <w:rsid w:val="001F339F"/>
    <w:rsid w:val="001F5936"/>
    <w:rsid w:val="0021512E"/>
    <w:rsid w:val="00227222"/>
    <w:rsid w:val="00230025"/>
    <w:rsid w:val="002339CF"/>
    <w:rsid w:val="002371EC"/>
    <w:rsid w:val="002637EC"/>
    <w:rsid w:val="002964A0"/>
    <w:rsid w:val="0029761E"/>
    <w:rsid w:val="002A02B1"/>
    <w:rsid w:val="002A4AB1"/>
    <w:rsid w:val="002A5859"/>
    <w:rsid w:val="002B6230"/>
    <w:rsid w:val="002C20B6"/>
    <w:rsid w:val="002C282B"/>
    <w:rsid w:val="002D0B13"/>
    <w:rsid w:val="002D4457"/>
    <w:rsid w:val="002D4DB6"/>
    <w:rsid w:val="002D677E"/>
    <w:rsid w:val="002E03DE"/>
    <w:rsid w:val="002E493F"/>
    <w:rsid w:val="002F2340"/>
    <w:rsid w:val="002F3586"/>
    <w:rsid w:val="002F38CB"/>
    <w:rsid w:val="002F5DC1"/>
    <w:rsid w:val="002F6B01"/>
    <w:rsid w:val="00301C34"/>
    <w:rsid w:val="003044AF"/>
    <w:rsid w:val="00310148"/>
    <w:rsid w:val="00312F2B"/>
    <w:rsid w:val="003154D9"/>
    <w:rsid w:val="00324F0A"/>
    <w:rsid w:val="00330420"/>
    <w:rsid w:val="0033075C"/>
    <w:rsid w:val="0033080F"/>
    <w:rsid w:val="003355F1"/>
    <w:rsid w:val="00335923"/>
    <w:rsid w:val="00336715"/>
    <w:rsid w:val="0033693B"/>
    <w:rsid w:val="003451BD"/>
    <w:rsid w:val="003468F7"/>
    <w:rsid w:val="00350EC2"/>
    <w:rsid w:val="003521C1"/>
    <w:rsid w:val="0035403E"/>
    <w:rsid w:val="0035490C"/>
    <w:rsid w:val="00357D56"/>
    <w:rsid w:val="00376D34"/>
    <w:rsid w:val="00382253"/>
    <w:rsid w:val="00382D0C"/>
    <w:rsid w:val="0039086B"/>
    <w:rsid w:val="00391097"/>
    <w:rsid w:val="003949CE"/>
    <w:rsid w:val="00396BF9"/>
    <w:rsid w:val="003A1BC3"/>
    <w:rsid w:val="003A1EB1"/>
    <w:rsid w:val="003A225C"/>
    <w:rsid w:val="003A3309"/>
    <w:rsid w:val="003A5DA9"/>
    <w:rsid w:val="003A7066"/>
    <w:rsid w:val="003B045D"/>
    <w:rsid w:val="003C3DD0"/>
    <w:rsid w:val="003C4B19"/>
    <w:rsid w:val="003D63BA"/>
    <w:rsid w:val="003D6850"/>
    <w:rsid w:val="003E2D3E"/>
    <w:rsid w:val="003E3385"/>
    <w:rsid w:val="003E4E7F"/>
    <w:rsid w:val="003E7FCB"/>
    <w:rsid w:val="00400BA3"/>
    <w:rsid w:val="00405AA0"/>
    <w:rsid w:val="00410044"/>
    <w:rsid w:val="004154D5"/>
    <w:rsid w:val="004215B3"/>
    <w:rsid w:val="00442A66"/>
    <w:rsid w:val="0044393B"/>
    <w:rsid w:val="00446F04"/>
    <w:rsid w:val="0045247D"/>
    <w:rsid w:val="00461F8B"/>
    <w:rsid w:val="004650DE"/>
    <w:rsid w:val="00474549"/>
    <w:rsid w:val="00474DFB"/>
    <w:rsid w:val="00480AF9"/>
    <w:rsid w:val="00484C05"/>
    <w:rsid w:val="004859F1"/>
    <w:rsid w:val="004A028D"/>
    <w:rsid w:val="004A15B4"/>
    <w:rsid w:val="004B54DB"/>
    <w:rsid w:val="004B7740"/>
    <w:rsid w:val="004B7BEB"/>
    <w:rsid w:val="004C3D69"/>
    <w:rsid w:val="004C4BAF"/>
    <w:rsid w:val="004D1A78"/>
    <w:rsid w:val="004D1E8F"/>
    <w:rsid w:val="004D2BB4"/>
    <w:rsid w:val="004D619A"/>
    <w:rsid w:val="004E58DC"/>
    <w:rsid w:val="004F0B3F"/>
    <w:rsid w:val="004F1321"/>
    <w:rsid w:val="004F2B40"/>
    <w:rsid w:val="004F54D8"/>
    <w:rsid w:val="004F75BA"/>
    <w:rsid w:val="005066F3"/>
    <w:rsid w:val="00507A77"/>
    <w:rsid w:val="005103A2"/>
    <w:rsid w:val="0052246A"/>
    <w:rsid w:val="00533AD2"/>
    <w:rsid w:val="00540FAC"/>
    <w:rsid w:val="0054202C"/>
    <w:rsid w:val="00542CE7"/>
    <w:rsid w:val="0054748B"/>
    <w:rsid w:val="00547E6D"/>
    <w:rsid w:val="00550F3C"/>
    <w:rsid w:val="005534F7"/>
    <w:rsid w:val="005547ED"/>
    <w:rsid w:val="00560712"/>
    <w:rsid w:val="00563A4E"/>
    <w:rsid w:val="00563DFA"/>
    <w:rsid w:val="00572586"/>
    <w:rsid w:val="00587B74"/>
    <w:rsid w:val="005965F3"/>
    <w:rsid w:val="005969CB"/>
    <w:rsid w:val="005A0279"/>
    <w:rsid w:val="005A65BB"/>
    <w:rsid w:val="005B062A"/>
    <w:rsid w:val="005B0D3A"/>
    <w:rsid w:val="005B1930"/>
    <w:rsid w:val="005B3D1D"/>
    <w:rsid w:val="005C2A15"/>
    <w:rsid w:val="005C76C0"/>
    <w:rsid w:val="005D219D"/>
    <w:rsid w:val="005D2365"/>
    <w:rsid w:val="005D40DE"/>
    <w:rsid w:val="005E3886"/>
    <w:rsid w:val="005F0F0E"/>
    <w:rsid w:val="005F2E67"/>
    <w:rsid w:val="005F3B21"/>
    <w:rsid w:val="00600F0A"/>
    <w:rsid w:val="006018E3"/>
    <w:rsid w:val="00606D55"/>
    <w:rsid w:val="006146D9"/>
    <w:rsid w:val="00614CBE"/>
    <w:rsid w:val="00616B0E"/>
    <w:rsid w:val="006213D3"/>
    <w:rsid w:val="0062696A"/>
    <w:rsid w:val="0063701E"/>
    <w:rsid w:val="006373E4"/>
    <w:rsid w:val="0064409D"/>
    <w:rsid w:val="00657955"/>
    <w:rsid w:val="00657AE0"/>
    <w:rsid w:val="00671BB7"/>
    <w:rsid w:val="00675389"/>
    <w:rsid w:val="00682C7C"/>
    <w:rsid w:val="00692DB4"/>
    <w:rsid w:val="0069542A"/>
    <w:rsid w:val="006960E0"/>
    <w:rsid w:val="00696613"/>
    <w:rsid w:val="00696A52"/>
    <w:rsid w:val="006A0F59"/>
    <w:rsid w:val="006A45D8"/>
    <w:rsid w:val="006A5946"/>
    <w:rsid w:val="006B448A"/>
    <w:rsid w:val="006B4900"/>
    <w:rsid w:val="006B52A7"/>
    <w:rsid w:val="006C460D"/>
    <w:rsid w:val="006C4779"/>
    <w:rsid w:val="006D607D"/>
    <w:rsid w:val="006D7C98"/>
    <w:rsid w:val="006E5BC9"/>
    <w:rsid w:val="00700CBA"/>
    <w:rsid w:val="007045DD"/>
    <w:rsid w:val="0071190D"/>
    <w:rsid w:val="00712B70"/>
    <w:rsid w:val="00714585"/>
    <w:rsid w:val="00715372"/>
    <w:rsid w:val="00720F0C"/>
    <w:rsid w:val="0072670D"/>
    <w:rsid w:val="00733066"/>
    <w:rsid w:val="00734AD5"/>
    <w:rsid w:val="0075281C"/>
    <w:rsid w:val="007541D4"/>
    <w:rsid w:val="00760BB1"/>
    <w:rsid w:val="007666E2"/>
    <w:rsid w:val="007A1FD4"/>
    <w:rsid w:val="007B2B97"/>
    <w:rsid w:val="007B35A1"/>
    <w:rsid w:val="007B729C"/>
    <w:rsid w:val="007B7B23"/>
    <w:rsid w:val="007C0609"/>
    <w:rsid w:val="007C2F0F"/>
    <w:rsid w:val="007C769B"/>
    <w:rsid w:val="007D07E8"/>
    <w:rsid w:val="007D660E"/>
    <w:rsid w:val="007D6CB5"/>
    <w:rsid w:val="007F2DD5"/>
    <w:rsid w:val="007F54D3"/>
    <w:rsid w:val="007F63E1"/>
    <w:rsid w:val="00802FA2"/>
    <w:rsid w:val="00804172"/>
    <w:rsid w:val="00805376"/>
    <w:rsid w:val="00807BEE"/>
    <w:rsid w:val="00817740"/>
    <w:rsid w:val="008306C9"/>
    <w:rsid w:val="00832A62"/>
    <w:rsid w:val="008355C9"/>
    <w:rsid w:val="00844301"/>
    <w:rsid w:val="0084626B"/>
    <w:rsid w:val="00847DD6"/>
    <w:rsid w:val="00853893"/>
    <w:rsid w:val="008547EF"/>
    <w:rsid w:val="008559DC"/>
    <w:rsid w:val="00856EB8"/>
    <w:rsid w:val="008575AA"/>
    <w:rsid w:val="00863789"/>
    <w:rsid w:val="00864BBC"/>
    <w:rsid w:val="00866E17"/>
    <w:rsid w:val="00871326"/>
    <w:rsid w:val="008766D6"/>
    <w:rsid w:val="008824A1"/>
    <w:rsid w:val="00882A86"/>
    <w:rsid w:val="00894604"/>
    <w:rsid w:val="00894652"/>
    <w:rsid w:val="008957C4"/>
    <w:rsid w:val="008976C5"/>
    <w:rsid w:val="008A1DED"/>
    <w:rsid w:val="008A23F1"/>
    <w:rsid w:val="008A267B"/>
    <w:rsid w:val="008A6161"/>
    <w:rsid w:val="008B2B47"/>
    <w:rsid w:val="008C03AD"/>
    <w:rsid w:val="008C0A6F"/>
    <w:rsid w:val="008C0E3B"/>
    <w:rsid w:val="008C4B88"/>
    <w:rsid w:val="008C5D61"/>
    <w:rsid w:val="008C7D81"/>
    <w:rsid w:val="008D1E92"/>
    <w:rsid w:val="008D72BA"/>
    <w:rsid w:val="008E5E0B"/>
    <w:rsid w:val="008F1B2D"/>
    <w:rsid w:val="008F203F"/>
    <w:rsid w:val="008F60AB"/>
    <w:rsid w:val="008F7670"/>
    <w:rsid w:val="00915509"/>
    <w:rsid w:val="0092642D"/>
    <w:rsid w:val="00931DB2"/>
    <w:rsid w:val="00932637"/>
    <w:rsid w:val="00934E6A"/>
    <w:rsid w:val="00936401"/>
    <w:rsid w:val="00937356"/>
    <w:rsid w:val="00942066"/>
    <w:rsid w:val="00953031"/>
    <w:rsid w:val="009536DC"/>
    <w:rsid w:val="00957400"/>
    <w:rsid w:val="009630CE"/>
    <w:rsid w:val="009638EF"/>
    <w:rsid w:val="009652BD"/>
    <w:rsid w:val="009657FD"/>
    <w:rsid w:val="00970F08"/>
    <w:rsid w:val="00976162"/>
    <w:rsid w:val="009A0315"/>
    <w:rsid w:val="009A0969"/>
    <w:rsid w:val="009A37AF"/>
    <w:rsid w:val="009A574E"/>
    <w:rsid w:val="009B4FBC"/>
    <w:rsid w:val="009B5803"/>
    <w:rsid w:val="009B593E"/>
    <w:rsid w:val="009C14AB"/>
    <w:rsid w:val="009C4950"/>
    <w:rsid w:val="009C5312"/>
    <w:rsid w:val="009D560F"/>
    <w:rsid w:val="009D6123"/>
    <w:rsid w:val="009E05E3"/>
    <w:rsid w:val="009E49B4"/>
    <w:rsid w:val="009F4E39"/>
    <w:rsid w:val="00A00E51"/>
    <w:rsid w:val="00A0340A"/>
    <w:rsid w:val="00A16CB8"/>
    <w:rsid w:val="00A41AEC"/>
    <w:rsid w:val="00A4796E"/>
    <w:rsid w:val="00A608BE"/>
    <w:rsid w:val="00A61548"/>
    <w:rsid w:val="00A62A41"/>
    <w:rsid w:val="00A63902"/>
    <w:rsid w:val="00A6438B"/>
    <w:rsid w:val="00A64DE2"/>
    <w:rsid w:val="00A73B18"/>
    <w:rsid w:val="00A7695D"/>
    <w:rsid w:val="00A82161"/>
    <w:rsid w:val="00A82A70"/>
    <w:rsid w:val="00A82F81"/>
    <w:rsid w:val="00A83B4B"/>
    <w:rsid w:val="00A848B7"/>
    <w:rsid w:val="00A93FD1"/>
    <w:rsid w:val="00AA0DA7"/>
    <w:rsid w:val="00AB0A2A"/>
    <w:rsid w:val="00AC1CBB"/>
    <w:rsid w:val="00AC52DB"/>
    <w:rsid w:val="00AC634D"/>
    <w:rsid w:val="00AD2592"/>
    <w:rsid w:val="00AD6A1A"/>
    <w:rsid w:val="00AE0F6F"/>
    <w:rsid w:val="00AE23B1"/>
    <w:rsid w:val="00AF2FB7"/>
    <w:rsid w:val="00B0479D"/>
    <w:rsid w:val="00B04858"/>
    <w:rsid w:val="00B13FCA"/>
    <w:rsid w:val="00B14C36"/>
    <w:rsid w:val="00B16D0F"/>
    <w:rsid w:val="00B1751A"/>
    <w:rsid w:val="00B2107F"/>
    <w:rsid w:val="00B23F7D"/>
    <w:rsid w:val="00B25105"/>
    <w:rsid w:val="00B27EB2"/>
    <w:rsid w:val="00B31DF2"/>
    <w:rsid w:val="00B34F2B"/>
    <w:rsid w:val="00B359A6"/>
    <w:rsid w:val="00B371EA"/>
    <w:rsid w:val="00B37B9A"/>
    <w:rsid w:val="00B45BA4"/>
    <w:rsid w:val="00B47BFA"/>
    <w:rsid w:val="00B50E69"/>
    <w:rsid w:val="00B55EB9"/>
    <w:rsid w:val="00B639C2"/>
    <w:rsid w:val="00B73CF8"/>
    <w:rsid w:val="00B74724"/>
    <w:rsid w:val="00B90996"/>
    <w:rsid w:val="00B92417"/>
    <w:rsid w:val="00B92B22"/>
    <w:rsid w:val="00B936CD"/>
    <w:rsid w:val="00B96855"/>
    <w:rsid w:val="00B96A35"/>
    <w:rsid w:val="00BA7300"/>
    <w:rsid w:val="00BA7531"/>
    <w:rsid w:val="00BB19E8"/>
    <w:rsid w:val="00BC5A4F"/>
    <w:rsid w:val="00BD3F04"/>
    <w:rsid w:val="00BD5CA2"/>
    <w:rsid w:val="00BF338A"/>
    <w:rsid w:val="00BF485A"/>
    <w:rsid w:val="00BF624C"/>
    <w:rsid w:val="00C01357"/>
    <w:rsid w:val="00C025DC"/>
    <w:rsid w:val="00C11373"/>
    <w:rsid w:val="00C15877"/>
    <w:rsid w:val="00C215D8"/>
    <w:rsid w:val="00C21688"/>
    <w:rsid w:val="00C22BC6"/>
    <w:rsid w:val="00C2372E"/>
    <w:rsid w:val="00C25AAC"/>
    <w:rsid w:val="00C300A1"/>
    <w:rsid w:val="00C322C7"/>
    <w:rsid w:val="00C336EB"/>
    <w:rsid w:val="00C40CE7"/>
    <w:rsid w:val="00C43C4B"/>
    <w:rsid w:val="00C47206"/>
    <w:rsid w:val="00C50EB4"/>
    <w:rsid w:val="00C52496"/>
    <w:rsid w:val="00C526DB"/>
    <w:rsid w:val="00C55390"/>
    <w:rsid w:val="00C60113"/>
    <w:rsid w:val="00C62B6A"/>
    <w:rsid w:val="00C64139"/>
    <w:rsid w:val="00C64672"/>
    <w:rsid w:val="00C66D45"/>
    <w:rsid w:val="00C71C91"/>
    <w:rsid w:val="00C819D7"/>
    <w:rsid w:val="00C82011"/>
    <w:rsid w:val="00CB053E"/>
    <w:rsid w:val="00CC2940"/>
    <w:rsid w:val="00CC71FA"/>
    <w:rsid w:val="00CD402E"/>
    <w:rsid w:val="00CE15B1"/>
    <w:rsid w:val="00CE27AF"/>
    <w:rsid w:val="00CF5643"/>
    <w:rsid w:val="00D04FB3"/>
    <w:rsid w:val="00D11CE2"/>
    <w:rsid w:val="00D14DFC"/>
    <w:rsid w:val="00D23F48"/>
    <w:rsid w:val="00D36FDD"/>
    <w:rsid w:val="00D40308"/>
    <w:rsid w:val="00D44E74"/>
    <w:rsid w:val="00D51FA9"/>
    <w:rsid w:val="00D52752"/>
    <w:rsid w:val="00D52803"/>
    <w:rsid w:val="00D64AD3"/>
    <w:rsid w:val="00D66728"/>
    <w:rsid w:val="00D80489"/>
    <w:rsid w:val="00D80896"/>
    <w:rsid w:val="00D82B50"/>
    <w:rsid w:val="00D863F8"/>
    <w:rsid w:val="00D904A9"/>
    <w:rsid w:val="00D91111"/>
    <w:rsid w:val="00DA2A89"/>
    <w:rsid w:val="00DB107C"/>
    <w:rsid w:val="00DB23AB"/>
    <w:rsid w:val="00DB4097"/>
    <w:rsid w:val="00DB6CB9"/>
    <w:rsid w:val="00DC5E8B"/>
    <w:rsid w:val="00DD117E"/>
    <w:rsid w:val="00DD694B"/>
    <w:rsid w:val="00DE05C3"/>
    <w:rsid w:val="00DE149F"/>
    <w:rsid w:val="00DE219D"/>
    <w:rsid w:val="00DE2CBD"/>
    <w:rsid w:val="00DE4881"/>
    <w:rsid w:val="00DE5A82"/>
    <w:rsid w:val="00DF6134"/>
    <w:rsid w:val="00DF7734"/>
    <w:rsid w:val="00E11057"/>
    <w:rsid w:val="00E336F5"/>
    <w:rsid w:val="00E35196"/>
    <w:rsid w:val="00E35C87"/>
    <w:rsid w:val="00E37F75"/>
    <w:rsid w:val="00E507C6"/>
    <w:rsid w:val="00E51D78"/>
    <w:rsid w:val="00E547FB"/>
    <w:rsid w:val="00E56BCB"/>
    <w:rsid w:val="00E62CAC"/>
    <w:rsid w:val="00E64C6B"/>
    <w:rsid w:val="00E672CB"/>
    <w:rsid w:val="00E71C4B"/>
    <w:rsid w:val="00E752E5"/>
    <w:rsid w:val="00E924FF"/>
    <w:rsid w:val="00EA41FB"/>
    <w:rsid w:val="00EB57E5"/>
    <w:rsid w:val="00EC2232"/>
    <w:rsid w:val="00EC334F"/>
    <w:rsid w:val="00EC64BD"/>
    <w:rsid w:val="00EC6618"/>
    <w:rsid w:val="00EC6A19"/>
    <w:rsid w:val="00EC7E19"/>
    <w:rsid w:val="00EF7893"/>
    <w:rsid w:val="00F07E69"/>
    <w:rsid w:val="00F11DF8"/>
    <w:rsid w:val="00F225C1"/>
    <w:rsid w:val="00F24B85"/>
    <w:rsid w:val="00F2718C"/>
    <w:rsid w:val="00F30D7E"/>
    <w:rsid w:val="00F3794E"/>
    <w:rsid w:val="00F43907"/>
    <w:rsid w:val="00F4567F"/>
    <w:rsid w:val="00F45763"/>
    <w:rsid w:val="00F45D2C"/>
    <w:rsid w:val="00F46B8E"/>
    <w:rsid w:val="00F543FB"/>
    <w:rsid w:val="00F60DE5"/>
    <w:rsid w:val="00F61B41"/>
    <w:rsid w:val="00F66441"/>
    <w:rsid w:val="00F77D65"/>
    <w:rsid w:val="00F82962"/>
    <w:rsid w:val="00F86BB7"/>
    <w:rsid w:val="00F978E2"/>
    <w:rsid w:val="00FB1CA1"/>
    <w:rsid w:val="00FC2306"/>
    <w:rsid w:val="00FC3355"/>
    <w:rsid w:val="00FC666E"/>
    <w:rsid w:val="00FC7079"/>
    <w:rsid w:val="00FD147D"/>
    <w:rsid w:val="00FD1E02"/>
    <w:rsid w:val="00FD289F"/>
    <w:rsid w:val="00FE28FB"/>
    <w:rsid w:val="00FE3C85"/>
    <w:rsid w:val="00FE4BCB"/>
    <w:rsid w:val="00FE5D4D"/>
    <w:rsid w:val="00FF0DE0"/>
    <w:rsid w:val="00FF2927"/>
    <w:rsid w:val="00FF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83F55"/>
  <w15:docId w15:val="{1917DDC8-0FFE-438E-94D5-8FAF1547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F8B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6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3C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53C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E05C3"/>
  </w:style>
  <w:style w:type="paragraph" w:styleId="Stopka">
    <w:name w:val="footer"/>
    <w:basedOn w:val="Normalny"/>
    <w:link w:val="Stopka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E05C3"/>
  </w:style>
  <w:style w:type="paragraph" w:styleId="Tekstdymka">
    <w:name w:val="Balloon Text"/>
    <w:basedOn w:val="Normalny"/>
    <w:link w:val="TekstdymkaZnak"/>
    <w:uiPriority w:val="99"/>
    <w:semiHidden/>
    <w:unhideWhenUsed/>
    <w:rsid w:val="00DE05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05C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nhideWhenUsed/>
    <w:rsid w:val="0035403E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semiHidden/>
    <w:rsid w:val="00153C5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153C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aliases w:val="L1,Numerowanie,List Paragraph,Akapit z listą5,1.Nagłówek,CW_Lista,wypunktowanie,Preambuła"/>
    <w:basedOn w:val="Normalny"/>
    <w:link w:val="AkapitzlistZnak"/>
    <w:uiPriority w:val="1"/>
    <w:qFormat/>
    <w:rsid w:val="00153C53"/>
    <w:pPr>
      <w:ind w:left="720"/>
      <w:contextualSpacing/>
    </w:pPr>
    <w:rPr>
      <w:rFonts w:cs="Times New Roman"/>
    </w:rPr>
  </w:style>
  <w:style w:type="paragraph" w:styleId="Tytu">
    <w:name w:val="Title"/>
    <w:basedOn w:val="Normalny"/>
    <w:link w:val="TytuZnak"/>
    <w:qFormat/>
    <w:rsid w:val="00153C53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ytuZnak">
    <w:name w:val="Tytuł Znak"/>
    <w:basedOn w:val="Domylnaczcionkaakapitu"/>
    <w:link w:val="Tytu"/>
    <w:rsid w:val="00153C5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Default">
    <w:name w:val="Default"/>
    <w:rsid w:val="00153C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kstpodstawowy2">
    <w:name w:val="Body Text 2"/>
    <w:basedOn w:val="Normalny"/>
    <w:link w:val="Tekstpodstawowy2Znak"/>
    <w:rsid w:val="00153C5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2Znak">
    <w:name w:val="Tekst podstawowy 2 Znak"/>
    <w:basedOn w:val="Domylnaczcionkaakapitu"/>
    <w:link w:val="Tekstpodstawowy2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">
    <w:name w:val="Text"/>
    <w:basedOn w:val="Normalny"/>
    <w:rsid w:val="00153C53"/>
    <w:pPr>
      <w:suppressAutoHyphens/>
      <w:spacing w:after="240"/>
      <w:ind w:firstLine="1440"/>
    </w:pPr>
    <w:rPr>
      <w:rFonts w:ascii="Times New Roman" w:eastAsia="Times New Roman" w:hAnsi="Times New Roman" w:cs="Times New Roman"/>
      <w:sz w:val="24"/>
      <w:lang w:val="en-US" w:eastAsia="ar-SA"/>
    </w:rPr>
  </w:style>
  <w:style w:type="table" w:styleId="Tabela-Siatka">
    <w:name w:val="Table Grid"/>
    <w:basedOn w:val="Standardowy"/>
    <w:uiPriority w:val="59"/>
    <w:rsid w:val="0014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uiPriority w:val="22"/>
    <w:qFormat/>
    <w:rsid w:val="00871326"/>
    <w:rPr>
      <w:b/>
      <w:bCs/>
      <w:i w:val="0"/>
      <w:iCs w:val="0"/>
    </w:rPr>
  </w:style>
  <w:style w:type="character" w:customStyle="1" w:styleId="Nagwek1Znak">
    <w:name w:val="Nagłówek 1 Znak"/>
    <w:basedOn w:val="Domylnaczcionkaakapitu"/>
    <w:link w:val="Nagwek1"/>
    <w:uiPriority w:val="9"/>
    <w:rsid w:val="003D63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unhideWhenUsed/>
    <w:rsid w:val="005969CB"/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rsid w:val="005969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5969CB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1C562E"/>
    <w:rPr>
      <w:color w:val="808080"/>
    </w:rPr>
  </w:style>
  <w:style w:type="character" w:customStyle="1" w:styleId="AkapitzlistZnak">
    <w:name w:val="Akapit z listą Znak"/>
    <w:aliases w:val="L1 Znak,Numerowanie Znak,List Paragraph Znak,Akapit z listą5 Znak,1.Nagłówek Znak,CW_Lista Znak,wypunktowanie Znak,Preambuła Znak"/>
    <w:basedOn w:val="Domylnaczcionkaakapitu"/>
    <w:link w:val="Akapitzlist"/>
    <w:uiPriority w:val="1"/>
    <w:qFormat/>
    <w:locked/>
    <w:rsid w:val="00671BB7"/>
    <w:rPr>
      <w:rFonts w:ascii="Calibri" w:eastAsia="Calibri" w:hAnsi="Calibri" w:cs="Times New Roman"/>
      <w:sz w:val="20"/>
      <w:szCs w:val="20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rsid w:val="0059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color w:val="00000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965F3"/>
    <w:rPr>
      <w:rFonts w:ascii="Courier New" w:eastAsia="Calibri" w:hAnsi="Courier New" w:cs="Times New Roman"/>
      <w:color w:val="000000"/>
      <w:sz w:val="20"/>
      <w:szCs w:val="20"/>
      <w:lang w:val="en-GB" w:eastAsia="en-GB"/>
    </w:rPr>
  </w:style>
  <w:style w:type="paragraph" w:customStyle="1" w:styleId="TableParagraph">
    <w:name w:val="Table Paragraph"/>
    <w:basedOn w:val="Normalny"/>
    <w:uiPriority w:val="1"/>
    <w:qFormat/>
    <w:rsid w:val="009A37A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pl-PL"/>
    </w:rPr>
  </w:style>
  <w:style w:type="paragraph" w:styleId="NormalnyWeb">
    <w:name w:val="Normal (Web)"/>
    <w:basedOn w:val="Normalny"/>
    <w:uiPriority w:val="99"/>
    <w:semiHidden/>
    <w:unhideWhenUsed/>
    <w:rsid w:val="004C3D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awartotabeli">
    <w:name w:val="Zawartość tabeli"/>
    <w:basedOn w:val="Normalny"/>
    <w:rsid w:val="00EC64BD"/>
    <w:pPr>
      <w:widowControl w:val="0"/>
      <w:suppressLineNumbers/>
      <w:suppressAutoHyphens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Bezodstpw">
    <w:name w:val="No Spacing"/>
    <w:link w:val="BezodstpwZnak"/>
    <w:uiPriority w:val="99"/>
    <w:qFormat/>
    <w:rsid w:val="00A0340A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43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BezodstpwZnak">
    <w:name w:val="Bez odstępów Znak"/>
    <w:link w:val="Bezodstpw"/>
    <w:uiPriority w:val="99"/>
    <w:locked/>
    <w:rsid w:val="00E37F75"/>
    <w:rPr>
      <w:rFonts w:ascii="Calibri" w:eastAsia="Calibri" w:hAnsi="Calibri" w:cs="Arial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0B03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0B03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qFormat/>
    <w:rsid w:val="000B0339"/>
    <w:rPr>
      <w:rFonts w:ascii="Courier New" w:eastAsia="Times New Roman" w:hAnsi="Courier New" w:cs="Times New Roman"/>
      <w:b/>
      <w:sz w:val="24"/>
    </w:rPr>
  </w:style>
  <w:style w:type="character" w:customStyle="1" w:styleId="DeltaViewInsertion">
    <w:name w:val="DeltaView Insertion"/>
    <w:rsid w:val="00C11373"/>
    <w:rPr>
      <w:b/>
      <w:i/>
      <w:spacing w:val="0"/>
    </w:rPr>
  </w:style>
  <w:style w:type="paragraph" w:customStyle="1" w:styleId="Tiret0">
    <w:name w:val="Tiret 0"/>
    <w:basedOn w:val="Normalny"/>
    <w:rsid w:val="00C11373"/>
    <w:pPr>
      <w:numPr>
        <w:numId w:val="1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Tiret1">
    <w:name w:val="Tiret 1"/>
    <w:basedOn w:val="Normalny"/>
    <w:rsid w:val="00C11373"/>
    <w:pPr>
      <w:numPr>
        <w:numId w:val="2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1">
    <w:name w:val="NumPar 1"/>
    <w:basedOn w:val="Normalny"/>
    <w:next w:val="Normalny"/>
    <w:rsid w:val="00C11373"/>
    <w:pPr>
      <w:numPr>
        <w:numId w:val="5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2">
    <w:name w:val="NumPar 2"/>
    <w:basedOn w:val="Normalny"/>
    <w:next w:val="Normalny"/>
    <w:rsid w:val="00C11373"/>
    <w:pPr>
      <w:numPr>
        <w:ilvl w:val="1"/>
        <w:numId w:val="5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3">
    <w:name w:val="NumPar 3"/>
    <w:basedOn w:val="Normalny"/>
    <w:next w:val="Normalny"/>
    <w:rsid w:val="00C11373"/>
    <w:pPr>
      <w:numPr>
        <w:ilvl w:val="2"/>
        <w:numId w:val="5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  <w:style w:type="paragraph" w:customStyle="1" w:styleId="NumPar4">
    <w:name w:val="NumPar 4"/>
    <w:basedOn w:val="Normalny"/>
    <w:next w:val="Normalny"/>
    <w:rsid w:val="00C11373"/>
    <w:pPr>
      <w:numPr>
        <w:ilvl w:val="3"/>
        <w:numId w:val="5"/>
      </w:numPr>
      <w:spacing w:before="120" w:after="120"/>
      <w:jc w:val="both"/>
    </w:pPr>
    <w:rPr>
      <w:rFonts w:ascii="Times New Roman" w:hAnsi="Times New Roman" w:cs="Times New Roman"/>
      <w:sz w:val="24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2F108-67CD-4B1B-B682-40EEC26C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4476</Words>
  <Characters>26858</Characters>
  <Application>Microsoft Office Word</Application>
  <DocSecurity>0</DocSecurity>
  <Lines>223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Małgorzata Zapała</dc:creator>
  <cp:lastModifiedBy>Anna Siewierska</cp:lastModifiedBy>
  <cp:revision>16</cp:revision>
  <cp:lastPrinted>2023-03-30T12:54:00Z</cp:lastPrinted>
  <dcterms:created xsi:type="dcterms:W3CDTF">2022-08-08T16:47:00Z</dcterms:created>
  <dcterms:modified xsi:type="dcterms:W3CDTF">2025-06-04T08:25:00Z</dcterms:modified>
</cp:coreProperties>
</file>