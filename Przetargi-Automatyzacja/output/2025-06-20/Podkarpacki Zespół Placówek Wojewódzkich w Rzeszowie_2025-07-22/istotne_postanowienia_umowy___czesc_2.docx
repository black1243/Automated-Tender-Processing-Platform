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8FC18" w14:textId="77777777" w:rsidR="00902FBD" w:rsidRPr="00235DA6" w:rsidRDefault="00902FBD" w:rsidP="00902FBD">
      <w:pPr>
        <w:pStyle w:val="Tytu"/>
        <w:spacing w:before="0"/>
        <w:rPr>
          <w:rFonts w:ascii="Georgia" w:hAnsi="Georgia"/>
          <w:i/>
          <w:iCs/>
          <w:sz w:val="22"/>
          <w:szCs w:val="22"/>
        </w:rPr>
      </w:pPr>
      <w:r w:rsidRPr="00235DA6">
        <w:rPr>
          <w:rFonts w:ascii="Georgia" w:hAnsi="Georgia"/>
          <w:b w:val="0"/>
          <w:bCs w:val="0"/>
          <w:i/>
          <w:iCs/>
          <w:sz w:val="22"/>
          <w:szCs w:val="22"/>
        </w:rPr>
        <w:t>projektowane postanowienia umowy w sprawie zamówienia publicznego</w:t>
      </w:r>
    </w:p>
    <w:p w14:paraId="351D3F49" w14:textId="77777777" w:rsidR="00902FBD" w:rsidRPr="00235DA6" w:rsidRDefault="00902FBD" w:rsidP="002F2203">
      <w:pPr>
        <w:pStyle w:val="Tytu"/>
        <w:spacing w:before="0"/>
        <w:rPr>
          <w:rFonts w:ascii="Georgia" w:hAnsi="Georgia"/>
          <w:sz w:val="22"/>
          <w:szCs w:val="22"/>
        </w:rPr>
      </w:pPr>
    </w:p>
    <w:p w14:paraId="200B2FD3" w14:textId="14181CC0" w:rsidR="008912AB" w:rsidRPr="00235DA6" w:rsidRDefault="008F0A8B" w:rsidP="002F2203">
      <w:pPr>
        <w:pStyle w:val="Tytu"/>
        <w:spacing w:before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 xml:space="preserve">Część </w:t>
      </w:r>
      <w:r w:rsidR="00F9225F" w:rsidRPr="00235DA6">
        <w:rPr>
          <w:rFonts w:ascii="Georgia" w:hAnsi="Georgia"/>
          <w:sz w:val="22"/>
          <w:szCs w:val="22"/>
        </w:rPr>
        <w:t>2</w:t>
      </w:r>
      <w:r w:rsidR="00445954" w:rsidRPr="00235DA6">
        <w:rPr>
          <w:rFonts w:ascii="Georgia" w:hAnsi="Georgia"/>
          <w:sz w:val="22"/>
          <w:szCs w:val="22"/>
        </w:rPr>
        <w:t xml:space="preserve"> Dostawa minikomputerów</w:t>
      </w:r>
    </w:p>
    <w:p w14:paraId="683678E8" w14:textId="77777777" w:rsidR="005D26A6" w:rsidRPr="00235DA6" w:rsidRDefault="005D26A6" w:rsidP="002F2203">
      <w:pPr>
        <w:pStyle w:val="Tytu"/>
        <w:spacing w:before="0"/>
        <w:jc w:val="right"/>
        <w:rPr>
          <w:rFonts w:ascii="Georgia" w:hAnsi="Georgia"/>
          <w:smallCaps/>
          <w:sz w:val="22"/>
          <w:szCs w:val="22"/>
        </w:rPr>
      </w:pPr>
    </w:p>
    <w:p w14:paraId="742775BA" w14:textId="77777777" w:rsidR="00902C5C" w:rsidRPr="00235DA6" w:rsidRDefault="00223584" w:rsidP="002F2203">
      <w:pPr>
        <w:spacing w:before="0" w:after="0"/>
        <w:ind w:right="-288"/>
        <w:jc w:val="center"/>
        <w:rPr>
          <w:rFonts w:ascii="Georgia" w:hAnsi="Georgia"/>
          <w:b/>
          <w:sz w:val="22"/>
          <w:szCs w:val="22"/>
        </w:rPr>
      </w:pPr>
      <w:r w:rsidRPr="00235DA6">
        <w:rPr>
          <w:rFonts w:ascii="Georgia" w:hAnsi="Georgia"/>
          <w:b/>
          <w:sz w:val="22"/>
          <w:szCs w:val="22"/>
        </w:rPr>
        <w:t>Umowa</w:t>
      </w:r>
      <w:r w:rsidR="0028597F" w:rsidRPr="00235DA6">
        <w:rPr>
          <w:rFonts w:ascii="Georgia" w:hAnsi="Georgia"/>
          <w:b/>
          <w:sz w:val="22"/>
          <w:szCs w:val="22"/>
        </w:rPr>
        <w:t xml:space="preserve"> nr</w:t>
      </w:r>
    </w:p>
    <w:p w14:paraId="28DC4AAC" w14:textId="536DA03F" w:rsidR="00C13C9D" w:rsidRPr="00235DA6" w:rsidRDefault="00C13C9D" w:rsidP="002F2203">
      <w:pPr>
        <w:spacing w:before="0" w:after="0"/>
        <w:ind w:right="-288"/>
        <w:jc w:val="center"/>
        <w:rPr>
          <w:rFonts w:ascii="Georgia" w:hAnsi="Georgia"/>
          <w:b/>
          <w:sz w:val="22"/>
          <w:szCs w:val="22"/>
        </w:rPr>
      </w:pPr>
      <w:r w:rsidRPr="00235DA6">
        <w:rPr>
          <w:rFonts w:ascii="Georgia" w:hAnsi="Georgia"/>
          <w:b/>
          <w:sz w:val="22"/>
          <w:szCs w:val="22"/>
        </w:rPr>
        <w:t xml:space="preserve">na dostawę </w:t>
      </w:r>
      <w:r w:rsidR="00917ED2" w:rsidRPr="00235DA6">
        <w:rPr>
          <w:rFonts w:ascii="Georgia" w:hAnsi="Georgia"/>
          <w:b/>
          <w:sz w:val="22"/>
          <w:szCs w:val="22"/>
        </w:rPr>
        <w:t>………………………..</w:t>
      </w:r>
    </w:p>
    <w:p w14:paraId="12D7C36E" w14:textId="77777777" w:rsidR="00427B01" w:rsidRPr="00235DA6" w:rsidRDefault="00427B01" w:rsidP="00427B01">
      <w:pPr>
        <w:spacing w:before="0" w:after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 xml:space="preserve">zawarta w ………………………………, w dniu ..........................202… roku (dalej jako </w:t>
      </w:r>
      <w:r w:rsidRPr="00235DA6">
        <w:rPr>
          <w:rFonts w:ascii="Georgia" w:hAnsi="Georgia"/>
          <w:b/>
          <w:sz w:val="22"/>
          <w:szCs w:val="22"/>
        </w:rPr>
        <w:t>Umowa</w:t>
      </w:r>
      <w:r w:rsidRPr="00235DA6">
        <w:rPr>
          <w:rFonts w:ascii="Georgia" w:hAnsi="Georgia"/>
          <w:sz w:val="22"/>
          <w:szCs w:val="22"/>
        </w:rPr>
        <w:t>) pomiędzy:</w:t>
      </w:r>
    </w:p>
    <w:p w14:paraId="7A711E69" w14:textId="77777777" w:rsidR="00427B01" w:rsidRPr="00235DA6" w:rsidRDefault="00427B01" w:rsidP="00427B01">
      <w:pPr>
        <w:spacing w:before="0" w:after="0"/>
        <w:rPr>
          <w:rFonts w:ascii="Georgia" w:hAnsi="Georgia"/>
          <w:b/>
          <w:spacing w:val="-4"/>
          <w:sz w:val="22"/>
          <w:szCs w:val="22"/>
        </w:rPr>
      </w:pPr>
      <w:r w:rsidRPr="00235DA6">
        <w:rPr>
          <w:rFonts w:ascii="Georgia" w:hAnsi="Georgia"/>
          <w:b/>
          <w:spacing w:val="-4"/>
          <w:sz w:val="22"/>
          <w:szCs w:val="22"/>
        </w:rPr>
        <w:t>Województwem Podkarpackim, Al. Łukasza Cieplińskiego 4, 35-010 Rzeszów, NIP 813-33-15-014 – Podkarpackim Zespołem Placówek Wojewódzkich w Rzeszowie, 35 – 036</w:t>
      </w:r>
      <w:bookmarkStart w:id="0" w:name="_Hlk72319738"/>
      <w:r w:rsidRPr="00235DA6">
        <w:rPr>
          <w:rFonts w:ascii="Georgia" w:hAnsi="Georgia"/>
          <w:b/>
          <w:spacing w:val="-4"/>
          <w:sz w:val="22"/>
          <w:szCs w:val="22"/>
        </w:rPr>
        <w:t xml:space="preserve"> Rzeszów, ul. Niedzielskiego 2</w:t>
      </w:r>
    </w:p>
    <w:bookmarkEnd w:id="0"/>
    <w:p w14:paraId="60A89EF9" w14:textId="77777777" w:rsidR="00427B01" w:rsidRPr="00235DA6" w:rsidRDefault="00427B01" w:rsidP="00427B01">
      <w:pPr>
        <w:autoSpaceDN w:val="0"/>
        <w:adjustRightInd w:val="0"/>
        <w:spacing w:before="0" w:after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 xml:space="preserve">reprezentowanym przez: </w:t>
      </w:r>
    </w:p>
    <w:p w14:paraId="3FE7A7F9" w14:textId="77777777" w:rsidR="00427B01" w:rsidRPr="00235DA6" w:rsidRDefault="00427B01" w:rsidP="00427B01">
      <w:pPr>
        <w:spacing w:before="0" w:after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Panią/Pana .....................................................................................................</w:t>
      </w:r>
    </w:p>
    <w:p w14:paraId="3523DC6A" w14:textId="223802EA" w:rsidR="00427B01" w:rsidRPr="00235DA6" w:rsidRDefault="00427B01" w:rsidP="00427B01">
      <w:pPr>
        <w:spacing w:before="0" w:after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 xml:space="preserve">zwanym w dalszej części Umowy </w:t>
      </w:r>
      <w:r w:rsidRPr="00235DA6">
        <w:rPr>
          <w:rFonts w:ascii="Georgia" w:hAnsi="Georgia"/>
          <w:b/>
          <w:sz w:val="22"/>
          <w:szCs w:val="22"/>
        </w:rPr>
        <w:t>Zamawiającym</w:t>
      </w:r>
      <w:r w:rsidR="00991D02" w:rsidRPr="00235DA6">
        <w:rPr>
          <w:rFonts w:ascii="Georgia" w:hAnsi="Georgia"/>
          <w:b/>
          <w:sz w:val="22"/>
          <w:szCs w:val="22"/>
        </w:rPr>
        <w:t xml:space="preserve"> lub PZPW</w:t>
      </w:r>
      <w:r w:rsidR="00991D02" w:rsidRPr="00235DA6">
        <w:rPr>
          <w:rFonts w:ascii="Georgia" w:hAnsi="Georgia"/>
          <w:sz w:val="22"/>
          <w:szCs w:val="22"/>
        </w:rPr>
        <w:t>,</w:t>
      </w:r>
    </w:p>
    <w:p w14:paraId="3BCBA9FF" w14:textId="77777777" w:rsidR="00427B01" w:rsidRPr="00235DA6" w:rsidRDefault="00427B01" w:rsidP="00427B01">
      <w:pPr>
        <w:spacing w:before="0" w:after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a</w:t>
      </w:r>
    </w:p>
    <w:p w14:paraId="0F456D29" w14:textId="77777777" w:rsidR="00427B01" w:rsidRPr="00235DA6" w:rsidRDefault="00427B01" w:rsidP="00427B01">
      <w:pPr>
        <w:autoSpaceDN w:val="0"/>
        <w:adjustRightInd w:val="0"/>
        <w:spacing w:before="0" w:after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reprezentowanym/-ą przez: </w:t>
      </w:r>
    </w:p>
    <w:p w14:paraId="75798958" w14:textId="77777777" w:rsidR="00427B01" w:rsidRPr="00235DA6" w:rsidRDefault="00427B01" w:rsidP="00427B01">
      <w:pPr>
        <w:autoSpaceDN w:val="0"/>
        <w:adjustRightInd w:val="0"/>
        <w:spacing w:before="0" w:after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Panią/Pana .....................................................................................................</w:t>
      </w:r>
    </w:p>
    <w:p w14:paraId="5296F1CC" w14:textId="77777777" w:rsidR="00427B01" w:rsidRPr="00235DA6" w:rsidRDefault="00427B01" w:rsidP="00427B01">
      <w:pPr>
        <w:spacing w:before="0" w:after="0"/>
        <w:rPr>
          <w:rFonts w:ascii="Georgia" w:hAnsi="Georgia"/>
          <w:b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 xml:space="preserve">zwanym/-ą w dalszej części Umowy </w:t>
      </w:r>
      <w:r w:rsidRPr="00235DA6">
        <w:rPr>
          <w:rFonts w:ascii="Georgia" w:hAnsi="Georgia"/>
          <w:b/>
          <w:sz w:val="22"/>
          <w:szCs w:val="22"/>
        </w:rPr>
        <w:t>Wykonawcą.</w:t>
      </w:r>
    </w:p>
    <w:p w14:paraId="03C710A1" w14:textId="77777777" w:rsidR="00427B01" w:rsidRPr="00235DA6" w:rsidRDefault="00427B01" w:rsidP="00427B01">
      <w:pPr>
        <w:spacing w:before="0" w:after="0"/>
        <w:rPr>
          <w:rFonts w:ascii="Georgia" w:hAnsi="Georgia"/>
          <w:b/>
          <w:sz w:val="22"/>
          <w:szCs w:val="22"/>
        </w:rPr>
      </w:pPr>
    </w:p>
    <w:p w14:paraId="06D5AB16" w14:textId="77777777" w:rsidR="00427B01" w:rsidRPr="00235DA6" w:rsidRDefault="00427B01" w:rsidP="00427B01">
      <w:pPr>
        <w:spacing w:before="0" w:after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Zamawiający i Wykonawca zwani będą w dalszej części Umowy łącznie Stronami.</w:t>
      </w:r>
    </w:p>
    <w:p w14:paraId="4E11201E" w14:textId="77777777" w:rsidR="00427B01" w:rsidRPr="00235DA6" w:rsidRDefault="00427B01" w:rsidP="00427B01">
      <w:pPr>
        <w:spacing w:before="0" w:after="0"/>
        <w:rPr>
          <w:rFonts w:ascii="Georgia" w:hAnsi="Georgia"/>
          <w:b/>
          <w:sz w:val="22"/>
          <w:szCs w:val="22"/>
        </w:rPr>
      </w:pPr>
    </w:p>
    <w:p w14:paraId="4F27099C" w14:textId="77777777" w:rsidR="002E78C2" w:rsidRPr="00235DA6" w:rsidRDefault="002E78C2" w:rsidP="002F2203">
      <w:pPr>
        <w:pStyle w:val="Nagwek1"/>
        <w:numPr>
          <w:ilvl w:val="0"/>
          <w:numId w:val="0"/>
        </w:numPr>
        <w:spacing w:before="0" w:after="0"/>
        <w:ind w:left="357"/>
        <w:jc w:val="center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Preambuła</w:t>
      </w:r>
    </w:p>
    <w:p w14:paraId="3049D0E2" w14:textId="6A939899" w:rsidR="00037777" w:rsidRPr="00235DA6" w:rsidRDefault="0095256E" w:rsidP="00037777">
      <w:pPr>
        <w:spacing w:before="0" w:after="0"/>
        <w:rPr>
          <w:rFonts w:ascii="Georgia" w:hAnsi="Georgia"/>
          <w:b/>
          <w:sz w:val="22"/>
          <w:szCs w:val="22"/>
        </w:rPr>
      </w:pPr>
      <w:bookmarkStart w:id="1" w:name="_Ref405836324"/>
      <w:bookmarkStart w:id="2" w:name="_Toc404099403"/>
      <w:r w:rsidRPr="00235DA6">
        <w:rPr>
          <w:rFonts w:ascii="Georgia" w:hAnsi="Georgia"/>
          <w:sz w:val="22"/>
          <w:szCs w:val="22"/>
        </w:rPr>
        <w:t xml:space="preserve">Umowa niniejsza zawarta została na skutek przeprowadzonego postępowania o udzielenie zamówienia publicznego w trybie przetargu </w:t>
      </w:r>
      <w:r w:rsidR="00B44C7A" w:rsidRPr="00235DA6">
        <w:rPr>
          <w:rFonts w:ascii="Georgia" w:hAnsi="Georgia"/>
          <w:sz w:val="22"/>
          <w:szCs w:val="22"/>
        </w:rPr>
        <w:t>nie</w:t>
      </w:r>
      <w:r w:rsidRPr="00235DA6">
        <w:rPr>
          <w:rFonts w:ascii="Georgia" w:hAnsi="Georgia"/>
          <w:sz w:val="22"/>
          <w:szCs w:val="22"/>
        </w:rPr>
        <w:t xml:space="preserve">ograniczonego </w:t>
      </w:r>
      <w:r w:rsidR="00C068E4" w:rsidRPr="00235DA6">
        <w:rPr>
          <w:rFonts w:ascii="Georgia" w:hAnsi="Georgia"/>
          <w:sz w:val="22"/>
          <w:szCs w:val="22"/>
        </w:rPr>
        <w:t>na podstawie art. 132 ustawy</w:t>
      </w:r>
      <w:r w:rsidRPr="00235DA6">
        <w:rPr>
          <w:rFonts w:ascii="Georgia" w:hAnsi="Georgia"/>
          <w:sz w:val="22"/>
          <w:szCs w:val="22"/>
        </w:rPr>
        <w:t xml:space="preserve"> z</w:t>
      </w:r>
      <w:r w:rsidR="00037777" w:rsidRPr="00235DA6">
        <w:rPr>
          <w:rFonts w:ascii="Georgia" w:hAnsi="Georgia"/>
          <w:sz w:val="22"/>
          <w:szCs w:val="22"/>
        </w:rPr>
        <w:t> </w:t>
      </w:r>
      <w:r w:rsidRPr="00235DA6">
        <w:rPr>
          <w:rFonts w:ascii="Georgia" w:hAnsi="Georgia"/>
          <w:sz w:val="22"/>
          <w:szCs w:val="22"/>
        </w:rPr>
        <w:t xml:space="preserve">dnia </w:t>
      </w:r>
      <w:r w:rsidR="00C068E4" w:rsidRPr="00235DA6">
        <w:rPr>
          <w:rFonts w:ascii="Georgia" w:hAnsi="Georgia"/>
          <w:sz w:val="22"/>
          <w:szCs w:val="22"/>
        </w:rPr>
        <w:t>11 września 2019</w:t>
      </w:r>
      <w:r w:rsidRPr="00235DA6">
        <w:rPr>
          <w:rFonts w:ascii="Georgia" w:hAnsi="Georgia"/>
          <w:sz w:val="22"/>
          <w:szCs w:val="22"/>
        </w:rPr>
        <w:t xml:space="preserve"> r. Prawo </w:t>
      </w:r>
      <w:r w:rsidR="00B44C7A" w:rsidRPr="00235DA6">
        <w:rPr>
          <w:rFonts w:ascii="Georgia" w:hAnsi="Georgia"/>
          <w:sz w:val="22"/>
          <w:szCs w:val="22"/>
        </w:rPr>
        <w:t>zamówień publicznych</w:t>
      </w:r>
      <w:r w:rsidR="00427B01" w:rsidRPr="00235DA6">
        <w:rPr>
          <w:rFonts w:ascii="Georgia" w:hAnsi="Georgia"/>
          <w:sz w:val="22"/>
          <w:szCs w:val="22"/>
        </w:rPr>
        <w:t xml:space="preserve">, </w:t>
      </w:r>
      <w:r w:rsidR="00037777" w:rsidRPr="00235DA6">
        <w:rPr>
          <w:rFonts w:ascii="Georgia" w:hAnsi="Georgia"/>
          <w:sz w:val="22"/>
          <w:szCs w:val="22"/>
        </w:rPr>
        <w:t xml:space="preserve">dalej ustawa </w:t>
      </w:r>
      <w:proofErr w:type="spellStart"/>
      <w:r w:rsidR="00037777" w:rsidRPr="00235DA6">
        <w:rPr>
          <w:rFonts w:ascii="Georgia" w:hAnsi="Georgia"/>
          <w:sz w:val="22"/>
          <w:szCs w:val="22"/>
        </w:rPr>
        <w:t>Pzp</w:t>
      </w:r>
      <w:bookmarkStart w:id="3" w:name="_Ref479277104"/>
      <w:proofErr w:type="spellEnd"/>
      <w:r w:rsidR="00427B01" w:rsidRPr="00235DA6">
        <w:rPr>
          <w:rFonts w:ascii="Georgia" w:hAnsi="Georgia"/>
          <w:sz w:val="22"/>
          <w:szCs w:val="22"/>
        </w:rPr>
        <w:t>.</w:t>
      </w:r>
    </w:p>
    <w:p w14:paraId="003FB81A" w14:textId="77777777" w:rsidR="00037777" w:rsidRPr="00235DA6" w:rsidRDefault="00037777" w:rsidP="00037777">
      <w:pPr>
        <w:spacing w:before="0" w:after="0"/>
        <w:rPr>
          <w:rFonts w:ascii="Georgia" w:hAnsi="Georgia"/>
          <w:b/>
          <w:sz w:val="22"/>
          <w:szCs w:val="22"/>
        </w:rPr>
      </w:pPr>
    </w:p>
    <w:p w14:paraId="21CB82A3" w14:textId="7B9612E5" w:rsidR="00E41A6C" w:rsidRPr="00235DA6" w:rsidRDefault="00037777" w:rsidP="00037777">
      <w:pPr>
        <w:spacing w:before="0" w:after="0"/>
        <w:jc w:val="center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b/>
          <w:sz w:val="22"/>
          <w:szCs w:val="22"/>
        </w:rPr>
        <w:t xml:space="preserve">§ 1 </w:t>
      </w:r>
      <w:r w:rsidR="00E41A6C" w:rsidRPr="00235DA6">
        <w:rPr>
          <w:rFonts w:ascii="Georgia" w:hAnsi="Georgia"/>
          <w:b/>
          <w:bCs/>
          <w:sz w:val="22"/>
          <w:szCs w:val="22"/>
        </w:rPr>
        <w:t xml:space="preserve">Przedmiot </w:t>
      </w:r>
      <w:r w:rsidR="00D97009" w:rsidRPr="00235DA6">
        <w:rPr>
          <w:rFonts w:ascii="Georgia" w:hAnsi="Georgia"/>
          <w:b/>
          <w:bCs/>
          <w:sz w:val="22"/>
          <w:szCs w:val="22"/>
        </w:rPr>
        <w:t>U</w:t>
      </w:r>
      <w:r w:rsidR="00E41A6C" w:rsidRPr="00235DA6">
        <w:rPr>
          <w:rFonts w:ascii="Georgia" w:hAnsi="Georgia"/>
          <w:b/>
          <w:bCs/>
          <w:sz w:val="22"/>
          <w:szCs w:val="22"/>
        </w:rPr>
        <w:t>mowy</w:t>
      </w:r>
      <w:bookmarkEnd w:id="1"/>
      <w:bookmarkEnd w:id="3"/>
    </w:p>
    <w:p w14:paraId="596CA512" w14:textId="140DAEA1" w:rsidR="00D71D01" w:rsidRPr="00235DA6" w:rsidRDefault="0095256E" w:rsidP="00D71D01">
      <w:pPr>
        <w:pStyle w:val="Akapitzlist"/>
        <w:numPr>
          <w:ilvl w:val="0"/>
          <w:numId w:val="7"/>
        </w:numPr>
        <w:spacing w:before="0" w:after="0"/>
        <w:ind w:left="357" w:hanging="357"/>
        <w:contextualSpacing w:val="0"/>
        <w:rPr>
          <w:rFonts w:ascii="Georgia" w:hAnsi="Georgia"/>
          <w:sz w:val="22"/>
          <w:szCs w:val="22"/>
        </w:rPr>
      </w:pPr>
      <w:bookmarkStart w:id="4" w:name="_Ref479276294"/>
      <w:bookmarkStart w:id="5" w:name="_Toc331175665"/>
      <w:r w:rsidRPr="00235DA6">
        <w:rPr>
          <w:rFonts w:ascii="Georgia" w:hAnsi="Georgia"/>
          <w:sz w:val="22"/>
          <w:szCs w:val="22"/>
        </w:rPr>
        <w:t xml:space="preserve">Na podstawie </w:t>
      </w:r>
      <w:r w:rsidR="00312E96" w:rsidRPr="00235DA6">
        <w:rPr>
          <w:rFonts w:ascii="Georgia" w:hAnsi="Georgia"/>
          <w:sz w:val="22"/>
          <w:szCs w:val="22"/>
        </w:rPr>
        <w:t xml:space="preserve">niniejszej </w:t>
      </w:r>
      <w:r w:rsidR="00F72566" w:rsidRPr="00235DA6">
        <w:rPr>
          <w:rFonts w:ascii="Georgia" w:hAnsi="Georgia"/>
          <w:sz w:val="22"/>
          <w:szCs w:val="22"/>
        </w:rPr>
        <w:t>U</w:t>
      </w:r>
      <w:r w:rsidRPr="00235DA6">
        <w:rPr>
          <w:rFonts w:ascii="Georgia" w:hAnsi="Georgia"/>
          <w:sz w:val="22"/>
          <w:szCs w:val="22"/>
        </w:rPr>
        <w:t xml:space="preserve">mowy </w:t>
      </w:r>
      <w:r w:rsidR="0023603B" w:rsidRPr="00235DA6">
        <w:rPr>
          <w:rFonts w:ascii="Georgia" w:hAnsi="Georgia"/>
          <w:sz w:val="22"/>
          <w:szCs w:val="22"/>
        </w:rPr>
        <w:t xml:space="preserve">Zamawiający zleca, a </w:t>
      </w:r>
      <w:r w:rsidR="00C629F6" w:rsidRPr="00235DA6">
        <w:rPr>
          <w:rFonts w:ascii="Georgia" w:hAnsi="Georgia"/>
          <w:sz w:val="22"/>
          <w:szCs w:val="22"/>
        </w:rPr>
        <w:t>Wykonawca</w:t>
      </w:r>
      <w:r w:rsidR="00145C78" w:rsidRPr="00235DA6">
        <w:rPr>
          <w:rFonts w:ascii="Georgia" w:hAnsi="Georgia"/>
          <w:sz w:val="22"/>
          <w:szCs w:val="22"/>
        </w:rPr>
        <w:t xml:space="preserve"> </w:t>
      </w:r>
      <w:r w:rsidR="0023603B" w:rsidRPr="00235DA6">
        <w:rPr>
          <w:rFonts w:ascii="Georgia" w:hAnsi="Georgia"/>
          <w:sz w:val="22"/>
          <w:szCs w:val="22"/>
        </w:rPr>
        <w:t>przyjmuje do wykonania</w:t>
      </w:r>
      <w:r w:rsidR="00904059" w:rsidRPr="00235DA6">
        <w:rPr>
          <w:rFonts w:ascii="Georgia" w:hAnsi="Georgia"/>
          <w:sz w:val="22"/>
          <w:szCs w:val="22"/>
        </w:rPr>
        <w:t xml:space="preserve"> </w:t>
      </w:r>
      <w:r w:rsidR="00312E96" w:rsidRPr="00235DA6">
        <w:rPr>
          <w:rFonts w:ascii="Georgia" w:hAnsi="Georgia"/>
          <w:sz w:val="22"/>
          <w:szCs w:val="22"/>
        </w:rPr>
        <w:t xml:space="preserve">Dostawę </w:t>
      </w:r>
      <w:r w:rsidR="00E60D69" w:rsidRPr="00235DA6">
        <w:rPr>
          <w:rFonts w:ascii="Georgia" w:hAnsi="Georgia"/>
          <w:sz w:val="22"/>
          <w:szCs w:val="22"/>
        </w:rPr>
        <w:t>minikomputerów</w:t>
      </w:r>
      <w:r w:rsidR="00E01871" w:rsidRPr="00235DA6">
        <w:rPr>
          <w:rFonts w:ascii="Georgia" w:hAnsi="Georgia"/>
          <w:sz w:val="22"/>
          <w:szCs w:val="22"/>
        </w:rPr>
        <w:t xml:space="preserve"> z akcesoriami</w:t>
      </w:r>
      <w:r w:rsidR="00427B01" w:rsidRPr="00235DA6">
        <w:rPr>
          <w:rFonts w:ascii="Georgia" w:hAnsi="Georgia"/>
          <w:sz w:val="22"/>
          <w:szCs w:val="22"/>
        </w:rPr>
        <w:t xml:space="preserve"> </w:t>
      </w:r>
      <w:r w:rsidR="00C068E4" w:rsidRPr="00235DA6">
        <w:rPr>
          <w:rFonts w:ascii="Georgia" w:hAnsi="Georgia"/>
          <w:sz w:val="22"/>
          <w:szCs w:val="22"/>
        </w:rPr>
        <w:t>(w rozumieniu art. 7</w:t>
      </w:r>
      <w:r w:rsidR="00661A02" w:rsidRPr="00235DA6">
        <w:rPr>
          <w:rFonts w:ascii="Georgia" w:hAnsi="Georgia"/>
          <w:sz w:val="22"/>
          <w:szCs w:val="22"/>
        </w:rPr>
        <w:t xml:space="preserve"> pkt. </w:t>
      </w:r>
      <w:r w:rsidR="00371FA7" w:rsidRPr="00235DA6">
        <w:rPr>
          <w:rFonts w:ascii="Georgia" w:hAnsi="Georgia"/>
          <w:sz w:val="22"/>
          <w:szCs w:val="22"/>
        </w:rPr>
        <w:t>4</w:t>
      </w:r>
      <w:r w:rsidR="005A0D70" w:rsidRPr="00235DA6">
        <w:rPr>
          <w:rFonts w:ascii="Georgia" w:hAnsi="Georgia"/>
          <w:sz w:val="22"/>
          <w:szCs w:val="22"/>
        </w:rPr>
        <w:t xml:space="preserve"> ustawy </w:t>
      </w:r>
      <w:proofErr w:type="spellStart"/>
      <w:r w:rsidR="00312E96" w:rsidRPr="00235DA6">
        <w:rPr>
          <w:rFonts w:ascii="Georgia" w:hAnsi="Georgia"/>
          <w:sz w:val="22"/>
          <w:szCs w:val="22"/>
        </w:rPr>
        <w:t>Pzp</w:t>
      </w:r>
      <w:proofErr w:type="spellEnd"/>
      <w:r w:rsidR="005A0D70" w:rsidRPr="00235DA6">
        <w:rPr>
          <w:rFonts w:ascii="Georgia" w:hAnsi="Georgia"/>
          <w:sz w:val="22"/>
          <w:szCs w:val="22"/>
        </w:rPr>
        <w:t>)</w:t>
      </w:r>
      <w:r w:rsidR="00904059" w:rsidRPr="00235DA6">
        <w:rPr>
          <w:rFonts w:ascii="Georgia" w:hAnsi="Georgia"/>
          <w:sz w:val="22"/>
          <w:szCs w:val="22"/>
        </w:rPr>
        <w:t xml:space="preserve"> </w:t>
      </w:r>
      <w:bookmarkEnd w:id="4"/>
      <w:r w:rsidR="00312E96" w:rsidRPr="00235DA6">
        <w:rPr>
          <w:rFonts w:ascii="Georgia" w:hAnsi="Georgia"/>
          <w:sz w:val="22"/>
          <w:szCs w:val="22"/>
        </w:rPr>
        <w:t>(dalej także jako Sprzęt lub Przedmiot Dostawy)</w:t>
      </w:r>
      <w:r w:rsidR="0023603B" w:rsidRPr="00235DA6">
        <w:rPr>
          <w:rFonts w:ascii="Georgia" w:hAnsi="Georgia"/>
          <w:sz w:val="22"/>
          <w:szCs w:val="22"/>
        </w:rPr>
        <w:t>.</w:t>
      </w:r>
    </w:p>
    <w:p w14:paraId="417FFA74" w14:textId="62073AE5" w:rsidR="009303DA" w:rsidRPr="00235DA6" w:rsidRDefault="0023603B" w:rsidP="002F2203">
      <w:pPr>
        <w:pStyle w:val="Akapitzlist"/>
        <w:numPr>
          <w:ilvl w:val="0"/>
          <w:numId w:val="7"/>
        </w:numPr>
        <w:spacing w:before="0" w:after="0"/>
        <w:ind w:left="357" w:hanging="357"/>
        <w:contextualSpacing w:val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 xml:space="preserve">Wykonawca zobowiązuje się wykonać </w:t>
      </w:r>
      <w:r w:rsidR="00312E96" w:rsidRPr="00235DA6">
        <w:rPr>
          <w:rFonts w:ascii="Georgia" w:hAnsi="Georgia"/>
          <w:sz w:val="22"/>
          <w:szCs w:val="22"/>
        </w:rPr>
        <w:t>P</w:t>
      </w:r>
      <w:r w:rsidRPr="00235DA6">
        <w:rPr>
          <w:rFonts w:ascii="Georgia" w:hAnsi="Georgia"/>
          <w:sz w:val="22"/>
          <w:szCs w:val="22"/>
        </w:rPr>
        <w:t xml:space="preserve">rzedmiot Umowy </w:t>
      </w:r>
      <w:r w:rsidR="009303DA" w:rsidRPr="00235DA6">
        <w:rPr>
          <w:rFonts w:ascii="Georgia" w:hAnsi="Georgia"/>
          <w:sz w:val="22"/>
          <w:szCs w:val="22"/>
        </w:rPr>
        <w:t xml:space="preserve">zgodnie z zapisami </w:t>
      </w:r>
      <w:r w:rsidRPr="00235DA6">
        <w:rPr>
          <w:rFonts w:ascii="Georgia" w:hAnsi="Georgia"/>
          <w:sz w:val="22"/>
          <w:szCs w:val="22"/>
        </w:rPr>
        <w:t>Specyfikacji Warunków Zamówienia (</w:t>
      </w:r>
      <w:r w:rsidR="009303DA" w:rsidRPr="00235DA6">
        <w:rPr>
          <w:rFonts w:ascii="Georgia" w:hAnsi="Georgia"/>
          <w:sz w:val="22"/>
          <w:szCs w:val="22"/>
        </w:rPr>
        <w:t>SWZ</w:t>
      </w:r>
      <w:r w:rsidRPr="00235DA6">
        <w:rPr>
          <w:rFonts w:ascii="Georgia" w:hAnsi="Georgia"/>
          <w:sz w:val="22"/>
          <w:szCs w:val="22"/>
        </w:rPr>
        <w:t>) oraz załącznikami do SWZ</w:t>
      </w:r>
      <w:r w:rsidR="009303DA" w:rsidRPr="00235DA6">
        <w:rPr>
          <w:rFonts w:ascii="Georgia" w:hAnsi="Georgia"/>
          <w:sz w:val="22"/>
          <w:szCs w:val="22"/>
        </w:rPr>
        <w:t xml:space="preserve">, </w:t>
      </w:r>
      <w:r w:rsidRPr="00235DA6">
        <w:rPr>
          <w:rFonts w:ascii="Georgia" w:hAnsi="Georgia"/>
          <w:sz w:val="22"/>
          <w:szCs w:val="22"/>
        </w:rPr>
        <w:t xml:space="preserve">jak również zgodnie ze złożoną </w:t>
      </w:r>
      <w:r w:rsidR="009303DA" w:rsidRPr="00235DA6">
        <w:rPr>
          <w:rFonts w:ascii="Georgia" w:hAnsi="Georgia"/>
          <w:sz w:val="22"/>
          <w:szCs w:val="22"/>
        </w:rPr>
        <w:t xml:space="preserve">ofertą Wykonawcy </w:t>
      </w:r>
      <w:r w:rsidR="009E234D" w:rsidRPr="00235DA6">
        <w:rPr>
          <w:rFonts w:ascii="Georgia" w:hAnsi="Georgia"/>
          <w:sz w:val="22"/>
          <w:szCs w:val="22"/>
        </w:rPr>
        <w:t>wraz z załącznikami</w:t>
      </w:r>
      <w:r w:rsidR="009712FB" w:rsidRPr="00235DA6">
        <w:rPr>
          <w:rFonts w:ascii="Georgia" w:hAnsi="Georgia"/>
          <w:sz w:val="22"/>
          <w:szCs w:val="22"/>
        </w:rPr>
        <w:t>,</w:t>
      </w:r>
      <w:r w:rsidR="009303DA" w:rsidRPr="00235DA6">
        <w:rPr>
          <w:rFonts w:ascii="Georgia" w:hAnsi="Georgia"/>
          <w:sz w:val="22"/>
          <w:szCs w:val="22"/>
        </w:rPr>
        <w:t xml:space="preserve"> stanowiącymi integralną część niniejszej </w:t>
      </w:r>
      <w:r w:rsidR="00791751" w:rsidRPr="00235DA6">
        <w:rPr>
          <w:rFonts w:ascii="Georgia" w:hAnsi="Georgia"/>
          <w:sz w:val="22"/>
          <w:szCs w:val="22"/>
        </w:rPr>
        <w:t>U</w:t>
      </w:r>
      <w:r w:rsidR="009303DA" w:rsidRPr="00235DA6">
        <w:rPr>
          <w:rFonts w:ascii="Georgia" w:hAnsi="Georgia"/>
          <w:sz w:val="22"/>
          <w:szCs w:val="22"/>
        </w:rPr>
        <w:t>mowy</w:t>
      </w:r>
      <w:r w:rsidR="00AD29C1" w:rsidRPr="00235DA6">
        <w:rPr>
          <w:rFonts w:ascii="Georgia" w:hAnsi="Georgia"/>
          <w:sz w:val="22"/>
          <w:szCs w:val="22"/>
        </w:rPr>
        <w:t>.</w:t>
      </w:r>
    </w:p>
    <w:p w14:paraId="0C55933F" w14:textId="28D39370" w:rsidR="002F71F0" w:rsidRPr="00235DA6" w:rsidRDefault="00E55927" w:rsidP="002F71F0">
      <w:pPr>
        <w:pStyle w:val="Tekstpodstawowy"/>
        <w:numPr>
          <w:ilvl w:val="0"/>
          <w:numId w:val="7"/>
        </w:numPr>
        <w:suppressAutoHyphens/>
        <w:spacing w:before="0" w:after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Dostawa stanowiąca przedmiot niniejszej umowy wspófinansowane są ze środków Unii Europejskiej z projektu „</w:t>
      </w:r>
      <w:r w:rsidRPr="00235DA6">
        <w:rPr>
          <w:rFonts w:ascii="Georgia" w:eastAsia="Calibri" w:hAnsi="Georgia" w:cs="Arial"/>
          <w:sz w:val="22"/>
          <w:szCs w:val="22"/>
        </w:rPr>
        <w:t>RaP STEAM – robotyka i programowanie w szkołach podstawowych z terenu województwa podkarpackiego</w:t>
      </w:r>
      <w:r w:rsidRPr="00235DA6">
        <w:rPr>
          <w:rFonts w:ascii="Georgia" w:hAnsi="Georgia"/>
          <w:sz w:val="22"/>
          <w:szCs w:val="22"/>
        </w:rPr>
        <w:t>” o numerze FEPK.07.10</w:t>
      </w:r>
      <w:r w:rsidRPr="00235DA6">
        <w:rPr>
          <w:rFonts w:ascii="Georgia" w:hAnsi="Georgia"/>
          <w:sz w:val="22"/>
          <w:szCs w:val="22"/>
        </w:rPr>
        <w:noBreakHyphen/>
        <w:t>IP.01</w:t>
      </w:r>
      <w:r w:rsidRPr="00235DA6">
        <w:rPr>
          <w:rFonts w:ascii="Georgia" w:hAnsi="Georgia"/>
          <w:sz w:val="22"/>
          <w:szCs w:val="22"/>
        </w:rPr>
        <w:noBreakHyphen/>
        <w:t>0001/23, realizowanego w ramach Priorytetu nr FEPK.07 „Kapitał ludzki gotowy do zmian” programu regionalnego Fundusze Europejskie dla Podkarpacia 2021-2027</w:t>
      </w:r>
      <w:r w:rsidR="00991D02" w:rsidRPr="00235DA6">
        <w:rPr>
          <w:rFonts w:ascii="Georgia" w:hAnsi="Georgia"/>
          <w:sz w:val="22"/>
          <w:szCs w:val="22"/>
        </w:rPr>
        <w:t xml:space="preserve"> - zwanego dalej „Projektem”.</w:t>
      </w:r>
    </w:p>
    <w:p w14:paraId="49FE89F0" w14:textId="77777777" w:rsidR="002F71F0" w:rsidRPr="00235DA6" w:rsidRDefault="002F71F0" w:rsidP="002F71F0">
      <w:pPr>
        <w:pStyle w:val="Tekstpodstawowy"/>
        <w:numPr>
          <w:ilvl w:val="0"/>
          <w:numId w:val="7"/>
        </w:numPr>
        <w:suppressAutoHyphens/>
        <w:spacing w:before="0" w:after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Strony zobowiązują się do niezwłocznego informowania się o wszelkich okolicznościach mających istotne znaczenie dla realizacji niniejszej Umowy.</w:t>
      </w:r>
    </w:p>
    <w:p w14:paraId="65B811B9" w14:textId="77777777" w:rsidR="0023603B" w:rsidRPr="00235DA6" w:rsidRDefault="009303DA" w:rsidP="002F2203">
      <w:pPr>
        <w:pStyle w:val="Tekstpodstawowy"/>
        <w:numPr>
          <w:ilvl w:val="0"/>
          <w:numId w:val="7"/>
        </w:numPr>
        <w:suppressAutoHyphens/>
        <w:spacing w:before="0" w:after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lastRenderedPageBreak/>
        <w:t>Wykonawca oświadcza, że</w:t>
      </w:r>
      <w:r w:rsidR="0023603B" w:rsidRPr="00235DA6">
        <w:rPr>
          <w:rFonts w:ascii="Georgia" w:hAnsi="Georgia"/>
          <w:sz w:val="22"/>
          <w:szCs w:val="22"/>
        </w:rPr>
        <w:t>:</w:t>
      </w:r>
    </w:p>
    <w:p w14:paraId="618CE163" w14:textId="4E5E411C" w:rsidR="009303DA" w:rsidRPr="00235DA6" w:rsidRDefault="00E55927" w:rsidP="0055550D">
      <w:pPr>
        <w:pStyle w:val="Tekstpodstawowy"/>
        <w:numPr>
          <w:ilvl w:val="1"/>
          <w:numId w:val="20"/>
        </w:numPr>
        <w:suppressAutoHyphens/>
        <w:spacing w:before="0" w:after="0"/>
        <w:ind w:left="709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p</w:t>
      </w:r>
      <w:r w:rsidR="00312E96" w:rsidRPr="00235DA6">
        <w:rPr>
          <w:rFonts w:ascii="Georgia" w:hAnsi="Georgia"/>
          <w:sz w:val="22"/>
          <w:szCs w:val="22"/>
        </w:rPr>
        <w:t xml:space="preserve">rzedmiot </w:t>
      </w:r>
      <w:r w:rsidR="004C7404" w:rsidRPr="00235DA6">
        <w:rPr>
          <w:rFonts w:ascii="Georgia" w:hAnsi="Georgia"/>
          <w:sz w:val="22"/>
          <w:szCs w:val="22"/>
        </w:rPr>
        <w:t xml:space="preserve">Dostawy </w:t>
      </w:r>
      <w:r w:rsidR="009303DA" w:rsidRPr="00235DA6">
        <w:rPr>
          <w:rFonts w:ascii="Georgia" w:hAnsi="Georgia"/>
          <w:sz w:val="22"/>
          <w:szCs w:val="22"/>
        </w:rPr>
        <w:t>jest fabrycznie nowy i stanowi jego własność oraz że nie jest obciążony jakimikolwiek</w:t>
      </w:r>
      <w:r w:rsidR="00A4259E" w:rsidRPr="00235DA6">
        <w:rPr>
          <w:rFonts w:ascii="Georgia" w:hAnsi="Georgia"/>
          <w:sz w:val="22"/>
          <w:szCs w:val="22"/>
        </w:rPr>
        <w:t xml:space="preserve"> prawami na rzecz osób trzecich;</w:t>
      </w:r>
    </w:p>
    <w:p w14:paraId="74AF847A" w14:textId="15DF1FF0" w:rsidR="0023603B" w:rsidRPr="00235DA6" w:rsidRDefault="00E55927" w:rsidP="0055550D">
      <w:pPr>
        <w:pStyle w:val="Tekstpodstawowy"/>
        <w:numPr>
          <w:ilvl w:val="1"/>
          <w:numId w:val="20"/>
        </w:numPr>
        <w:suppressAutoHyphens/>
        <w:spacing w:before="0" w:after="0"/>
        <w:ind w:left="709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p</w:t>
      </w:r>
      <w:r w:rsidR="0023603B" w:rsidRPr="00235DA6">
        <w:rPr>
          <w:rFonts w:ascii="Georgia" w:hAnsi="Georgia"/>
          <w:sz w:val="22"/>
          <w:szCs w:val="22"/>
        </w:rPr>
        <w:t xml:space="preserve">rzedmiot </w:t>
      </w:r>
      <w:r w:rsidR="004C7404" w:rsidRPr="00235DA6">
        <w:rPr>
          <w:rFonts w:ascii="Georgia" w:hAnsi="Georgia"/>
          <w:sz w:val="22"/>
          <w:szCs w:val="22"/>
        </w:rPr>
        <w:t xml:space="preserve">Dostawy </w:t>
      </w:r>
      <w:r w:rsidR="0023603B" w:rsidRPr="00235DA6">
        <w:rPr>
          <w:rFonts w:ascii="Georgia" w:hAnsi="Georgia"/>
          <w:sz w:val="22"/>
          <w:szCs w:val="22"/>
        </w:rPr>
        <w:t>jest wolny od jakichkolwiek wad fizycznych i prawnych</w:t>
      </w:r>
      <w:r w:rsidR="00A4259E" w:rsidRPr="00235DA6">
        <w:rPr>
          <w:rFonts w:ascii="Georgia" w:hAnsi="Georgia"/>
          <w:sz w:val="22"/>
          <w:szCs w:val="22"/>
        </w:rPr>
        <w:t>;</w:t>
      </w:r>
    </w:p>
    <w:p w14:paraId="03A27F77" w14:textId="3B1FB012" w:rsidR="00037777" w:rsidRPr="00235DA6" w:rsidRDefault="00E55927" w:rsidP="0055550D">
      <w:pPr>
        <w:pStyle w:val="Tekstpodstawowy"/>
        <w:numPr>
          <w:ilvl w:val="1"/>
          <w:numId w:val="20"/>
        </w:numPr>
        <w:suppressAutoHyphens/>
        <w:spacing w:before="0" w:after="0"/>
        <w:ind w:left="709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p</w:t>
      </w:r>
      <w:r w:rsidR="0023603B" w:rsidRPr="00235DA6">
        <w:rPr>
          <w:rFonts w:ascii="Georgia" w:hAnsi="Georgia"/>
          <w:sz w:val="22"/>
          <w:szCs w:val="22"/>
        </w:rPr>
        <w:t xml:space="preserve">rzedmiot </w:t>
      </w:r>
      <w:r w:rsidR="004C7404" w:rsidRPr="00235DA6">
        <w:rPr>
          <w:rFonts w:ascii="Georgia" w:hAnsi="Georgia"/>
          <w:sz w:val="22"/>
          <w:szCs w:val="22"/>
        </w:rPr>
        <w:t xml:space="preserve">Dostawy </w:t>
      </w:r>
      <w:r w:rsidR="0023603B" w:rsidRPr="00235DA6">
        <w:rPr>
          <w:rFonts w:ascii="Georgia" w:hAnsi="Georgia"/>
          <w:sz w:val="22"/>
          <w:szCs w:val="22"/>
        </w:rPr>
        <w:t>nie jest przedmiotem jakiejkolwiek innej umowy zawartej przez Wykonawcę, a podpisanie i wykonanie niniejszej Umowy przez Strony, nie naruszy, ani też nie będzie stanowiło podstawy do odwołania lub unieważnienia zobowiązania Wykonawcy, czy też innego postanowienia Umowy</w:t>
      </w:r>
      <w:r w:rsidR="00130D81" w:rsidRPr="00235DA6">
        <w:rPr>
          <w:rFonts w:ascii="Georgia" w:hAnsi="Georgia"/>
          <w:sz w:val="22"/>
          <w:szCs w:val="22"/>
        </w:rPr>
        <w:t>.</w:t>
      </w:r>
      <w:bookmarkEnd w:id="5"/>
    </w:p>
    <w:p w14:paraId="1A90E578" w14:textId="77777777" w:rsidR="00037777" w:rsidRPr="00235DA6" w:rsidRDefault="00037777" w:rsidP="00037777">
      <w:pPr>
        <w:pStyle w:val="Tekstpodstawowy"/>
        <w:suppressAutoHyphens/>
        <w:spacing w:before="0" w:after="0"/>
        <w:jc w:val="center"/>
        <w:rPr>
          <w:rFonts w:ascii="Georgia" w:hAnsi="Georgia"/>
          <w:sz w:val="22"/>
          <w:szCs w:val="22"/>
        </w:rPr>
      </w:pPr>
    </w:p>
    <w:p w14:paraId="4981C637" w14:textId="0C3E5386" w:rsidR="0023603B" w:rsidRPr="00235DA6" w:rsidRDefault="00037777" w:rsidP="00037777">
      <w:pPr>
        <w:pStyle w:val="Tekstpodstawowy"/>
        <w:suppressAutoHyphens/>
        <w:spacing w:before="0" w:after="0"/>
        <w:jc w:val="center"/>
        <w:rPr>
          <w:rFonts w:ascii="Georgia" w:hAnsi="Georgia"/>
          <w:b/>
          <w:bCs/>
          <w:sz w:val="22"/>
          <w:szCs w:val="22"/>
        </w:rPr>
      </w:pPr>
      <w:r w:rsidRPr="00235DA6">
        <w:rPr>
          <w:rFonts w:ascii="Georgia" w:hAnsi="Georgia"/>
          <w:b/>
          <w:bCs/>
          <w:sz w:val="22"/>
          <w:szCs w:val="22"/>
        </w:rPr>
        <w:t xml:space="preserve">§ 2 </w:t>
      </w:r>
      <w:r w:rsidR="009303DA" w:rsidRPr="00235DA6">
        <w:rPr>
          <w:rFonts w:ascii="Georgia" w:hAnsi="Georgia"/>
          <w:b/>
          <w:bCs/>
          <w:sz w:val="22"/>
          <w:szCs w:val="22"/>
        </w:rPr>
        <w:t xml:space="preserve">Dostawa </w:t>
      </w:r>
      <w:bookmarkStart w:id="6" w:name="_Toc331175666"/>
      <w:bookmarkStart w:id="7" w:name="_Ref405836810"/>
      <w:bookmarkStart w:id="8" w:name="_Ref479371988"/>
      <w:r w:rsidRPr="00235DA6">
        <w:rPr>
          <w:rFonts w:ascii="Georgia" w:hAnsi="Georgia"/>
          <w:b/>
          <w:bCs/>
          <w:sz w:val="22"/>
          <w:szCs w:val="22"/>
        </w:rPr>
        <w:t>sprzętu</w:t>
      </w:r>
    </w:p>
    <w:p w14:paraId="5E502225" w14:textId="724ADE1B" w:rsidR="001F73F0" w:rsidRPr="00235DA6" w:rsidRDefault="001F73F0" w:rsidP="0055550D">
      <w:pPr>
        <w:pStyle w:val="Akapitzlist"/>
        <w:numPr>
          <w:ilvl w:val="0"/>
          <w:numId w:val="19"/>
        </w:numPr>
        <w:suppressAutoHyphens/>
        <w:spacing w:before="0" w:after="0"/>
        <w:rPr>
          <w:rFonts w:ascii="Georgia" w:hAnsi="Georgia" w:cs="Arial"/>
          <w:sz w:val="22"/>
          <w:szCs w:val="22"/>
        </w:rPr>
      </w:pPr>
      <w:bookmarkStart w:id="9" w:name="_Hlk76554236"/>
      <w:bookmarkStart w:id="10" w:name="_Hlk76554190"/>
      <w:r w:rsidRPr="00235DA6">
        <w:rPr>
          <w:rFonts w:ascii="Georgia" w:hAnsi="Georgia" w:cs="Arial"/>
          <w:sz w:val="22"/>
          <w:szCs w:val="22"/>
        </w:rPr>
        <w:t xml:space="preserve">Przedmiot umowy zostanie zrealizowany w całości </w:t>
      </w:r>
      <w:r w:rsidRPr="00235DA6">
        <w:rPr>
          <w:rFonts w:ascii="Georgia" w:hAnsi="Georgia" w:cs="Arial"/>
          <w:b/>
          <w:bCs/>
          <w:sz w:val="22"/>
          <w:szCs w:val="22"/>
        </w:rPr>
        <w:t xml:space="preserve">do </w:t>
      </w:r>
      <w:r w:rsidR="00605809" w:rsidRPr="00235DA6">
        <w:rPr>
          <w:rFonts w:ascii="Georgia" w:hAnsi="Georgia" w:cs="Arial"/>
          <w:b/>
          <w:bCs/>
          <w:sz w:val="22"/>
          <w:szCs w:val="22"/>
        </w:rPr>
        <w:t>45</w:t>
      </w:r>
      <w:r w:rsidRPr="00235DA6">
        <w:rPr>
          <w:rFonts w:ascii="Georgia" w:hAnsi="Georgia" w:cs="Arial"/>
          <w:b/>
          <w:bCs/>
          <w:sz w:val="22"/>
          <w:szCs w:val="22"/>
        </w:rPr>
        <w:t xml:space="preserve"> </w:t>
      </w:r>
      <w:r w:rsidR="003C3709" w:rsidRPr="00235DA6">
        <w:rPr>
          <w:rFonts w:ascii="Georgia" w:hAnsi="Georgia" w:cs="Arial"/>
          <w:b/>
          <w:bCs/>
          <w:sz w:val="22"/>
          <w:szCs w:val="22"/>
        </w:rPr>
        <w:t>dni</w:t>
      </w:r>
      <w:r w:rsidRPr="00235DA6">
        <w:rPr>
          <w:rFonts w:ascii="Georgia" w:hAnsi="Georgia" w:cs="Arial"/>
          <w:sz w:val="22"/>
          <w:szCs w:val="22"/>
        </w:rPr>
        <w:t>, licząc od dnia zawarcia umowy.</w:t>
      </w:r>
    </w:p>
    <w:p w14:paraId="129E0B71" w14:textId="4AF1949E" w:rsidR="00312E96" w:rsidRPr="00235DA6" w:rsidRDefault="004F52AC" w:rsidP="0055550D">
      <w:pPr>
        <w:pStyle w:val="Akapitzlist"/>
        <w:numPr>
          <w:ilvl w:val="0"/>
          <w:numId w:val="19"/>
        </w:numPr>
        <w:suppressAutoHyphens/>
        <w:spacing w:before="0" w:after="0"/>
        <w:rPr>
          <w:rFonts w:ascii="Georgia" w:hAnsi="Georgia" w:cs="Arial"/>
          <w:sz w:val="22"/>
          <w:szCs w:val="22"/>
        </w:rPr>
      </w:pPr>
      <w:r w:rsidRPr="00235DA6">
        <w:rPr>
          <w:rFonts w:ascii="Georgia" w:hAnsi="Georgia" w:cs="Arial"/>
          <w:sz w:val="22"/>
          <w:szCs w:val="22"/>
        </w:rPr>
        <w:t>Wykonawca zobowiązuje się dostarczyć wymieniony w § 1 ust. 1</w:t>
      </w:r>
      <w:r w:rsidR="00C002F0" w:rsidRPr="00235DA6">
        <w:rPr>
          <w:rFonts w:ascii="Georgia" w:hAnsi="Georgia" w:cs="Arial"/>
          <w:sz w:val="22"/>
          <w:szCs w:val="22"/>
        </w:rPr>
        <w:t xml:space="preserve"> Przedmiot Dostawy </w:t>
      </w:r>
      <w:r w:rsidR="00312E96" w:rsidRPr="00235DA6">
        <w:rPr>
          <w:rFonts w:ascii="Georgia" w:hAnsi="Georgia" w:cs="Arial"/>
          <w:sz w:val="22"/>
          <w:szCs w:val="22"/>
        </w:rPr>
        <w:t xml:space="preserve">na swój koszt, </w:t>
      </w:r>
      <w:r w:rsidR="00312E96" w:rsidRPr="00235DA6">
        <w:rPr>
          <w:rFonts w:ascii="Georgia" w:hAnsi="Georgia"/>
          <w:sz w:val="22"/>
          <w:szCs w:val="22"/>
        </w:rPr>
        <w:t xml:space="preserve">do lokalizacji </w:t>
      </w:r>
      <w:r w:rsidR="001F73F0" w:rsidRPr="00235DA6">
        <w:rPr>
          <w:rFonts w:ascii="Georgia" w:hAnsi="Georgia"/>
          <w:sz w:val="22"/>
          <w:szCs w:val="22"/>
        </w:rPr>
        <w:t xml:space="preserve">wymienionych </w:t>
      </w:r>
      <w:r w:rsidR="001F73F0" w:rsidRPr="00235DA6">
        <w:rPr>
          <w:rFonts w:ascii="Georgia" w:hAnsi="Georgia"/>
          <w:bCs/>
          <w:sz w:val="22"/>
          <w:szCs w:val="22"/>
        </w:rPr>
        <w:t>w załączniku do niniejszej umowy pn.: Adresy dostaw</w:t>
      </w:r>
      <w:r w:rsidR="00312E96" w:rsidRPr="00235DA6">
        <w:rPr>
          <w:rFonts w:ascii="Georgia" w:hAnsi="Georgia"/>
          <w:sz w:val="22"/>
          <w:szCs w:val="22"/>
        </w:rPr>
        <w:t xml:space="preserve">, do wskazanych przez </w:t>
      </w:r>
      <w:r w:rsidR="008A6282" w:rsidRPr="00235DA6">
        <w:rPr>
          <w:rFonts w:ascii="Georgia" w:hAnsi="Georgia"/>
          <w:sz w:val="22"/>
          <w:szCs w:val="22"/>
        </w:rPr>
        <w:t xml:space="preserve">Zamawiającego lub </w:t>
      </w:r>
      <w:r w:rsidR="001F73F0" w:rsidRPr="00235DA6">
        <w:rPr>
          <w:rFonts w:ascii="Georgia" w:hAnsi="Georgia"/>
          <w:sz w:val="22"/>
          <w:szCs w:val="22"/>
        </w:rPr>
        <w:t>Odbiorcę</w:t>
      </w:r>
      <w:r w:rsidR="00312E96" w:rsidRPr="00235DA6">
        <w:rPr>
          <w:rFonts w:ascii="Georgia" w:hAnsi="Georgia"/>
          <w:sz w:val="22"/>
          <w:szCs w:val="22"/>
        </w:rPr>
        <w:t xml:space="preserve"> pomieszczeń.</w:t>
      </w:r>
      <w:r w:rsidR="007631DC" w:rsidRPr="00235DA6">
        <w:rPr>
          <w:rFonts w:ascii="Georgia" w:hAnsi="Georgia"/>
          <w:sz w:val="22"/>
          <w:szCs w:val="22"/>
        </w:rPr>
        <w:t xml:space="preserve"> </w:t>
      </w:r>
      <w:r w:rsidR="0011067E" w:rsidRPr="00235DA6">
        <w:rPr>
          <w:rFonts w:ascii="Georgia" w:hAnsi="Georgia"/>
          <w:sz w:val="22"/>
          <w:szCs w:val="22"/>
        </w:rPr>
        <w:t>Każdy z terminów dostawy</w:t>
      </w:r>
      <w:r w:rsidR="00DD7B30" w:rsidRPr="00235DA6">
        <w:rPr>
          <w:rFonts w:ascii="Georgia" w:hAnsi="Georgia"/>
          <w:sz w:val="22"/>
          <w:szCs w:val="22"/>
        </w:rPr>
        <w:t xml:space="preserve"> </w:t>
      </w:r>
      <w:r w:rsidR="0011067E" w:rsidRPr="00235DA6">
        <w:rPr>
          <w:rFonts w:ascii="Georgia" w:hAnsi="Georgia"/>
          <w:sz w:val="22"/>
          <w:szCs w:val="22"/>
        </w:rPr>
        <w:t xml:space="preserve">należy potwierdzić z </w:t>
      </w:r>
      <w:r w:rsidR="008A6282" w:rsidRPr="00235DA6">
        <w:rPr>
          <w:rFonts w:ascii="Georgia" w:hAnsi="Georgia"/>
          <w:sz w:val="22"/>
          <w:szCs w:val="22"/>
        </w:rPr>
        <w:t xml:space="preserve">Zamawiającym lub </w:t>
      </w:r>
      <w:r w:rsidR="001F73F0" w:rsidRPr="00235DA6">
        <w:rPr>
          <w:rFonts w:ascii="Georgia" w:hAnsi="Georgia"/>
          <w:sz w:val="22"/>
          <w:szCs w:val="22"/>
        </w:rPr>
        <w:t>Odbiorcą</w:t>
      </w:r>
      <w:r w:rsidR="0011067E" w:rsidRPr="00235DA6">
        <w:rPr>
          <w:rFonts w:ascii="Georgia" w:hAnsi="Georgia"/>
          <w:sz w:val="22"/>
          <w:szCs w:val="22"/>
        </w:rPr>
        <w:t xml:space="preserve"> </w:t>
      </w:r>
      <w:r w:rsidR="0011067E" w:rsidRPr="00235DA6">
        <w:rPr>
          <w:rFonts w:ascii="Georgia" w:hAnsi="Georgia" w:cs="Arial"/>
          <w:sz w:val="22"/>
          <w:szCs w:val="22"/>
        </w:rPr>
        <w:t xml:space="preserve">(telefoniczne lub elektronicznie poprzez e-mail </w:t>
      </w:r>
      <w:r w:rsidR="001F73F0" w:rsidRPr="00235DA6">
        <w:rPr>
          <w:rFonts w:ascii="Georgia" w:hAnsi="Georgia" w:cs="Arial"/>
          <w:sz w:val="22"/>
          <w:szCs w:val="22"/>
        </w:rPr>
        <w:t xml:space="preserve">wskazany </w:t>
      </w:r>
      <w:r w:rsidR="008A6282" w:rsidRPr="00235DA6">
        <w:rPr>
          <w:rFonts w:ascii="Georgia" w:hAnsi="Georgia" w:cs="Arial"/>
          <w:sz w:val="22"/>
          <w:szCs w:val="22"/>
        </w:rPr>
        <w:t xml:space="preserve">w </w:t>
      </w:r>
      <w:r w:rsidR="008A6282" w:rsidRPr="00235DA6">
        <w:rPr>
          <w:rFonts w:ascii="Georgia" w:hAnsi="Georgia"/>
          <w:sz w:val="22"/>
          <w:szCs w:val="22"/>
        </w:rPr>
        <w:t xml:space="preserve">§ </w:t>
      </w:r>
      <w:r w:rsidR="008504E3" w:rsidRPr="00235DA6">
        <w:rPr>
          <w:rFonts w:ascii="Georgia" w:hAnsi="Georgia"/>
          <w:sz w:val="22"/>
          <w:szCs w:val="22"/>
        </w:rPr>
        <w:t>12</w:t>
      </w:r>
      <w:r w:rsidR="008A6282" w:rsidRPr="00235DA6">
        <w:rPr>
          <w:rFonts w:ascii="Georgia" w:hAnsi="Georgia"/>
          <w:sz w:val="22"/>
          <w:szCs w:val="22"/>
        </w:rPr>
        <w:t xml:space="preserve"> ust. </w:t>
      </w:r>
      <w:r w:rsidR="00BF1DA3" w:rsidRPr="00235DA6">
        <w:rPr>
          <w:rFonts w:ascii="Georgia" w:hAnsi="Georgia"/>
          <w:sz w:val="22"/>
          <w:szCs w:val="22"/>
        </w:rPr>
        <w:t>1</w:t>
      </w:r>
      <w:r w:rsidR="00991D02" w:rsidRPr="00235DA6">
        <w:rPr>
          <w:rFonts w:ascii="Georgia" w:hAnsi="Georgia" w:cs="Arial"/>
          <w:sz w:val="22"/>
          <w:szCs w:val="22"/>
        </w:rPr>
        <w:t xml:space="preserve"> pkt 1)</w:t>
      </w:r>
      <w:r w:rsidR="0011067E" w:rsidRPr="00235DA6">
        <w:rPr>
          <w:rFonts w:ascii="Georgia" w:hAnsi="Georgia"/>
          <w:sz w:val="22"/>
          <w:szCs w:val="22"/>
        </w:rPr>
        <w:t>, z</w:t>
      </w:r>
      <w:r w:rsidR="008A6282" w:rsidRPr="00235DA6">
        <w:rPr>
          <w:rFonts w:ascii="Georgia" w:hAnsi="Georgia"/>
          <w:sz w:val="22"/>
          <w:szCs w:val="22"/>
        </w:rPr>
        <w:t> </w:t>
      </w:r>
      <w:r w:rsidR="0011067E" w:rsidRPr="00235DA6">
        <w:rPr>
          <w:rFonts w:ascii="Georgia" w:hAnsi="Georgia"/>
          <w:sz w:val="22"/>
          <w:szCs w:val="22"/>
        </w:rPr>
        <w:t>min</w:t>
      </w:r>
      <w:r w:rsidR="00D63181" w:rsidRPr="00235DA6">
        <w:rPr>
          <w:rFonts w:ascii="Georgia" w:hAnsi="Georgia"/>
          <w:sz w:val="22"/>
          <w:szCs w:val="22"/>
        </w:rPr>
        <w:t>.</w:t>
      </w:r>
      <w:r w:rsidR="0011067E" w:rsidRPr="00235DA6">
        <w:rPr>
          <w:rFonts w:ascii="Georgia" w:hAnsi="Georgia"/>
          <w:sz w:val="22"/>
          <w:szCs w:val="22"/>
        </w:rPr>
        <w:t xml:space="preserve"> tygodniowym wyprzedzeniem, z wyłączeniem sytuacji</w:t>
      </w:r>
      <w:r w:rsidR="00644A2D" w:rsidRPr="00235DA6">
        <w:rPr>
          <w:rFonts w:ascii="Georgia" w:hAnsi="Georgia"/>
          <w:sz w:val="22"/>
          <w:szCs w:val="22"/>
        </w:rPr>
        <w:t>,</w:t>
      </w:r>
      <w:r w:rsidR="0011067E" w:rsidRPr="00235DA6">
        <w:rPr>
          <w:rFonts w:ascii="Georgia" w:hAnsi="Georgia"/>
          <w:sz w:val="22"/>
          <w:szCs w:val="22"/>
        </w:rPr>
        <w:t xml:space="preserve"> w</w:t>
      </w:r>
      <w:r w:rsidR="001F73F0" w:rsidRPr="00235DA6">
        <w:rPr>
          <w:rFonts w:ascii="Georgia" w:hAnsi="Georgia"/>
          <w:sz w:val="22"/>
          <w:szCs w:val="22"/>
        </w:rPr>
        <w:t> </w:t>
      </w:r>
      <w:r w:rsidR="0011067E" w:rsidRPr="00235DA6">
        <w:rPr>
          <w:rFonts w:ascii="Georgia" w:hAnsi="Georgia"/>
          <w:sz w:val="22"/>
          <w:szCs w:val="22"/>
        </w:rPr>
        <w:t xml:space="preserve">której </w:t>
      </w:r>
      <w:r w:rsidR="008A6282" w:rsidRPr="00235DA6">
        <w:rPr>
          <w:rFonts w:ascii="Georgia" w:hAnsi="Georgia"/>
          <w:sz w:val="22"/>
          <w:szCs w:val="22"/>
        </w:rPr>
        <w:t xml:space="preserve">Zamawiający lub </w:t>
      </w:r>
      <w:r w:rsidR="001F73F0" w:rsidRPr="00235DA6">
        <w:rPr>
          <w:rFonts w:ascii="Georgia" w:hAnsi="Georgia"/>
          <w:sz w:val="22"/>
          <w:szCs w:val="22"/>
        </w:rPr>
        <w:t>Odbiorca wyrazi zgodę</w:t>
      </w:r>
      <w:r w:rsidR="0011067E" w:rsidRPr="00235DA6">
        <w:rPr>
          <w:rFonts w:ascii="Georgia" w:hAnsi="Georgia"/>
          <w:sz w:val="22"/>
          <w:szCs w:val="22"/>
        </w:rPr>
        <w:t xml:space="preserve"> na skrócenie tego okresu.</w:t>
      </w:r>
      <w:bookmarkEnd w:id="9"/>
    </w:p>
    <w:p w14:paraId="5429B143" w14:textId="1A3929BD" w:rsidR="00312E96" w:rsidRPr="00235DA6" w:rsidRDefault="00312E96" w:rsidP="0055550D">
      <w:pPr>
        <w:pStyle w:val="Akapitzlist"/>
        <w:numPr>
          <w:ilvl w:val="0"/>
          <w:numId w:val="19"/>
        </w:numPr>
        <w:suppressAutoHyphens/>
        <w:spacing w:before="0" w:after="0"/>
        <w:rPr>
          <w:rFonts w:ascii="Georgia" w:hAnsi="Georgia" w:cs="Arial"/>
          <w:sz w:val="22"/>
          <w:szCs w:val="22"/>
        </w:rPr>
      </w:pPr>
      <w:r w:rsidRPr="00235DA6">
        <w:rPr>
          <w:rFonts w:ascii="Georgia" w:hAnsi="Georgia" w:cs="Arial"/>
          <w:sz w:val="22"/>
          <w:szCs w:val="22"/>
        </w:rPr>
        <w:t>Wykonawca na swój koszt zapewni osoby do wniesienia Sprzętu</w:t>
      </w:r>
      <w:r w:rsidR="00617045" w:rsidRPr="00235DA6">
        <w:rPr>
          <w:rFonts w:ascii="Georgia" w:hAnsi="Georgia" w:cs="Arial"/>
          <w:sz w:val="22"/>
          <w:szCs w:val="22"/>
        </w:rPr>
        <w:t xml:space="preserve"> </w:t>
      </w:r>
      <w:r w:rsidRPr="00235DA6">
        <w:rPr>
          <w:rFonts w:ascii="Georgia" w:hAnsi="Georgia" w:cs="Arial"/>
          <w:sz w:val="22"/>
          <w:szCs w:val="22"/>
        </w:rPr>
        <w:t xml:space="preserve">oraz wszelkie </w:t>
      </w:r>
      <w:r w:rsidR="00947C81" w:rsidRPr="00235DA6">
        <w:rPr>
          <w:rFonts w:ascii="Georgia" w:hAnsi="Georgia" w:cs="Arial"/>
          <w:sz w:val="22"/>
          <w:szCs w:val="22"/>
        </w:rPr>
        <w:t xml:space="preserve">inne </w:t>
      </w:r>
      <w:r w:rsidRPr="00235DA6">
        <w:rPr>
          <w:rFonts w:ascii="Georgia" w:hAnsi="Georgia" w:cs="Arial"/>
          <w:sz w:val="22"/>
          <w:szCs w:val="22"/>
        </w:rPr>
        <w:t>środki techniczne</w:t>
      </w:r>
      <w:r w:rsidR="00947C81" w:rsidRPr="00235DA6">
        <w:rPr>
          <w:rFonts w:ascii="Georgia" w:hAnsi="Georgia" w:cs="Arial"/>
          <w:sz w:val="22"/>
          <w:szCs w:val="22"/>
        </w:rPr>
        <w:t xml:space="preserve"> niezbędne dla należytego zrealizowania przedmiotu umowy.</w:t>
      </w:r>
    </w:p>
    <w:p w14:paraId="5D411DD2" w14:textId="1607DDEF" w:rsidR="00FB39D0" w:rsidRPr="00235DA6" w:rsidRDefault="00B656CC" w:rsidP="0055550D">
      <w:pPr>
        <w:pStyle w:val="Akapitzlist"/>
        <w:numPr>
          <w:ilvl w:val="0"/>
          <w:numId w:val="19"/>
        </w:numPr>
        <w:suppressAutoHyphens/>
        <w:spacing w:before="0" w:after="0"/>
        <w:rPr>
          <w:rFonts w:ascii="Georgia" w:hAnsi="Georgia" w:cs="Arial"/>
          <w:sz w:val="22"/>
          <w:szCs w:val="22"/>
        </w:rPr>
      </w:pPr>
      <w:bookmarkStart w:id="11" w:name="_Hlk76554461"/>
      <w:bookmarkStart w:id="12" w:name="_Hlk76554274"/>
      <w:r w:rsidRPr="00235DA6">
        <w:rPr>
          <w:rFonts w:ascii="Georgia" w:hAnsi="Georgia" w:cs="Arial"/>
          <w:sz w:val="22"/>
          <w:szCs w:val="22"/>
        </w:rPr>
        <w:t>Z czynności odbioru Przedmiotu Umowy Wykonawca oraz Zamawiający lub Odbiorca podpiszą Protokół Odbioru Częściowego w terminie do siedmiu (7) dni roboczych od dnia dostawy sprzętu przez Wykonawcę do określonego Odbiorcy zgodnie ze sporządzonym harmonogramem w celu weryfikacji zgodności dostarczanych sprzętów z ofertą Wykonawcy (odbiór jakościowy). Za dni</w:t>
      </w:r>
      <w:r w:rsidRPr="00235DA6">
        <w:rPr>
          <w:rFonts w:ascii="Georgia" w:hAnsi="Georgia"/>
          <w:sz w:val="22"/>
          <w:szCs w:val="22"/>
        </w:rPr>
        <w:t xml:space="preserve"> robocze w rozumieniu niniejszej Umowy strony uznają dni od poniedziałku do piątku z wyłączeniem sobót, niedziel i innych dni ustawowo uznanych za wolne od pracy.</w:t>
      </w:r>
      <w:r w:rsidRPr="00235DA6">
        <w:rPr>
          <w:rFonts w:ascii="Georgia" w:hAnsi="Georgia" w:cs="Arial"/>
          <w:sz w:val="22"/>
          <w:szCs w:val="22"/>
        </w:rPr>
        <w:t xml:space="preserve"> </w:t>
      </w:r>
      <w:r w:rsidR="0011067E" w:rsidRPr="00235DA6">
        <w:rPr>
          <w:rFonts w:ascii="Georgia" w:hAnsi="Georgia" w:cs="Arial"/>
          <w:sz w:val="22"/>
          <w:szCs w:val="22"/>
        </w:rPr>
        <w:t>Warunkiem odbioru jest potwierdzenie spełniania przez dostarczony sprzęt wymagań SWZ</w:t>
      </w:r>
      <w:r w:rsidR="001F73F0" w:rsidRPr="00235DA6">
        <w:rPr>
          <w:rFonts w:ascii="Georgia" w:hAnsi="Georgia" w:cs="Arial"/>
          <w:sz w:val="22"/>
          <w:szCs w:val="22"/>
        </w:rPr>
        <w:t xml:space="preserve"> wraz z załącznikami</w:t>
      </w:r>
      <w:r w:rsidR="00D83077" w:rsidRPr="00235DA6">
        <w:rPr>
          <w:rFonts w:ascii="Georgia" w:hAnsi="Georgia" w:cs="Arial"/>
          <w:sz w:val="22"/>
          <w:szCs w:val="22"/>
        </w:rPr>
        <w:t xml:space="preserve"> i braku widocznych uszkodzeń</w:t>
      </w:r>
      <w:r w:rsidR="0011067E" w:rsidRPr="00235DA6">
        <w:rPr>
          <w:rFonts w:ascii="Georgia" w:hAnsi="Georgia" w:cs="Arial"/>
          <w:sz w:val="22"/>
          <w:szCs w:val="22"/>
        </w:rPr>
        <w:t>.</w:t>
      </w:r>
      <w:r w:rsidR="00D15DEB" w:rsidRPr="00235DA6">
        <w:rPr>
          <w:rFonts w:ascii="Georgia" w:hAnsi="Georgia" w:cs="Arial"/>
          <w:sz w:val="22"/>
          <w:szCs w:val="22"/>
        </w:rPr>
        <w:t xml:space="preserve"> Wzór Protokołu Odbioru Częściowego stanowi załącznik </w:t>
      </w:r>
      <w:r w:rsidR="005806FF" w:rsidRPr="00235DA6">
        <w:rPr>
          <w:rFonts w:ascii="Georgia" w:hAnsi="Georgia" w:cs="Arial"/>
          <w:sz w:val="22"/>
          <w:szCs w:val="22"/>
        </w:rPr>
        <w:t xml:space="preserve">nr 3 </w:t>
      </w:r>
      <w:r w:rsidR="00D15DEB" w:rsidRPr="00235DA6">
        <w:rPr>
          <w:rFonts w:ascii="Georgia" w:hAnsi="Georgia" w:cs="Arial"/>
          <w:sz w:val="22"/>
          <w:szCs w:val="22"/>
        </w:rPr>
        <w:t>do niniejszej Umowy.</w:t>
      </w:r>
      <w:r w:rsidR="005806FF" w:rsidRPr="00235DA6">
        <w:rPr>
          <w:rFonts w:ascii="Georgia" w:hAnsi="Georgia" w:cs="Arial"/>
          <w:sz w:val="22"/>
          <w:szCs w:val="22"/>
        </w:rPr>
        <w:t xml:space="preserve"> Protokół Odbioru Częściowego zostanie sporządzony w dwóch jednobrzmiących egzemplarzach po jednym egzemplarzu dla Wykonawcy oraz Zamawiającego.</w:t>
      </w:r>
    </w:p>
    <w:bookmarkEnd w:id="10"/>
    <w:bookmarkEnd w:id="11"/>
    <w:bookmarkEnd w:id="12"/>
    <w:p w14:paraId="229F2A67" w14:textId="5F420DD3" w:rsidR="00312E96" w:rsidRPr="00235DA6" w:rsidRDefault="00312E96" w:rsidP="0055550D">
      <w:pPr>
        <w:pStyle w:val="Akapitzlist"/>
        <w:numPr>
          <w:ilvl w:val="0"/>
          <w:numId w:val="19"/>
        </w:numPr>
        <w:suppressAutoHyphens/>
        <w:spacing w:before="0" w:after="0"/>
        <w:rPr>
          <w:rFonts w:ascii="Georgia" w:hAnsi="Georgia" w:cs="Arial"/>
          <w:sz w:val="22"/>
          <w:szCs w:val="22"/>
        </w:rPr>
      </w:pPr>
      <w:r w:rsidRPr="00235DA6">
        <w:rPr>
          <w:rFonts w:ascii="Georgia" w:hAnsi="Georgia" w:cs="Arial"/>
          <w:sz w:val="22"/>
          <w:szCs w:val="22"/>
        </w:rPr>
        <w:t>W przypadku stwierdzenia</w:t>
      </w:r>
      <w:r w:rsidR="00E0317E" w:rsidRPr="00235DA6">
        <w:rPr>
          <w:rFonts w:ascii="Georgia" w:hAnsi="Georgia" w:cs="Arial"/>
          <w:sz w:val="22"/>
          <w:szCs w:val="22"/>
        </w:rPr>
        <w:t>, zarówno w trakcie odbioru częściowego, jak i końcowego,</w:t>
      </w:r>
      <w:r w:rsidRPr="00235DA6">
        <w:rPr>
          <w:rFonts w:ascii="Georgia" w:hAnsi="Georgia" w:cs="Arial"/>
          <w:sz w:val="22"/>
          <w:szCs w:val="22"/>
        </w:rPr>
        <w:t xml:space="preserve"> jakichkolwiek wad, usterek lub innych uchybień w wykonaniu Przedmiotu Umowy, w</w:t>
      </w:r>
      <w:r w:rsidR="00E0317E" w:rsidRPr="00235DA6">
        <w:rPr>
          <w:rFonts w:ascii="Georgia" w:hAnsi="Georgia" w:cs="Arial"/>
          <w:sz w:val="22"/>
          <w:szCs w:val="22"/>
        </w:rPr>
        <w:t> </w:t>
      </w:r>
      <w:r w:rsidRPr="00235DA6">
        <w:rPr>
          <w:rFonts w:ascii="Georgia" w:hAnsi="Georgia" w:cs="Arial"/>
          <w:sz w:val="22"/>
          <w:szCs w:val="22"/>
        </w:rPr>
        <w:t xml:space="preserve">szczególności gdy Przedmiot </w:t>
      </w:r>
      <w:r w:rsidR="00E0317E" w:rsidRPr="00235DA6">
        <w:rPr>
          <w:rFonts w:ascii="Georgia" w:hAnsi="Georgia" w:cs="Arial"/>
          <w:sz w:val="22"/>
          <w:szCs w:val="22"/>
        </w:rPr>
        <w:t>dostawy</w:t>
      </w:r>
      <w:r w:rsidRPr="00235DA6">
        <w:rPr>
          <w:rFonts w:ascii="Georgia" w:hAnsi="Georgia" w:cs="Arial"/>
          <w:sz w:val="22"/>
          <w:szCs w:val="22"/>
        </w:rPr>
        <w:t xml:space="preserve"> jest niekompletny</w:t>
      </w:r>
      <w:r w:rsidR="00D009BE" w:rsidRPr="00235DA6">
        <w:rPr>
          <w:rFonts w:ascii="Georgia" w:hAnsi="Georgia" w:cs="Arial"/>
          <w:sz w:val="22"/>
          <w:szCs w:val="22"/>
        </w:rPr>
        <w:t xml:space="preserve"> lub przedmiot umowy niezupełny</w:t>
      </w:r>
      <w:r w:rsidRPr="00235DA6">
        <w:rPr>
          <w:rFonts w:ascii="Georgia" w:hAnsi="Georgia" w:cs="Arial"/>
          <w:sz w:val="22"/>
          <w:szCs w:val="22"/>
        </w:rPr>
        <w:t xml:space="preserve">, </w:t>
      </w:r>
      <w:r w:rsidR="00E0317E" w:rsidRPr="00235DA6">
        <w:rPr>
          <w:rFonts w:ascii="Georgia" w:hAnsi="Georgia" w:cs="Arial"/>
          <w:sz w:val="22"/>
          <w:szCs w:val="22"/>
        </w:rPr>
        <w:t>osoby uczestniczące w odbiorze</w:t>
      </w:r>
      <w:r w:rsidRPr="00235DA6">
        <w:rPr>
          <w:rFonts w:ascii="Georgia" w:hAnsi="Georgia" w:cs="Arial"/>
          <w:sz w:val="22"/>
          <w:szCs w:val="22"/>
        </w:rPr>
        <w:t xml:space="preserve"> zaznaczą w </w:t>
      </w:r>
      <w:r w:rsidR="002C4A44" w:rsidRPr="00235DA6">
        <w:rPr>
          <w:rFonts w:ascii="Georgia" w:hAnsi="Georgia" w:cs="Arial"/>
          <w:sz w:val="22"/>
          <w:szCs w:val="22"/>
        </w:rPr>
        <w:t>P</w:t>
      </w:r>
      <w:r w:rsidRPr="00235DA6">
        <w:rPr>
          <w:rFonts w:ascii="Georgia" w:hAnsi="Georgia" w:cs="Arial"/>
          <w:sz w:val="22"/>
          <w:szCs w:val="22"/>
        </w:rPr>
        <w:t xml:space="preserve">rotokole, że </w:t>
      </w:r>
      <w:r w:rsidR="00D009BE" w:rsidRPr="00235DA6">
        <w:rPr>
          <w:rFonts w:ascii="Georgia" w:hAnsi="Georgia" w:cs="Arial"/>
          <w:sz w:val="22"/>
          <w:szCs w:val="22"/>
        </w:rPr>
        <w:t>przedmiot umowy</w:t>
      </w:r>
      <w:r w:rsidRPr="00235DA6">
        <w:rPr>
          <w:rFonts w:ascii="Georgia" w:hAnsi="Georgia" w:cs="Arial"/>
          <w:sz w:val="22"/>
          <w:szCs w:val="22"/>
        </w:rPr>
        <w:t xml:space="preserve"> został </w:t>
      </w:r>
      <w:r w:rsidR="00D009BE" w:rsidRPr="00235DA6">
        <w:rPr>
          <w:rFonts w:ascii="Georgia" w:hAnsi="Georgia" w:cs="Arial"/>
          <w:sz w:val="22"/>
          <w:szCs w:val="22"/>
        </w:rPr>
        <w:t>wykonany</w:t>
      </w:r>
      <w:r w:rsidRPr="00235DA6">
        <w:rPr>
          <w:rFonts w:ascii="Georgia" w:hAnsi="Georgia" w:cs="Arial"/>
          <w:sz w:val="22"/>
          <w:szCs w:val="22"/>
        </w:rPr>
        <w:t xml:space="preserve"> z zastrzeżeniami, z</w:t>
      </w:r>
      <w:r w:rsidR="00E0317E" w:rsidRPr="00235DA6">
        <w:rPr>
          <w:rFonts w:ascii="Georgia" w:hAnsi="Georgia" w:cs="Arial"/>
          <w:sz w:val="22"/>
          <w:szCs w:val="22"/>
        </w:rPr>
        <w:t> </w:t>
      </w:r>
      <w:r w:rsidRPr="00235DA6">
        <w:rPr>
          <w:rFonts w:ascii="Georgia" w:hAnsi="Georgia" w:cs="Arial"/>
          <w:sz w:val="22"/>
          <w:szCs w:val="22"/>
        </w:rPr>
        <w:t xml:space="preserve">jednoczesnym wskazaniem zakresu stwierdzonych wad lub </w:t>
      </w:r>
      <w:r w:rsidR="00E0317E" w:rsidRPr="00235DA6">
        <w:rPr>
          <w:rFonts w:ascii="Georgia" w:hAnsi="Georgia" w:cs="Arial"/>
          <w:sz w:val="22"/>
          <w:szCs w:val="22"/>
        </w:rPr>
        <w:t xml:space="preserve">braków lub </w:t>
      </w:r>
      <w:r w:rsidRPr="00235DA6">
        <w:rPr>
          <w:rFonts w:ascii="Georgia" w:hAnsi="Georgia" w:cs="Arial"/>
          <w:sz w:val="22"/>
          <w:szCs w:val="22"/>
        </w:rPr>
        <w:t xml:space="preserve">usterek. Wykonawca zobowiązany jest usunąć wskazane przez </w:t>
      </w:r>
      <w:r w:rsidR="000F6C2A" w:rsidRPr="00235DA6">
        <w:rPr>
          <w:rFonts w:ascii="Georgia" w:hAnsi="Georgia" w:cs="Arial"/>
          <w:sz w:val="22"/>
          <w:szCs w:val="22"/>
        </w:rPr>
        <w:t xml:space="preserve">Odbiorcę lub </w:t>
      </w:r>
      <w:r w:rsidRPr="00235DA6">
        <w:rPr>
          <w:rFonts w:ascii="Georgia" w:hAnsi="Georgia" w:cs="Arial"/>
          <w:sz w:val="22"/>
          <w:szCs w:val="22"/>
        </w:rPr>
        <w:t>Zamawiającego uchybienia</w:t>
      </w:r>
      <w:r w:rsidR="00F40B0A" w:rsidRPr="00235DA6">
        <w:rPr>
          <w:rFonts w:ascii="Georgia" w:hAnsi="Georgia" w:cs="Arial"/>
          <w:sz w:val="22"/>
          <w:szCs w:val="22"/>
        </w:rPr>
        <w:t>/usterki</w:t>
      </w:r>
      <w:r w:rsidR="00E0317E" w:rsidRPr="00235DA6">
        <w:rPr>
          <w:rFonts w:ascii="Georgia" w:hAnsi="Georgia" w:cs="Arial"/>
          <w:sz w:val="22"/>
          <w:szCs w:val="22"/>
        </w:rPr>
        <w:t>/wady/braki</w:t>
      </w:r>
      <w:r w:rsidRPr="00235DA6">
        <w:rPr>
          <w:rFonts w:ascii="Georgia" w:hAnsi="Georgia" w:cs="Arial"/>
          <w:sz w:val="22"/>
          <w:szCs w:val="22"/>
        </w:rPr>
        <w:t xml:space="preserve"> w terminie wyznaczonym przez </w:t>
      </w:r>
      <w:r w:rsidR="00E0317E" w:rsidRPr="00235DA6">
        <w:rPr>
          <w:rFonts w:ascii="Georgia" w:hAnsi="Georgia" w:cs="Arial"/>
          <w:sz w:val="22"/>
          <w:szCs w:val="22"/>
        </w:rPr>
        <w:t xml:space="preserve">Odbiorcę lub </w:t>
      </w:r>
      <w:r w:rsidRPr="00235DA6">
        <w:rPr>
          <w:rFonts w:ascii="Georgia" w:hAnsi="Georgia" w:cs="Arial"/>
          <w:sz w:val="22"/>
          <w:szCs w:val="22"/>
        </w:rPr>
        <w:t>Zamawiającego. W</w:t>
      </w:r>
      <w:r w:rsidRPr="00235DA6">
        <w:rPr>
          <w:rFonts w:ascii="Georgia" w:hAnsi="Georgia" w:cstheme="minorHAnsi"/>
          <w:sz w:val="22"/>
          <w:szCs w:val="22"/>
        </w:rPr>
        <w:t xml:space="preserve"> celu uniknięcia ewentualnych wątpliwości Strony ustalają, że w tym okresie, tj. w okresie usuwania </w:t>
      </w:r>
      <w:r w:rsidR="00686E45" w:rsidRPr="00235DA6">
        <w:rPr>
          <w:rFonts w:ascii="Georgia" w:hAnsi="Georgia" w:cstheme="minorHAnsi"/>
          <w:sz w:val="22"/>
          <w:szCs w:val="22"/>
        </w:rPr>
        <w:t>w</w:t>
      </w:r>
      <w:r w:rsidRPr="00235DA6">
        <w:rPr>
          <w:rFonts w:ascii="Georgia" w:hAnsi="Georgia" w:cstheme="minorHAnsi"/>
          <w:sz w:val="22"/>
          <w:szCs w:val="22"/>
        </w:rPr>
        <w:t>ad</w:t>
      </w:r>
      <w:r w:rsidR="00686E45" w:rsidRPr="00235DA6">
        <w:rPr>
          <w:rFonts w:ascii="Georgia" w:hAnsi="Georgia" w:cstheme="minorHAnsi"/>
          <w:sz w:val="22"/>
          <w:szCs w:val="22"/>
        </w:rPr>
        <w:t xml:space="preserve">, </w:t>
      </w:r>
      <w:r w:rsidR="00686E45" w:rsidRPr="00235DA6">
        <w:rPr>
          <w:rFonts w:ascii="Georgia" w:hAnsi="Georgia" w:cs="Arial"/>
          <w:sz w:val="22"/>
          <w:szCs w:val="22"/>
        </w:rPr>
        <w:t>usterek</w:t>
      </w:r>
      <w:r w:rsidR="00E0317E" w:rsidRPr="00235DA6">
        <w:rPr>
          <w:rFonts w:ascii="Georgia" w:hAnsi="Georgia" w:cs="Arial"/>
          <w:sz w:val="22"/>
          <w:szCs w:val="22"/>
        </w:rPr>
        <w:t>, braków</w:t>
      </w:r>
      <w:r w:rsidR="00686E45" w:rsidRPr="00235DA6">
        <w:rPr>
          <w:rFonts w:ascii="Georgia" w:hAnsi="Georgia" w:cs="Arial"/>
          <w:sz w:val="22"/>
          <w:szCs w:val="22"/>
        </w:rPr>
        <w:t xml:space="preserve"> lub innych uchybień</w:t>
      </w:r>
      <w:r w:rsidRPr="00235DA6">
        <w:rPr>
          <w:rFonts w:ascii="Georgia" w:hAnsi="Georgia" w:cstheme="minorHAnsi"/>
          <w:sz w:val="22"/>
          <w:szCs w:val="22"/>
        </w:rPr>
        <w:t xml:space="preserve">, Wykonawca pozostaje w zwłoce w wykonaniu Przedmiotu Umowy. </w:t>
      </w:r>
    </w:p>
    <w:p w14:paraId="4F2A8556" w14:textId="1F9E3084" w:rsidR="00312E96" w:rsidRPr="00235DA6" w:rsidRDefault="00312E96" w:rsidP="0055550D">
      <w:pPr>
        <w:pStyle w:val="Akapitzlist"/>
        <w:numPr>
          <w:ilvl w:val="0"/>
          <w:numId w:val="19"/>
        </w:numPr>
        <w:suppressAutoHyphens/>
        <w:spacing w:before="0" w:after="0"/>
        <w:rPr>
          <w:rFonts w:ascii="Georgia" w:hAnsi="Georgia"/>
          <w:sz w:val="22"/>
          <w:szCs w:val="22"/>
        </w:rPr>
      </w:pPr>
      <w:r w:rsidRPr="00235DA6">
        <w:rPr>
          <w:rFonts w:ascii="Georgia" w:hAnsi="Georgia" w:cs="Arial"/>
          <w:sz w:val="22"/>
          <w:szCs w:val="22"/>
        </w:rPr>
        <w:t xml:space="preserve">W przypadku usunięcia </w:t>
      </w:r>
      <w:r w:rsidR="00E0317E" w:rsidRPr="00235DA6">
        <w:rPr>
          <w:rFonts w:ascii="Georgia" w:hAnsi="Georgia" w:cstheme="minorHAnsi"/>
          <w:sz w:val="22"/>
          <w:szCs w:val="22"/>
        </w:rPr>
        <w:t xml:space="preserve">wad, </w:t>
      </w:r>
      <w:r w:rsidR="00E0317E" w:rsidRPr="00235DA6">
        <w:rPr>
          <w:rFonts w:ascii="Georgia" w:hAnsi="Georgia" w:cs="Arial"/>
          <w:sz w:val="22"/>
          <w:szCs w:val="22"/>
        </w:rPr>
        <w:t>usterek, braków lub innych uchybień</w:t>
      </w:r>
      <w:r w:rsidRPr="00235DA6">
        <w:rPr>
          <w:rFonts w:ascii="Georgia" w:hAnsi="Georgia" w:cs="Arial"/>
          <w:sz w:val="22"/>
          <w:szCs w:val="22"/>
        </w:rPr>
        <w:t xml:space="preserve"> w terminie </w:t>
      </w:r>
      <w:r w:rsidR="00E0317E" w:rsidRPr="00235DA6">
        <w:rPr>
          <w:rFonts w:ascii="Georgia" w:hAnsi="Georgia" w:cs="Arial"/>
          <w:sz w:val="22"/>
          <w:szCs w:val="22"/>
        </w:rPr>
        <w:t xml:space="preserve">wyznaczonym zgodnie z ust. </w:t>
      </w:r>
      <w:r w:rsidR="00E450DC" w:rsidRPr="00235DA6">
        <w:rPr>
          <w:rFonts w:ascii="Georgia" w:hAnsi="Georgia" w:cs="Arial"/>
          <w:sz w:val="22"/>
          <w:szCs w:val="22"/>
        </w:rPr>
        <w:t>5</w:t>
      </w:r>
      <w:r w:rsidR="00E0317E" w:rsidRPr="00235DA6">
        <w:rPr>
          <w:rFonts w:ascii="Georgia" w:hAnsi="Georgia" w:cs="Arial"/>
          <w:sz w:val="22"/>
          <w:szCs w:val="22"/>
        </w:rPr>
        <w:t xml:space="preserve"> powyżej,</w:t>
      </w:r>
      <w:r w:rsidRPr="00235DA6">
        <w:rPr>
          <w:rFonts w:ascii="Georgia" w:hAnsi="Georgia" w:cs="Arial"/>
          <w:sz w:val="22"/>
          <w:szCs w:val="22"/>
        </w:rPr>
        <w:t xml:space="preserve"> </w:t>
      </w:r>
      <w:r w:rsidR="00E0317E" w:rsidRPr="00235DA6">
        <w:rPr>
          <w:rFonts w:ascii="Georgia" w:hAnsi="Georgia" w:cs="Arial"/>
          <w:sz w:val="22"/>
          <w:szCs w:val="22"/>
        </w:rPr>
        <w:t>Protokół zostanie podpisany</w:t>
      </w:r>
      <w:r w:rsidRPr="00235DA6">
        <w:rPr>
          <w:rFonts w:ascii="Georgia" w:hAnsi="Georgia"/>
          <w:sz w:val="22"/>
          <w:szCs w:val="22"/>
        </w:rPr>
        <w:t>.</w:t>
      </w:r>
    </w:p>
    <w:p w14:paraId="2D4A1EDE" w14:textId="0EAFCF71" w:rsidR="00312E96" w:rsidRPr="00235DA6" w:rsidRDefault="00312E96" w:rsidP="0055550D">
      <w:pPr>
        <w:pStyle w:val="Akapitzlist"/>
        <w:numPr>
          <w:ilvl w:val="0"/>
          <w:numId w:val="19"/>
        </w:numPr>
        <w:suppressAutoHyphens/>
        <w:spacing w:before="0" w:after="0"/>
        <w:rPr>
          <w:rFonts w:ascii="Georgia" w:hAnsi="Georgia" w:cs="Arial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lastRenderedPageBreak/>
        <w:t>Dokonanie odbioru Przedmiotu Umowy</w:t>
      </w:r>
      <w:r w:rsidR="00E0317E" w:rsidRPr="00235DA6">
        <w:rPr>
          <w:rFonts w:ascii="Georgia" w:hAnsi="Georgia"/>
          <w:sz w:val="22"/>
          <w:szCs w:val="22"/>
        </w:rPr>
        <w:t>, zarówno częściowego, jak i końcowego,</w:t>
      </w:r>
      <w:r w:rsidRPr="00235DA6">
        <w:rPr>
          <w:rFonts w:ascii="Georgia" w:hAnsi="Georgia"/>
          <w:sz w:val="22"/>
          <w:szCs w:val="22"/>
        </w:rPr>
        <w:t xml:space="preserve"> zgodnie z</w:t>
      </w:r>
      <w:r w:rsidR="00E0317E" w:rsidRPr="00235DA6">
        <w:rPr>
          <w:rFonts w:ascii="Georgia" w:hAnsi="Georgia"/>
          <w:sz w:val="22"/>
          <w:szCs w:val="22"/>
        </w:rPr>
        <w:t> </w:t>
      </w:r>
      <w:r w:rsidRPr="00235DA6">
        <w:rPr>
          <w:rFonts w:ascii="Georgia" w:hAnsi="Georgia"/>
          <w:sz w:val="22"/>
          <w:szCs w:val="22"/>
        </w:rPr>
        <w:t xml:space="preserve">postanowieniami niniejszej Umowy nie zwalnia, Wykonawcy od </w:t>
      </w:r>
      <w:r w:rsidR="000016BA" w:rsidRPr="00235DA6">
        <w:rPr>
          <w:rFonts w:ascii="Georgia" w:hAnsi="Georgia"/>
          <w:sz w:val="22"/>
          <w:szCs w:val="22"/>
        </w:rPr>
        <w:t xml:space="preserve">odpowiedzialności </w:t>
      </w:r>
      <w:r w:rsidRPr="00235DA6">
        <w:rPr>
          <w:rFonts w:ascii="Georgia" w:hAnsi="Georgia"/>
          <w:sz w:val="22"/>
          <w:szCs w:val="22"/>
        </w:rPr>
        <w:t>z</w:t>
      </w:r>
      <w:r w:rsidR="00D15DEB" w:rsidRPr="00235DA6">
        <w:rPr>
          <w:rFonts w:ascii="Georgia" w:hAnsi="Georgia"/>
          <w:sz w:val="22"/>
          <w:szCs w:val="22"/>
        </w:rPr>
        <w:t> </w:t>
      </w:r>
      <w:r w:rsidRPr="00235DA6">
        <w:rPr>
          <w:rFonts w:ascii="Georgia" w:hAnsi="Georgia"/>
          <w:sz w:val="22"/>
          <w:szCs w:val="22"/>
        </w:rPr>
        <w:t xml:space="preserve">tytułu rękojmi lub gwarancji, ani ich </w:t>
      </w:r>
      <w:r w:rsidR="00F40B0A" w:rsidRPr="00235DA6">
        <w:rPr>
          <w:rFonts w:ascii="Georgia" w:hAnsi="Georgia"/>
          <w:sz w:val="22"/>
          <w:szCs w:val="22"/>
        </w:rPr>
        <w:t xml:space="preserve">w żaden sposób </w:t>
      </w:r>
      <w:r w:rsidRPr="00235DA6">
        <w:rPr>
          <w:rFonts w:ascii="Georgia" w:hAnsi="Georgia"/>
          <w:sz w:val="22"/>
          <w:szCs w:val="22"/>
        </w:rPr>
        <w:t>nie ogranicza</w:t>
      </w:r>
      <w:r w:rsidR="003E44EE" w:rsidRPr="00235DA6">
        <w:rPr>
          <w:rFonts w:ascii="Georgia" w:hAnsi="Georgia"/>
          <w:sz w:val="22"/>
          <w:szCs w:val="22"/>
        </w:rPr>
        <w:t>.</w:t>
      </w:r>
    </w:p>
    <w:p w14:paraId="211F5483" w14:textId="372C0E7A" w:rsidR="00E0317E" w:rsidRPr="00235DA6" w:rsidRDefault="00E0317E" w:rsidP="0055550D">
      <w:pPr>
        <w:pStyle w:val="Akapitzlist"/>
        <w:numPr>
          <w:ilvl w:val="0"/>
          <w:numId w:val="19"/>
        </w:numPr>
        <w:suppressAutoHyphens/>
        <w:spacing w:before="0" w:after="0"/>
        <w:rPr>
          <w:rFonts w:ascii="Georgia" w:hAnsi="Georgia" w:cs="Arial"/>
          <w:sz w:val="22"/>
          <w:szCs w:val="22"/>
        </w:rPr>
      </w:pPr>
      <w:r w:rsidRPr="00235DA6">
        <w:rPr>
          <w:rFonts w:ascii="Georgia" w:hAnsi="Georgia" w:cs="Arial"/>
          <w:sz w:val="22"/>
          <w:szCs w:val="22"/>
        </w:rPr>
        <w:t>Po prawidłowym, zgodnym z niniejszą umową, zrealizowaniu całości przedmiot</w:t>
      </w:r>
      <w:r w:rsidR="00B32492" w:rsidRPr="00235DA6">
        <w:rPr>
          <w:rFonts w:ascii="Georgia" w:hAnsi="Georgia" w:cs="Arial"/>
          <w:sz w:val="22"/>
          <w:szCs w:val="22"/>
        </w:rPr>
        <w:t>u</w:t>
      </w:r>
      <w:r w:rsidRPr="00235DA6">
        <w:rPr>
          <w:rFonts w:ascii="Georgia" w:hAnsi="Georgia" w:cs="Arial"/>
          <w:sz w:val="22"/>
          <w:szCs w:val="22"/>
        </w:rPr>
        <w:t xml:space="preserve"> niniejszej umowy, na podstawie Protokołów </w:t>
      </w:r>
      <w:r w:rsidR="000F6C2A" w:rsidRPr="00235DA6">
        <w:rPr>
          <w:rFonts w:ascii="Georgia" w:hAnsi="Georgia" w:cs="Arial"/>
          <w:sz w:val="22"/>
          <w:szCs w:val="22"/>
        </w:rPr>
        <w:t>Odbioru</w:t>
      </w:r>
      <w:r w:rsidRPr="00235DA6">
        <w:rPr>
          <w:rFonts w:ascii="Georgia" w:hAnsi="Georgia" w:cs="Arial"/>
          <w:sz w:val="22"/>
          <w:szCs w:val="22"/>
        </w:rPr>
        <w:t xml:space="preserve"> Częściow</w:t>
      </w:r>
      <w:r w:rsidR="000F6C2A" w:rsidRPr="00235DA6">
        <w:rPr>
          <w:rFonts w:ascii="Georgia" w:hAnsi="Georgia" w:cs="Arial"/>
          <w:sz w:val="22"/>
          <w:szCs w:val="22"/>
        </w:rPr>
        <w:t>ego</w:t>
      </w:r>
      <w:r w:rsidRPr="00235DA6">
        <w:rPr>
          <w:rFonts w:ascii="Georgia" w:hAnsi="Georgia" w:cs="Arial"/>
          <w:sz w:val="22"/>
          <w:szCs w:val="22"/>
        </w:rPr>
        <w:t xml:space="preserve">, o których mowa w ust. </w:t>
      </w:r>
      <w:r w:rsidR="006520F9" w:rsidRPr="00235DA6">
        <w:rPr>
          <w:rFonts w:ascii="Georgia" w:hAnsi="Georgia" w:cs="Arial"/>
          <w:sz w:val="22"/>
          <w:szCs w:val="22"/>
        </w:rPr>
        <w:t>4</w:t>
      </w:r>
      <w:r w:rsidRPr="00235DA6">
        <w:rPr>
          <w:rFonts w:ascii="Georgia" w:hAnsi="Georgia" w:cs="Arial"/>
          <w:sz w:val="22"/>
          <w:szCs w:val="22"/>
        </w:rPr>
        <w:t xml:space="preserve">, powyżej, Strony podpiszą Protokół Odbioru Końcowego, potwierdzający należyte wykonanie umowy. Protokół Odbioru Końcowego zostanie sporządzony w dwóch jednobrzmiących egzemplarzach po jednym egzemplarzu dla Wykonawcy oraz Zamawiającego. </w:t>
      </w:r>
    </w:p>
    <w:p w14:paraId="0B4B185E" w14:textId="46DC9A59" w:rsidR="000F6C2A" w:rsidRPr="00235DA6" w:rsidRDefault="00E0317E" w:rsidP="0055550D">
      <w:pPr>
        <w:pStyle w:val="Akapitzlist"/>
        <w:numPr>
          <w:ilvl w:val="0"/>
          <w:numId w:val="19"/>
        </w:numPr>
        <w:suppressAutoHyphens/>
        <w:spacing w:before="0" w:after="0"/>
        <w:rPr>
          <w:rFonts w:ascii="Georgia" w:hAnsi="Georgia" w:cs="Arial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 xml:space="preserve">Umowę uważa się za wykonaną w dniu podpisania </w:t>
      </w:r>
      <w:r w:rsidRPr="00235DA6">
        <w:rPr>
          <w:rFonts w:ascii="Georgia" w:hAnsi="Georgia" w:cs="Arial"/>
          <w:sz w:val="22"/>
          <w:szCs w:val="22"/>
        </w:rPr>
        <w:t xml:space="preserve">Protokołu Odbioru Końcowego </w:t>
      </w:r>
      <w:r w:rsidRPr="00235DA6">
        <w:rPr>
          <w:rFonts w:ascii="Georgia" w:hAnsi="Georgia"/>
          <w:sz w:val="22"/>
          <w:szCs w:val="22"/>
        </w:rPr>
        <w:t>bez zastrzeżeń przez Wykonawcę oraz przez Zamawiającego.</w:t>
      </w:r>
      <w:bookmarkEnd w:id="6"/>
      <w:bookmarkEnd w:id="7"/>
      <w:bookmarkEnd w:id="8"/>
    </w:p>
    <w:p w14:paraId="4B7EAC4D" w14:textId="77777777" w:rsidR="00B22255" w:rsidRPr="00235DA6" w:rsidRDefault="00B22255" w:rsidP="005806FF">
      <w:pPr>
        <w:pStyle w:val="Akapitzlist"/>
        <w:suppressAutoHyphens/>
        <w:spacing w:before="0" w:after="0"/>
        <w:ind w:left="360"/>
        <w:rPr>
          <w:rFonts w:ascii="Georgia" w:hAnsi="Georgia"/>
          <w:b/>
          <w:bCs/>
          <w:sz w:val="22"/>
          <w:szCs w:val="22"/>
        </w:rPr>
      </w:pPr>
    </w:p>
    <w:p w14:paraId="0BEB02CE" w14:textId="77777777" w:rsidR="001F4BD0" w:rsidRPr="00235DA6" w:rsidRDefault="001F4BD0" w:rsidP="001F4BD0">
      <w:pPr>
        <w:pStyle w:val="Akapitzlist"/>
        <w:suppressAutoHyphens/>
        <w:spacing w:before="0" w:after="0"/>
        <w:ind w:left="360"/>
        <w:jc w:val="center"/>
        <w:rPr>
          <w:rFonts w:ascii="Georgia" w:hAnsi="Georgia"/>
          <w:b/>
          <w:bCs/>
          <w:sz w:val="22"/>
          <w:szCs w:val="22"/>
        </w:rPr>
      </w:pPr>
    </w:p>
    <w:p w14:paraId="4DC7F184" w14:textId="583D5213" w:rsidR="001F4BD0" w:rsidRPr="00235DA6" w:rsidRDefault="00B22255" w:rsidP="00F54A12">
      <w:pPr>
        <w:pStyle w:val="Akapitzlist"/>
        <w:suppressAutoHyphens/>
        <w:spacing w:before="0" w:after="0"/>
        <w:ind w:left="360"/>
        <w:jc w:val="center"/>
        <w:rPr>
          <w:rFonts w:ascii="Georgia" w:hAnsi="Georgia"/>
          <w:b/>
          <w:bCs/>
          <w:sz w:val="22"/>
          <w:szCs w:val="22"/>
        </w:rPr>
      </w:pPr>
      <w:r w:rsidRPr="00235DA6">
        <w:rPr>
          <w:rFonts w:ascii="Georgia" w:hAnsi="Georgia"/>
          <w:b/>
          <w:bCs/>
          <w:sz w:val="22"/>
          <w:szCs w:val="22"/>
        </w:rPr>
        <w:t>§ 3 Zatrudnianie osób niepełnosprawnych</w:t>
      </w:r>
    </w:p>
    <w:p w14:paraId="2331D016" w14:textId="77777777" w:rsidR="00DB4438" w:rsidRPr="00235DA6" w:rsidRDefault="00DB4438" w:rsidP="00DB4438">
      <w:pPr>
        <w:suppressAutoHyphens/>
        <w:spacing w:before="0" w:after="0"/>
        <w:rPr>
          <w:rFonts w:ascii="Georgia" w:hAnsi="Georgia" w:cs="Arial"/>
          <w:sz w:val="22"/>
          <w:szCs w:val="22"/>
        </w:rPr>
      </w:pPr>
      <w:r w:rsidRPr="00235DA6">
        <w:rPr>
          <w:rFonts w:ascii="Georgia" w:hAnsi="Georgia" w:cs="Arial"/>
          <w:sz w:val="22"/>
          <w:szCs w:val="22"/>
        </w:rPr>
        <w:t>Realizacja przedmiotu umowy odbywać się będzie bez zatrudnienia osób niepełnosprawnych (zgodnie ze złożoną ofertą)</w:t>
      </w:r>
    </w:p>
    <w:p w14:paraId="55FBE02D" w14:textId="77777777" w:rsidR="00DB4438" w:rsidRPr="00235DA6" w:rsidRDefault="00DB4438" w:rsidP="00DB4438">
      <w:pPr>
        <w:suppressAutoHyphens/>
        <w:spacing w:before="0" w:after="0"/>
        <w:rPr>
          <w:rFonts w:ascii="Georgia" w:hAnsi="Georgia" w:cs="Arial"/>
          <w:sz w:val="22"/>
          <w:szCs w:val="22"/>
        </w:rPr>
      </w:pPr>
    </w:p>
    <w:p w14:paraId="490897A3" w14:textId="69AE122B" w:rsidR="00DB4438" w:rsidRPr="00235DA6" w:rsidRDefault="00DB4438" w:rsidP="00DB4438">
      <w:pPr>
        <w:suppressAutoHyphens/>
        <w:spacing w:before="0" w:after="0"/>
        <w:rPr>
          <w:rFonts w:ascii="Georgia" w:hAnsi="Georgia" w:cs="Arial"/>
          <w:sz w:val="22"/>
          <w:szCs w:val="22"/>
        </w:rPr>
      </w:pPr>
      <w:r w:rsidRPr="00235DA6">
        <w:rPr>
          <w:rFonts w:ascii="Georgia" w:hAnsi="Georgia" w:cs="Arial"/>
          <w:sz w:val="22"/>
          <w:szCs w:val="22"/>
        </w:rPr>
        <w:t>lub</w:t>
      </w:r>
    </w:p>
    <w:p w14:paraId="12C7242C" w14:textId="0A542690" w:rsidR="001F4BD0" w:rsidRPr="00235DA6" w:rsidRDefault="001F4BD0" w:rsidP="001F4BD0">
      <w:pPr>
        <w:numPr>
          <w:ilvl w:val="0"/>
          <w:numId w:val="30"/>
        </w:numPr>
        <w:spacing w:before="120" w:after="120"/>
        <w:rPr>
          <w:rFonts w:ascii="Georgia" w:eastAsia="Times New Roman" w:hAnsi="Georgia"/>
          <w:sz w:val="22"/>
          <w:szCs w:val="22"/>
        </w:rPr>
      </w:pPr>
      <w:r w:rsidRPr="00235DA6">
        <w:rPr>
          <w:rFonts w:ascii="Georgia" w:eastAsia="Times New Roman" w:hAnsi="Georgia"/>
          <w:sz w:val="22"/>
          <w:szCs w:val="22"/>
        </w:rPr>
        <w:t xml:space="preserve">Do realizacji przedmiotu umowy Wykonawca zobowiązuje się zatrudnić i/ lub oddelegować osobę/y niepełnosprawną/e (zgodnie ze złożoną ofertą). </w:t>
      </w:r>
    </w:p>
    <w:p w14:paraId="7CC37184" w14:textId="77777777" w:rsidR="001F4BD0" w:rsidRPr="00235DA6" w:rsidRDefault="001F4BD0" w:rsidP="001F4BD0">
      <w:pPr>
        <w:numPr>
          <w:ilvl w:val="0"/>
          <w:numId w:val="30"/>
        </w:numPr>
        <w:spacing w:before="120" w:after="120"/>
        <w:rPr>
          <w:rFonts w:ascii="Georgia" w:eastAsia="Times New Roman" w:hAnsi="Georgia"/>
          <w:sz w:val="22"/>
          <w:szCs w:val="22"/>
        </w:rPr>
      </w:pPr>
      <w:r w:rsidRPr="00235DA6">
        <w:rPr>
          <w:rFonts w:ascii="Georgia" w:eastAsia="Times New Roman" w:hAnsi="Georgia"/>
          <w:sz w:val="22"/>
          <w:szCs w:val="22"/>
        </w:rPr>
        <w:t xml:space="preserve">Przez osobę niepełnosprawną zatrudnioną lub oddelegowaną do realizacji przedmiotu umowy uznaje się osobę niepełnosprawną w rozumieniu ustawy z dnia 27 sierpnia 1997 r. o rehabilitacji zawodowej i społecznej oraz zatrudnianiu osób niepełnosprawnych (tekst jedn. Dz.U. z 2024 r., poz. 44 z </w:t>
      </w:r>
      <w:proofErr w:type="spellStart"/>
      <w:r w:rsidRPr="00235DA6">
        <w:rPr>
          <w:rFonts w:ascii="Georgia" w:eastAsia="Times New Roman" w:hAnsi="Georgia"/>
          <w:sz w:val="22"/>
          <w:szCs w:val="22"/>
        </w:rPr>
        <w:t>późn</w:t>
      </w:r>
      <w:proofErr w:type="spellEnd"/>
      <w:r w:rsidRPr="00235DA6">
        <w:rPr>
          <w:rFonts w:ascii="Georgia" w:eastAsia="Times New Roman" w:hAnsi="Georgia"/>
          <w:sz w:val="22"/>
          <w:szCs w:val="22"/>
        </w:rPr>
        <w:t>. zm.)</w:t>
      </w:r>
      <w:bookmarkStart w:id="13" w:name="_Hlk183524990"/>
      <w:r w:rsidRPr="00235DA6">
        <w:rPr>
          <w:rFonts w:ascii="Georgia" w:eastAsia="Times New Roman" w:hAnsi="Georgia"/>
          <w:sz w:val="22"/>
          <w:szCs w:val="22"/>
        </w:rPr>
        <w:t>.</w:t>
      </w:r>
    </w:p>
    <w:bookmarkEnd w:id="13"/>
    <w:p w14:paraId="70E6C45E" w14:textId="77777777" w:rsidR="001F4BD0" w:rsidRPr="00235DA6" w:rsidRDefault="001F4BD0" w:rsidP="001F4BD0">
      <w:pPr>
        <w:numPr>
          <w:ilvl w:val="0"/>
          <w:numId w:val="30"/>
        </w:numPr>
        <w:spacing w:before="120" w:after="120"/>
        <w:rPr>
          <w:rFonts w:ascii="Georgia" w:eastAsia="Times New Roman" w:hAnsi="Georgia"/>
          <w:sz w:val="22"/>
          <w:szCs w:val="22"/>
        </w:rPr>
      </w:pPr>
      <w:r w:rsidRPr="00235DA6">
        <w:rPr>
          <w:rFonts w:ascii="Georgia" w:eastAsia="Times New Roman" w:hAnsi="Georgia"/>
          <w:sz w:val="22"/>
          <w:szCs w:val="22"/>
        </w:rPr>
        <w:t xml:space="preserve">Przez osobę niepełnosprawną oddelegowaną do realizacji przedmiotu umowy należy rozumieć osobę niepełnosprawną spełniającą wymagania, o których mowa w ust. 2, która jest już zatrudniona przez Wykonawcę, na podstawie umowy o pracę w wymiarze co najmniej 1/2 wymiaru pełnego czasu pracy na </w:t>
      </w:r>
      <w:bookmarkStart w:id="14" w:name="_Hlk183686299"/>
      <w:r w:rsidRPr="00235DA6">
        <w:rPr>
          <w:rFonts w:ascii="Georgia" w:eastAsia="Times New Roman" w:hAnsi="Georgia"/>
          <w:sz w:val="22"/>
          <w:szCs w:val="22"/>
        </w:rPr>
        <w:t>stanowisku odpowiadającemu rodzajowi prac, które mają być wykonywane</w:t>
      </w:r>
      <w:bookmarkEnd w:id="14"/>
      <w:r w:rsidRPr="00235DA6">
        <w:rPr>
          <w:rFonts w:ascii="Georgia" w:eastAsia="Times New Roman" w:hAnsi="Georgia"/>
          <w:sz w:val="22"/>
          <w:szCs w:val="22"/>
        </w:rPr>
        <w:t>, a którą Wykonawca zobowiązuje się oddelegować (skierować) do realizacji przedmiotu umowy.</w:t>
      </w:r>
    </w:p>
    <w:p w14:paraId="60084E3F" w14:textId="77777777" w:rsidR="001F4BD0" w:rsidRPr="00235DA6" w:rsidRDefault="001F4BD0" w:rsidP="001F4BD0">
      <w:pPr>
        <w:spacing w:before="120" w:after="120"/>
        <w:ind w:left="426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 xml:space="preserve">Przez osobę niepełnosprawną zatrudnioną do realizacji przedmiotu umowy należy rozumieć także osobę niepełnosprawną spełniającą wymagania, o których mowa w ust. 2, którą Wykonawca zobowiązuje się zatrudnić do realizacji przedmiotu umowy (osoba nowozatrudniona) w wymiarze co najmniej 1/2 wymiaru pełnego czasu pracy na </w:t>
      </w:r>
      <w:bookmarkStart w:id="15" w:name="_Hlk183688484"/>
      <w:r w:rsidRPr="00235DA6">
        <w:rPr>
          <w:rFonts w:ascii="Georgia" w:hAnsi="Georgia"/>
          <w:sz w:val="22"/>
          <w:szCs w:val="22"/>
        </w:rPr>
        <w:t>stanowisku odpowiadającemu rodzajowi prac, które mają być wykonywane</w:t>
      </w:r>
      <w:bookmarkEnd w:id="15"/>
      <w:r w:rsidRPr="00235DA6">
        <w:rPr>
          <w:rFonts w:ascii="Georgia" w:hAnsi="Georgia"/>
          <w:sz w:val="22"/>
          <w:szCs w:val="22"/>
        </w:rPr>
        <w:t>, w terminie najdalej do 15 dni kalendarzowych od dnia zawarcia niniejszej umowy, a następnie oddelegowaną do realizacji przedmiotu umowy.</w:t>
      </w:r>
    </w:p>
    <w:p w14:paraId="39AEA9B8" w14:textId="77777777" w:rsidR="001F4BD0" w:rsidRPr="00235DA6" w:rsidRDefault="001F4BD0" w:rsidP="001F4BD0">
      <w:pPr>
        <w:numPr>
          <w:ilvl w:val="0"/>
          <w:numId w:val="30"/>
        </w:numPr>
        <w:spacing w:before="120" w:after="120"/>
        <w:rPr>
          <w:rFonts w:ascii="Georgia" w:eastAsia="Times New Roman" w:hAnsi="Georgia"/>
          <w:sz w:val="22"/>
          <w:szCs w:val="22"/>
        </w:rPr>
      </w:pPr>
      <w:r w:rsidRPr="00235DA6">
        <w:rPr>
          <w:rFonts w:ascii="Georgia" w:eastAsia="Times New Roman" w:hAnsi="Georgia"/>
          <w:sz w:val="22"/>
          <w:szCs w:val="22"/>
        </w:rPr>
        <w:t>Wykonawca oświadcza, że wszystkie osoby skierowane do realizacji zamówienia posiadają stan zdrowia pozwalający na wykonywanie pracy na stanowisku odpowiadającemu rodzajowi prac, które mają być wykonywane przy realizacji zamówienia.</w:t>
      </w:r>
    </w:p>
    <w:p w14:paraId="7CB1C1B8" w14:textId="77777777" w:rsidR="001F4BD0" w:rsidRPr="00235DA6" w:rsidRDefault="001F4BD0" w:rsidP="001F4BD0">
      <w:pPr>
        <w:numPr>
          <w:ilvl w:val="0"/>
          <w:numId w:val="30"/>
        </w:numPr>
        <w:spacing w:before="120" w:after="120"/>
        <w:rPr>
          <w:rFonts w:ascii="Georgia" w:eastAsia="Times New Roman" w:hAnsi="Georgia"/>
          <w:sz w:val="22"/>
          <w:szCs w:val="22"/>
        </w:rPr>
      </w:pPr>
      <w:r w:rsidRPr="00235DA6">
        <w:rPr>
          <w:rFonts w:ascii="Georgia" w:eastAsia="Times New Roman" w:hAnsi="Georgia"/>
          <w:sz w:val="22"/>
          <w:szCs w:val="22"/>
        </w:rPr>
        <w:t xml:space="preserve">W przypadku konieczności zmiany osoby niepełnosprawnej w trakcie realizacji przedmiotu umowy, Wykonawca zobowiązany jest zastąpić ją inną osobą niepełnosprawną, która </w:t>
      </w:r>
      <w:r w:rsidRPr="00235DA6">
        <w:rPr>
          <w:rFonts w:ascii="Georgia" w:eastAsia="Times New Roman" w:hAnsi="Georgia"/>
          <w:sz w:val="22"/>
          <w:szCs w:val="22"/>
        </w:rPr>
        <w:lastRenderedPageBreak/>
        <w:t xml:space="preserve">zatrudniona będzie do wykonywania tego samego rodzaju pracy w wymiarze co najmniej 1/2 wymiaru pełnego czasu pracy. </w:t>
      </w:r>
    </w:p>
    <w:p w14:paraId="4A61B3CB" w14:textId="77777777" w:rsidR="001F4BD0" w:rsidRPr="00235DA6" w:rsidRDefault="001F4BD0" w:rsidP="001F4BD0">
      <w:pPr>
        <w:numPr>
          <w:ilvl w:val="0"/>
          <w:numId w:val="30"/>
        </w:numPr>
        <w:spacing w:before="120" w:after="120"/>
        <w:rPr>
          <w:rFonts w:ascii="Georgia" w:eastAsia="Times New Roman" w:hAnsi="Georgia"/>
          <w:sz w:val="22"/>
          <w:szCs w:val="22"/>
        </w:rPr>
      </w:pPr>
      <w:r w:rsidRPr="00235DA6">
        <w:rPr>
          <w:rFonts w:ascii="Georgia" w:eastAsia="Times New Roman" w:hAnsi="Georgia"/>
          <w:sz w:val="22"/>
          <w:szCs w:val="22"/>
        </w:rPr>
        <w:t>Wykonawca zobowiązany jest przez cały okres realizacji przedmiotu umowy utrzymywać zatrudnienie osoby lub osób niepełnosprawnych co najmniej w liczbie zadeklarowanej w ofercie.</w:t>
      </w:r>
    </w:p>
    <w:p w14:paraId="213B47A4" w14:textId="77777777" w:rsidR="001F4BD0" w:rsidRPr="00235DA6" w:rsidRDefault="001F4BD0" w:rsidP="001F4BD0">
      <w:pPr>
        <w:numPr>
          <w:ilvl w:val="0"/>
          <w:numId w:val="30"/>
        </w:numPr>
        <w:spacing w:before="0" w:after="0" w:line="252" w:lineRule="auto"/>
        <w:ind w:left="357" w:hanging="357"/>
        <w:contextualSpacing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W ramach czynności kontrolnych, prowadzonych w trakcie realizacji zamówienia, Zamawiający jest uprawniony w szczególności do:</w:t>
      </w:r>
    </w:p>
    <w:p w14:paraId="1D9F77DF" w14:textId="77777777" w:rsidR="00B72240" w:rsidRPr="00235DA6" w:rsidRDefault="001F4BD0" w:rsidP="00B72240">
      <w:pPr>
        <w:numPr>
          <w:ilvl w:val="0"/>
          <w:numId w:val="31"/>
        </w:numPr>
        <w:spacing w:before="0" w:after="160" w:line="252" w:lineRule="auto"/>
        <w:ind w:left="1434" w:hanging="357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żądania oświadczeń i dokumentów w zakresie potwierdzenia spełniania ww. wymogów i dokonywania ich oceny,</w:t>
      </w:r>
    </w:p>
    <w:p w14:paraId="58B11FDD" w14:textId="4581BF94" w:rsidR="001F4BD0" w:rsidRPr="00235DA6" w:rsidRDefault="001F4BD0" w:rsidP="00B72240">
      <w:pPr>
        <w:numPr>
          <w:ilvl w:val="0"/>
          <w:numId w:val="31"/>
        </w:numPr>
        <w:spacing w:before="0" w:after="160" w:line="252" w:lineRule="auto"/>
        <w:ind w:left="1434" w:hanging="357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żądania wyjaśnień w przypadku wątpliwości w zakresie potwierdzenia spełniania ww. wymogów,</w:t>
      </w:r>
    </w:p>
    <w:p w14:paraId="1E203D39" w14:textId="77777777" w:rsidR="001F4BD0" w:rsidRPr="00235DA6" w:rsidRDefault="001F4BD0" w:rsidP="001F4BD0">
      <w:pPr>
        <w:numPr>
          <w:ilvl w:val="0"/>
          <w:numId w:val="31"/>
        </w:numPr>
        <w:spacing w:before="0" w:after="160" w:line="252" w:lineRule="auto"/>
        <w:ind w:left="1434" w:hanging="357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przeprowadzania kontroli na miejscu wykonywania świadczenia.</w:t>
      </w:r>
    </w:p>
    <w:p w14:paraId="55D988AD" w14:textId="77777777" w:rsidR="001F4BD0" w:rsidRPr="00235DA6" w:rsidRDefault="001F4BD0" w:rsidP="001F4BD0">
      <w:pPr>
        <w:numPr>
          <w:ilvl w:val="0"/>
          <w:numId w:val="30"/>
        </w:numPr>
        <w:spacing w:before="0" w:after="0" w:line="252" w:lineRule="auto"/>
        <w:ind w:left="284" w:hanging="284"/>
        <w:contextualSpacing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W trakcie realizacji zamówienia na każde wezwanie Zamawiającego w wyznaczonym w tym wezwaniu terminie Wykonawca przedłoży Zamawiającemu następujące dowody w celu potwierdzenia spełnienia wymogu zatrudnienia osób, o których mowa w ust. 1: oświadczenie Wykonawcy</w:t>
      </w:r>
      <w:r w:rsidRPr="00235DA6">
        <w:rPr>
          <w:rFonts w:ascii="Georgia" w:hAnsi="Georgia"/>
          <w:b/>
          <w:bCs/>
          <w:sz w:val="22"/>
          <w:szCs w:val="22"/>
        </w:rPr>
        <w:t xml:space="preserve"> </w:t>
      </w:r>
      <w:r w:rsidRPr="00235DA6">
        <w:rPr>
          <w:rFonts w:ascii="Georgia" w:hAnsi="Georgia"/>
          <w:sz w:val="22"/>
          <w:szCs w:val="22"/>
        </w:rPr>
        <w:t>dotyczące wymagań określonych przez Zamawiającego w ust. 1</w:t>
      </w:r>
      <w:r w:rsidRPr="00235DA6">
        <w:rPr>
          <w:rFonts w:ascii="Georgia" w:hAnsi="Georgia"/>
          <w:sz w:val="22"/>
          <w:szCs w:val="22"/>
          <w:vertAlign w:val="superscript"/>
        </w:rPr>
        <w:footnoteReference w:customMarkFollows="1" w:id="2"/>
        <w:t>[1]</w:t>
      </w:r>
      <w:r w:rsidRPr="00235DA6">
        <w:rPr>
          <w:rFonts w:ascii="Georgia" w:hAnsi="Georgia"/>
          <w:sz w:val="22"/>
          <w:szCs w:val="22"/>
        </w:rPr>
        <w:t>.</w:t>
      </w:r>
    </w:p>
    <w:p w14:paraId="1E2A35DD" w14:textId="77777777" w:rsidR="00B22255" w:rsidRPr="00235DA6" w:rsidRDefault="00B22255" w:rsidP="001F4BD0">
      <w:pPr>
        <w:pStyle w:val="Akapitzlist"/>
        <w:suppressAutoHyphens/>
        <w:spacing w:before="0" w:after="0"/>
        <w:ind w:left="0"/>
        <w:rPr>
          <w:rFonts w:ascii="Georgia" w:hAnsi="Georgia"/>
          <w:b/>
          <w:bCs/>
          <w:sz w:val="22"/>
          <w:szCs w:val="22"/>
        </w:rPr>
      </w:pPr>
    </w:p>
    <w:p w14:paraId="5281A0AB" w14:textId="77777777" w:rsidR="001F4BD0" w:rsidRPr="00235DA6" w:rsidRDefault="001F4BD0" w:rsidP="001F4BD0">
      <w:pPr>
        <w:pStyle w:val="Akapitzlist"/>
        <w:suppressAutoHyphens/>
        <w:spacing w:before="0" w:after="0"/>
        <w:ind w:left="0"/>
        <w:rPr>
          <w:rFonts w:ascii="Georgia" w:hAnsi="Georgia"/>
          <w:b/>
          <w:bCs/>
          <w:sz w:val="22"/>
          <w:szCs w:val="22"/>
        </w:rPr>
      </w:pPr>
    </w:p>
    <w:p w14:paraId="176E6F45" w14:textId="1A27DE9F" w:rsidR="00B656CC" w:rsidRPr="00235DA6" w:rsidRDefault="000F6C2A" w:rsidP="00F54A12">
      <w:pPr>
        <w:pStyle w:val="Akapitzlist"/>
        <w:suppressAutoHyphens/>
        <w:spacing w:before="0" w:after="0"/>
        <w:ind w:left="0"/>
        <w:jc w:val="center"/>
        <w:rPr>
          <w:rFonts w:ascii="Georgia" w:hAnsi="Georgia"/>
          <w:b/>
          <w:bCs/>
          <w:sz w:val="22"/>
          <w:szCs w:val="22"/>
        </w:rPr>
      </w:pPr>
      <w:r w:rsidRPr="00235DA6">
        <w:rPr>
          <w:rFonts w:ascii="Georgia" w:hAnsi="Georgia"/>
          <w:b/>
          <w:bCs/>
          <w:sz w:val="22"/>
          <w:szCs w:val="22"/>
        </w:rPr>
        <w:t xml:space="preserve">§ </w:t>
      </w:r>
      <w:r w:rsidR="00B22255" w:rsidRPr="00235DA6">
        <w:rPr>
          <w:rFonts w:ascii="Georgia" w:hAnsi="Georgia"/>
          <w:b/>
          <w:bCs/>
          <w:sz w:val="22"/>
          <w:szCs w:val="22"/>
        </w:rPr>
        <w:t>4</w:t>
      </w:r>
      <w:r w:rsidRPr="00235DA6">
        <w:rPr>
          <w:rFonts w:ascii="Georgia" w:hAnsi="Georgia"/>
          <w:b/>
          <w:bCs/>
          <w:sz w:val="22"/>
          <w:szCs w:val="22"/>
        </w:rPr>
        <w:t xml:space="preserve"> </w:t>
      </w:r>
      <w:r w:rsidR="009303DA" w:rsidRPr="00235DA6">
        <w:rPr>
          <w:rFonts w:ascii="Georgia" w:hAnsi="Georgia"/>
          <w:b/>
          <w:bCs/>
          <w:sz w:val="22"/>
          <w:szCs w:val="22"/>
        </w:rPr>
        <w:t>Oprogramowanie</w:t>
      </w:r>
    </w:p>
    <w:p w14:paraId="56DCDB74" w14:textId="5F0F08ED" w:rsidR="00B656CC" w:rsidRPr="00235DA6" w:rsidRDefault="00B656CC" w:rsidP="00B656CC">
      <w:pPr>
        <w:pStyle w:val="Akapitzlist"/>
        <w:numPr>
          <w:ilvl w:val="0"/>
          <w:numId w:val="29"/>
        </w:numPr>
        <w:suppressAutoHyphens/>
        <w:spacing w:before="0" w:after="0"/>
        <w:ind w:left="426"/>
        <w:rPr>
          <w:rFonts w:ascii="Georgia" w:hAnsi="Georgia" w:cs="Arial"/>
          <w:sz w:val="22"/>
          <w:szCs w:val="22"/>
        </w:rPr>
      </w:pPr>
      <w:r w:rsidRPr="00235DA6">
        <w:rPr>
          <w:rFonts w:ascii="Georgia" w:hAnsi="Georgia" w:cs="Arial"/>
          <w:sz w:val="22"/>
          <w:szCs w:val="22"/>
        </w:rPr>
        <w:t xml:space="preserve">Wykonawca oświadcza, że oprogramowanie dostarczone w ramach realizacji Przedmiotu umowy  jest oryginalne, pochodzi z legalnego źródła oraz że jest uprawniony do korzystania z niego zgodnie z wymaganiami licencyjnymi producenta. </w:t>
      </w:r>
    </w:p>
    <w:p w14:paraId="71DBE833" w14:textId="58307A9A" w:rsidR="00B656CC" w:rsidRPr="00235DA6" w:rsidRDefault="00B656CC" w:rsidP="00B656CC">
      <w:pPr>
        <w:pStyle w:val="Akapitzlist"/>
        <w:numPr>
          <w:ilvl w:val="0"/>
          <w:numId w:val="29"/>
        </w:numPr>
        <w:suppressAutoHyphens/>
        <w:spacing w:before="0" w:after="0"/>
        <w:ind w:left="426"/>
        <w:rPr>
          <w:rFonts w:ascii="Georgia" w:hAnsi="Georgia" w:cs="Arial"/>
          <w:sz w:val="22"/>
          <w:szCs w:val="22"/>
        </w:rPr>
      </w:pPr>
      <w:r w:rsidRPr="00235DA6">
        <w:rPr>
          <w:rFonts w:ascii="Georgia" w:hAnsi="Georgia" w:cs="Arial"/>
          <w:sz w:val="22"/>
          <w:szCs w:val="22"/>
        </w:rPr>
        <w:t>Udzielenie licencji następuje na polach eksploatacji zgodnych z warunkami licencyjnymi producenta Oprogramowania, w szczególności pozwalającymi na eksploatację dostarczonych  Sprzętów wraz z Oprogramowaniem zgodnie z ich przeznaczeniem co najmniej w zakresie wymienionym w art. 75 ust. 2 ustawy z dnia 4 lutego 1994 r. o prawie autorskim i prawach pokrewnych.</w:t>
      </w:r>
    </w:p>
    <w:p w14:paraId="1C67DE6C" w14:textId="5EFA207A" w:rsidR="00B656CC" w:rsidRPr="00235DA6" w:rsidRDefault="00B656CC" w:rsidP="00B656CC">
      <w:pPr>
        <w:pStyle w:val="Akapitzlist"/>
        <w:numPr>
          <w:ilvl w:val="0"/>
          <w:numId w:val="29"/>
        </w:numPr>
        <w:suppressAutoHyphens/>
        <w:spacing w:before="0" w:after="0"/>
        <w:ind w:left="426"/>
        <w:rPr>
          <w:rFonts w:ascii="Georgia" w:hAnsi="Georgia" w:cs="Arial"/>
          <w:sz w:val="22"/>
          <w:szCs w:val="22"/>
        </w:rPr>
      </w:pPr>
      <w:r w:rsidRPr="00235DA6">
        <w:rPr>
          <w:rFonts w:ascii="Georgia" w:hAnsi="Georgia" w:cs="Arial"/>
          <w:sz w:val="22"/>
          <w:szCs w:val="22"/>
        </w:rPr>
        <w:t>Zamawiający nabywa nieodwołalne i nieograniczone czasowo prawo do korzystania ze wszelkiego oprogramowania niezbędnego do prawidłowego funkcjonowania przedmiotu umowy w zakresie wskazanym w ust. 2</w:t>
      </w:r>
      <w:r w:rsidR="00BC6796" w:rsidRPr="00235DA6">
        <w:rPr>
          <w:rFonts w:ascii="Georgia" w:hAnsi="Georgia" w:cs="Arial"/>
          <w:sz w:val="22"/>
          <w:szCs w:val="22"/>
        </w:rPr>
        <w:t>.</w:t>
      </w:r>
    </w:p>
    <w:p w14:paraId="57CC8C4E" w14:textId="77777777" w:rsidR="00B656CC" w:rsidRPr="00235DA6" w:rsidRDefault="00B656CC" w:rsidP="00B656CC">
      <w:pPr>
        <w:pStyle w:val="Akapitzlist"/>
        <w:numPr>
          <w:ilvl w:val="0"/>
          <w:numId w:val="29"/>
        </w:numPr>
        <w:suppressAutoHyphens/>
        <w:spacing w:before="0" w:after="0"/>
        <w:ind w:left="426"/>
        <w:rPr>
          <w:rFonts w:ascii="Georgia" w:hAnsi="Georgia" w:cs="Arial"/>
          <w:sz w:val="22"/>
          <w:szCs w:val="22"/>
        </w:rPr>
      </w:pPr>
      <w:r w:rsidRPr="00235DA6">
        <w:rPr>
          <w:rFonts w:ascii="Georgia" w:hAnsi="Georgia" w:cs="Arial"/>
          <w:sz w:val="22"/>
          <w:szCs w:val="22"/>
        </w:rPr>
        <w:t>Wykonawca udziela licencji niewyłącznej, tj. prawa do korzystania z oprogramowania w zakresie wskazanym w  ust. 2, w chwili podpisania protokołu odbioru częściowego bez zastrzeżeń, bez konieczności składania przez Strony dodatkowego oświadczenia woli.</w:t>
      </w:r>
    </w:p>
    <w:p w14:paraId="5D2F7994" w14:textId="77777777" w:rsidR="00B656CC" w:rsidRPr="00235DA6" w:rsidRDefault="00B656CC" w:rsidP="00B656CC">
      <w:pPr>
        <w:pStyle w:val="Akapitzlist"/>
        <w:numPr>
          <w:ilvl w:val="0"/>
          <w:numId w:val="29"/>
        </w:numPr>
        <w:suppressAutoHyphens/>
        <w:spacing w:before="0" w:after="0"/>
        <w:ind w:left="426"/>
        <w:rPr>
          <w:rFonts w:ascii="Georgia" w:hAnsi="Georgia" w:cs="Arial"/>
          <w:sz w:val="22"/>
          <w:szCs w:val="22"/>
        </w:rPr>
      </w:pPr>
      <w:r w:rsidRPr="00235DA6">
        <w:rPr>
          <w:rFonts w:ascii="Georgia" w:hAnsi="Georgia" w:cs="Arial"/>
          <w:sz w:val="22"/>
          <w:szCs w:val="22"/>
        </w:rPr>
        <w:t>Przy odbiorze Wykonawca zobowiązany jest dostarczyć Zamawiającemu również egzemplarze oprogramowania stanowiące z dniem udzielenia ww. licencji własność Zamawiającego, w wersjach instalacyjnych albo wskazać adres strony internetowej z której ww. oprogramowanie można pobrać.</w:t>
      </w:r>
    </w:p>
    <w:p w14:paraId="01581C87" w14:textId="77777777" w:rsidR="00B656CC" w:rsidRPr="00235DA6" w:rsidRDefault="00B656CC" w:rsidP="00B656CC">
      <w:pPr>
        <w:pStyle w:val="Akapitzlist"/>
        <w:numPr>
          <w:ilvl w:val="0"/>
          <w:numId w:val="29"/>
        </w:numPr>
        <w:suppressAutoHyphens/>
        <w:spacing w:before="0" w:after="0"/>
        <w:ind w:left="426"/>
        <w:rPr>
          <w:rFonts w:ascii="Georgia" w:hAnsi="Georgia" w:cs="Arial"/>
          <w:sz w:val="22"/>
          <w:szCs w:val="22"/>
        </w:rPr>
      </w:pPr>
      <w:r w:rsidRPr="00235DA6">
        <w:rPr>
          <w:rFonts w:ascii="Georgia" w:hAnsi="Georgia" w:cs="Arial"/>
          <w:sz w:val="22"/>
          <w:szCs w:val="22"/>
        </w:rPr>
        <w:lastRenderedPageBreak/>
        <w:t xml:space="preserve">W przypadku wystąpienia z jakimkolwiek roszczeniem przeciwko Zamawiającemu z tytułu naruszenia praw autorskich do Oprogramowania, Wykonawca zobowiązuje się zwolnić Zamawiającego z wszelkich roszczeń oraz zobowiązuje się pokryć wszelkie szkody i koszty, jak też wszelkie wydatkowane przez Zamawiającego kwoty wynikające z tego tytułu poniesione przez Zamawiającego, w szczególności koszty zakupu nowych wersji Oprogramowania. </w:t>
      </w:r>
    </w:p>
    <w:p w14:paraId="2C4B20E4" w14:textId="77777777" w:rsidR="00B656CC" w:rsidRPr="00235DA6" w:rsidRDefault="00B656CC" w:rsidP="00B656CC">
      <w:pPr>
        <w:pStyle w:val="Akapitzlist"/>
        <w:numPr>
          <w:ilvl w:val="0"/>
          <w:numId w:val="29"/>
        </w:numPr>
        <w:suppressAutoHyphens/>
        <w:spacing w:before="0" w:after="0"/>
        <w:ind w:left="426"/>
        <w:rPr>
          <w:rFonts w:ascii="Georgia" w:hAnsi="Georgia" w:cs="Arial"/>
          <w:sz w:val="22"/>
          <w:szCs w:val="22"/>
        </w:rPr>
      </w:pPr>
      <w:r w:rsidRPr="00235DA6">
        <w:rPr>
          <w:rFonts w:ascii="Georgia" w:hAnsi="Georgia" w:cs="Arial"/>
          <w:sz w:val="22"/>
          <w:szCs w:val="22"/>
        </w:rPr>
        <w:t>W razie wytoczenia powództwa przeciwko Zamawiającemu, Wykonawca zobowiązuje się wstąpić do toczącego się postępowania obok lub jeśli to będzie prawnie możliwe w miejsce Zamawiającego. Wykonawca zobowiązuje się pokryć wszelkie szkody i koszty, jak też wszelkie wydatkowane przez Zamawiającego kwoty, poniesione przez Zamawiającego z tego tytułu.</w:t>
      </w:r>
    </w:p>
    <w:p w14:paraId="593986FF" w14:textId="77777777" w:rsidR="00B656CC" w:rsidRPr="00235DA6" w:rsidRDefault="00B656CC" w:rsidP="00B656CC">
      <w:pPr>
        <w:pStyle w:val="Akapitzlist"/>
        <w:numPr>
          <w:ilvl w:val="0"/>
          <w:numId w:val="29"/>
        </w:numPr>
        <w:ind w:left="426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Licencje na Oprogramowanie, o którym mowa w ust. 1 niniejszego paragrafu, muszą być licencjami nieograniczonymi czasowo i terytorialnie. Licencje muszą być fabrycznie nowe przez co należy rozumieć, że nie zostały nigdy zainstalowane na jakimkolwiek urządzeniu, a instalacja na Sprzęcie stanowiącym przedmiot dostawy, będzie pierwszą instalacją. Licencje muszą posiadać wszystkie przewidziane przez producenta oprogramowania atrybuty legalności.</w:t>
      </w:r>
    </w:p>
    <w:p w14:paraId="306C2128" w14:textId="6618351F" w:rsidR="00B656CC" w:rsidRPr="00235DA6" w:rsidRDefault="00B656CC" w:rsidP="000F6C2A">
      <w:pPr>
        <w:pStyle w:val="Akapitzlist"/>
        <w:suppressAutoHyphens/>
        <w:spacing w:before="0" w:after="0"/>
        <w:ind w:left="0"/>
        <w:jc w:val="center"/>
        <w:rPr>
          <w:rFonts w:ascii="Georgia" w:hAnsi="Georgia" w:cs="Arial"/>
          <w:b/>
          <w:bCs/>
          <w:sz w:val="22"/>
          <w:szCs w:val="22"/>
        </w:rPr>
      </w:pPr>
    </w:p>
    <w:p w14:paraId="678999C3" w14:textId="72CF2556" w:rsidR="000F6C2A" w:rsidRPr="00235DA6" w:rsidRDefault="000F6C2A" w:rsidP="00445954">
      <w:pPr>
        <w:pStyle w:val="Akapitzlist"/>
        <w:spacing w:before="0" w:after="0"/>
        <w:ind w:left="0"/>
        <w:rPr>
          <w:rFonts w:ascii="Georgia" w:hAnsi="Georgia" w:cs="Arial"/>
          <w:sz w:val="22"/>
          <w:szCs w:val="22"/>
        </w:rPr>
      </w:pPr>
    </w:p>
    <w:p w14:paraId="6E02F57C" w14:textId="3F136FF4" w:rsidR="00663DAD" w:rsidRPr="00235DA6" w:rsidRDefault="000F6C2A" w:rsidP="000F6C2A">
      <w:pPr>
        <w:pStyle w:val="Akapitzlist"/>
        <w:spacing w:before="0" w:after="0"/>
        <w:ind w:left="0"/>
        <w:jc w:val="center"/>
        <w:rPr>
          <w:rFonts w:ascii="Georgia" w:hAnsi="Georgia" w:cs="Arial"/>
          <w:b/>
          <w:bCs/>
          <w:sz w:val="22"/>
          <w:szCs w:val="22"/>
        </w:rPr>
      </w:pPr>
      <w:r w:rsidRPr="00235DA6">
        <w:rPr>
          <w:rFonts w:ascii="Georgia" w:hAnsi="Georgia" w:cs="Arial"/>
          <w:b/>
          <w:bCs/>
          <w:sz w:val="22"/>
          <w:szCs w:val="22"/>
        </w:rPr>
        <w:t xml:space="preserve">§ </w:t>
      </w:r>
      <w:r w:rsidR="00B22255" w:rsidRPr="00235DA6">
        <w:rPr>
          <w:rFonts w:ascii="Georgia" w:hAnsi="Georgia" w:cs="Arial"/>
          <w:b/>
          <w:bCs/>
          <w:sz w:val="22"/>
          <w:szCs w:val="22"/>
        </w:rPr>
        <w:t>5</w:t>
      </w:r>
      <w:r w:rsidRPr="00235DA6">
        <w:rPr>
          <w:rFonts w:ascii="Georgia" w:hAnsi="Georgia" w:cs="Arial"/>
          <w:b/>
          <w:bCs/>
          <w:sz w:val="22"/>
          <w:szCs w:val="22"/>
        </w:rPr>
        <w:t xml:space="preserve"> </w:t>
      </w:r>
      <w:r w:rsidR="009303DA" w:rsidRPr="00235DA6">
        <w:rPr>
          <w:rFonts w:ascii="Georgia" w:hAnsi="Georgia"/>
          <w:b/>
          <w:bCs/>
          <w:sz w:val="22"/>
          <w:szCs w:val="22"/>
        </w:rPr>
        <w:t>Gwarancja</w:t>
      </w:r>
    </w:p>
    <w:p w14:paraId="3F0DBD8F" w14:textId="0A79E148" w:rsidR="009C09DF" w:rsidRPr="00235DA6" w:rsidRDefault="009C09DF" w:rsidP="009C09DF">
      <w:pPr>
        <w:pStyle w:val="Akapitzlist"/>
        <w:numPr>
          <w:ilvl w:val="0"/>
          <w:numId w:val="10"/>
        </w:numPr>
        <w:tabs>
          <w:tab w:val="left" w:pos="426"/>
        </w:tabs>
        <w:suppressAutoHyphens/>
        <w:spacing w:before="0" w:after="0"/>
        <w:ind w:left="425" w:hanging="425"/>
        <w:contextualSpacing w:val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 xml:space="preserve">Wykonawca w ramach wynagrodzenia, o którym mowa w § </w:t>
      </w:r>
      <w:r w:rsidR="005111FD" w:rsidRPr="00235DA6">
        <w:rPr>
          <w:rFonts w:ascii="Georgia" w:hAnsi="Georgia"/>
          <w:sz w:val="22"/>
          <w:szCs w:val="22"/>
        </w:rPr>
        <w:t>6</w:t>
      </w:r>
      <w:r w:rsidR="00486EE5" w:rsidRPr="00235DA6">
        <w:rPr>
          <w:rFonts w:ascii="Georgia" w:hAnsi="Georgia"/>
          <w:sz w:val="22"/>
          <w:szCs w:val="22"/>
        </w:rPr>
        <w:t xml:space="preserve"> ust. 1</w:t>
      </w:r>
      <w:r w:rsidRPr="00235DA6">
        <w:rPr>
          <w:rFonts w:ascii="Georgia" w:hAnsi="Georgia"/>
          <w:sz w:val="22"/>
          <w:szCs w:val="22"/>
        </w:rPr>
        <w:t>, zapewnia gwarancję producenta Sprzętu na urządzenia stanowiące przedmiot dostawy.</w:t>
      </w:r>
    </w:p>
    <w:p w14:paraId="0D2DFD88" w14:textId="77777777" w:rsidR="009C09DF" w:rsidRPr="00235DA6" w:rsidRDefault="009C09DF" w:rsidP="009C09DF">
      <w:pPr>
        <w:pStyle w:val="Akapitzlist"/>
        <w:numPr>
          <w:ilvl w:val="0"/>
          <w:numId w:val="10"/>
        </w:numPr>
        <w:tabs>
          <w:tab w:val="left" w:pos="426"/>
        </w:tabs>
        <w:suppressAutoHyphens/>
        <w:autoSpaceDE w:val="0"/>
        <w:autoSpaceDN w:val="0"/>
        <w:adjustRightInd w:val="0"/>
        <w:spacing w:before="0" w:after="0"/>
        <w:ind w:left="425" w:hanging="426"/>
        <w:contextualSpacing w:val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Okres gwarancji wynosi co najmniej:</w:t>
      </w:r>
    </w:p>
    <w:p w14:paraId="3863F112" w14:textId="43B55506" w:rsidR="009C09DF" w:rsidRPr="00235DA6" w:rsidRDefault="009C09DF" w:rsidP="009C09DF">
      <w:pPr>
        <w:pStyle w:val="Akapitzlist"/>
        <w:numPr>
          <w:ilvl w:val="1"/>
          <w:numId w:val="7"/>
        </w:numPr>
        <w:tabs>
          <w:tab w:val="left" w:pos="426"/>
        </w:tabs>
        <w:suppressAutoHyphens/>
        <w:autoSpaceDE w:val="0"/>
        <w:autoSpaceDN w:val="0"/>
        <w:adjustRightInd w:val="0"/>
        <w:spacing w:before="0" w:after="0"/>
        <w:contextualSpacing w:val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 xml:space="preserve">na </w:t>
      </w:r>
      <w:r w:rsidR="00E60D69" w:rsidRPr="00235DA6">
        <w:rPr>
          <w:rFonts w:ascii="Georgia" w:hAnsi="Georgia"/>
          <w:sz w:val="22"/>
          <w:szCs w:val="22"/>
        </w:rPr>
        <w:t>mini</w:t>
      </w:r>
      <w:r w:rsidRPr="00235DA6">
        <w:rPr>
          <w:rFonts w:ascii="Georgia" w:hAnsi="Georgia"/>
          <w:sz w:val="22"/>
          <w:szCs w:val="22"/>
        </w:rPr>
        <w:t>komputery  …</w:t>
      </w:r>
      <w:r w:rsidRPr="00235DA6">
        <w:rPr>
          <w:rFonts w:ascii="Georgia" w:hAnsi="Georgia"/>
          <w:i/>
          <w:iCs/>
          <w:sz w:val="22"/>
          <w:szCs w:val="22"/>
        </w:rPr>
        <w:t>zgodnie z treścią oferty</w:t>
      </w:r>
      <w:r w:rsidRPr="00235DA6">
        <w:rPr>
          <w:rFonts w:ascii="Georgia" w:hAnsi="Georgia"/>
          <w:sz w:val="22"/>
          <w:szCs w:val="22"/>
        </w:rPr>
        <w:t>… na każdy element przedmiotu dostawy objętego postanowieniami niniejszej umowy,</w:t>
      </w:r>
    </w:p>
    <w:p w14:paraId="6D240EE3" w14:textId="77777777" w:rsidR="009C09DF" w:rsidRPr="00235DA6" w:rsidRDefault="009C09DF" w:rsidP="009C09DF">
      <w:pPr>
        <w:pStyle w:val="Akapitzlist"/>
        <w:numPr>
          <w:ilvl w:val="1"/>
          <w:numId w:val="7"/>
        </w:numPr>
        <w:tabs>
          <w:tab w:val="left" w:pos="426"/>
        </w:tabs>
        <w:suppressAutoHyphens/>
        <w:autoSpaceDE w:val="0"/>
        <w:autoSpaceDN w:val="0"/>
        <w:adjustRightInd w:val="0"/>
        <w:spacing w:before="0" w:after="0"/>
        <w:contextualSpacing w:val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na monitory …</w:t>
      </w:r>
      <w:r w:rsidRPr="00235DA6">
        <w:rPr>
          <w:rFonts w:ascii="Georgia" w:hAnsi="Georgia"/>
          <w:i/>
          <w:iCs/>
          <w:sz w:val="22"/>
          <w:szCs w:val="22"/>
        </w:rPr>
        <w:t>zgodnie z treścią oferty</w:t>
      </w:r>
      <w:r w:rsidRPr="00235DA6">
        <w:rPr>
          <w:rFonts w:ascii="Georgia" w:hAnsi="Georgia"/>
          <w:sz w:val="22"/>
          <w:szCs w:val="22"/>
        </w:rPr>
        <w:t>… na każdy element przedmiotu dostawy objętego postanowieniami niniejszej umowy.</w:t>
      </w:r>
    </w:p>
    <w:p w14:paraId="461E39A4" w14:textId="77777777" w:rsidR="00E450DC" w:rsidRPr="00235DA6" w:rsidRDefault="00E450DC" w:rsidP="00E450DC">
      <w:pPr>
        <w:pStyle w:val="Akapitzlist"/>
        <w:numPr>
          <w:ilvl w:val="0"/>
          <w:numId w:val="10"/>
        </w:numPr>
        <w:tabs>
          <w:tab w:val="left" w:pos="426"/>
        </w:tabs>
        <w:suppressAutoHyphens/>
        <w:autoSpaceDE w:val="0"/>
        <w:autoSpaceDN w:val="0"/>
        <w:adjustRightInd w:val="0"/>
        <w:spacing w:before="0" w:after="0"/>
        <w:ind w:left="425" w:hanging="426"/>
        <w:contextualSpacing w:val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 xml:space="preserve">Okres gwarancji liczony jest od dnia podpisania Protokołu Odbioru Częściowego obejmującego odbiór danego Sprzętu bez zastrzeżeń przez Wykonawcę i Odbiorcę. </w:t>
      </w:r>
    </w:p>
    <w:p w14:paraId="10962BC9" w14:textId="2D88F492" w:rsidR="00E450DC" w:rsidRPr="00235DA6" w:rsidRDefault="00E450DC" w:rsidP="00E450DC">
      <w:pPr>
        <w:pStyle w:val="Akapitzlist"/>
        <w:numPr>
          <w:ilvl w:val="0"/>
          <w:numId w:val="10"/>
        </w:numPr>
        <w:tabs>
          <w:tab w:val="left" w:pos="426"/>
        </w:tabs>
        <w:suppressAutoHyphens/>
        <w:autoSpaceDE w:val="0"/>
        <w:autoSpaceDN w:val="0"/>
        <w:adjustRightInd w:val="0"/>
        <w:spacing w:before="0" w:after="0"/>
        <w:ind w:left="425" w:hanging="426"/>
        <w:contextualSpacing w:val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 xml:space="preserve">Wszelkie naprawy gwarancyjne nie będą powodować po stronie Zamawiającego dodatkowych </w:t>
      </w:r>
      <w:r w:rsidR="009108AD" w:rsidRPr="00235DA6">
        <w:rPr>
          <w:rFonts w:ascii="Georgia" w:hAnsi="Georgia"/>
          <w:sz w:val="22"/>
          <w:szCs w:val="22"/>
        </w:rPr>
        <w:t>kosztów</w:t>
      </w:r>
      <w:r w:rsidRPr="00235DA6">
        <w:rPr>
          <w:rFonts w:ascii="Georgia" w:hAnsi="Georgia"/>
          <w:sz w:val="22"/>
          <w:szCs w:val="22"/>
        </w:rPr>
        <w:t>.</w:t>
      </w:r>
    </w:p>
    <w:p w14:paraId="3F313C8A" w14:textId="77777777" w:rsidR="00E450DC" w:rsidRPr="00235DA6" w:rsidRDefault="00E450DC" w:rsidP="00E450DC">
      <w:pPr>
        <w:pStyle w:val="Akapitzlist"/>
        <w:numPr>
          <w:ilvl w:val="0"/>
          <w:numId w:val="10"/>
        </w:numPr>
        <w:tabs>
          <w:tab w:val="left" w:pos="426"/>
        </w:tabs>
        <w:suppressAutoHyphens/>
        <w:autoSpaceDE w:val="0"/>
        <w:autoSpaceDN w:val="0"/>
        <w:adjustRightInd w:val="0"/>
        <w:spacing w:before="0" w:after="0"/>
        <w:ind w:left="425" w:hanging="426"/>
        <w:contextualSpacing w:val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Zgłoszenia Awarii będą dokonywane przez Odbiorcę lub Zamawiającego poprzez ……………… Przez Awarię należy rozumieć wadę powodującą brak działania lub niepoprawne działanie Sprzętu u Odbiorcy lub Zamawiającego, uniemożliwiające lub utrudniające jego użytkowanie.</w:t>
      </w:r>
    </w:p>
    <w:p w14:paraId="15DCC800" w14:textId="211F0C8D" w:rsidR="00E450DC" w:rsidRPr="00235DA6" w:rsidRDefault="00E450DC" w:rsidP="00E450DC">
      <w:pPr>
        <w:pStyle w:val="Akapitzlist"/>
        <w:numPr>
          <w:ilvl w:val="0"/>
          <w:numId w:val="10"/>
        </w:numPr>
        <w:tabs>
          <w:tab w:val="left" w:pos="426"/>
        </w:tabs>
        <w:suppressAutoHyphens/>
        <w:autoSpaceDE w:val="0"/>
        <w:autoSpaceDN w:val="0"/>
        <w:adjustRightInd w:val="0"/>
        <w:spacing w:before="0" w:after="0"/>
        <w:ind w:left="425" w:hanging="426"/>
        <w:contextualSpacing w:val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 xml:space="preserve">Usunięcie Awarii nastąpi najpóźniej </w:t>
      </w:r>
      <w:r w:rsidRPr="00235DA6">
        <w:rPr>
          <w:rFonts w:ascii="Georgia" w:hAnsi="Georgia"/>
          <w:b/>
          <w:bCs/>
          <w:sz w:val="22"/>
          <w:szCs w:val="22"/>
        </w:rPr>
        <w:t>w terminie 15 dni roboczych</w:t>
      </w:r>
      <w:r w:rsidRPr="00235DA6">
        <w:rPr>
          <w:rFonts w:ascii="Georgia" w:hAnsi="Georgia"/>
          <w:sz w:val="22"/>
          <w:szCs w:val="22"/>
        </w:rPr>
        <w:t>, od momentu jej zgłoszenia. Za dni robocze strony umowy uznają dni od poniedziałku do piątku z wyłączeniem sobót, niedziel i innych dni ustawowo uznanych za wolne od pracy.</w:t>
      </w:r>
    </w:p>
    <w:p w14:paraId="56081AFC" w14:textId="3C1EA711" w:rsidR="00991D02" w:rsidRPr="00235DA6" w:rsidRDefault="00E450DC" w:rsidP="00991D02">
      <w:pPr>
        <w:pStyle w:val="Tekstpodstawowy"/>
        <w:numPr>
          <w:ilvl w:val="0"/>
          <w:numId w:val="10"/>
        </w:numPr>
        <w:tabs>
          <w:tab w:val="left" w:pos="426"/>
        </w:tabs>
        <w:suppressAutoHyphens/>
        <w:spacing w:before="0" w:after="0"/>
        <w:ind w:left="425" w:hanging="426"/>
        <w:rPr>
          <w:rFonts w:ascii="Georgia" w:hAnsi="Georgia"/>
          <w:strike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Na dedykowanej stronie internetowej producenta Sprzętu zapewniony będzie dostęp do najnowszych sterowników i uaktualnień Oprogramowani</w:t>
      </w:r>
      <w:r w:rsidR="00991D02" w:rsidRPr="00235DA6">
        <w:rPr>
          <w:rFonts w:ascii="Georgia" w:hAnsi="Georgia"/>
          <w:sz w:val="22"/>
          <w:szCs w:val="22"/>
        </w:rPr>
        <w:t xml:space="preserve">a </w:t>
      </w:r>
      <w:r w:rsidR="00991D02" w:rsidRPr="00235DA6">
        <w:rPr>
          <w:rFonts w:ascii="Georgia" w:hAnsi="Georgia" w:cs="Arial"/>
          <w:sz w:val="22"/>
          <w:szCs w:val="22"/>
        </w:rPr>
        <w:t>realizowane bez dodatkowych kosztów ponoszonych przez Zamawiającego lub Odbiorcę</w:t>
      </w:r>
      <w:r w:rsidR="004A30A0" w:rsidRPr="00235DA6">
        <w:rPr>
          <w:rFonts w:ascii="Georgia" w:hAnsi="Georgia" w:cs="Arial"/>
          <w:sz w:val="22"/>
          <w:szCs w:val="22"/>
        </w:rPr>
        <w:t>.</w:t>
      </w:r>
    </w:p>
    <w:p w14:paraId="73D5F716" w14:textId="77777777" w:rsidR="00E450DC" w:rsidRPr="00235DA6" w:rsidRDefault="00E450DC" w:rsidP="00E450DC">
      <w:pPr>
        <w:pStyle w:val="Akapitzlist"/>
        <w:numPr>
          <w:ilvl w:val="0"/>
          <w:numId w:val="10"/>
        </w:numPr>
        <w:tabs>
          <w:tab w:val="left" w:pos="426"/>
        </w:tabs>
        <w:suppressAutoHyphens/>
        <w:autoSpaceDE w:val="0"/>
        <w:autoSpaceDN w:val="0"/>
        <w:adjustRightInd w:val="0"/>
        <w:spacing w:before="0" w:after="0"/>
        <w:ind w:left="425" w:hanging="426"/>
        <w:contextualSpacing w:val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 xml:space="preserve">Gwarancja zostaje każdorazowo przedłużona o okres dokonywania każdej naprawy Sprzętu. W przypadku wymiany Sprzętu lub jego części na nowy okres gwarancji na </w:t>
      </w:r>
      <w:r w:rsidRPr="00235DA6">
        <w:rPr>
          <w:rFonts w:ascii="Georgia" w:hAnsi="Georgia"/>
          <w:sz w:val="22"/>
          <w:szCs w:val="22"/>
        </w:rPr>
        <w:lastRenderedPageBreak/>
        <w:t>wymieniony Sprzęt lub jego część biegnie od początku z chwilą odbioru wymienionego Sprzętu lub jego części.</w:t>
      </w:r>
    </w:p>
    <w:p w14:paraId="72750CA9" w14:textId="77777777" w:rsidR="00E450DC" w:rsidRPr="00235DA6" w:rsidRDefault="00E450DC" w:rsidP="00E450DC">
      <w:pPr>
        <w:pStyle w:val="Akapitzlist"/>
        <w:numPr>
          <w:ilvl w:val="0"/>
          <w:numId w:val="10"/>
        </w:numPr>
        <w:tabs>
          <w:tab w:val="left" w:pos="426"/>
        </w:tabs>
        <w:suppressAutoHyphens/>
        <w:autoSpaceDE w:val="0"/>
        <w:autoSpaceDN w:val="0"/>
        <w:adjustRightInd w:val="0"/>
        <w:spacing w:before="0" w:after="0"/>
        <w:ind w:left="425" w:hanging="426"/>
        <w:contextualSpacing w:val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W okresie gwarancji Wykonawca powinien każdorazowo pisemnie informować Zamawiającego i Odbiorcę użytkującego dane urządzenie o zmianie siedziby i adresów e</w:t>
      </w:r>
      <w:r w:rsidRPr="00235DA6">
        <w:rPr>
          <w:rFonts w:ascii="Georgia" w:hAnsi="Georgia"/>
          <w:sz w:val="22"/>
          <w:szCs w:val="22"/>
        </w:rPr>
        <w:noBreakHyphen/>
        <w:t> mail, o którym mowa w ustępach poprzedzających Wykonawca o zmianie danych, o których mowa w zdaniu poprzednim powinien poinformować w formie pisemnej niezwłocznie, w czasie umożliwiającym Zamawiającemu lub Odbiorcy realizowanie w sposób niezakłócony uprawnień wynikających z gwarancji.</w:t>
      </w:r>
    </w:p>
    <w:p w14:paraId="0F73B166" w14:textId="5059841F" w:rsidR="00E450DC" w:rsidRPr="00235DA6" w:rsidRDefault="00E450DC" w:rsidP="00E450DC">
      <w:pPr>
        <w:pStyle w:val="Akapitzlist"/>
        <w:numPr>
          <w:ilvl w:val="0"/>
          <w:numId w:val="10"/>
        </w:numPr>
        <w:tabs>
          <w:tab w:val="left" w:pos="426"/>
        </w:tabs>
        <w:suppressAutoHyphens/>
        <w:autoSpaceDE w:val="0"/>
        <w:autoSpaceDN w:val="0"/>
        <w:adjustRightInd w:val="0"/>
        <w:spacing w:before="0" w:after="0"/>
        <w:ind w:left="425" w:hanging="426"/>
        <w:contextualSpacing w:val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W przypadku przeniesienia własności Sprzętu stanowiącego Przedmiot Dostawy, objętej postanowieniami niniejszej umowy, wszelkie uprawnienia wynikające z gwarancji przechodzą na</w:t>
      </w:r>
      <w:r w:rsidR="00B656CC" w:rsidRPr="00235DA6">
        <w:rPr>
          <w:rFonts w:ascii="Georgia" w:hAnsi="Georgia"/>
          <w:sz w:val="22"/>
          <w:szCs w:val="22"/>
        </w:rPr>
        <w:t xml:space="preserve"> kolejnego</w:t>
      </w:r>
      <w:r w:rsidRPr="00235DA6">
        <w:rPr>
          <w:rFonts w:ascii="Georgia" w:hAnsi="Georgia"/>
          <w:sz w:val="22"/>
          <w:szCs w:val="22"/>
        </w:rPr>
        <w:t xml:space="preserve"> nabywcę Sprzętu.</w:t>
      </w:r>
    </w:p>
    <w:p w14:paraId="64694F39" w14:textId="513A0223" w:rsidR="00E450DC" w:rsidRPr="00235DA6" w:rsidRDefault="00E450DC" w:rsidP="00E450DC">
      <w:pPr>
        <w:pStyle w:val="Akapitzlist"/>
        <w:numPr>
          <w:ilvl w:val="0"/>
          <w:numId w:val="10"/>
        </w:numPr>
        <w:tabs>
          <w:tab w:val="left" w:pos="426"/>
        </w:tabs>
        <w:suppressAutoHyphens/>
        <w:autoSpaceDE w:val="0"/>
        <w:autoSpaceDN w:val="0"/>
        <w:adjustRightInd w:val="0"/>
        <w:spacing w:before="0" w:after="0"/>
        <w:ind w:left="425" w:hanging="426"/>
        <w:contextualSpacing w:val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 xml:space="preserve">Niezależnie od uprawnień przewidzianych w niniejszym paragrafie, w przypadku przekroczenia określonego w ust. 6 niniejszego paragrafu, terminu usunięcia awarii, Zamawiający ma prawo, po uprzednim powiadomieniu Wykonawcy, usunąć lub zlecić usunięcie awarii, na koszt i ryzyko Wykonawcy. </w:t>
      </w:r>
    </w:p>
    <w:p w14:paraId="652603ED" w14:textId="6A0D51BC" w:rsidR="009108AD" w:rsidRPr="00235DA6" w:rsidRDefault="00E450DC" w:rsidP="00445954">
      <w:pPr>
        <w:pStyle w:val="Akapitzlist"/>
        <w:numPr>
          <w:ilvl w:val="0"/>
          <w:numId w:val="10"/>
        </w:numPr>
        <w:tabs>
          <w:tab w:val="left" w:pos="426"/>
        </w:tabs>
        <w:suppressAutoHyphens/>
        <w:autoSpaceDE w:val="0"/>
        <w:autoSpaceDN w:val="0"/>
        <w:adjustRightInd w:val="0"/>
        <w:spacing w:before="0" w:after="0"/>
        <w:ind w:left="425" w:hanging="426"/>
        <w:contextualSpacing w:val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Niezależnie od uprawnień z tytułu gwarancji, Zamawiającemu oraz każdorazowemu właścicielowi sprzętu przysługują uprawnienia z tytułu rękojmi za wady, na zasadach przewidzianych w Kodeksie cywilnym oraz w niniejszej Umowie. Okres rękojmi jest równy okresowi gwarancji.</w:t>
      </w:r>
    </w:p>
    <w:p w14:paraId="7C9FAF38" w14:textId="77777777" w:rsidR="001C2A43" w:rsidRPr="00235DA6" w:rsidRDefault="001C2A43" w:rsidP="001C2A43">
      <w:pPr>
        <w:pStyle w:val="Akapitzlist"/>
        <w:tabs>
          <w:tab w:val="left" w:pos="426"/>
        </w:tabs>
        <w:suppressAutoHyphens/>
        <w:spacing w:before="0" w:after="0"/>
        <w:ind w:left="425"/>
        <w:contextualSpacing w:val="0"/>
        <w:rPr>
          <w:rFonts w:ascii="Georgia" w:hAnsi="Georgia" w:cstheme="minorHAnsi"/>
          <w:sz w:val="22"/>
          <w:szCs w:val="22"/>
        </w:rPr>
      </w:pPr>
    </w:p>
    <w:p w14:paraId="078E26E8" w14:textId="01EA0A86" w:rsidR="009B3E97" w:rsidRPr="00235DA6" w:rsidRDefault="001C2A43" w:rsidP="001C2A43">
      <w:pPr>
        <w:pStyle w:val="Akapitzlist"/>
        <w:suppressAutoHyphens/>
        <w:spacing w:before="0" w:after="0"/>
        <w:ind w:left="0"/>
        <w:contextualSpacing w:val="0"/>
        <w:jc w:val="center"/>
        <w:rPr>
          <w:rFonts w:ascii="Georgia" w:hAnsi="Georgia"/>
          <w:b/>
          <w:bCs/>
          <w:sz w:val="22"/>
          <w:szCs w:val="22"/>
        </w:rPr>
      </w:pPr>
      <w:r w:rsidRPr="00235DA6">
        <w:rPr>
          <w:rFonts w:ascii="Georgia" w:hAnsi="Georgia"/>
          <w:b/>
          <w:bCs/>
          <w:sz w:val="22"/>
          <w:szCs w:val="22"/>
        </w:rPr>
        <w:t xml:space="preserve">§ </w:t>
      </w:r>
      <w:r w:rsidR="00B22255" w:rsidRPr="00235DA6">
        <w:rPr>
          <w:rFonts w:ascii="Georgia" w:hAnsi="Georgia"/>
          <w:b/>
          <w:bCs/>
          <w:sz w:val="22"/>
          <w:szCs w:val="22"/>
        </w:rPr>
        <w:t>6</w:t>
      </w:r>
      <w:r w:rsidRPr="00235DA6">
        <w:rPr>
          <w:rFonts w:ascii="Georgia" w:hAnsi="Georgia"/>
          <w:b/>
          <w:bCs/>
          <w:sz w:val="22"/>
          <w:szCs w:val="22"/>
        </w:rPr>
        <w:t xml:space="preserve"> </w:t>
      </w:r>
      <w:r w:rsidR="005F52A9" w:rsidRPr="00235DA6">
        <w:rPr>
          <w:rFonts w:ascii="Georgia" w:hAnsi="Georgia"/>
          <w:b/>
          <w:bCs/>
          <w:sz w:val="22"/>
          <w:szCs w:val="22"/>
        </w:rPr>
        <w:t>Wynagrodzenie</w:t>
      </w:r>
    </w:p>
    <w:p w14:paraId="7377539E" w14:textId="440B0535" w:rsidR="00090470" w:rsidRPr="00235DA6" w:rsidRDefault="00090470" w:rsidP="00786B51">
      <w:pPr>
        <w:pStyle w:val="Akapitzlist"/>
        <w:numPr>
          <w:ilvl w:val="0"/>
          <w:numId w:val="5"/>
        </w:numPr>
        <w:spacing w:before="0" w:after="0"/>
        <w:ind w:left="357" w:hanging="357"/>
        <w:contextualSpacing w:val="0"/>
        <w:rPr>
          <w:rFonts w:ascii="Georgia" w:hAnsi="Georgia"/>
          <w:sz w:val="22"/>
          <w:szCs w:val="22"/>
        </w:rPr>
      </w:pPr>
      <w:bookmarkStart w:id="16" w:name="_Ref479372435"/>
      <w:r w:rsidRPr="00235DA6">
        <w:rPr>
          <w:rFonts w:ascii="Georgia" w:hAnsi="Georgia"/>
          <w:sz w:val="22"/>
          <w:szCs w:val="22"/>
        </w:rPr>
        <w:t>Z tytułu realizacji niniejszej Umowy Wykonawca otrzyma wynagrodzenie w kwocie</w:t>
      </w:r>
      <w:r w:rsidR="001C2A43" w:rsidRPr="00235DA6">
        <w:rPr>
          <w:rFonts w:ascii="Georgia" w:hAnsi="Georgia"/>
          <w:sz w:val="22"/>
          <w:szCs w:val="22"/>
        </w:rPr>
        <w:t xml:space="preserve"> nieprzekraczającej</w:t>
      </w:r>
      <w:r w:rsidRPr="00235DA6">
        <w:rPr>
          <w:rFonts w:ascii="Georgia" w:hAnsi="Georgia"/>
          <w:sz w:val="22"/>
          <w:szCs w:val="22"/>
        </w:rPr>
        <w:t xml:space="preserve"> ….. złotych netto (słownie…. ), powiększone o należy podatek od towarów i usług (VAT), tj. brutto w kwocie….. złotych (słownie: …….)</w:t>
      </w:r>
      <w:r w:rsidR="001C2A43" w:rsidRPr="00235DA6">
        <w:rPr>
          <w:rFonts w:ascii="Georgia" w:hAnsi="Georgia"/>
          <w:sz w:val="22"/>
          <w:szCs w:val="22"/>
        </w:rPr>
        <w:t>, z zastrzeżeniem, iż wynagrodzenie przysługuje Wykonawcy wyłącznie z tytułu faktycznie, prawidłowo zrealizowanych dostaw</w:t>
      </w:r>
      <w:r w:rsidRPr="00235DA6">
        <w:rPr>
          <w:rFonts w:ascii="Georgia" w:hAnsi="Georgia"/>
          <w:sz w:val="22"/>
          <w:szCs w:val="22"/>
        </w:rPr>
        <w:t xml:space="preserve">. </w:t>
      </w:r>
    </w:p>
    <w:p w14:paraId="43CFBD39" w14:textId="5D56CFAF" w:rsidR="0023603B" w:rsidRPr="00235DA6" w:rsidRDefault="00E27964" w:rsidP="00786B51">
      <w:pPr>
        <w:pStyle w:val="Akapitzlist"/>
        <w:numPr>
          <w:ilvl w:val="0"/>
          <w:numId w:val="5"/>
        </w:numPr>
        <w:spacing w:before="0" w:after="0"/>
        <w:contextualSpacing w:val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Wynagrodzenie</w:t>
      </w:r>
      <w:r w:rsidR="0023603B" w:rsidRPr="00235DA6">
        <w:rPr>
          <w:rFonts w:ascii="Georgia" w:hAnsi="Georgia"/>
          <w:sz w:val="22"/>
          <w:szCs w:val="22"/>
        </w:rPr>
        <w:t>, o któr</w:t>
      </w:r>
      <w:r w:rsidRPr="00235DA6">
        <w:rPr>
          <w:rFonts w:ascii="Georgia" w:hAnsi="Georgia"/>
          <w:sz w:val="22"/>
          <w:szCs w:val="22"/>
        </w:rPr>
        <w:t>ym</w:t>
      </w:r>
      <w:r w:rsidR="0023603B" w:rsidRPr="00235DA6">
        <w:rPr>
          <w:rFonts w:ascii="Georgia" w:hAnsi="Georgia"/>
          <w:sz w:val="22"/>
          <w:szCs w:val="22"/>
        </w:rPr>
        <w:t xml:space="preserve"> mowa w ust. 1, zawiera wszystkie koszty Wykonawcy, w</w:t>
      </w:r>
      <w:r w:rsidR="001C2A43" w:rsidRPr="00235DA6">
        <w:rPr>
          <w:rFonts w:ascii="Georgia" w:hAnsi="Georgia"/>
          <w:sz w:val="22"/>
          <w:szCs w:val="22"/>
        </w:rPr>
        <w:t> </w:t>
      </w:r>
      <w:r w:rsidR="0023603B" w:rsidRPr="00235DA6">
        <w:rPr>
          <w:rFonts w:ascii="Georgia" w:hAnsi="Georgia"/>
          <w:sz w:val="22"/>
          <w:szCs w:val="22"/>
        </w:rPr>
        <w:t xml:space="preserve">szczególności takie jak opłaty celne, podatki, wszystkie koszty </w:t>
      </w:r>
      <w:r w:rsidR="001C2A43" w:rsidRPr="00235DA6">
        <w:rPr>
          <w:rFonts w:ascii="Georgia" w:hAnsi="Georgia"/>
          <w:sz w:val="22"/>
          <w:szCs w:val="22"/>
        </w:rPr>
        <w:t>urządzeń</w:t>
      </w:r>
      <w:r w:rsidR="0023603B" w:rsidRPr="00235DA6">
        <w:rPr>
          <w:rFonts w:ascii="Georgia" w:hAnsi="Georgia"/>
          <w:sz w:val="22"/>
          <w:szCs w:val="22"/>
        </w:rPr>
        <w:t xml:space="preserve">, dostawy, transportu, ubezpieczenia i opakowania oraz </w:t>
      </w:r>
      <w:r w:rsidRPr="00235DA6">
        <w:rPr>
          <w:rFonts w:ascii="Georgia" w:hAnsi="Georgia"/>
          <w:sz w:val="22"/>
          <w:szCs w:val="22"/>
        </w:rPr>
        <w:t>udzielenia licencji do korzystania z</w:t>
      </w:r>
      <w:r w:rsidR="001C2A43" w:rsidRPr="00235DA6">
        <w:rPr>
          <w:rFonts w:ascii="Georgia" w:hAnsi="Georgia"/>
          <w:sz w:val="22"/>
          <w:szCs w:val="22"/>
        </w:rPr>
        <w:t> </w:t>
      </w:r>
      <w:r w:rsidR="0023603B" w:rsidRPr="00235DA6">
        <w:rPr>
          <w:rFonts w:ascii="Georgia" w:hAnsi="Georgia"/>
          <w:sz w:val="22"/>
          <w:szCs w:val="22"/>
        </w:rPr>
        <w:t xml:space="preserve">oprogramowania wraz z dokumentacją techniczną i instrukcjami obsługi </w:t>
      </w:r>
      <w:r w:rsidR="003C7892" w:rsidRPr="00235DA6">
        <w:rPr>
          <w:rFonts w:ascii="Georgia" w:hAnsi="Georgia"/>
          <w:sz w:val="22"/>
          <w:szCs w:val="22"/>
        </w:rPr>
        <w:t>S</w:t>
      </w:r>
      <w:r w:rsidR="00522A95" w:rsidRPr="00235DA6">
        <w:rPr>
          <w:rFonts w:ascii="Georgia" w:hAnsi="Georgia"/>
          <w:sz w:val="22"/>
          <w:szCs w:val="22"/>
        </w:rPr>
        <w:t>przętu</w:t>
      </w:r>
      <w:r w:rsidR="001C2A43" w:rsidRPr="00235DA6">
        <w:rPr>
          <w:rFonts w:ascii="Georgia" w:hAnsi="Georgia"/>
          <w:sz w:val="22"/>
          <w:szCs w:val="22"/>
        </w:rPr>
        <w:t xml:space="preserve"> oraz gwarancją</w:t>
      </w:r>
      <w:r w:rsidR="00522A95" w:rsidRPr="00235DA6">
        <w:rPr>
          <w:rFonts w:ascii="Georgia" w:hAnsi="Georgia"/>
          <w:sz w:val="22"/>
          <w:szCs w:val="22"/>
        </w:rPr>
        <w:t>.</w:t>
      </w:r>
    </w:p>
    <w:p w14:paraId="61974A8B" w14:textId="243805D3" w:rsidR="001C2A43" w:rsidRPr="00235DA6" w:rsidRDefault="001C2A43" w:rsidP="00786B51">
      <w:pPr>
        <w:pStyle w:val="Akapitzlist"/>
        <w:numPr>
          <w:ilvl w:val="0"/>
          <w:numId w:val="5"/>
        </w:numPr>
        <w:suppressAutoHyphens/>
        <w:spacing w:before="0" w:after="0"/>
        <w:contextualSpacing w:val="0"/>
        <w:rPr>
          <w:rFonts w:ascii="Georgia" w:hAnsi="Georgia" w:cs="Calibri"/>
          <w:bCs/>
          <w:sz w:val="22"/>
          <w:szCs w:val="22"/>
        </w:rPr>
      </w:pPr>
      <w:r w:rsidRPr="00235DA6">
        <w:rPr>
          <w:rFonts w:ascii="Georgia" w:eastAsia="Calibri" w:hAnsi="Georgia" w:cs="Calibri"/>
          <w:sz w:val="22"/>
          <w:szCs w:val="22"/>
          <w:lang w:eastAsia="ar-SA"/>
        </w:rPr>
        <w:t xml:space="preserve">Wynagrodzenie </w:t>
      </w:r>
      <w:r w:rsidR="00A323BF" w:rsidRPr="00235DA6">
        <w:rPr>
          <w:rFonts w:ascii="Georgia" w:eastAsia="Calibri" w:hAnsi="Georgia" w:cs="Calibri"/>
          <w:sz w:val="22"/>
          <w:szCs w:val="22"/>
          <w:lang w:eastAsia="ar-SA"/>
        </w:rPr>
        <w:t xml:space="preserve">zostanie wypłacone Wykonawcy po należytym zrealizowaniu całości przedmiotu umowy, </w:t>
      </w:r>
      <w:r w:rsidRPr="00235DA6">
        <w:rPr>
          <w:rFonts w:ascii="Georgia" w:eastAsia="Calibri" w:hAnsi="Georgia" w:cs="Calibri"/>
          <w:sz w:val="22"/>
          <w:szCs w:val="22"/>
          <w:lang w:eastAsia="ar-SA"/>
        </w:rPr>
        <w:t>na podstawie prawidłowo wystawionej faktury/rachunku, potwierdzony</w:t>
      </w:r>
      <w:r w:rsidR="00997375" w:rsidRPr="00235DA6">
        <w:rPr>
          <w:rFonts w:ascii="Georgia" w:eastAsia="Calibri" w:hAnsi="Georgia" w:cs="Calibri"/>
          <w:sz w:val="22"/>
          <w:szCs w:val="22"/>
          <w:lang w:eastAsia="ar-SA"/>
        </w:rPr>
        <w:t>m</w:t>
      </w:r>
      <w:r w:rsidRPr="00235DA6">
        <w:rPr>
          <w:rFonts w:ascii="Georgia" w:eastAsia="Calibri" w:hAnsi="Georgia" w:cs="Calibri"/>
          <w:sz w:val="22"/>
          <w:szCs w:val="22"/>
          <w:lang w:eastAsia="ar-SA"/>
        </w:rPr>
        <w:t xml:space="preserve"> </w:t>
      </w:r>
      <w:r w:rsidR="00C01B27" w:rsidRPr="00235DA6">
        <w:rPr>
          <w:rFonts w:ascii="Georgia" w:eastAsia="Calibri" w:hAnsi="Georgia" w:cs="Calibri"/>
          <w:sz w:val="22"/>
          <w:szCs w:val="22"/>
          <w:lang w:eastAsia="ar-SA"/>
        </w:rPr>
        <w:t xml:space="preserve">przez Zamawiającego </w:t>
      </w:r>
      <w:r w:rsidRPr="00235DA6">
        <w:rPr>
          <w:rFonts w:ascii="Georgia" w:eastAsia="Calibri" w:hAnsi="Georgia" w:cs="Calibri"/>
          <w:sz w:val="22"/>
          <w:szCs w:val="22"/>
          <w:lang w:eastAsia="ar-SA"/>
        </w:rPr>
        <w:t>Protokoł</w:t>
      </w:r>
      <w:r w:rsidR="00997375" w:rsidRPr="00235DA6">
        <w:rPr>
          <w:rFonts w:ascii="Georgia" w:eastAsia="Calibri" w:hAnsi="Georgia" w:cs="Calibri"/>
          <w:sz w:val="22"/>
          <w:szCs w:val="22"/>
          <w:lang w:eastAsia="ar-SA"/>
        </w:rPr>
        <w:t>em</w:t>
      </w:r>
      <w:r w:rsidRPr="00235DA6">
        <w:rPr>
          <w:rFonts w:ascii="Georgia" w:eastAsia="Calibri" w:hAnsi="Georgia" w:cs="Calibri"/>
          <w:sz w:val="22"/>
          <w:szCs w:val="22"/>
          <w:lang w:eastAsia="ar-SA"/>
        </w:rPr>
        <w:t xml:space="preserve"> Odbioru </w:t>
      </w:r>
      <w:r w:rsidR="00997375" w:rsidRPr="00235DA6">
        <w:rPr>
          <w:rFonts w:ascii="Georgia" w:eastAsia="Calibri" w:hAnsi="Georgia" w:cs="Calibri"/>
          <w:sz w:val="22"/>
          <w:szCs w:val="22"/>
          <w:lang w:eastAsia="ar-SA"/>
        </w:rPr>
        <w:t>Końcowego</w:t>
      </w:r>
      <w:r w:rsidRPr="00235DA6">
        <w:rPr>
          <w:rFonts w:ascii="Georgia" w:eastAsia="Calibri" w:hAnsi="Georgia" w:cs="Calibri"/>
          <w:sz w:val="22"/>
          <w:szCs w:val="22"/>
          <w:lang w:eastAsia="ar-SA"/>
        </w:rPr>
        <w:t xml:space="preserve">. </w:t>
      </w:r>
    </w:p>
    <w:p w14:paraId="07163038" w14:textId="77777777" w:rsidR="00786B51" w:rsidRPr="00235DA6" w:rsidRDefault="005F52A9" w:rsidP="00786B51">
      <w:pPr>
        <w:pStyle w:val="Akapitzlist"/>
        <w:numPr>
          <w:ilvl w:val="0"/>
          <w:numId w:val="5"/>
        </w:numPr>
        <w:spacing w:before="0" w:after="0"/>
        <w:ind w:left="357" w:hanging="357"/>
        <w:contextualSpacing w:val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 xml:space="preserve">Nieuwzględnienie przez Wykonawcę jakichkolwiek kosztów na etapie przygotowania oferty nie może być podstawą roszczeń w stosunku do Zamawiającego zarówno w trakcie realizacji niniejszej Umowy, jak też po </w:t>
      </w:r>
      <w:r w:rsidR="003C7892" w:rsidRPr="00235DA6">
        <w:rPr>
          <w:rFonts w:ascii="Georgia" w:hAnsi="Georgia"/>
          <w:sz w:val="22"/>
          <w:szCs w:val="22"/>
        </w:rPr>
        <w:t xml:space="preserve">jej </w:t>
      </w:r>
      <w:r w:rsidRPr="00235DA6">
        <w:rPr>
          <w:rFonts w:ascii="Georgia" w:hAnsi="Georgia"/>
          <w:sz w:val="22"/>
          <w:szCs w:val="22"/>
        </w:rPr>
        <w:t>wykonaniu.</w:t>
      </w:r>
    </w:p>
    <w:p w14:paraId="02B0949C" w14:textId="71E71518" w:rsidR="00786B51" w:rsidRPr="00235DA6" w:rsidRDefault="00786B51" w:rsidP="00786B51">
      <w:pPr>
        <w:pStyle w:val="Akapitzlist"/>
        <w:numPr>
          <w:ilvl w:val="0"/>
          <w:numId w:val="5"/>
        </w:numPr>
        <w:spacing w:before="0" w:after="0"/>
        <w:ind w:left="357" w:hanging="357"/>
        <w:contextualSpacing w:val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bCs/>
          <w:sz w:val="22"/>
          <w:szCs w:val="22"/>
          <w:lang w:val="x-none"/>
        </w:rPr>
        <w:t>Fakturę</w:t>
      </w:r>
      <w:r w:rsidRPr="00235DA6">
        <w:rPr>
          <w:rFonts w:ascii="Georgia" w:hAnsi="Georgia"/>
          <w:bCs/>
          <w:sz w:val="22"/>
          <w:szCs w:val="22"/>
        </w:rPr>
        <w:t>/rachunek</w:t>
      </w:r>
      <w:r w:rsidRPr="00235DA6">
        <w:rPr>
          <w:rFonts w:ascii="Georgia" w:hAnsi="Georgia"/>
          <w:bCs/>
          <w:sz w:val="22"/>
          <w:szCs w:val="22"/>
          <w:lang w:val="x-none"/>
        </w:rPr>
        <w:t xml:space="preserve"> należy wystawić na płatnika o nazwie: </w:t>
      </w:r>
    </w:p>
    <w:p w14:paraId="4B41CDBB" w14:textId="77777777" w:rsidR="00786B51" w:rsidRPr="00235DA6" w:rsidRDefault="00786B51" w:rsidP="00786B51">
      <w:pPr>
        <w:spacing w:before="0" w:after="0"/>
        <w:ind w:firstLine="644"/>
        <w:rPr>
          <w:rFonts w:ascii="Georgia" w:hAnsi="Georgia"/>
          <w:b/>
          <w:bCs/>
          <w:sz w:val="22"/>
          <w:szCs w:val="22"/>
          <w:lang w:val="x-none"/>
        </w:rPr>
      </w:pPr>
      <w:r w:rsidRPr="00235DA6">
        <w:rPr>
          <w:rFonts w:ascii="Georgia" w:hAnsi="Georgia"/>
          <w:b/>
          <w:bCs/>
          <w:sz w:val="22"/>
          <w:szCs w:val="22"/>
          <w:lang w:val="x-none"/>
        </w:rPr>
        <w:t xml:space="preserve">Nabywca: </w:t>
      </w:r>
    </w:p>
    <w:p w14:paraId="367E6D75" w14:textId="77777777" w:rsidR="00786B51" w:rsidRPr="00235DA6" w:rsidRDefault="00786B51" w:rsidP="00786B51">
      <w:pPr>
        <w:spacing w:before="0" w:after="0"/>
        <w:ind w:left="644"/>
        <w:rPr>
          <w:rFonts w:ascii="Georgia" w:hAnsi="Georgia"/>
          <w:bCs/>
          <w:sz w:val="22"/>
          <w:szCs w:val="22"/>
          <w:lang w:val="x-none"/>
        </w:rPr>
      </w:pPr>
      <w:r w:rsidRPr="00235DA6">
        <w:rPr>
          <w:rFonts w:ascii="Georgia" w:hAnsi="Georgia"/>
          <w:bCs/>
          <w:sz w:val="22"/>
          <w:szCs w:val="22"/>
          <w:lang w:val="x-none"/>
        </w:rPr>
        <w:t xml:space="preserve">Województwo Podkarpackie </w:t>
      </w:r>
    </w:p>
    <w:p w14:paraId="2B39E8EA" w14:textId="77777777" w:rsidR="00786B51" w:rsidRPr="00235DA6" w:rsidRDefault="00786B51" w:rsidP="00786B51">
      <w:pPr>
        <w:spacing w:before="0" w:after="0"/>
        <w:ind w:left="644"/>
        <w:rPr>
          <w:rFonts w:ascii="Georgia" w:hAnsi="Georgia"/>
          <w:bCs/>
          <w:sz w:val="22"/>
          <w:szCs w:val="22"/>
          <w:lang w:val="x-none"/>
        </w:rPr>
      </w:pPr>
      <w:r w:rsidRPr="00235DA6">
        <w:rPr>
          <w:rFonts w:ascii="Georgia" w:hAnsi="Georgia"/>
          <w:bCs/>
          <w:sz w:val="22"/>
          <w:szCs w:val="22"/>
          <w:lang w:val="x-none"/>
        </w:rPr>
        <w:t xml:space="preserve">35-010 Rzeszów </w:t>
      </w:r>
    </w:p>
    <w:p w14:paraId="67A91074" w14:textId="77777777" w:rsidR="00786B51" w:rsidRPr="00235DA6" w:rsidRDefault="00786B51" w:rsidP="00786B51">
      <w:pPr>
        <w:spacing w:before="0" w:after="0"/>
        <w:ind w:left="644"/>
        <w:rPr>
          <w:rFonts w:ascii="Georgia" w:hAnsi="Georgia"/>
          <w:bCs/>
          <w:sz w:val="22"/>
          <w:szCs w:val="22"/>
          <w:lang w:val="x-none"/>
        </w:rPr>
      </w:pPr>
      <w:r w:rsidRPr="00235DA6">
        <w:rPr>
          <w:rFonts w:ascii="Georgia" w:hAnsi="Georgia"/>
          <w:bCs/>
          <w:sz w:val="22"/>
          <w:szCs w:val="22"/>
          <w:lang w:val="x-none"/>
        </w:rPr>
        <w:t xml:space="preserve">al. Łukasza Cieplińskiego 4 </w:t>
      </w:r>
    </w:p>
    <w:p w14:paraId="5BE91BDD" w14:textId="77777777" w:rsidR="00786B51" w:rsidRPr="00235DA6" w:rsidRDefault="00786B51" w:rsidP="00786B51">
      <w:pPr>
        <w:spacing w:before="0" w:after="0"/>
        <w:ind w:left="644"/>
        <w:rPr>
          <w:rFonts w:ascii="Georgia" w:hAnsi="Georgia"/>
          <w:bCs/>
          <w:sz w:val="22"/>
          <w:szCs w:val="22"/>
          <w:lang w:val="x-none"/>
        </w:rPr>
      </w:pPr>
      <w:r w:rsidRPr="00235DA6">
        <w:rPr>
          <w:rFonts w:ascii="Georgia" w:hAnsi="Georgia"/>
          <w:bCs/>
          <w:sz w:val="22"/>
          <w:szCs w:val="22"/>
          <w:lang w:val="x-none"/>
        </w:rPr>
        <w:t xml:space="preserve">NIP: 813-33-15-014 </w:t>
      </w:r>
    </w:p>
    <w:p w14:paraId="18DED271" w14:textId="77777777" w:rsidR="00786B51" w:rsidRPr="00235DA6" w:rsidRDefault="00786B51" w:rsidP="00786B51">
      <w:pPr>
        <w:spacing w:before="0" w:after="0"/>
        <w:ind w:left="644"/>
        <w:rPr>
          <w:rFonts w:ascii="Georgia" w:hAnsi="Georgia"/>
          <w:bCs/>
          <w:sz w:val="22"/>
          <w:szCs w:val="22"/>
        </w:rPr>
      </w:pPr>
      <w:r w:rsidRPr="00235DA6">
        <w:rPr>
          <w:rFonts w:ascii="Georgia" w:hAnsi="Georgia"/>
          <w:bCs/>
          <w:sz w:val="22"/>
          <w:szCs w:val="22"/>
          <w:lang w:val="x-none"/>
        </w:rPr>
        <w:t xml:space="preserve">REGON: 690581324 </w:t>
      </w:r>
    </w:p>
    <w:p w14:paraId="373BF4C5" w14:textId="77777777" w:rsidR="00786B51" w:rsidRPr="00235DA6" w:rsidRDefault="00786B51" w:rsidP="00786B51">
      <w:pPr>
        <w:spacing w:before="0" w:after="0"/>
        <w:ind w:left="644"/>
        <w:rPr>
          <w:rFonts w:ascii="Georgia" w:hAnsi="Georgia"/>
          <w:b/>
          <w:bCs/>
          <w:sz w:val="22"/>
          <w:szCs w:val="22"/>
          <w:lang w:val="x-none"/>
        </w:rPr>
      </w:pPr>
      <w:r w:rsidRPr="00235DA6">
        <w:rPr>
          <w:rFonts w:ascii="Georgia" w:hAnsi="Georgia"/>
          <w:b/>
          <w:bCs/>
          <w:sz w:val="22"/>
          <w:szCs w:val="22"/>
          <w:lang w:val="x-none"/>
        </w:rPr>
        <w:lastRenderedPageBreak/>
        <w:t xml:space="preserve">Odbiorca: </w:t>
      </w:r>
    </w:p>
    <w:p w14:paraId="1229FA7E" w14:textId="77777777" w:rsidR="00786B51" w:rsidRPr="00235DA6" w:rsidRDefault="00786B51" w:rsidP="00786B51">
      <w:pPr>
        <w:spacing w:before="0" w:after="0"/>
        <w:ind w:left="644"/>
        <w:rPr>
          <w:rFonts w:ascii="Georgia" w:hAnsi="Georgia"/>
          <w:bCs/>
          <w:sz w:val="22"/>
          <w:szCs w:val="22"/>
          <w:lang w:val="x-none"/>
        </w:rPr>
      </w:pPr>
      <w:r w:rsidRPr="00235DA6">
        <w:rPr>
          <w:rFonts w:ascii="Georgia" w:hAnsi="Georgia"/>
          <w:bCs/>
          <w:sz w:val="22"/>
          <w:szCs w:val="22"/>
        </w:rPr>
        <w:t>Podkarpacki Zespół Placówek Wojewódzkich</w:t>
      </w:r>
      <w:r w:rsidRPr="00235DA6">
        <w:rPr>
          <w:rFonts w:ascii="Georgia" w:hAnsi="Georgia"/>
          <w:bCs/>
          <w:sz w:val="22"/>
          <w:szCs w:val="22"/>
          <w:lang w:val="x-none"/>
        </w:rPr>
        <w:t xml:space="preserve"> w Rzeszowie </w:t>
      </w:r>
    </w:p>
    <w:p w14:paraId="6F7B6DD7" w14:textId="77777777" w:rsidR="00786B51" w:rsidRPr="00235DA6" w:rsidRDefault="00786B51" w:rsidP="00786B51">
      <w:pPr>
        <w:spacing w:before="0" w:after="0"/>
        <w:ind w:left="644"/>
        <w:rPr>
          <w:rFonts w:ascii="Georgia" w:hAnsi="Georgia"/>
          <w:bCs/>
          <w:sz w:val="22"/>
          <w:szCs w:val="22"/>
          <w:lang w:val="x-none"/>
        </w:rPr>
      </w:pPr>
      <w:r w:rsidRPr="00235DA6">
        <w:rPr>
          <w:rFonts w:ascii="Georgia" w:hAnsi="Georgia"/>
          <w:bCs/>
          <w:sz w:val="22"/>
          <w:szCs w:val="22"/>
          <w:lang w:val="x-none"/>
        </w:rPr>
        <w:t xml:space="preserve">ul. Niedzielskiego 2 </w:t>
      </w:r>
    </w:p>
    <w:p w14:paraId="6D31C88A" w14:textId="77777777" w:rsidR="00786B51" w:rsidRPr="00235DA6" w:rsidRDefault="00786B51" w:rsidP="00786B51">
      <w:pPr>
        <w:spacing w:before="0" w:after="0"/>
        <w:ind w:left="644"/>
        <w:rPr>
          <w:rFonts w:ascii="Georgia" w:hAnsi="Georgia"/>
          <w:bCs/>
          <w:sz w:val="22"/>
          <w:szCs w:val="22"/>
        </w:rPr>
      </w:pPr>
      <w:r w:rsidRPr="00235DA6">
        <w:rPr>
          <w:rFonts w:ascii="Georgia" w:hAnsi="Georgia"/>
          <w:bCs/>
          <w:sz w:val="22"/>
          <w:szCs w:val="22"/>
          <w:lang w:val="x-none"/>
        </w:rPr>
        <w:t>35-036 Rzeszów.</w:t>
      </w:r>
    </w:p>
    <w:p w14:paraId="6EB7756A" w14:textId="77777777" w:rsidR="00231264" w:rsidRPr="00235DA6" w:rsidRDefault="00231264" w:rsidP="00231264">
      <w:pPr>
        <w:pStyle w:val="Akapitzlist"/>
        <w:numPr>
          <w:ilvl w:val="0"/>
          <w:numId w:val="5"/>
        </w:numPr>
        <w:spacing w:before="0" w:after="0"/>
        <w:ind w:left="357" w:hanging="357"/>
        <w:contextualSpacing w:val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Faktura będzie dostarczana według wyboru Wykonawcy:</w:t>
      </w:r>
    </w:p>
    <w:p w14:paraId="0F2050AF" w14:textId="77777777" w:rsidR="00231264" w:rsidRPr="00235DA6" w:rsidRDefault="00231264" w:rsidP="00231264">
      <w:pPr>
        <w:pStyle w:val="Akapitzlist"/>
        <w:numPr>
          <w:ilvl w:val="0"/>
          <w:numId w:val="21"/>
        </w:numPr>
        <w:spacing w:before="0" w:after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w formie ustrukturyzowanej faktury elektronicznej przy użyciu Platformy Elektronicznego Fakturowania na konto Zamawiającego, identyfikowane poprzez wpisanie numeru NIP Zamawiającego,</w:t>
      </w:r>
    </w:p>
    <w:p w14:paraId="65C3EFB6" w14:textId="77777777" w:rsidR="00231264" w:rsidRPr="00235DA6" w:rsidRDefault="00231264" w:rsidP="00231264">
      <w:pPr>
        <w:pStyle w:val="Akapitzlist"/>
        <w:numPr>
          <w:ilvl w:val="0"/>
          <w:numId w:val="21"/>
        </w:numPr>
        <w:spacing w:before="0" w:after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w formie papierowej do siedziby Zamawiającego,</w:t>
      </w:r>
    </w:p>
    <w:p w14:paraId="28D0046B" w14:textId="77777777" w:rsidR="00231264" w:rsidRPr="00235DA6" w:rsidRDefault="00231264" w:rsidP="00231264">
      <w:pPr>
        <w:pStyle w:val="Akapitzlist"/>
        <w:numPr>
          <w:ilvl w:val="0"/>
          <w:numId w:val="21"/>
        </w:numPr>
        <w:spacing w:before="0" w:after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w formie elektronicznej na adres e-mail: faktury@pzpw.pl.</w:t>
      </w:r>
    </w:p>
    <w:p w14:paraId="77F39551" w14:textId="76A8B6A7" w:rsidR="00786B51" w:rsidRPr="00235DA6" w:rsidRDefault="00786B51" w:rsidP="00786B51">
      <w:pPr>
        <w:pStyle w:val="Akapitzlist"/>
        <w:numPr>
          <w:ilvl w:val="0"/>
          <w:numId w:val="5"/>
        </w:numPr>
        <w:spacing w:before="0" w:after="0"/>
        <w:ind w:left="357" w:hanging="357"/>
        <w:contextualSpacing w:val="0"/>
        <w:rPr>
          <w:rFonts w:ascii="Georgia" w:hAnsi="Georgia"/>
          <w:bCs/>
          <w:sz w:val="22"/>
          <w:szCs w:val="22"/>
        </w:rPr>
      </w:pPr>
      <w:r w:rsidRPr="00235DA6">
        <w:rPr>
          <w:rFonts w:ascii="Georgia" w:hAnsi="Georgia"/>
          <w:bCs/>
          <w:sz w:val="22"/>
          <w:szCs w:val="22"/>
          <w:lang w:val="x-none"/>
        </w:rPr>
        <w:t xml:space="preserve">Wynagrodzenie Wykonawcy, będzie płatne przelewem </w:t>
      </w:r>
      <w:r w:rsidRPr="00235DA6">
        <w:rPr>
          <w:rFonts w:ascii="Georgia" w:hAnsi="Georgia"/>
          <w:sz w:val="22"/>
          <w:szCs w:val="22"/>
        </w:rPr>
        <w:t xml:space="preserve">na konto wskazane przez Wykonawcę </w:t>
      </w:r>
      <w:r w:rsidRPr="00235DA6">
        <w:rPr>
          <w:rFonts w:ascii="Georgia" w:hAnsi="Georgia"/>
          <w:bCs/>
          <w:sz w:val="22"/>
          <w:szCs w:val="22"/>
        </w:rPr>
        <w:t>na fakturze/rachunku</w:t>
      </w:r>
      <w:r w:rsidRPr="00235DA6">
        <w:rPr>
          <w:rFonts w:ascii="Georgia" w:hAnsi="Georgia"/>
          <w:sz w:val="22"/>
          <w:szCs w:val="22"/>
        </w:rPr>
        <w:t>, które jest ujęte w elektronicznym wykazie podmiotów Szefa Krajowej Administracji Skarbowej. W przypadku wskazania na fakturze</w:t>
      </w:r>
      <w:r w:rsidR="00231264" w:rsidRPr="00235DA6">
        <w:rPr>
          <w:rFonts w:ascii="Georgia" w:hAnsi="Georgia"/>
          <w:sz w:val="22"/>
          <w:szCs w:val="22"/>
        </w:rPr>
        <w:t>/</w:t>
      </w:r>
      <w:r w:rsidRPr="00235DA6">
        <w:rPr>
          <w:rFonts w:ascii="Georgia" w:hAnsi="Georgia"/>
          <w:sz w:val="22"/>
          <w:szCs w:val="22"/>
        </w:rPr>
        <w:t>rachunku bankowego nie ujętego w elektronicznym wykazie podmiotów Szefa Krajowej Administracji Skarbowej zapłata nastąpi na rachunek wskazany w tym wykazie</w:t>
      </w:r>
      <w:r w:rsidRPr="00235DA6">
        <w:rPr>
          <w:rFonts w:ascii="Georgia" w:hAnsi="Georgia"/>
          <w:bCs/>
          <w:sz w:val="22"/>
          <w:szCs w:val="22"/>
        </w:rPr>
        <w:t xml:space="preserve">, </w:t>
      </w:r>
      <w:r w:rsidRPr="00235DA6">
        <w:rPr>
          <w:rFonts w:ascii="Georgia" w:hAnsi="Georgia"/>
          <w:b/>
          <w:sz w:val="22"/>
          <w:szCs w:val="22"/>
          <w:lang w:val="x-none"/>
        </w:rPr>
        <w:t xml:space="preserve">w ciągu </w:t>
      </w:r>
      <w:r w:rsidRPr="00235DA6">
        <w:rPr>
          <w:rFonts w:ascii="Georgia" w:hAnsi="Georgia"/>
          <w:b/>
          <w:sz w:val="22"/>
          <w:szCs w:val="22"/>
        </w:rPr>
        <w:t>21 </w:t>
      </w:r>
      <w:r w:rsidRPr="00235DA6">
        <w:rPr>
          <w:rFonts w:ascii="Georgia" w:hAnsi="Georgia"/>
          <w:b/>
          <w:sz w:val="22"/>
          <w:szCs w:val="22"/>
          <w:lang w:val="x-none"/>
        </w:rPr>
        <w:t>dni</w:t>
      </w:r>
      <w:r w:rsidRPr="00235DA6">
        <w:rPr>
          <w:rFonts w:ascii="Georgia" w:hAnsi="Georgia"/>
          <w:bCs/>
          <w:sz w:val="22"/>
          <w:szCs w:val="22"/>
          <w:lang w:val="x-none"/>
        </w:rPr>
        <w:t xml:space="preserve"> od dnia dostarczenia prawidłowo wypełnionej faktury</w:t>
      </w:r>
      <w:r w:rsidRPr="00235DA6">
        <w:rPr>
          <w:rFonts w:ascii="Georgia" w:hAnsi="Georgia"/>
          <w:bCs/>
          <w:sz w:val="22"/>
          <w:szCs w:val="22"/>
        </w:rPr>
        <w:t>/rachunku</w:t>
      </w:r>
      <w:r w:rsidRPr="00235DA6">
        <w:rPr>
          <w:rFonts w:ascii="Georgia" w:hAnsi="Georgia"/>
          <w:bCs/>
          <w:sz w:val="22"/>
          <w:szCs w:val="22"/>
          <w:lang w:val="x-none"/>
        </w:rPr>
        <w:t xml:space="preserve"> do Zamawiającego.</w:t>
      </w:r>
    </w:p>
    <w:p w14:paraId="5B10AB80" w14:textId="25C1667A" w:rsidR="003C7892" w:rsidRPr="00235DA6" w:rsidRDefault="003C7892" w:rsidP="00786B51">
      <w:pPr>
        <w:pStyle w:val="Akapitzlist"/>
        <w:numPr>
          <w:ilvl w:val="0"/>
          <w:numId w:val="5"/>
        </w:numPr>
        <w:spacing w:before="0" w:after="0"/>
        <w:ind w:left="357" w:hanging="357"/>
        <w:contextualSpacing w:val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Wykonawca jest uprawniony do wystawienia faktury</w:t>
      </w:r>
      <w:r w:rsidR="00786B51" w:rsidRPr="00235DA6">
        <w:rPr>
          <w:rFonts w:ascii="Georgia" w:hAnsi="Georgia"/>
          <w:sz w:val="22"/>
          <w:szCs w:val="22"/>
        </w:rPr>
        <w:t>/rachunku</w:t>
      </w:r>
      <w:r w:rsidRPr="00235DA6">
        <w:rPr>
          <w:rFonts w:ascii="Georgia" w:hAnsi="Georgia"/>
          <w:sz w:val="22"/>
          <w:szCs w:val="22"/>
        </w:rPr>
        <w:t xml:space="preserve"> po podpisaniu Protokołu Odbioru</w:t>
      </w:r>
      <w:r w:rsidR="00997375" w:rsidRPr="00235DA6">
        <w:rPr>
          <w:rFonts w:ascii="Georgia" w:hAnsi="Georgia"/>
          <w:sz w:val="22"/>
          <w:szCs w:val="22"/>
        </w:rPr>
        <w:t xml:space="preserve"> Końcowego</w:t>
      </w:r>
      <w:r w:rsidRPr="00235DA6">
        <w:rPr>
          <w:rFonts w:ascii="Georgia" w:hAnsi="Georgia"/>
          <w:sz w:val="22"/>
          <w:szCs w:val="22"/>
        </w:rPr>
        <w:t xml:space="preserve"> bez zastrzeżeń przez Zamawiającego.</w:t>
      </w:r>
      <w:r w:rsidRPr="00235DA6">
        <w:rPr>
          <w:rFonts w:ascii="Georgia" w:hAnsi="Georgia" w:cs="Calibri"/>
          <w:sz w:val="22"/>
          <w:szCs w:val="22"/>
        </w:rPr>
        <w:t xml:space="preserve"> </w:t>
      </w:r>
      <w:r w:rsidRPr="00235DA6">
        <w:rPr>
          <w:rFonts w:ascii="Georgia" w:hAnsi="Georgia"/>
          <w:sz w:val="22"/>
          <w:szCs w:val="22"/>
        </w:rPr>
        <w:t>Za dzień zapłaty uznaje się dzień obciążenia rachunku bankowego Zamawiającego.</w:t>
      </w:r>
    </w:p>
    <w:p w14:paraId="29902C23" w14:textId="7EFC0BEB" w:rsidR="003C7892" w:rsidRPr="00235DA6" w:rsidRDefault="003C7892" w:rsidP="00786B51">
      <w:pPr>
        <w:pStyle w:val="Akapitzlist"/>
        <w:numPr>
          <w:ilvl w:val="0"/>
          <w:numId w:val="5"/>
        </w:numPr>
        <w:spacing w:before="0" w:after="0"/>
        <w:ind w:left="357" w:hanging="357"/>
        <w:contextualSpacing w:val="0"/>
        <w:rPr>
          <w:rFonts w:ascii="Georgia" w:hAnsi="Georgia" w:cs="Calibri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 xml:space="preserve">Wykonawca wyraża zgodę na potrącenie z kwoty wynagrodzenia </w:t>
      </w:r>
      <w:r w:rsidR="004F595A" w:rsidRPr="00235DA6">
        <w:rPr>
          <w:rFonts w:ascii="Georgia" w:hAnsi="Georgia"/>
          <w:sz w:val="22"/>
          <w:szCs w:val="22"/>
        </w:rPr>
        <w:t xml:space="preserve">przysługującego </w:t>
      </w:r>
      <w:r w:rsidRPr="00235DA6">
        <w:rPr>
          <w:rFonts w:ascii="Georgia" w:hAnsi="Georgia"/>
          <w:sz w:val="22"/>
          <w:szCs w:val="22"/>
        </w:rPr>
        <w:t>mu od Zamawiającego wymagalnych należności Zamawiającego od Wykonawcy.</w:t>
      </w:r>
    </w:p>
    <w:p w14:paraId="03922430" w14:textId="5A168FEC" w:rsidR="003C7892" w:rsidRPr="00235DA6" w:rsidRDefault="003C7892" w:rsidP="00786B51">
      <w:pPr>
        <w:pStyle w:val="Akapitzlist"/>
        <w:numPr>
          <w:ilvl w:val="0"/>
          <w:numId w:val="5"/>
        </w:numPr>
        <w:spacing w:before="0" w:after="0"/>
        <w:ind w:left="357" w:hanging="357"/>
        <w:rPr>
          <w:rFonts w:ascii="Georgia" w:hAnsi="Georgia" w:cs="Calibri"/>
          <w:sz w:val="22"/>
          <w:szCs w:val="22"/>
        </w:rPr>
      </w:pPr>
      <w:r w:rsidRPr="00235DA6">
        <w:rPr>
          <w:rFonts w:ascii="Georgia" w:hAnsi="Georgia" w:cs="Calibri"/>
          <w:sz w:val="22"/>
          <w:szCs w:val="22"/>
        </w:rPr>
        <w:t>W przypadku wystawienia nieprawidłowej faktury</w:t>
      </w:r>
      <w:r w:rsidR="00786B51" w:rsidRPr="00235DA6">
        <w:rPr>
          <w:rFonts w:ascii="Georgia" w:hAnsi="Georgia" w:cs="Calibri"/>
          <w:sz w:val="22"/>
          <w:szCs w:val="22"/>
        </w:rPr>
        <w:t>/rachunku</w:t>
      </w:r>
      <w:r w:rsidRPr="00235DA6">
        <w:rPr>
          <w:rFonts w:ascii="Georgia" w:hAnsi="Georgia" w:cs="Calibri"/>
          <w:sz w:val="22"/>
          <w:szCs w:val="22"/>
        </w:rPr>
        <w:t xml:space="preserve"> przez Wykonawcę, termin zapłaty będzie liczony od dnia doręczenia prawidłowej faktury</w:t>
      </w:r>
      <w:r w:rsidR="00786B51" w:rsidRPr="00235DA6">
        <w:rPr>
          <w:rFonts w:ascii="Georgia" w:hAnsi="Georgia" w:cs="Calibri"/>
          <w:sz w:val="22"/>
          <w:szCs w:val="22"/>
        </w:rPr>
        <w:t>/rachunku</w:t>
      </w:r>
      <w:r w:rsidRPr="00235DA6">
        <w:rPr>
          <w:rFonts w:ascii="Georgia" w:hAnsi="Georgia" w:cs="Calibri"/>
          <w:sz w:val="22"/>
          <w:szCs w:val="22"/>
        </w:rPr>
        <w:t xml:space="preserve"> Zamawiające</w:t>
      </w:r>
      <w:r w:rsidR="00786B51" w:rsidRPr="00235DA6">
        <w:rPr>
          <w:rFonts w:ascii="Georgia" w:hAnsi="Georgia" w:cs="Calibri"/>
          <w:sz w:val="22"/>
          <w:szCs w:val="22"/>
        </w:rPr>
        <w:t>mu</w:t>
      </w:r>
      <w:r w:rsidRPr="00235DA6">
        <w:rPr>
          <w:rFonts w:ascii="Georgia" w:hAnsi="Georgia" w:cs="Calibri"/>
          <w:sz w:val="22"/>
          <w:szCs w:val="22"/>
        </w:rPr>
        <w:t>.</w:t>
      </w:r>
    </w:p>
    <w:p w14:paraId="7ECF2E2E" w14:textId="77777777" w:rsidR="00786B51" w:rsidRPr="00235DA6" w:rsidRDefault="00786B51" w:rsidP="00786B51">
      <w:pPr>
        <w:pStyle w:val="Akapitzlist"/>
        <w:numPr>
          <w:ilvl w:val="0"/>
          <w:numId w:val="5"/>
        </w:numPr>
        <w:spacing w:before="0" w:after="0"/>
        <w:rPr>
          <w:rFonts w:ascii="Georgia" w:hAnsi="Georgia"/>
          <w:bCs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 xml:space="preserve">Termin płatności, o którym mowa w ust. 7 powyżej, może ulec wydłużeniu w przypadku nieprzekazania Zamawiającemu środków pieniężnych przez </w:t>
      </w:r>
      <w:r w:rsidRPr="00235DA6">
        <w:rPr>
          <w:rFonts w:ascii="Georgia" w:eastAsia="Calibri" w:hAnsi="Georgia"/>
          <w:b/>
          <w:sz w:val="22"/>
          <w:szCs w:val="22"/>
          <w:lang w:eastAsia="en-US"/>
        </w:rPr>
        <w:t xml:space="preserve">Instytucję Pośredniczącą – Wojewódzki Urząd Pracy w Rzeszowie. </w:t>
      </w:r>
      <w:r w:rsidRPr="00235DA6">
        <w:rPr>
          <w:rFonts w:ascii="Georgia" w:hAnsi="Georgia"/>
          <w:sz w:val="22"/>
          <w:szCs w:val="22"/>
        </w:rPr>
        <w:t>W takim przypadku Wykonawca nie będzie dochodził wobec Zamawiającego jakichkolwiek roszczeń z tytułu opóźnienia w zapłacie wynagrodzenia.</w:t>
      </w:r>
    </w:p>
    <w:p w14:paraId="3CD75546" w14:textId="77777777" w:rsidR="00786B51" w:rsidRPr="00235DA6" w:rsidRDefault="00786B51" w:rsidP="00786B51">
      <w:pPr>
        <w:pStyle w:val="Akapitzlist"/>
        <w:spacing w:before="0" w:after="0"/>
        <w:ind w:left="360"/>
        <w:rPr>
          <w:rFonts w:ascii="Georgia" w:hAnsi="Georgia"/>
          <w:sz w:val="22"/>
          <w:szCs w:val="22"/>
        </w:rPr>
      </w:pPr>
    </w:p>
    <w:p w14:paraId="2266FE90" w14:textId="138D352F" w:rsidR="000178F8" w:rsidRPr="00235DA6" w:rsidRDefault="00786B51" w:rsidP="00786B51">
      <w:pPr>
        <w:pStyle w:val="Akapitzlist"/>
        <w:spacing w:before="0" w:after="0"/>
        <w:ind w:left="0"/>
        <w:jc w:val="center"/>
        <w:rPr>
          <w:rFonts w:ascii="Georgia" w:hAnsi="Georgia"/>
          <w:b/>
          <w:bCs/>
          <w:sz w:val="22"/>
          <w:szCs w:val="22"/>
        </w:rPr>
      </w:pPr>
      <w:r w:rsidRPr="00235DA6">
        <w:rPr>
          <w:rFonts w:ascii="Georgia" w:hAnsi="Georgia"/>
          <w:b/>
          <w:bCs/>
          <w:sz w:val="22"/>
          <w:szCs w:val="22"/>
        </w:rPr>
        <w:t xml:space="preserve">§ </w:t>
      </w:r>
      <w:r w:rsidR="00B22255" w:rsidRPr="00235DA6">
        <w:rPr>
          <w:rFonts w:ascii="Georgia" w:hAnsi="Georgia"/>
          <w:b/>
          <w:bCs/>
          <w:sz w:val="22"/>
          <w:szCs w:val="22"/>
        </w:rPr>
        <w:t>7</w:t>
      </w:r>
      <w:r w:rsidRPr="00235DA6">
        <w:rPr>
          <w:rFonts w:ascii="Georgia" w:hAnsi="Georgia"/>
          <w:b/>
          <w:bCs/>
          <w:sz w:val="22"/>
          <w:szCs w:val="22"/>
        </w:rPr>
        <w:t xml:space="preserve"> </w:t>
      </w:r>
      <w:r w:rsidR="000178F8" w:rsidRPr="00235DA6">
        <w:rPr>
          <w:rFonts w:ascii="Georgia" w:hAnsi="Georgia"/>
          <w:b/>
          <w:bCs/>
          <w:sz w:val="22"/>
          <w:szCs w:val="22"/>
        </w:rPr>
        <w:t>Podwykonawcy</w:t>
      </w:r>
      <w:bookmarkEnd w:id="16"/>
    </w:p>
    <w:p w14:paraId="644099C6" w14:textId="0C724A91" w:rsidR="007A3E81" w:rsidRPr="00235DA6" w:rsidRDefault="007A3E81" w:rsidP="0055550D">
      <w:pPr>
        <w:pStyle w:val="Akapitzlist"/>
        <w:numPr>
          <w:ilvl w:val="0"/>
          <w:numId w:val="9"/>
        </w:numPr>
        <w:spacing w:before="0" w:after="0"/>
        <w:ind w:left="357" w:hanging="357"/>
        <w:contextualSpacing w:val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Jeżeli Wykonawca posługuje się przy realizacji niniejszej Umowy Podwykonawcami lub dalszymi Podwykonawcami, Wykonawca ponosi odpowiedzialność za ich działania i</w:t>
      </w:r>
      <w:r w:rsidR="00786B51" w:rsidRPr="00235DA6">
        <w:rPr>
          <w:rFonts w:ascii="Georgia" w:hAnsi="Georgia"/>
          <w:sz w:val="22"/>
          <w:szCs w:val="22"/>
        </w:rPr>
        <w:t> </w:t>
      </w:r>
      <w:r w:rsidRPr="00235DA6">
        <w:rPr>
          <w:rFonts w:ascii="Georgia" w:hAnsi="Georgia"/>
          <w:sz w:val="22"/>
          <w:szCs w:val="22"/>
        </w:rPr>
        <w:t xml:space="preserve">zaniechania jak za swoje własne działania i zaniechania. </w:t>
      </w:r>
    </w:p>
    <w:p w14:paraId="1D583B5D" w14:textId="2DC06A29" w:rsidR="007A3E81" w:rsidRPr="00235DA6" w:rsidRDefault="007A3E81" w:rsidP="0055550D">
      <w:pPr>
        <w:pStyle w:val="Akapitzlist"/>
        <w:numPr>
          <w:ilvl w:val="0"/>
          <w:numId w:val="9"/>
        </w:numPr>
        <w:spacing w:before="0" w:after="0"/>
        <w:contextualSpacing w:val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Zamawiający w każdym czasie obowiązywania niniejszej Umowy ma prawo żądać od Wykonawcy przedstawienia informacji dotyczących Podwykonawców oraz dalszych Podwykonawców zawierającej: wykaz Podwykonawców lub dalszych Podwykonawców uczestniczących w realizacji Umowy ze wskazaniem: nazwy i siedziby Podwykonawcy lub dalszego Podwykonawcy, zakresu prac lub dostaw powierzonych Podwykonawcy</w:t>
      </w:r>
      <w:r w:rsidR="00786B51" w:rsidRPr="00235DA6">
        <w:rPr>
          <w:rFonts w:ascii="Georgia" w:hAnsi="Georgia"/>
          <w:sz w:val="22"/>
          <w:szCs w:val="22"/>
        </w:rPr>
        <w:t xml:space="preserve"> l</w:t>
      </w:r>
      <w:r w:rsidRPr="00235DA6">
        <w:rPr>
          <w:rFonts w:ascii="Georgia" w:hAnsi="Georgia"/>
          <w:sz w:val="22"/>
          <w:szCs w:val="22"/>
        </w:rPr>
        <w:t>ub dalszemu Podwykonawcy, dane kontaktowe Podwykonawców lub dalszych Podwykonawców i osób do kontaktu z nimi.</w:t>
      </w:r>
    </w:p>
    <w:p w14:paraId="5CEA30FB" w14:textId="6B393463" w:rsidR="007A3E81" w:rsidRPr="00235DA6" w:rsidRDefault="007A3E81" w:rsidP="0055550D">
      <w:pPr>
        <w:pStyle w:val="Akapitzlist"/>
        <w:numPr>
          <w:ilvl w:val="0"/>
          <w:numId w:val="9"/>
        </w:numPr>
        <w:spacing w:before="0" w:after="0"/>
        <w:contextualSpacing w:val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 xml:space="preserve">Jeżeli zmiana albo rezygnacja z Podwykonawcy dotyczy podmiotu, na którego zasoby Wykonawca powoływał się, na zasadach określonych w art. </w:t>
      </w:r>
      <w:r w:rsidR="00522A95" w:rsidRPr="00235DA6">
        <w:rPr>
          <w:rFonts w:ascii="Georgia" w:hAnsi="Georgia"/>
          <w:sz w:val="22"/>
          <w:szCs w:val="22"/>
        </w:rPr>
        <w:t>118</w:t>
      </w:r>
      <w:r w:rsidRPr="00235DA6">
        <w:rPr>
          <w:rFonts w:ascii="Georgia" w:hAnsi="Georgia"/>
          <w:sz w:val="22"/>
          <w:szCs w:val="22"/>
        </w:rPr>
        <w:t xml:space="preserve"> ust. 1 ustawy </w:t>
      </w:r>
      <w:proofErr w:type="spellStart"/>
      <w:r w:rsidRPr="00235DA6">
        <w:rPr>
          <w:rFonts w:ascii="Georgia" w:hAnsi="Georgia"/>
          <w:sz w:val="22"/>
          <w:szCs w:val="22"/>
        </w:rPr>
        <w:t>P</w:t>
      </w:r>
      <w:r w:rsidR="00B859DC" w:rsidRPr="00235DA6">
        <w:rPr>
          <w:rFonts w:ascii="Georgia" w:hAnsi="Georgia"/>
          <w:sz w:val="22"/>
          <w:szCs w:val="22"/>
        </w:rPr>
        <w:t>zp</w:t>
      </w:r>
      <w:proofErr w:type="spellEnd"/>
      <w:r w:rsidRPr="00235DA6">
        <w:rPr>
          <w:rFonts w:ascii="Georgia" w:hAnsi="Georgia"/>
          <w:sz w:val="22"/>
          <w:szCs w:val="22"/>
        </w:rPr>
        <w:t xml:space="preserve">, w celu wykazania spełniania warunków udziału w postępowaniu, Wykonawca jest obowiązany </w:t>
      </w:r>
      <w:r w:rsidRPr="00235DA6">
        <w:rPr>
          <w:rFonts w:ascii="Georgia" w:hAnsi="Georgia"/>
          <w:sz w:val="22"/>
          <w:szCs w:val="22"/>
        </w:rPr>
        <w:lastRenderedPageBreak/>
        <w:t>wykazać Zamawiającemu, że proponowany inny Podwykonawca</w:t>
      </w:r>
      <w:r w:rsidR="00B859DC" w:rsidRPr="00235DA6">
        <w:rPr>
          <w:rFonts w:ascii="Georgia" w:hAnsi="Georgia"/>
          <w:sz w:val="22"/>
          <w:szCs w:val="22"/>
        </w:rPr>
        <w:t xml:space="preserve"> lub Wykonawca</w:t>
      </w:r>
      <w:r w:rsidRPr="00235DA6">
        <w:rPr>
          <w:rFonts w:ascii="Georgia" w:hAnsi="Georgia"/>
          <w:sz w:val="22"/>
          <w:szCs w:val="22"/>
        </w:rPr>
        <w:t xml:space="preserve"> samodzielnie spełnia je w stopniu nie mniejszym niż Podwykonawca, na którego zasoby Wykonawca powoływał się w trakcie postępowania o udzielenie zamówienia.</w:t>
      </w:r>
    </w:p>
    <w:p w14:paraId="12362764" w14:textId="77777777" w:rsidR="00786B51" w:rsidRPr="00235DA6" w:rsidRDefault="007A3E81" w:rsidP="0055550D">
      <w:pPr>
        <w:pStyle w:val="Akapitzlist"/>
        <w:numPr>
          <w:ilvl w:val="0"/>
          <w:numId w:val="9"/>
        </w:numPr>
        <w:spacing w:before="0" w:after="0"/>
        <w:contextualSpacing w:val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Postanowienia ust. 2 stosuje się odpowiednio do umowy zawieranej przez Podwykonawcę z dalszym Podwykonawcą lub zmian takiej umowy.</w:t>
      </w:r>
    </w:p>
    <w:p w14:paraId="2399AF94" w14:textId="77777777" w:rsidR="00786B51" w:rsidRPr="00235DA6" w:rsidRDefault="00786B51" w:rsidP="00786B51">
      <w:pPr>
        <w:pStyle w:val="Akapitzlist"/>
        <w:spacing w:before="0" w:after="0"/>
        <w:ind w:left="0"/>
        <w:contextualSpacing w:val="0"/>
        <w:rPr>
          <w:rFonts w:ascii="Georgia" w:hAnsi="Georgia"/>
          <w:sz w:val="22"/>
          <w:szCs w:val="22"/>
        </w:rPr>
      </w:pPr>
    </w:p>
    <w:p w14:paraId="61CBA329" w14:textId="04D7760B" w:rsidR="00D72330" w:rsidRPr="00235DA6" w:rsidRDefault="00786B51" w:rsidP="00D72330">
      <w:pPr>
        <w:pStyle w:val="Akapitzlist"/>
        <w:spacing w:before="0" w:after="0"/>
        <w:ind w:left="0"/>
        <w:contextualSpacing w:val="0"/>
        <w:jc w:val="center"/>
        <w:rPr>
          <w:rFonts w:ascii="Georgia" w:hAnsi="Georgia"/>
          <w:b/>
          <w:bCs/>
          <w:sz w:val="22"/>
          <w:szCs w:val="22"/>
        </w:rPr>
      </w:pPr>
      <w:r w:rsidRPr="00235DA6">
        <w:rPr>
          <w:rFonts w:ascii="Georgia" w:hAnsi="Georgia"/>
          <w:b/>
          <w:bCs/>
          <w:sz w:val="22"/>
          <w:szCs w:val="22"/>
        </w:rPr>
        <w:t xml:space="preserve">§ </w:t>
      </w:r>
      <w:r w:rsidR="00B22255" w:rsidRPr="00235DA6">
        <w:rPr>
          <w:rFonts w:ascii="Georgia" w:hAnsi="Georgia"/>
          <w:b/>
          <w:bCs/>
          <w:sz w:val="22"/>
          <w:szCs w:val="22"/>
        </w:rPr>
        <w:t>8</w:t>
      </w:r>
      <w:r w:rsidRPr="00235DA6">
        <w:rPr>
          <w:rFonts w:ascii="Georgia" w:hAnsi="Georgia"/>
          <w:b/>
          <w:bCs/>
          <w:sz w:val="22"/>
          <w:szCs w:val="22"/>
        </w:rPr>
        <w:t xml:space="preserve"> </w:t>
      </w:r>
      <w:r w:rsidR="005768EC" w:rsidRPr="00235DA6">
        <w:rPr>
          <w:rFonts w:ascii="Georgia" w:hAnsi="Georgia"/>
          <w:b/>
          <w:bCs/>
          <w:sz w:val="22"/>
          <w:szCs w:val="22"/>
        </w:rPr>
        <w:t>Kary umowne</w:t>
      </w:r>
      <w:bookmarkStart w:id="17" w:name="_Toc331175669"/>
      <w:bookmarkStart w:id="18" w:name="_Toc331175671"/>
    </w:p>
    <w:p w14:paraId="65D7AB35" w14:textId="650FBBC6" w:rsidR="00D72330" w:rsidRPr="00235DA6" w:rsidRDefault="00D72330" w:rsidP="0055550D">
      <w:pPr>
        <w:pStyle w:val="Akapitzlist"/>
        <w:numPr>
          <w:ilvl w:val="0"/>
          <w:numId w:val="11"/>
        </w:numPr>
        <w:tabs>
          <w:tab w:val="clear" w:pos="720"/>
        </w:tabs>
        <w:spacing w:before="0" w:after="0"/>
        <w:ind w:left="426"/>
        <w:contextualSpacing w:val="0"/>
        <w:rPr>
          <w:rFonts w:ascii="Georgia" w:hAnsi="Georgia"/>
          <w:b/>
          <w:bCs/>
          <w:sz w:val="22"/>
          <w:szCs w:val="22"/>
        </w:rPr>
      </w:pPr>
      <w:r w:rsidRPr="00235DA6">
        <w:rPr>
          <w:rFonts w:ascii="Georgia" w:hAnsi="Georgia" w:cs="Arial"/>
          <w:sz w:val="22"/>
          <w:szCs w:val="22"/>
        </w:rPr>
        <w:t xml:space="preserve">Wykonawca zapłaci Zamawiającemu kary umowne: </w:t>
      </w:r>
    </w:p>
    <w:p w14:paraId="6C624043" w14:textId="378D4169" w:rsidR="00D72330" w:rsidRPr="00235DA6" w:rsidRDefault="00D72330" w:rsidP="0055550D">
      <w:pPr>
        <w:numPr>
          <w:ilvl w:val="0"/>
          <w:numId w:val="22"/>
        </w:numPr>
        <w:suppressAutoHyphens/>
        <w:spacing w:before="0" w:after="0"/>
        <w:rPr>
          <w:rFonts w:ascii="Georgia" w:hAnsi="Georgia" w:cs="Arial"/>
          <w:sz w:val="22"/>
          <w:szCs w:val="22"/>
        </w:rPr>
      </w:pPr>
      <w:r w:rsidRPr="00235DA6">
        <w:rPr>
          <w:rFonts w:ascii="Georgia" w:hAnsi="Georgia" w:cs="Arial"/>
          <w:sz w:val="22"/>
          <w:szCs w:val="22"/>
        </w:rPr>
        <w:t>z</w:t>
      </w:r>
      <w:r w:rsidRPr="00235DA6">
        <w:rPr>
          <w:rFonts w:ascii="Georgia" w:hAnsi="Georgia"/>
          <w:sz w:val="22"/>
          <w:szCs w:val="22"/>
        </w:rPr>
        <w:t xml:space="preserve"> tytułu zwłoki </w:t>
      </w:r>
      <w:r w:rsidR="00356521" w:rsidRPr="00235DA6">
        <w:rPr>
          <w:rFonts w:ascii="Georgia" w:hAnsi="Georgia"/>
          <w:sz w:val="22"/>
          <w:szCs w:val="22"/>
        </w:rPr>
        <w:t xml:space="preserve">Wykonawcy </w:t>
      </w:r>
      <w:r w:rsidRPr="00235DA6">
        <w:rPr>
          <w:rFonts w:ascii="Georgia" w:hAnsi="Georgia"/>
          <w:sz w:val="22"/>
          <w:szCs w:val="22"/>
        </w:rPr>
        <w:t xml:space="preserve">w realizacji </w:t>
      </w:r>
      <w:r w:rsidR="00136E9C" w:rsidRPr="00235DA6">
        <w:rPr>
          <w:rFonts w:ascii="Georgia" w:hAnsi="Georgia"/>
          <w:sz w:val="22"/>
          <w:szCs w:val="22"/>
        </w:rPr>
        <w:t>przedmiotu umowy</w:t>
      </w:r>
      <w:r w:rsidRPr="00235DA6">
        <w:rPr>
          <w:rFonts w:ascii="Georgia" w:hAnsi="Georgia"/>
          <w:sz w:val="22"/>
          <w:szCs w:val="22"/>
        </w:rPr>
        <w:t xml:space="preserve"> w stosunku do termin</w:t>
      </w:r>
      <w:r w:rsidR="00136E9C" w:rsidRPr="00235DA6">
        <w:rPr>
          <w:rFonts w:ascii="Georgia" w:hAnsi="Georgia"/>
          <w:sz w:val="22"/>
          <w:szCs w:val="22"/>
        </w:rPr>
        <w:t>u, o</w:t>
      </w:r>
      <w:r w:rsidR="004417EA" w:rsidRPr="00235DA6">
        <w:rPr>
          <w:rFonts w:ascii="Georgia" w:hAnsi="Georgia"/>
          <w:sz w:val="22"/>
          <w:szCs w:val="22"/>
        </w:rPr>
        <w:t> </w:t>
      </w:r>
      <w:r w:rsidR="00136E9C" w:rsidRPr="00235DA6">
        <w:rPr>
          <w:rFonts w:ascii="Georgia" w:hAnsi="Georgia"/>
          <w:sz w:val="22"/>
          <w:szCs w:val="22"/>
        </w:rPr>
        <w:t>którym mowa w § 2 ust.</w:t>
      </w:r>
      <w:r w:rsidR="00786C59" w:rsidRPr="00235DA6">
        <w:rPr>
          <w:rFonts w:ascii="Georgia" w:hAnsi="Georgia"/>
          <w:sz w:val="22"/>
          <w:szCs w:val="22"/>
        </w:rPr>
        <w:t xml:space="preserve"> 1</w:t>
      </w:r>
      <w:r w:rsidRPr="00235DA6">
        <w:rPr>
          <w:rFonts w:ascii="Georgia" w:hAnsi="Georgia"/>
          <w:sz w:val="22"/>
          <w:szCs w:val="22"/>
        </w:rPr>
        <w:t xml:space="preserve"> w wysokości </w:t>
      </w:r>
      <w:r w:rsidR="004E219E" w:rsidRPr="00235DA6">
        <w:rPr>
          <w:rFonts w:ascii="Georgia" w:hAnsi="Georgia"/>
          <w:sz w:val="22"/>
          <w:szCs w:val="22"/>
        </w:rPr>
        <w:t>1</w:t>
      </w:r>
      <w:r w:rsidR="00F32E05" w:rsidRPr="00235DA6">
        <w:rPr>
          <w:rFonts w:ascii="Georgia" w:hAnsi="Georgia"/>
          <w:sz w:val="22"/>
          <w:szCs w:val="22"/>
        </w:rPr>
        <w:t xml:space="preserve"> </w:t>
      </w:r>
      <w:r w:rsidRPr="00235DA6">
        <w:rPr>
          <w:rFonts w:ascii="Georgia" w:hAnsi="Georgia"/>
          <w:sz w:val="22"/>
          <w:szCs w:val="22"/>
        </w:rPr>
        <w:t xml:space="preserve">% </w:t>
      </w:r>
      <w:r w:rsidRPr="00235DA6">
        <w:rPr>
          <w:rFonts w:ascii="Georgia" w:hAnsi="Georgia" w:cs="Arial"/>
          <w:sz w:val="22"/>
          <w:szCs w:val="22"/>
        </w:rPr>
        <w:t>wartości wynagrodzenia</w:t>
      </w:r>
      <w:r w:rsidR="004E219E" w:rsidRPr="00235DA6">
        <w:rPr>
          <w:rFonts w:ascii="Georgia" w:hAnsi="Georgia" w:cs="Arial"/>
          <w:sz w:val="22"/>
          <w:szCs w:val="22"/>
        </w:rPr>
        <w:t xml:space="preserve"> przysługującego Wykonawcy z tytułu niezrealizowanej części umowy</w:t>
      </w:r>
      <w:r w:rsidRPr="00235DA6">
        <w:rPr>
          <w:rFonts w:ascii="Georgia" w:hAnsi="Georgia" w:cs="Arial"/>
          <w:sz w:val="22"/>
          <w:szCs w:val="22"/>
        </w:rPr>
        <w:t xml:space="preserve">, </w:t>
      </w:r>
      <w:r w:rsidRPr="00235DA6">
        <w:rPr>
          <w:rFonts w:ascii="Georgia" w:hAnsi="Georgia"/>
          <w:sz w:val="22"/>
          <w:szCs w:val="22"/>
        </w:rPr>
        <w:t>za każdy rozpoczęty dzień zwłoki</w:t>
      </w:r>
      <w:r w:rsidR="00356521" w:rsidRPr="00235DA6">
        <w:rPr>
          <w:rFonts w:ascii="Georgia" w:hAnsi="Georgia"/>
          <w:sz w:val="22"/>
          <w:szCs w:val="22"/>
        </w:rPr>
        <w:t>,</w:t>
      </w:r>
    </w:p>
    <w:p w14:paraId="16B451F4" w14:textId="519B8387" w:rsidR="001236E0" w:rsidRPr="00235DA6" w:rsidRDefault="001236E0" w:rsidP="001236E0">
      <w:pPr>
        <w:numPr>
          <w:ilvl w:val="0"/>
          <w:numId w:val="22"/>
        </w:numPr>
        <w:suppressAutoHyphens/>
        <w:spacing w:before="0" w:after="0"/>
        <w:rPr>
          <w:rFonts w:ascii="Georgia" w:hAnsi="Georgia" w:cs="Arial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z tytułu zwłoki Wykonawcy w usunięciu Awarii</w:t>
      </w:r>
      <w:r w:rsidRPr="00235DA6">
        <w:rPr>
          <w:rFonts w:ascii="Georgia" w:hAnsi="Georgia" w:cs="Arial"/>
          <w:sz w:val="22"/>
          <w:szCs w:val="22"/>
        </w:rPr>
        <w:t xml:space="preserve">, zgodnie z § </w:t>
      </w:r>
      <w:r w:rsidR="00A87E2A" w:rsidRPr="00235DA6">
        <w:rPr>
          <w:rFonts w:ascii="Georgia" w:hAnsi="Georgia" w:cs="Arial"/>
          <w:sz w:val="22"/>
          <w:szCs w:val="22"/>
        </w:rPr>
        <w:t>5</w:t>
      </w:r>
      <w:r w:rsidRPr="00235DA6">
        <w:rPr>
          <w:rFonts w:ascii="Georgia" w:hAnsi="Georgia" w:cs="Arial"/>
          <w:sz w:val="22"/>
          <w:szCs w:val="22"/>
        </w:rPr>
        <w:t xml:space="preserve"> ust. 6 – w wysokości 10,00 zł, </w:t>
      </w:r>
      <w:r w:rsidRPr="00235DA6">
        <w:rPr>
          <w:rFonts w:ascii="Georgia" w:hAnsi="Georgia"/>
          <w:sz w:val="22"/>
          <w:szCs w:val="22"/>
        </w:rPr>
        <w:t>za każdy rozpoczęty dzień zwłoki,</w:t>
      </w:r>
    </w:p>
    <w:p w14:paraId="2A98D6C2" w14:textId="2700790C" w:rsidR="00D55F09" w:rsidRPr="00235DA6" w:rsidRDefault="00705C3F" w:rsidP="001236E0">
      <w:pPr>
        <w:numPr>
          <w:ilvl w:val="0"/>
          <w:numId w:val="22"/>
        </w:numPr>
        <w:suppressAutoHyphens/>
        <w:spacing w:before="0" w:after="0"/>
        <w:rPr>
          <w:rFonts w:ascii="Georgia" w:hAnsi="Georgia" w:cs="Arial"/>
          <w:sz w:val="22"/>
          <w:szCs w:val="22"/>
        </w:rPr>
      </w:pPr>
      <w:r w:rsidRPr="00235DA6">
        <w:rPr>
          <w:rFonts w:ascii="Georgia" w:hAnsi="Georgia" w:cs="Arial"/>
          <w:sz w:val="22"/>
          <w:szCs w:val="22"/>
        </w:rPr>
        <w:t>z tytułu niespełnienia przez Wykonawcę wymogu zatrudnienia do realizacji zamówienia osoby/osób niepełnosprawnej/</w:t>
      </w:r>
      <w:proofErr w:type="spellStart"/>
      <w:r w:rsidRPr="00235DA6">
        <w:rPr>
          <w:rFonts w:ascii="Georgia" w:hAnsi="Georgia" w:cs="Arial"/>
          <w:sz w:val="22"/>
          <w:szCs w:val="22"/>
        </w:rPr>
        <w:t>ych</w:t>
      </w:r>
      <w:proofErr w:type="spellEnd"/>
      <w:r w:rsidRPr="00235DA6">
        <w:rPr>
          <w:rFonts w:ascii="Georgia" w:hAnsi="Georgia" w:cs="Arial"/>
          <w:sz w:val="22"/>
          <w:szCs w:val="22"/>
        </w:rPr>
        <w:t xml:space="preserve"> (zgodnie ze złożoną ofertą) – w wysokości 20% wynagrodzenia</w:t>
      </w:r>
      <w:r w:rsidR="00BC6796" w:rsidRPr="00235DA6">
        <w:rPr>
          <w:rFonts w:ascii="Georgia" w:hAnsi="Georgia" w:cs="Arial"/>
          <w:sz w:val="22"/>
          <w:szCs w:val="22"/>
        </w:rPr>
        <w:t xml:space="preserve"> o którym mowa w § 6 ust. 1 niniejszej umowy</w:t>
      </w:r>
      <w:r w:rsidR="00F11A1B" w:rsidRPr="00235DA6">
        <w:rPr>
          <w:rFonts w:ascii="Georgia" w:hAnsi="Georgia" w:cs="Arial"/>
          <w:sz w:val="22"/>
          <w:szCs w:val="22"/>
        </w:rPr>
        <w:t xml:space="preserve">. Niezłożenie przez Wykonawcę w wyznaczonym przez </w:t>
      </w:r>
      <w:r w:rsidR="008F5CDF" w:rsidRPr="00235DA6">
        <w:rPr>
          <w:rFonts w:ascii="Georgia" w:hAnsi="Georgia" w:cs="Arial"/>
          <w:sz w:val="22"/>
          <w:szCs w:val="22"/>
        </w:rPr>
        <w:t>Zamawiającego</w:t>
      </w:r>
      <w:r w:rsidR="00F11A1B" w:rsidRPr="00235DA6">
        <w:rPr>
          <w:rFonts w:ascii="Georgia" w:hAnsi="Georgia" w:cs="Arial"/>
          <w:sz w:val="22"/>
          <w:szCs w:val="22"/>
        </w:rPr>
        <w:t xml:space="preserve"> terminie </w:t>
      </w:r>
      <w:r w:rsidR="008F5CDF" w:rsidRPr="00235DA6">
        <w:rPr>
          <w:rFonts w:ascii="Georgia" w:hAnsi="Georgia" w:cs="Arial"/>
          <w:sz w:val="22"/>
          <w:szCs w:val="22"/>
        </w:rPr>
        <w:t>żądanych</w:t>
      </w:r>
      <w:r w:rsidR="00F11A1B" w:rsidRPr="00235DA6">
        <w:rPr>
          <w:rFonts w:ascii="Georgia" w:hAnsi="Georgia" w:cs="Arial"/>
          <w:sz w:val="22"/>
          <w:szCs w:val="22"/>
        </w:rPr>
        <w:t xml:space="preserve"> przez Zamawiającego dowodów w celu potwierdzenia spełnienia przez Wykonawcę wymogu </w:t>
      </w:r>
      <w:r w:rsidR="008F5CDF" w:rsidRPr="00235DA6">
        <w:rPr>
          <w:rFonts w:ascii="Georgia" w:hAnsi="Georgia" w:cs="Arial"/>
          <w:sz w:val="22"/>
          <w:szCs w:val="22"/>
        </w:rPr>
        <w:t xml:space="preserve">zatrudnienia zgodnie z ust. 1 </w:t>
      </w:r>
      <w:r w:rsidR="000C1109" w:rsidRPr="00235DA6">
        <w:rPr>
          <w:rFonts w:ascii="Georgia" w:hAnsi="Georgia"/>
          <w:sz w:val="22"/>
          <w:szCs w:val="22"/>
        </w:rPr>
        <w:t>§</w:t>
      </w:r>
      <w:r w:rsidR="008F5CDF" w:rsidRPr="00235DA6">
        <w:rPr>
          <w:rFonts w:ascii="Georgia" w:hAnsi="Georgia" w:cs="Arial"/>
          <w:sz w:val="22"/>
          <w:szCs w:val="22"/>
        </w:rPr>
        <w:t xml:space="preserve"> 3 traktowane będzie na równi z niespełnieniem przez Wykonawcę ww. wymogu. </w:t>
      </w:r>
    </w:p>
    <w:p w14:paraId="5B45ADB7" w14:textId="49EBCBF3" w:rsidR="00D55F09" w:rsidRPr="00235DA6" w:rsidRDefault="00D72330" w:rsidP="00D55F09">
      <w:pPr>
        <w:numPr>
          <w:ilvl w:val="0"/>
          <w:numId w:val="22"/>
        </w:numPr>
        <w:suppressAutoHyphens/>
        <w:spacing w:before="0" w:after="0"/>
        <w:rPr>
          <w:rFonts w:ascii="Georgia" w:hAnsi="Georgia" w:cs="Arial"/>
          <w:sz w:val="22"/>
          <w:szCs w:val="22"/>
        </w:rPr>
      </w:pPr>
      <w:r w:rsidRPr="00235DA6">
        <w:rPr>
          <w:rFonts w:ascii="Georgia" w:hAnsi="Georgia" w:cs="Arial"/>
          <w:sz w:val="22"/>
          <w:szCs w:val="22"/>
        </w:rPr>
        <w:t>z tytułu odstąpienia lub rozwiązania umowy z przyczyn leżących po stronie Wykonawcy – w wysokości 2</w:t>
      </w:r>
      <w:r w:rsidR="00356521" w:rsidRPr="00235DA6">
        <w:rPr>
          <w:rFonts w:ascii="Georgia" w:hAnsi="Georgia" w:cs="Arial"/>
          <w:sz w:val="22"/>
          <w:szCs w:val="22"/>
        </w:rPr>
        <w:t>0</w:t>
      </w:r>
      <w:r w:rsidRPr="00235DA6">
        <w:rPr>
          <w:rFonts w:ascii="Georgia" w:hAnsi="Georgia" w:cs="Arial"/>
          <w:sz w:val="22"/>
          <w:szCs w:val="22"/>
        </w:rPr>
        <w:t xml:space="preserve">% wynagrodzenia, o którym mowa w § </w:t>
      </w:r>
      <w:r w:rsidR="006812C8" w:rsidRPr="00235DA6">
        <w:rPr>
          <w:rFonts w:ascii="Georgia" w:hAnsi="Georgia" w:cs="Arial"/>
          <w:sz w:val="22"/>
          <w:szCs w:val="22"/>
        </w:rPr>
        <w:t>6</w:t>
      </w:r>
      <w:r w:rsidRPr="00235DA6">
        <w:rPr>
          <w:rFonts w:ascii="Georgia" w:hAnsi="Georgia" w:cs="Arial"/>
          <w:sz w:val="22"/>
          <w:szCs w:val="22"/>
        </w:rPr>
        <w:t xml:space="preserve"> ust. </w:t>
      </w:r>
      <w:r w:rsidR="00356521" w:rsidRPr="00235DA6">
        <w:rPr>
          <w:rFonts w:ascii="Georgia" w:hAnsi="Georgia" w:cs="Arial"/>
          <w:sz w:val="22"/>
          <w:szCs w:val="22"/>
        </w:rPr>
        <w:t>1</w:t>
      </w:r>
      <w:r w:rsidRPr="00235DA6">
        <w:rPr>
          <w:rFonts w:ascii="Georgia" w:hAnsi="Georgia" w:cs="Arial"/>
          <w:sz w:val="22"/>
          <w:szCs w:val="22"/>
        </w:rPr>
        <w:t xml:space="preserve"> niniejszej umowy</w:t>
      </w:r>
      <w:r w:rsidR="00D55F09" w:rsidRPr="00235DA6">
        <w:rPr>
          <w:rFonts w:ascii="Georgia" w:hAnsi="Georgia" w:cs="Arial"/>
          <w:sz w:val="22"/>
          <w:szCs w:val="22"/>
        </w:rPr>
        <w:t>,</w:t>
      </w:r>
    </w:p>
    <w:p w14:paraId="783F19AF" w14:textId="6FFE85B2" w:rsidR="004772DE" w:rsidRPr="00235DA6" w:rsidRDefault="003C259A" w:rsidP="0055550D">
      <w:pPr>
        <w:numPr>
          <w:ilvl w:val="0"/>
          <w:numId w:val="11"/>
        </w:numPr>
        <w:tabs>
          <w:tab w:val="clear" w:pos="720"/>
        </w:tabs>
        <w:suppressAutoHyphens/>
        <w:spacing w:before="0" w:after="0"/>
        <w:ind w:left="426" w:hanging="426"/>
        <w:rPr>
          <w:rFonts w:ascii="Georgia" w:hAnsi="Georgia" w:cs="Arial"/>
          <w:sz w:val="22"/>
          <w:szCs w:val="22"/>
        </w:rPr>
      </w:pPr>
      <w:r w:rsidRPr="00235DA6">
        <w:rPr>
          <w:rFonts w:ascii="Georgia" w:hAnsi="Georgia" w:cs="Arial"/>
          <w:sz w:val="22"/>
          <w:szCs w:val="22"/>
        </w:rPr>
        <w:t xml:space="preserve">Jeżeli </w:t>
      </w:r>
      <w:r w:rsidR="00067AE1" w:rsidRPr="00235DA6">
        <w:rPr>
          <w:rFonts w:ascii="Georgia" w:hAnsi="Georgia" w:cs="Arial"/>
          <w:sz w:val="22"/>
          <w:szCs w:val="22"/>
        </w:rPr>
        <w:t>zwłoka</w:t>
      </w:r>
      <w:r w:rsidRPr="00235DA6">
        <w:rPr>
          <w:rFonts w:ascii="Georgia" w:hAnsi="Georgia" w:cs="Arial"/>
          <w:sz w:val="22"/>
          <w:szCs w:val="22"/>
        </w:rPr>
        <w:t xml:space="preserve"> Wykonawcy </w:t>
      </w:r>
      <w:r w:rsidR="00D72330" w:rsidRPr="00235DA6">
        <w:rPr>
          <w:rFonts w:ascii="Georgia" w:hAnsi="Georgia" w:cs="Arial"/>
          <w:sz w:val="22"/>
          <w:szCs w:val="22"/>
        </w:rPr>
        <w:t>w realizacji dostaw stanowiących przedmiot umowy</w:t>
      </w:r>
      <w:r w:rsidRPr="00235DA6">
        <w:rPr>
          <w:rFonts w:ascii="Georgia" w:hAnsi="Georgia" w:cs="Arial"/>
          <w:sz w:val="22"/>
          <w:szCs w:val="22"/>
        </w:rPr>
        <w:t xml:space="preserve"> przekracza 30 dni w stosunku do </w:t>
      </w:r>
      <w:r w:rsidR="00DD7B30" w:rsidRPr="00235DA6">
        <w:rPr>
          <w:rFonts w:ascii="Georgia" w:hAnsi="Georgia" w:cs="Arial"/>
          <w:sz w:val="22"/>
          <w:szCs w:val="22"/>
        </w:rPr>
        <w:t>termin</w:t>
      </w:r>
      <w:r w:rsidR="00327F7B" w:rsidRPr="00235DA6">
        <w:rPr>
          <w:rFonts w:ascii="Georgia" w:hAnsi="Georgia" w:cs="Arial"/>
          <w:sz w:val="22"/>
          <w:szCs w:val="22"/>
        </w:rPr>
        <w:t>u</w:t>
      </w:r>
      <w:r w:rsidR="00DD7B30" w:rsidRPr="00235DA6">
        <w:rPr>
          <w:rFonts w:ascii="Georgia" w:hAnsi="Georgia" w:cs="Arial"/>
          <w:sz w:val="22"/>
          <w:szCs w:val="22"/>
        </w:rPr>
        <w:t xml:space="preserve"> określon</w:t>
      </w:r>
      <w:r w:rsidR="00327F7B" w:rsidRPr="00235DA6">
        <w:rPr>
          <w:rFonts w:ascii="Georgia" w:hAnsi="Georgia" w:cs="Arial"/>
          <w:sz w:val="22"/>
          <w:szCs w:val="22"/>
        </w:rPr>
        <w:t>ego</w:t>
      </w:r>
      <w:r w:rsidR="00DD7B30" w:rsidRPr="00235DA6">
        <w:rPr>
          <w:rFonts w:ascii="Georgia" w:hAnsi="Georgia" w:cs="Arial"/>
          <w:sz w:val="22"/>
          <w:szCs w:val="22"/>
        </w:rPr>
        <w:t xml:space="preserve"> </w:t>
      </w:r>
      <w:r w:rsidRPr="00235DA6">
        <w:rPr>
          <w:rFonts w:ascii="Georgia" w:hAnsi="Georgia" w:cs="Arial"/>
          <w:sz w:val="22"/>
          <w:szCs w:val="22"/>
        </w:rPr>
        <w:t>w §</w:t>
      </w:r>
      <w:r w:rsidR="00A4259E" w:rsidRPr="00235DA6">
        <w:rPr>
          <w:rFonts w:ascii="Georgia" w:hAnsi="Georgia" w:cs="Arial"/>
          <w:sz w:val="22"/>
          <w:szCs w:val="22"/>
        </w:rPr>
        <w:t xml:space="preserve"> </w:t>
      </w:r>
      <w:r w:rsidRPr="00235DA6">
        <w:rPr>
          <w:rFonts w:ascii="Georgia" w:hAnsi="Georgia" w:cs="Arial"/>
          <w:sz w:val="22"/>
          <w:szCs w:val="22"/>
        </w:rPr>
        <w:t xml:space="preserve">2 ust. </w:t>
      </w:r>
      <w:r w:rsidR="00D72330" w:rsidRPr="00235DA6">
        <w:rPr>
          <w:rFonts w:ascii="Georgia" w:hAnsi="Georgia" w:cs="Arial"/>
          <w:sz w:val="22"/>
          <w:szCs w:val="22"/>
        </w:rPr>
        <w:t>1</w:t>
      </w:r>
      <w:r w:rsidR="00B62CF8" w:rsidRPr="00235DA6">
        <w:rPr>
          <w:rFonts w:ascii="Georgia" w:hAnsi="Georgia" w:cs="Arial"/>
          <w:sz w:val="22"/>
          <w:szCs w:val="22"/>
        </w:rPr>
        <w:t xml:space="preserve"> </w:t>
      </w:r>
      <w:r w:rsidRPr="00235DA6">
        <w:rPr>
          <w:rFonts w:ascii="Georgia" w:hAnsi="Georgia" w:cs="Arial"/>
          <w:sz w:val="22"/>
          <w:szCs w:val="22"/>
        </w:rPr>
        <w:t xml:space="preserve">Umowy, Zamawiający bez wyznaczania Wykonawcy dodatkowego terminu może od Umowy odstąpić w części jeszcze niezrealizowanej. Oświadczenie o odstąpieniu powinno zostać złożone w ciągu kolejnych </w:t>
      </w:r>
      <w:r w:rsidR="00231264" w:rsidRPr="00235DA6">
        <w:rPr>
          <w:rFonts w:ascii="Georgia" w:hAnsi="Georgia" w:cs="Arial"/>
          <w:sz w:val="22"/>
          <w:szCs w:val="22"/>
        </w:rPr>
        <w:t>30</w:t>
      </w:r>
      <w:r w:rsidRPr="00235DA6">
        <w:rPr>
          <w:rFonts w:ascii="Georgia" w:hAnsi="Georgia" w:cs="Arial"/>
          <w:sz w:val="22"/>
          <w:szCs w:val="22"/>
        </w:rPr>
        <w:t xml:space="preserve"> dni od dnia upływu terminu 30 dniowego, o którym mowa w zdaniu poprzednim</w:t>
      </w:r>
      <w:r w:rsidR="007264D2" w:rsidRPr="00235DA6">
        <w:rPr>
          <w:rFonts w:ascii="Georgia" w:hAnsi="Georgia" w:cs="Arial"/>
          <w:sz w:val="22"/>
          <w:szCs w:val="22"/>
        </w:rPr>
        <w:t>.</w:t>
      </w:r>
    </w:p>
    <w:bookmarkEnd w:id="17"/>
    <w:p w14:paraId="6B13421E" w14:textId="77777777" w:rsidR="00356521" w:rsidRPr="00235DA6" w:rsidRDefault="00356521" w:rsidP="0055550D">
      <w:pPr>
        <w:pStyle w:val="Akapitzlist"/>
        <w:numPr>
          <w:ilvl w:val="0"/>
          <w:numId w:val="11"/>
        </w:numPr>
        <w:tabs>
          <w:tab w:val="clear" w:pos="720"/>
        </w:tabs>
        <w:spacing w:before="0" w:after="0"/>
        <w:ind w:left="426"/>
        <w:rPr>
          <w:rFonts w:ascii="Georgia" w:hAnsi="Georgia" w:cs="Arial"/>
          <w:sz w:val="22"/>
          <w:szCs w:val="22"/>
        </w:rPr>
      </w:pPr>
      <w:r w:rsidRPr="00235DA6">
        <w:rPr>
          <w:rFonts w:ascii="Georgia" w:hAnsi="Georgia" w:cs="Arial"/>
          <w:sz w:val="22"/>
          <w:szCs w:val="22"/>
        </w:rPr>
        <w:t>Kary umowne oblicza się od wynagrodzenia umownego brutto.</w:t>
      </w:r>
    </w:p>
    <w:p w14:paraId="5CDC73EE" w14:textId="60AA9A16" w:rsidR="00356521" w:rsidRPr="00235DA6" w:rsidRDefault="00356521" w:rsidP="0055550D">
      <w:pPr>
        <w:pStyle w:val="Akapitzlist"/>
        <w:numPr>
          <w:ilvl w:val="0"/>
          <w:numId w:val="11"/>
        </w:numPr>
        <w:tabs>
          <w:tab w:val="clear" w:pos="720"/>
        </w:tabs>
        <w:spacing w:before="0" w:after="0"/>
        <w:ind w:left="426"/>
        <w:rPr>
          <w:rFonts w:ascii="Georgia" w:hAnsi="Georgia" w:cs="Arial"/>
          <w:sz w:val="22"/>
          <w:szCs w:val="22"/>
        </w:rPr>
      </w:pPr>
      <w:r w:rsidRPr="00235DA6">
        <w:rPr>
          <w:rFonts w:ascii="Georgia" w:hAnsi="Georgia" w:cs="Arial"/>
          <w:sz w:val="22"/>
          <w:szCs w:val="22"/>
        </w:rPr>
        <w:t xml:space="preserve">Maksymalna wysokość kar umownych zastrzeżonych niniejszą umową nie może przekroczyć 25 % wartości wynagrodzenia brutto o którym mowa w § </w:t>
      </w:r>
      <w:r w:rsidR="00D254C5" w:rsidRPr="00235DA6">
        <w:rPr>
          <w:rFonts w:ascii="Georgia" w:hAnsi="Georgia" w:cs="Arial"/>
          <w:sz w:val="22"/>
          <w:szCs w:val="22"/>
        </w:rPr>
        <w:t>6</w:t>
      </w:r>
      <w:r w:rsidRPr="00235DA6">
        <w:rPr>
          <w:rFonts w:ascii="Georgia" w:hAnsi="Georgia" w:cs="Arial"/>
          <w:sz w:val="22"/>
          <w:szCs w:val="22"/>
        </w:rPr>
        <w:t xml:space="preserve"> ust. 1 niniejszej umowy.</w:t>
      </w:r>
    </w:p>
    <w:p w14:paraId="10585532" w14:textId="11B34D30" w:rsidR="00356521" w:rsidRPr="00235DA6" w:rsidRDefault="00356521" w:rsidP="0055550D">
      <w:pPr>
        <w:pStyle w:val="Akapitzlist"/>
        <w:numPr>
          <w:ilvl w:val="0"/>
          <w:numId w:val="11"/>
        </w:numPr>
        <w:tabs>
          <w:tab w:val="clear" w:pos="720"/>
        </w:tabs>
        <w:spacing w:before="0" w:after="0"/>
        <w:ind w:left="426"/>
        <w:rPr>
          <w:rFonts w:ascii="Georgia" w:hAnsi="Georgia" w:cs="Arial"/>
          <w:sz w:val="22"/>
          <w:szCs w:val="22"/>
        </w:rPr>
      </w:pPr>
      <w:r w:rsidRPr="00235DA6">
        <w:rPr>
          <w:rFonts w:ascii="Georgia" w:hAnsi="Georgia" w:cs="Arial"/>
          <w:sz w:val="22"/>
          <w:szCs w:val="22"/>
        </w:rPr>
        <w:t>Jeżeli łączna wartość naliczonych kar umownych, o których mowa w ust. 1 pkt 1) – pkt </w:t>
      </w:r>
      <w:r w:rsidR="00D254C5" w:rsidRPr="00235DA6">
        <w:rPr>
          <w:rFonts w:ascii="Georgia" w:hAnsi="Georgia" w:cs="Arial"/>
          <w:sz w:val="22"/>
          <w:szCs w:val="22"/>
        </w:rPr>
        <w:t>3</w:t>
      </w:r>
      <w:r w:rsidRPr="00235DA6">
        <w:rPr>
          <w:rFonts w:ascii="Georgia" w:hAnsi="Georgia" w:cs="Arial"/>
          <w:sz w:val="22"/>
          <w:szCs w:val="22"/>
        </w:rPr>
        <w:t>)</w:t>
      </w:r>
      <w:r w:rsidRPr="00235DA6">
        <w:rPr>
          <w:rFonts w:ascii="Georgia" w:hAnsi="Georgia" w:cs="Arial"/>
          <w:strike/>
          <w:sz w:val="22"/>
          <w:szCs w:val="22"/>
        </w:rPr>
        <w:t xml:space="preserve"> </w:t>
      </w:r>
      <w:r w:rsidRPr="00235DA6">
        <w:rPr>
          <w:rFonts w:ascii="Georgia" w:hAnsi="Georgia" w:cs="Arial"/>
          <w:sz w:val="22"/>
          <w:szCs w:val="22"/>
        </w:rPr>
        <w:t xml:space="preserve">niniejszego paragrafu, osiągnie 25% wynagrodzenia umownego brutto, o którym mowa w § </w:t>
      </w:r>
      <w:r w:rsidR="00D254C5" w:rsidRPr="00235DA6">
        <w:rPr>
          <w:rFonts w:ascii="Georgia" w:hAnsi="Georgia" w:cs="Arial"/>
          <w:sz w:val="22"/>
          <w:szCs w:val="22"/>
        </w:rPr>
        <w:t>6</w:t>
      </w:r>
      <w:r w:rsidRPr="00235DA6">
        <w:rPr>
          <w:rFonts w:ascii="Georgia" w:hAnsi="Georgia" w:cs="Arial"/>
          <w:sz w:val="22"/>
          <w:szCs w:val="22"/>
        </w:rPr>
        <w:t xml:space="preserve"> ust. 1 niniejszej umowy, Zamawiający uprawniony będzie do zaprzestania naliczania ww. kar umownych i odstąpienia od umowy oraz naliczenia wyłącznie kary umownej przysługującej mu z tytułu odstąpienia od umowy, o której mowa w ust. 1 pkt </w:t>
      </w:r>
      <w:r w:rsidR="00D254C5" w:rsidRPr="00235DA6">
        <w:rPr>
          <w:rFonts w:ascii="Georgia" w:hAnsi="Georgia" w:cs="Arial"/>
          <w:sz w:val="22"/>
          <w:szCs w:val="22"/>
        </w:rPr>
        <w:t>4</w:t>
      </w:r>
      <w:r w:rsidRPr="00235DA6">
        <w:rPr>
          <w:rFonts w:ascii="Georgia" w:hAnsi="Georgia" w:cs="Arial"/>
          <w:sz w:val="22"/>
          <w:szCs w:val="22"/>
        </w:rPr>
        <w:t>) niniejszego paragrafu. Zamawiający jest uprawniony do skorzystania z prawa odstąpienia, o którym mowa w zdaniu poprzedzającym w terminie do 30 dni licząc od dnia powzięcia informacji o okolicznościach stanowiących podstawę odstąpienia.</w:t>
      </w:r>
    </w:p>
    <w:p w14:paraId="27C90993" w14:textId="77777777" w:rsidR="00356521" w:rsidRPr="00235DA6" w:rsidRDefault="00356521" w:rsidP="0055550D">
      <w:pPr>
        <w:widowControl w:val="0"/>
        <w:numPr>
          <w:ilvl w:val="0"/>
          <w:numId w:val="11"/>
        </w:numPr>
        <w:shd w:val="clear" w:color="auto" w:fill="FFFFFF"/>
        <w:tabs>
          <w:tab w:val="clear" w:pos="720"/>
          <w:tab w:val="left" w:pos="360"/>
        </w:tabs>
        <w:suppressAutoHyphens/>
        <w:autoSpaceDE w:val="0"/>
        <w:spacing w:before="0" w:after="0"/>
        <w:ind w:left="426"/>
        <w:rPr>
          <w:rFonts w:ascii="Georgia" w:hAnsi="Georgia"/>
          <w:iCs/>
          <w:sz w:val="22"/>
          <w:szCs w:val="22"/>
        </w:rPr>
      </w:pPr>
      <w:r w:rsidRPr="00235DA6">
        <w:rPr>
          <w:rFonts w:ascii="Georgia" w:hAnsi="Georgia"/>
          <w:iCs/>
          <w:sz w:val="22"/>
          <w:szCs w:val="22"/>
        </w:rPr>
        <w:t>W przypadku jeżeli dane zdarzenie stanowi podstawę do naliczenia kary umownej z tytułu nienależytego wykonania umowy i jednocześnie stanowi podstawę do odstąpienia od umowy przez Zamawiającego, Wykonawcy zostanie naliczona wyłącznie kara umowna przysługująca Zamawiającemu z tytułu odstąpienia.</w:t>
      </w:r>
    </w:p>
    <w:p w14:paraId="66811EE5" w14:textId="6DDC42C1" w:rsidR="00356521" w:rsidRPr="00235DA6" w:rsidRDefault="00356521" w:rsidP="0055550D">
      <w:pPr>
        <w:widowControl w:val="0"/>
        <w:numPr>
          <w:ilvl w:val="0"/>
          <w:numId w:val="11"/>
        </w:numPr>
        <w:shd w:val="clear" w:color="auto" w:fill="FFFFFF"/>
        <w:tabs>
          <w:tab w:val="clear" w:pos="720"/>
          <w:tab w:val="left" w:pos="360"/>
        </w:tabs>
        <w:suppressAutoHyphens/>
        <w:autoSpaceDE w:val="0"/>
        <w:spacing w:before="0" w:after="0"/>
        <w:ind w:left="426"/>
        <w:rPr>
          <w:rFonts w:ascii="Georgia" w:hAnsi="Georgia"/>
          <w:iCs/>
          <w:sz w:val="22"/>
          <w:szCs w:val="22"/>
        </w:rPr>
      </w:pPr>
      <w:r w:rsidRPr="00235DA6">
        <w:rPr>
          <w:rFonts w:ascii="Georgia" w:hAnsi="Georgia"/>
          <w:iCs/>
          <w:sz w:val="22"/>
          <w:szCs w:val="22"/>
        </w:rPr>
        <w:t xml:space="preserve">Jeżeli kara umowna, z któregokolwiek tytułu wymienionego w umowie nie pokrywa </w:t>
      </w:r>
      <w:r w:rsidRPr="00235DA6">
        <w:rPr>
          <w:rFonts w:ascii="Georgia" w:hAnsi="Georgia"/>
          <w:iCs/>
          <w:sz w:val="22"/>
          <w:szCs w:val="22"/>
        </w:rPr>
        <w:lastRenderedPageBreak/>
        <w:t>poniesionej szkody, to strona, która poniosła szkodę może dochodzić odszkodowania przenoszącego wartość kary umownej.</w:t>
      </w:r>
    </w:p>
    <w:p w14:paraId="028B36E0" w14:textId="77777777" w:rsidR="00356521" w:rsidRPr="00235DA6" w:rsidRDefault="00356521" w:rsidP="0055550D">
      <w:pPr>
        <w:widowControl w:val="0"/>
        <w:numPr>
          <w:ilvl w:val="0"/>
          <w:numId w:val="11"/>
        </w:numPr>
        <w:shd w:val="clear" w:color="auto" w:fill="FFFFFF"/>
        <w:tabs>
          <w:tab w:val="clear" w:pos="720"/>
          <w:tab w:val="left" w:pos="360"/>
        </w:tabs>
        <w:suppressAutoHyphens/>
        <w:autoSpaceDE w:val="0"/>
        <w:spacing w:before="0" w:after="0"/>
        <w:ind w:left="426"/>
        <w:rPr>
          <w:rFonts w:ascii="Georgia" w:hAnsi="Georgia"/>
          <w:iCs/>
          <w:sz w:val="22"/>
          <w:szCs w:val="22"/>
        </w:rPr>
      </w:pPr>
      <w:r w:rsidRPr="00235DA6">
        <w:rPr>
          <w:rFonts w:ascii="Georgia" w:hAnsi="Georgia"/>
          <w:iCs/>
          <w:sz w:val="22"/>
          <w:szCs w:val="22"/>
        </w:rPr>
        <w:t>Ustanowione w umowie odszkodowania na ogólnych zasadach lub w formie kar pieniężnych oraz uregulowanie tych odszkodowań lub kar przez Wykonawcę jako odpowiedzialnego za niedopełnienie postanowień umowy, nie zwalnia Wykonawcy z wykonania zobowiązań wynikających z umowy.</w:t>
      </w:r>
    </w:p>
    <w:p w14:paraId="31C4D045" w14:textId="77777777" w:rsidR="00356521" w:rsidRPr="00235DA6" w:rsidRDefault="00356521" w:rsidP="0055550D">
      <w:pPr>
        <w:widowControl w:val="0"/>
        <w:numPr>
          <w:ilvl w:val="0"/>
          <w:numId w:val="11"/>
        </w:numPr>
        <w:shd w:val="clear" w:color="auto" w:fill="FFFFFF"/>
        <w:tabs>
          <w:tab w:val="clear" w:pos="720"/>
          <w:tab w:val="left" w:pos="360"/>
        </w:tabs>
        <w:suppressAutoHyphens/>
        <w:autoSpaceDE w:val="0"/>
        <w:spacing w:before="0" w:after="0"/>
        <w:ind w:left="426"/>
        <w:rPr>
          <w:rFonts w:ascii="Georgia" w:hAnsi="Georgia"/>
          <w:iCs/>
          <w:sz w:val="22"/>
          <w:szCs w:val="22"/>
        </w:rPr>
      </w:pPr>
      <w:r w:rsidRPr="00235DA6">
        <w:rPr>
          <w:rFonts w:ascii="Georgia" w:hAnsi="Georgia"/>
          <w:iCs/>
          <w:sz w:val="22"/>
          <w:szCs w:val="22"/>
        </w:rPr>
        <w:t>Zamawiający jest upoważniony do potrącenia z wynagrodzenia przysługującego Wykonawcy, należności z tytułu zastosowanej kary umownej bez obowiązku składania w tym zakresie dodatkowych oświadczeń na co Wykonawca wyraża zgodę.</w:t>
      </w:r>
    </w:p>
    <w:p w14:paraId="2EF4843E" w14:textId="77777777" w:rsidR="00356521" w:rsidRPr="00235DA6" w:rsidRDefault="00356521" w:rsidP="00356521">
      <w:pPr>
        <w:suppressAutoHyphens/>
        <w:spacing w:before="0" w:after="0"/>
        <w:ind w:left="426"/>
        <w:rPr>
          <w:rFonts w:ascii="Georgia" w:hAnsi="Georgia" w:cstheme="minorHAnsi"/>
          <w:sz w:val="22"/>
          <w:szCs w:val="22"/>
        </w:rPr>
      </w:pPr>
    </w:p>
    <w:p w14:paraId="39F070E0" w14:textId="7B910AA5" w:rsidR="00E41A6C" w:rsidRPr="00235DA6" w:rsidRDefault="00E75F82" w:rsidP="00E75F82">
      <w:pPr>
        <w:spacing w:before="0" w:after="0"/>
        <w:contextualSpacing/>
        <w:jc w:val="center"/>
        <w:rPr>
          <w:rFonts w:ascii="Georgia" w:hAnsi="Georgia" w:cs="Arial"/>
          <w:b/>
          <w:bCs/>
          <w:sz w:val="22"/>
          <w:szCs w:val="22"/>
        </w:rPr>
      </w:pPr>
      <w:bookmarkStart w:id="19" w:name="_Toc331175676"/>
      <w:bookmarkStart w:id="20" w:name="_Ref405836434"/>
      <w:bookmarkStart w:id="21" w:name="_Ref479277243"/>
      <w:bookmarkEnd w:id="18"/>
      <w:r w:rsidRPr="00235DA6">
        <w:rPr>
          <w:rFonts w:ascii="Georgia" w:hAnsi="Georgia"/>
          <w:b/>
          <w:bCs/>
          <w:sz w:val="22"/>
          <w:szCs w:val="22"/>
        </w:rPr>
        <w:t xml:space="preserve">§ </w:t>
      </w:r>
      <w:r w:rsidR="00B22255" w:rsidRPr="00235DA6">
        <w:rPr>
          <w:rFonts w:ascii="Georgia" w:hAnsi="Georgia"/>
          <w:b/>
          <w:bCs/>
          <w:sz w:val="22"/>
          <w:szCs w:val="22"/>
        </w:rPr>
        <w:t>9</w:t>
      </w:r>
      <w:r w:rsidRPr="00235DA6">
        <w:rPr>
          <w:rFonts w:ascii="Georgia" w:hAnsi="Georgia"/>
          <w:b/>
          <w:bCs/>
          <w:sz w:val="22"/>
          <w:szCs w:val="22"/>
        </w:rPr>
        <w:t xml:space="preserve"> </w:t>
      </w:r>
      <w:r w:rsidR="0099640D" w:rsidRPr="00235DA6">
        <w:rPr>
          <w:rFonts w:ascii="Georgia" w:hAnsi="Georgia"/>
          <w:b/>
          <w:bCs/>
          <w:sz w:val="22"/>
          <w:szCs w:val="22"/>
        </w:rPr>
        <w:t>Poufność i ochrona informacji</w:t>
      </w:r>
      <w:bookmarkEnd w:id="19"/>
      <w:bookmarkEnd w:id="20"/>
      <w:bookmarkEnd w:id="21"/>
    </w:p>
    <w:p w14:paraId="58270555" w14:textId="77777777" w:rsidR="0099640D" w:rsidRPr="00235DA6" w:rsidRDefault="0099640D" w:rsidP="0055550D">
      <w:pPr>
        <w:pStyle w:val="Akapitzlist"/>
        <w:numPr>
          <w:ilvl w:val="0"/>
          <w:numId w:val="12"/>
        </w:numPr>
        <w:spacing w:before="0" w:after="0"/>
        <w:contextualSpacing w:val="0"/>
        <w:rPr>
          <w:rFonts w:ascii="Georgia" w:hAnsi="Georgia"/>
          <w:sz w:val="22"/>
          <w:szCs w:val="22"/>
        </w:rPr>
      </w:pPr>
      <w:bookmarkStart w:id="22" w:name="_Toc331175684"/>
      <w:r w:rsidRPr="00235DA6">
        <w:rPr>
          <w:rFonts w:ascii="Georgia" w:hAnsi="Georgia"/>
          <w:sz w:val="22"/>
          <w:szCs w:val="22"/>
        </w:rPr>
        <w:t xml:space="preserve">Wykonawca zobowiązuje się do bezwzględnego zachowania w poufności, </w:t>
      </w:r>
      <w:r w:rsidR="009E234D" w:rsidRPr="00235DA6">
        <w:rPr>
          <w:rFonts w:ascii="Georgia" w:hAnsi="Georgia"/>
          <w:sz w:val="22"/>
          <w:szCs w:val="22"/>
        </w:rPr>
        <w:t xml:space="preserve">przez okres realizacji oraz trwałości Projektu, </w:t>
      </w:r>
      <w:r w:rsidR="006723EF" w:rsidRPr="00235DA6">
        <w:rPr>
          <w:rFonts w:ascii="Georgia" w:hAnsi="Georgia"/>
          <w:sz w:val="22"/>
          <w:szCs w:val="22"/>
        </w:rPr>
        <w:t xml:space="preserve">od dnia zawarcia </w:t>
      </w:r>
      <w:r w:rsidR="009E234D" w:rsidRPr="00235DA6">
        <w:rPr>
          <w:rFonts w:ascii="Georgia" w:hAnsi="Georgia"/>
          <w:sz w:val="22"/>
          <w:szCs w:val="22"/>
        </w:rPr>
        <w:t>U</w:t>
      </w:r>
      <w:r w:rsidR="006723EF" w:rsidRPr="00235DA6">
        <w:rPr>
          <w:rFonts w:ascii="Georgia" w:hAnsi="Georgia"/>
          <w:sz w:val="22"/>
          <w:szCs w:val="22"/>
        </w:rPr>
        <w:t>mowy</w:t>
      </w:r>
      <w:r w:rsidRPr="00235DA6">
        <w:rPr>
          <w:rFonts w:ascii="Georgia" w:hAnsi="Georgia"/>
          <w:sz w:val="22"/>
          <w:szCs w:val="22"/>
        </w:rPr>
        <w:t>, wszelkich informacji i danych uzyskanych od Zamawiającego w związku z realizacją niniejszej Umowy i zobowiązuje się nie wykorzystywać tych informacji i danych do jakichkolwiek innych celów bez</w:t>
      </w:r>
      <w:r w:rsidR="006723EF" w:rsidRPr="00235DA6">
        <w:rPr>
          <w:rFonts w:ascii="Georgia" w:hAnsi="Georgia"/>
          <w:sz w:val="22"/>
          <w:szCs w:val="22"/>
        </w:rPr>
        <w:t xml:space="preserve"> pisemnej</w:t>
      </w:r>
      <w:r w:rsidRPr="00235DA6">
        <w:rPr>
          <w:rFonts w:ascii="Georgia" w:hAnsi="Georgia"/>
          <w:sz w:val="22"/>
          <w:szCs w:val="22"/>
        </w:rPr>
        <w:t xml:space="preserve"> zgody Zamawiającego.</w:t>
      </w:r>
    </w:p>
    <w:p w14:paraId="6C04846A" w14:textId="77777777" w:rsidR="0099640D" w:rsidRPr="00235DA6" w:rsidRDefault="0099640D" w:rsidP="0055550D">
      <w:pPr>
        <w:pStyle w:val="Akapitzlist"/>
        <w:numPr>
          <w:ilvl w:val="0"/>
          <w:numId w:val="12"/>
        </w:numPr>
        <w:spacing w:before="0" w:after="0"/>
        <w:contextualSpacing w:val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Wykonawca zobowiązuje się, że podczas realizowania Umowy:</w:t>
      </w:r>
    </w:p>
    <w:p w14:paraId="0458BDFD" w14:textId="77777777" w:rsidR="0099640D" w:rsidRPr="00235DA6" w:rsidRDefault="0099640D" w:rsidP="0055550D">
      <w:pPr>
        <w:pStyle w:val="Akapitzlist"/>
        <w:numPr>
          <w:ilvl w:val="1"/>
          <w:numId w:val="12"/>
        </w:numPr>
        <w:spacing w:before="0" w:after="0"/>
        <w:ind w:left="792" w:hanging="432"/>
        <w:contextualSpacing w:val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nie będzie zapoznawał się z dokumentami, analizami, zawartością dysków twardych i innych nośników informacji itp., które nie są związane ze zleconym zakresem prac,</w:t>
      </w:r>
    </w:p>
    <w:p w14:paraId="5B7D408A" w14:textId="77777777" w:rsidR="0099640D" w:rsidRPr="00235DA6" w:rsidRDefault="0099640D" w:rsidP="0055550D">
      <w:pPr>
        <w:pStyle w:val="Akapitzlist"/>
        <w:numPr>
          <w:ilvl w:val="1"/>
          <w:numId w:val="12"/>
        </w:numPr>
        <w:spacing w:before="0" w:after="0"/>
        <w:ind w:left="792" w:hanging="432"/>
        <w:contextualSpacing w:val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nie będzie zabierał, kopiował ani powielał dokumentów i danych, a w szczególności udostępniał ich osobom trzecim,</w:t>
      </w:r>
    </w:p>
    <w:p w14:paraId="6F21DFB9" w14:textId="77777777" w:rsidR="0099640D" w:rsidRPr="00235DA6" w:rsidRDefault="0099640D" w:rsidP="0055550D">
      <w:pPr>
        <w:pStyle w:val="Akapitzlist"/>
        <w:numPr>
          <w:ilvl w:val="1"/>
          <w:numId w:val="12"/>
        </w:numPr>
        <w:spacing w:before="0" w:after="0"/>
        <w:ind w:left="792" w:hanging="432"/>
        <w:contextualSpacing w:val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nie będzie informował osób trzecich o danych objętych nakazem poufności.</w:t>
      </w:r>
    </w:p>
    <w:p w14:paraId="0190A423" w14:textId="77777777" w:rsidR="0099640D" w:rsidRPr="00235DA6" w:rsidRDefault="002712E8" w:rsidP="0055550D">
      <w:pPr>
        <w:pStyle w:val="Akapitzlist"/>
        <w:numPr>
          <w:ilvl w:val="0"/>
          <w:numId w:val="12"/>
        </w:numPr>
        <w:spacing w:before="0" w:after="0"/>
        <w:contextualSpacing w:val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 xml:space="preserve">Za osoby trzecie, o których mowa powyżej uważa się osoby, które nie wykonują prac ani nie świadczą usług na rzecz Zamawiającego. </w:t>
      </w:r>
      <w:r w:rsidRPr="00235DA6">
        <w:rPr>
          <w:rFonts w:ascii="Georgia" w:hAnsi="Georgia" w:cs="Arial"/>
          <w:snapToGrid w:val="0"/>
          <w:sz w:val="22"/>
          <w:szCs w:val="22"/>
        </w:rPr>
        <w:t>Wykonawca zobowiązuje się ograniczyć dostęp do informacji poufnych wyłącznie dla tych pracowników lub współpracowników Wykonawcy, którym informacje te są niezbędne do wykonania czynności na rzecz Zamawiającego, i którzy przyjęli obowiązki wynikające z niniejszej Umowy. Wykonawca może przekazać informacje, o których mowa w ust. 1 powyżej Podwykonawcom i/lub dalszym Podwykonawcom przy pomocy, których realizuje niniejszą Umowę, o ile zobowiąże uprzednio Podwykonawców i/lub Podwykonawców do przestrzegania zasad poufności określonych w niniejszym paragrafie. Za naruszenie postanowień niniejszego paragrafu przez Podwykonawców i/lub dalszych Podwykonawców, Wykonawca odpowiada wobec Zamawiającego jak za swoje własne działania i zaniechania</w:t>
      </w:r>
      <w:r w:rsidR="006723EF" w:rsidRPr="00235DA6">
        <w:rPr>
          <w:rFonts w:ascii="Georgia" w:hAnsi="Georgia" w:cs="Arial"/>
          <w:snapToGrid w:val="0"/>
          <w:sz w:val="22"/>
          <w:szCs w:val="22"/>
        </w:rPr>
        <w:t xml:space="preserve">. </w:t>
      </w:r>
    </w:p>
    <w:p w14:paraId="24F583CB" w14:textId="77777777" w:rsidR="0099640D" w:rsidRPr="00235DA6" w:rsidRDefault="0099640D" w:rsidP="0055550D">
      <w:pPr>
        <w:pStyle w:val="Akapitzlist"/>
        <w:numPr>
          <w:ilvl w:val="0"/>
          <w:numId w:val="12"/>
        </w:numPr>
        <w:spacing w:before="0" w:after="0"/>
        <w:contextualSpacing w:val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Wykonawca zobowiązuje się, że po otrzymaniu informacji poufnych, będzie zapobiegał ich ujawnieniu, publikacji czy też rozpowszechnieniu poprzez zachowanie takiej samej staranności i troski w działaniu jak w przypadku zapobiegania ujawnieniu, publikacji oraz rozpowszechnianiu własnych informacji o podobnym charakterze.</w:t>
      </w:r>
    </w:p>
    <w:p w14:paraId="79CDDB9C" w14:textId="77777777" w:rsidR="0099640D" w:rsidRPr="00235DA6" w:rsidRDefault="0099640D" w:rsidP="0055550D">
      <w:pPr>
        <w:pStyle w:val="Akapitzlist"/>
        <w:numPr>
          <w:ilvl w:val="0"/>
          <w:numId w:val="12"/>
        </w:numPr>
        <w:spacing w:before="0" w:after="0"/>
        <w:contextualSpacing w:val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Wykonawca zobowiązuje się informować przedstawicieli Zamawiającego o wszystkich zauważonych nieprawidłowościach, które mogą mieć wpływ na bezpieczeństwo informacji.</w:t>
      </w:r>
    </w:p>
    <w:p w14:paraId="696EE558" w14:textId="3A5018F5" w:rsidR="0099640D" w:rsidRPr="00235DA6" w:rsidRDefault="0099640D" w:rsidP="0055550D">
      <w:pPr>
        <w:pStyle w:val="Akapitzlist"/>
        <w:numPr>
          <w:ilvl w:val="0"/>
          <w:numId w:val="12"/>
        </w:numPr>
        <w:spacing w:before="0" w:after="0"/>
        <w:contextualSpacing w:val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 xml:space="preserve">W przypadku </w:t>
      </w:r>
      <w:r w:rsidR="006D44CC" w:rsidRPr="00235DA6">
        <w:rPr>
          <w:rFonts w:ascii="Georgia" w:hAnsi="Georgia"/>
          <w:sz w:val="22"/>
          <w:szCs w:val="22"/>
        </w:rPr>
        <w:t xml:space="preserve">wygaśnięcia </w:t>
      </w:r>
      <w:r w:rsidR="00100366" w:rsidRPr="00235DA6">
        <w:rPr>
          <w:rFonts w:ascii="Georgia" w:hAnsi="Georgia"/>
          <w:sz w:val="22"/>
          <w:szCs w:val="22"/>
        </w:rPr>
        <w:t>niniejszej</w:t>
      </w:r>
      <w:r w:rsidR="006D44CC" w:rsidRPr="00235DA6">
        <w:rPr>
          <w:rFonts w:ascii="Georgia" w:hAnsi="Georgia"/>
          <w:sz w:val="22"/>
          <w:szCs w:val="22"/>
        </w:rPr>
        <w:t xml:space="preserve"> </w:t>
      </w:r>
      <w:r w:rsidRPr="00235DA6">
        <w:rPr>
          <w:rFonts w:ascii="Georgia" w:hAnsi="Georgia"/>
          <w:sz w:val="22"/>
          <w:szCs w:val="22"/>
        </w:rPr>
        <w:t xml:space="preserve">Umowy (niezależnie od </w:t>
      </w:r>
      <w:r w:rsidR="006D44CC" w:rsidRPr="00235DA6">
        <w:rPr>
          <w:rFonts w:ascii="Georgia" w:hAnsi="Georgia"/>
          <w:sz w:val="22"/>
          <w:szCs w:val="22"/>
        </w:rPr>
        <w:t>przyczyny</w:t>
      </w:r>
      <w:r w:rsidRPr="00235DA6">
        <w:rPr>
          <w:rFonts w:ascii="Georgia" w:hAnsi="Georgia"/>
          <w:sz w:val="22"/>
          <w:szCs w:val="22"/>
        </w:rPr>
        <w:t>), Wykonawca  zobowiązuje  się  do  niezwłocznego  zwrotu  materiałów  zawierających  ww. informacje i dane, a  informacje  przechowywane  w  wersji  elektronicznej usunie ze swoich zasobów i nośników elektronicznych.</w:t>
      </w:r>
    </w:p>
    <w:p w14:paraId="5E615854" w14:textId="77777777" w:rsidR="006723EF" w:rsidRPr="00235DA6" w:rsidRDefault="006723EF" w:rsidP="0055550D">
      <w:pPr>
        <w:widowControl w:val="0"/>
        <w:numPr>
          <w:ilvl w:val="0"/>
          <w:numId w:val="12"/>
        </w:numPr>
        <w:spacing w:before="0" w:after="0"/>
        <w:rPr>
          <w:rFonts w:ascii="Georgia" w:hAnsi="Georgia" w:cs="Arial"/>
          <w:snapToGrid w:val="0"/>
          <w:sz w:val="22"/>
          <w:szCs w:val="22"/>
        </w:rPr>
      </w:pPr>
      <w:r w:rsidRPr="00235DA6">
        <w:rPr>
          <w:rFonts w:ascii="Georgia" w:hAnsi="Georgia" w:cs="Arial"/>
          <w:snapToGrid w:val="0"/>
          <w:sz w:val="22"/>
          <w:szCs w:val="22"/>
        </w:rPr>
        <w:t>Nie będą uznawane za poufne informacje, które:</w:t>
      </w:r>
    </w:p>
    <w:p w14:paraId="578675EA" w14:textId="77777777" w:rsidR="006723EF" w:rsidRPr="00235DA6" w:rsidRDefault="006723EF" w:rsidP="0055550D">
      <w:pPr>
        <w:pStyle w:val="Akapitzlist"/>
        <w:widowControl w:val="0"/>
        <w:numPr>
          <w:ilvl w:val="0"/>
          <w:numId w:val="16"/>
        </w:numPr>
        <w:spacing w:before="0" w:after="0"/>
        <w:rPr>
          <w:rFonts w:ascii="Georgia" w:hAnsi="Georgia" w:cs="Arial"/>
          <w:snapToGrid w:val="0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lastRenderedPageBreak/>
        <w:t>są lub staną się informacją publiczną w okolicznościach nie będących wynikiem czynu bezprawnego,</w:t>
      </w:r>
    </w:p>
    <w:p w14:paraId="5C668552" w14:textId="77777777" w:rsidR="006723EF" w:rsidRPr="00235DA6" w:rsidRDefault="006723EF" w:rsidP="0055550D">
      <w:pPr>
        <w:pStyle w:val="Akapitzlist"/>
        <w:widowControl w:val="0"/>
        <w:numPr>
          <w:ilvl w:val="0"/>
          <w:numId w:val="16"/>
        </w:numPr>
        <w:spacing w:before="0" w:after="0"/>
        <w:rPr>
          <w:rFonts w:ascii="Georgia" w:hAnsi="Georgia" w:cs="Arial"/>
          <w:snapToGrid w:val="0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są już znane Wykonawcy, o czym świadczą wiarygodne dowody,</w:t>
      </w:r>
    </w:p>
    <w:p w14:paraId="64158988" w14:textId="77777777" w:rsidR="006723EF" w:rsidRPr="00235DA6" w:rsidRDefault="006723EF" w:rsidP="0055550D">
      <w:pPr>
        <w:pStyle w:val="Akapitzlist"/>
        <w:widowControl w:val="0"/>
        <w:numPr>
          <w:ilvl w:val="0"/>
          <w:numId w:val="16"/>
        </w:numPr>
        <w:spacing w:before="0" w:after="0"/>
        <w:rPr>
          <w:rFonts w:ascii="Georgia" w:hAnsi="Georgia" w:cs="Arial"/>
          <w:snapToGrid w:val="0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są zatwierdzone do rozpowszechnienia na podstawie uprzedniej pisemnej zgody Zamawiającego,</w:t>
      </w:r>
    </w:p>
    <w:p w14:paraId="294A1214" w14:textId="77777777" w:rsidR="006723EF" w:rsidRPr="00235DA6" w:rsidRDefault="006723EF" w:rsidP="0055550D">
      <w:pPr>
        <w:pStyle w:val="Akapitzlist"/>
        <w:widowControl w:val="0"/>
        <w:numPr>
          <w:ilvl w:val="0"/>
          <w:numId w:val="16"/>
        </w:numPr>
        <w:spacing w:before="0" w:after="0"/>
        <w:rPr>
          <w:rFonts w:ascii="Georgia" w:hAnsi="Georgia" w:cs="Arial"/>
          <w:snapToGrid w:val="0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zostaną przekazane Wykonawcy przez osobę fizyczną lub prawną nie będącą Stroną niniejszej Umowy zgodnie z prawem, bez ograniczeń i nie naruszając postanowień Umowy.</w:t>
      </w:r>
    </w:p>
    <w:p w14:paraId="47BA50E9" w14:textId="23F85B59" w:rsidR="00E75F82" w:rsidRPr="00235DA6" w:rsidRDefault="001065A6" w:rsidP="0055550D">
      <w:pPr>
        <w:pStyle w:val="Akapitzlist"/>
        <w:numPr>
          <w:ilvl w:val="0"/>
          <w:numId w:val="12"/>
        </w:numPr>
        <w:spacing w:before="0" w:after="0"/>
        <w:rPr>
          <w:rFonts w:ascii="Georgia" w:hAnsi="Georgia"/>
          <w:sz w:val="22"/>
          <w:szCs w:val="22"/>
        </w:rPr>
      </w:pPr>
      <w:r w:rsidRPr="00235DA6">
        <w:rPr>
          <w:rFonts w:ascii="Georgia" w:hAnsi="Georgia" w:cs="Calibri"/>
          <w:sz w:val="22"/>
          <w:szCs w:val="22"/>
          <w:lang w:eastAsia="pl-PL"/>
        </w:rPr>
        <w:t xml:space="preserve">W przypadku, gdy dla należytej realizacji Przedmiotu Umowy konieczne będzie przetwarzanie danych osobowych, strony zachowają w tym zakresie wszelkie wymagania wynikające z przepisów prawa polskiego oraz z przepisów bezpośrednio stosowanego prawa Unii Europejskiej w tym z przepisów </w:t>
      </w:r>
      <w:r w:rsidRPr="00235DA6">
        <w:rPr>
          <w:rFonts w:ascii="Georgia" w:hAnsi="Georgia"/>
          <w:sz w:val="22"/>
          <w:szCs w:val="22"/>
        </w:rPr>
        <w:t>Rozporządzenia Parlamentu Europejskiego i Rady (UE) 2016/679 z dnia 27 kwietnia 2016 r. w sprawie ochrony osób fizycznych w związku z przetwarzaniem danych osobowych i w sprawie swobodnego przepływu takich danych oraz uchylenia dyrektywy 95/46/WE (ogólne rozporządzenie o ochronie danych)</w:t>
      </w:r>
      <w:r w:rsidR="00732F2A" w:rsidRPr="00235DA6">
        <w:rPr>
          <w:rFonts w:ascii="Georgia" w:eastAsia="Times New Roman" w:hAnsi="Georgia" w:cstheme="minorHAnsi"/>
          <w:sz w:val="22"/>
          <w:szCs w:val="22"/>
        </w:rPr>
        <w:t xml:space="preserve"> oraz ustawy z dnia 10 maja 2018 r. o ochronie danych osobowych</w:t>
      </w:r>
      <w:r w:rsidR="00152216" w:rsidRPr="00235DA6">
        <w:rPr>
          <w:rFonts w:ascii="Georgia" w:hAnsi="Georgia"/>
          <w:sz w:val="22"/>
          <w:szCs w:val="22"/>
        </w:rPr>
        <w:t xml:space="preserve">. </w:t>
      </w:r>
      <w:r w:rsidRPr="00235DA6">
        <w:rPr>
          <w:rFonts w:ascii="Georgia" w:hAnsi="Georgia" w:cs="Calibri"/>
          <w:sz w:val="22"/>
          <w:szCs w:val="22"/>
          <w:lang w:eastAsia="pl-PL"/>
        </w:rPr>
        <w:t>Jednocześnie w</w:t>
      </w:r>
      <w:r w:rsidR="00ED5B65" w:rsidRPr="00235DA6">
        <w:rPr>
          <w:rFonts w:ascii="Georgia" w:hAnsi="Georgia" w:cs="Calibri"/>
          <w:sz w:val="22"/>
          <w:szCs w:val="22"/>
          <w:lang w:eastAsia="pl-PL"/>
        </w:rPr>
        <w:t> </w:t>
      </w:r>
      <w:r w:rsidRPr="00235DA6">
        <w:rPr>
          <w:rFonts w:ascii="Georgia" w:hAnsi="Georgia" w:cs="Calibri"/>
          <w:sz w:val="22"/>
          <w:szCs w:val="22"/>
          <w:lang w:eastAsia="pl-PL"/>
        </w:rPr>
        <w:t>przypadku, o którym mowa w zdaniu poprzednim Strony zawrą dodatkową umowę o</w:t>
      </w:r>
      <w:r w:rsidR="00ED5B65" w:rsidRPr="00235DA6">
        <w:rPr>
          <w:rFonts w:ascii="Georgia" w:hAnsi="Georgia" w:cs="Calibri"/>
          <w:sz w:val="22"/>
          <w:szCs w:val="22"/>
          <w:lang w:eastAsia="pl-PL"/>
        </w:rPr>
        <w:t> </w:t>
      </w:r>
      <w:r w:rsidRPr="00235DA6">
        <w:rPr>
          <w:rFonts w:ascii="Georgia" w:hAnsi="Georgia" w:cs="Calibri"/>
          <w:sz w:val="22"/>
          <w:szCs w:val="22"/>
          <w:lang w:eastAsia="pl-PL"/>
        </w:rPr>
        <w:t>powierzeniu przetwarzania danych osobowych Wykonawcy bez dodatkowego (tj.</w:t>
      </w:r>
      <w:r w:rsidR="00ED5B65" w:rsidRPr="00235DA6">
        <w:rPr>
          <w:rFonts w:ascii="Georgia" w:hAnsi="Georgia" w:cs="Calibri"/>
          <w:sz w:val="22"/>
          <w:szCs w:val="22"/>
          <w:lang w:eastAsia="pl-PL"/>
        </w:rPr>
        <w:t> </w:t>
      </w:r>
      <w:r w:rsidRPr="00235DA6">
        <w:rPr>
          <w:rFonts w:ascii="Georgia" w:hAnsi="Georgia" w:cs="Calibri"/>
          <w:sz w:val="22"/>
          <w:szCs w:val="22"/>
          <w:lang w:eastAsia="pl-PL"/>
        </w:rPr>
        <w:t>wykraczającego poza wskazane w niniejszej Umowie) wynagrodzenia.</w:t>
      </w:r>
      <w:bookmarkEnd w:id="22"/>
    </w:p>
    <w:p w14:paraId="5F4CAE71" w14:textId="77777777" w:rsidR="00E75F82" w:rsidRPr="00235DA6" w:rsidRDefault="00E75F82" w:rsidP="00E75F82">
      <w:pPr>
        <w:pStyle w:val="Akapitzlist"/>
        <w:spacing w:before="0" w:after="0"/>
        <w:ind w:left="0"/>
        <w:jc w:val="center"/>
        <w:rPr>
          <w:rFonts w:ascii="Georgia" w:hAnsi="Georgia" w:cs="Calibri"/>
          <w:sz w:val="22"/>
          <w:szCs w:val="22"/>
          <w:lang w:eastAsia="pl-PL"/>
        </w:rPr>
      </w:pPr>
    </w:p>
    <w:p w14:paraId="2DB00517" w14:textId="620076F0" w:rsidR="00E41A6C" w:rsidRPr="00235DA6" w:rsidRDefault="00E75F82" w:rsidP="00E75F82">
      <w:pPr>
        <w:pStyle w:val="Akapitzlist"/>
        <w:spacing w:before="0" w:after="0"/>
        <w:ind w:left="0"/>
        <w:jc w:val="center"/>
        <w:rPr>
          <w:rFonts w:ascii="Georgia" w:hAnsi="Georgia"/>
          <w:b/>
          <w:bCs/>
          <w:sz w:val="22"/>
          <w:szCs w:val="22"/>
        </w:rPr>
      </w:pPr>
      <w:r w:rsidRPr="00235DA6">
        <w:rPr>
          <w:rFonts w:ascii="Georgia" w:hAnsi="Georgia" w:cs="Calibri"/>
          <w:b/>
          <w:bCs/>
          <w:sz w:val="22"/>
          <w:szCs w:val="22"/>
          <w:lang w:eastAsia="pl-PL"/>
        </w:rPr>
        <w:t xml:space="preserve">§ </w:t>
      </w:r>
      <w:r w:rsidR="00B22255" w:rsidRPr="00235DA6">
        <w:rPr>
          <w:rFonts w:ascii="Georgia" w:hAnsi="Georgia" w:cs="Calibri"/>
          <w:b/>
          <w:bCs/>
          <w:sz w:val="22"/>
          <w:szCs w:val="22"/>
          <w:lang w:eastAsia="pl-PL"/>
        </w:rPr>
        <w:t>10</w:t>
      </w:r>
      <w:r w:rsidRPr="00235DA6">
        <w:rPr>
          <w:rFonts w:ascii="Georgia" w:hAnsi="Georgia" w:cs="Calibri"/>
          <w:b/>
          <w:bCs/>
          <w:sz w:val="22"/>
          <w:szCs w:val="22"/>
          <w:lang w:eastAsia="pl-PL"/>
        </w:rPr>
        <w:t xml:space="preserve"> </w:t>
      </w:r>
      <w:r w:rsidR="0099640D" w:rsidRPr="00235DA6">
        <w:rPr>
          <w:rFonts w:ascii="Georgia" w:hAnsi="Georgia"/>
          <w:b/>
          <w:bCs/>
          <w:sz w:val="22"/>
          <w:szCs w:val="22"/>
        </w:rPr>
        <w:t>Zmiany umowy</w:t>
      </w:r>
    </w:p>
    <w:p w14:paraId="111C3277" w14:textId="77777777" w:rsidR="00ED5B65" w:rsidRPr="00235DA6" w:rsidRDefault="00ED5B65" w:rsidP="00ED5B65">
      <w:pPr>
        <w:pStyle w:val="Tekstpodstawowy"/>
        <w:numPr>
          <w:ilvl w:val="0"/>
          <w:numId w:val="13"/>
        </w:numPr>
        <w:tabs>
          <w:tab w:val="clear" w:pos="360"/>
          <w:tab w:val="left" w:pos="-1560"/>
          <w:tab w:val="num" w:pos="426"/>
        </w:tabs>
        <w:spacing w:before="0" w:after="0"/>
        <w:ind w:left="426" w:hanging="426"/>
        <w:rPr>
          <w:rFonts w:ascii="Georgia" w:hAnsi="Georgia" w:cstheme="minorHAnsi"/>
          <w:sz w:val="22"/>
          <w:szCs w:val="22"/>
        </w:rPr>
      </w:pPr>
      <w:bookmarkStart w:id="23" w:name="_Toc331175685"/>
      <w:bookmarkStart w:id="24" w:name="_Toc331175686"/>
      <w:r w:rsidRPr="00235DA6">
        <w:rPr>
          <w:rFonts w:ascii="Georgia" w:hAnsi="Georgia" w:cstheme="minorHAnsi"/>
          <w:sz w:val="22"/>
          <w:szCs w:val="22"/>
        </w:rPr>
        <w:t>Zmiany Umowy będą dokonywane poprzez kolejno numerowane aneksy sporządzone przez strony w formie pisemnej lub w formie elektronicznej, o których mowa w art. 78 i art. 78¹ Kodeksu cywilnego pod rygorem nieważności.</w:t>
      </w:r>
    </w:p>
    <w:p w14:paraId="01C8AB38" w14:textId="77777777" w:rsidR="00ED5B65" w:rsidRPr="00235DA6" w:rsidRDefault="00ED5B65" w:rsidP="00ED5B65">
      <w:pPr>
        <w:pStyle w:val="Tekstpodstawowy"/>
        <w:numPr>
          <w:ilvl w:val="0"/>
          <w:numId w:val="13"/>
        </w:numPr>
        <w:tabs>
          <w:tab w:val="clear" w:pos="360"/>
          <w:tab w:val="left" w:pos="-1560"/>
          <w:tab w:val="num" w:pos="426"/>
        </w:tabs>
        <w:spacing w:before="0" w:after="0"/>
        <w:ind w:left="426" w:hanging="426"/>
        <w:rPr>
          <w:rFonts w:ascii="Georgia" w:hAnsi="Georgia" w:cstheme="minorHAnsi"/>
          <w:sz w:val="22"/>
          <w:szCs w:val="22"/>
        </w:rPr>
      </w:pPr>
      <w:r w:rsidRPr="00235DA6">
        <w:rPr>
          <w:rFonts w:ascii="Georgia" w:hAnsi="Georgia" w:cstheme="minorHAnsi"/>
          <w:sz w:val="22"/>
          <w:szCs w:val="22"/>
        </w:rPr>
        <w:t xml:space="preserve">Zamawiający, oprócz pozostałych przypadków wskazanych w ustawie </w:t>
      </w:r>
      <w:proofErr w:type="spellStart"/>
      <w:r w:rsidRPr="00235DA6">
        <w:rPr>
          <w:rFonts w:ascii="Georgia" w:hAnsi="Georgia" w:cstheme="minorHAnsi"/>
          <w:sz w:val="22"/>
          <w:szCs w:val="22"/>
        </w:rPr>
        <w:t>Pzp</w:t>
      </w:r>
      <w:proofErr w:type="spellEnd"/>
      <w:r w:rsidRPr="00235DA6">
        <w:rPr>
          <w:rFonts w:ascii="Georgia" w:hAnsi="Georgia" w:cstheme="minorHAnsi"/>
          <w:sz w:val="22"/>
          <w:szCs w:val="22"/>
        </w:rPr>
        <w:t xml:space="preserve">, stosownie do treści art. 455 ustawy </w:t>
      </w:r>
      <w:proofErr w:type="spellStart"/>
      <w:r w:rsidRPr="00235DA6">
        <w:rPr>
          <w:rFonts w:ascii="Georgia" w:hAnsi="Georgia" w:cstheme="minorHAnsi"/>
          <w:sz w:val="22"/>
          <w:szCs w:val="22"/>
        </w:rPr>
        <w:t>Pzp</w:t>
      </w:r>
      <w:proofErr w:type="spellEnd"/>
      <w:r w:rsidRPr="00235DA6">
        <w:rPr>
          <w:rFonts w:ascii="Georgia" w:hAnsi="Georgia" w:cstheme="minorHAnsi"/>
          <w:sz w:val="22"/>
          <w:szCs w:val="22"/>
        </w:rPr>
        <w:t>, przewiduje następujące możliwości dokonywania istotnych zmian postanowień niniejszej umowy:</w:t>
      </w:r>
    </w:p>
    <w:p w14:paraId="0A5D285D" w14:textId="77777777" w:rsidR="00ED5B65" w:rsidRPr="00235DA6" w:rsidRDefault="00ED5B65" w:rsidP="00ED5B65">
      <w:pPr>
        <w:pStyle w:val="Tekstpodstawowy"/>
        <w:widowControl w:val="0"/>
        <w:numPr>
          <w:ilvl w:val="0"/>
          <w:numId w:val="15"/>
        </w:numPr>
        <w:tabs>
          <w:tab w:val="left" w:pos="-1560"/>
        </w:tabs>
        <w:spacing w:before="0" w:after="0"/>
        <w:ind w:left="851" w:hanging="425"/>
        <w:rPr>
          <w:rFonts w:ascii="Georgia" w:hAnsi="Georgia" w:cs="Arial"/>
          <w:sz w:val="22"/>
          <w:szCs w:val="22"/>
        </w:rPr>
      </w:pPr>
      <w:r w:rsidRPr="00235DA6">
        <w:rPr>
          <w:rFonts w:ascii="Georgia" w:hAnsi="Georgia" w:cs="Arial"/>
          <w:sz w:val="22"/>
          <w:szCs w:val="22"/>
        </w:rPr>
        <w:t>dotyczących terminu realizacji zamówienia,</w:t>
      </w:r>
    </w:p>
    <w:p w14:paraId="32E220ED" w14:textId="77777777" w:rsidR="00ED5B65" w:rsidRPr="00235DA6" w:rsidRDefault="00ED5B65" w:rsidP="00ED5B65">
      <w:pPr>
        <w:pStyle w:val="Tekstpodstawowy"/>
        <w:widowControl w:val="0"/>
        <w:numPr>
          <w:ilvl w:val="0"/>
          <w:numId w:val="15"/>
        </w:numPr>
        <w:tabs>
          <w:tab w:val="left" w:pos="-1560"/>
        </w:tabs>
        <w:spacing w:before="0" w:after="0"/>
        <w:ind w:left="851" w:hanging="425"/>
        <w:rPr>
          <w:rFonts w:ascii="Georgia" w:hAnsi="Georgia" w:cs="Arial"/>
          <w:sz w:val="22"/>
          <w:szCs w:val="22"/>
        </w:rPr>
      </w:pPr>
      <w:r w:rsidRPr="00235DA6">
        <w:rPr>
          <w:rFonts w:ascii="Georgia" w:hAnsi="Georgia" w:cs="Arial"/>
          <w:sz w:val="22"/>
          <w:szCs w:val="22"/>
        </w:rPr>
        <w:t xml:space="preserve">dotyczących Przedmiotu Umowy (zmiany parametrów technicznych, wersji oprogramowania, modelu urządzenia). </w:t>
      </w:r>
    </w:p>
    <w:p w14:paraId="2815E3DB" w14:textId="77777777" w:rsidR="00ED5B65" w:rsidRPr="00235DA6" w:rsidRDefault="00ED5B65" w:rsidP="00ED5B65">
      <w:pPr>
        <w:pStyle w:val="Tekstpodstawowy"/>
        <w:numPr>
          <w:ilvl w:val="0"/>
          <w:numId w:val="13"/>
        </w:numPr>
        <w:tabs>
          <w:tab w:val="clear" w:pos="360"/>
          <w:tab w:val="left" w:pos="-1560"/>
          <w:tab w:val="num" w:pos="426"/>
        </w:tabs>
        <w:spacing w:before="0" w:after="0"/>
        <w:ind w:left="426" w:hanging="426"/>
        <w:rPr>
          <w:rFonts w:ascii="Georgia" w:hAnsi="Georgia" w:cs="Arial"/>
          <w:sz w:val="22"/>
          <w:szCs w:val="22"/>
        </w:rPr>
      </w:pPr>
      <w:r w:rsidRPr="00235DA6">
        <w:rPr>
          <w:rFonts w:ascii="Georgia" w:hAnsi="Georgia" w:cs="Arial"/>
          <w:sz w:val="22"/>
          <w:szCs w:val="22"/>
        </w:rPr>
        <w:t xml:space="preserve">Zmiany, o których mowa w ust. 1 niniejszego paragrafu mogą nastąpić jedynie w uzasadnionych przypadkach, tj.: </w:t>
      </w:r>
    </w:p>
    <w:p w14:paraId="6AD302E3" w14:textId="77777777" w:rsidR="00ED5B65" w:rsidRPr="00235DA6" w:rsidRDefault="00ED5B65" w:rsidP="00ED5B65">
      <w:pPr>
        <w:pStyle w:val="Tekstpodstawowy22"/>
        <w:numPr>
          <w:ilvl w:val="1"/>
          <w:numId w:val="14"/>
        </w:numPr>
        <w:tabs>
          <w:tab w:val="clear" w:pos="644"/>
          <w:tab w:val="left" w:pos="851"/>
        </w:tabs>
        <w:spacing w:line="276" w:lineRule="auto"/>
        <w:ind w:left="851" w:hanging="425"/>
        <w:textAlignment w:val="auto"/>
        <w:rPr>
          <w:rFonts w:ascii="Georgia" w:hAnsi="Georgia" w:cs="Arial"/>
          <w:kern w:val="0"/>
          <w:sz w:val="22"/>
          <w:szCs w:val="22"/>
        </w:rPr>
      </w:pPr>
      <w:r w:rsidRPr="00235DA6">
        <w:rPr>
          <w:rFonts w:ascii="Georgia" w:hAnsi="Georgia" w:cs="Arial"/>
          <w:kern w:val="0"/>
          <w:sz w:val="22"/>
          <w:szCs w:val="22"/>
        </w:rPr>
        <w:t>w przypadku wystąpienia „siły wyższej”, gdzie pod pojęciem siły wyższej Zamawiający rozumie okoliczności, które pomimo zachowania należytej staranności są nieprzewidywalne oraz, którym nie można zapobiec lub przeciwstawić się skutecznie, o braku możliwości dotrzymania terminu Wykonawca obowiązany jest niezwłocznie powiadomić Zamawiającego, przy czym zmiana terminu realizacji zamówienia może nastąpić wyłącznie w zakresie uwzględniającym okres, w którym realizacja zamówienia nie była możliwa w związku z wystąpieniem „siły wyższej”</w:t>
      </w:r>
    </w:p>
    <w:p w14:paraId="3C22BB1C" w14:textId="77777777" w:rsidR="00ED5B65" w:rsidRPr="00235DA6" w:rsidRDefault="00ED5B65" w:rsidP="00ED5B65">
      <w:pPr>
        <w:pStyle w:val="Tekstpodstawowy22"/>
        <w:numPr>
          <w:ilvl w:val="1"/>
          <w:numId w:val="14"/>
        </w:numPr>
        <w:tabs>
          <w:tab w:val="clear" w:pos="644"/>
          <w:tab w:val="left" w:pos="851"/>
        </w:tabs>
        <w:suppressAutoHyphens/>
        <w:spacing w:line="276" w:lineRule="auto"/>
        <w:ind w:left="851" w:hanging="425"/>
        <w:textAlignment w:val="auto"/>
        <w:rPr>
          <w:rFonts w:ascii="Georgia" w:hAnsi="Georgia" w:cs="Arial"/>
          <w:kern w:val="0"/>
          <w:sz w:val="22"/>
          <w:szCs w:val="22"/>
        </w:rPr>
      </w:pPr>
      <w:r w:rsidRPr="00235DA6">
        <w:rPr>
          <w:rFonts w:ascii="Georgia" w:hAnsi="Georgia" w:cs="Arial"/>
          <w:kern w:val="0"/>
          <w:sz w:val="22"/>
          <w:szCs w:val="22"/>
        </w:rPr>
        <w:t>w przypadku, gdy zmiana parametrów lub wersji oprogramowania przyczyni się do poprawy jakości lub funkcjonalności przedmiotu zamówienia, przy czym zmiana ta nie spowoduje zwiększenia kosztów realizacji zamówienia,</w:t>
      </w:r>
    </w:p>
    <w:p w14:paraId="1B70EDFA" w14:textId="77777777" w:rsidR="00ED5B65" w:rsidRPr="00235DA6" w:rsidRDefault="00ED5B65" w:rsidP="00ED5B65">
      <w:pPr>
        <w:pStyle w:val="Tekstpodstawowy22"/>
        <w:numPr>
          <w:ilvl w:val="1"/>
          <w:numId w:val="14"/>
        </w:numPr>
        <w:tabs>
          <w:tab w:val="clear" w:pos="644"/>
          <w:tab w:val="left" w:pos="851"/>
        </w:tabs>
        <w:suppressAutoHyphens/>
        <w:spacing w:line="276" w:lineRule="auto"/>
        <w:ind w:left="851" w:hanging="425"/>
        <w:textAlignment w:val="auto"/>
        <w:rPr>
          <w:rFonts w:ascii="Georgia" w:hAnsi="Georgia" w:cs="Arial"/>
          <w:sz w:val="22"/>
          <w:szCs w:val="22"/>
        </w:rPr>
      </w:pPr>
      <w:r w:rsidRPr="00235DA6">
        <w:rPr>
          <w:rFonts w:ascii="Georgia" w:hAnsi="Georgia" w:cs="Arial"/>
          <w:kern w:val="0"/>
          <w:sz w:val="22"/>
          <w:szCs w:val="22"/>
        </w:rPr>
        <w:t xml:space="preserve">gdy zakończyła się produkcja danego urządzenia objętego niniejszą Umową, lub wycofano dany model z produkcji lub dystrybucji pod warunkiem, iż nowe urządzenie </w:t>
      </w:r>
      <w:r w:rsidRPr="00235DA6">
        <w:rPr>
          <w:rFonts w:ascii="Georgia" w:hAnsi="Georgia" w:cs="Arial"/>
          <w:kern w:val="0"/>
          <w:sz w:val="22"/>
          <w:szCs w:val="22"/>
        </w:rPr>
        <w:lastRenderedPageBreak/>
        <w:t>będzie</w:t>
      </w:r>
      <w:r w:rsidRPr="00235DA6">
        <w:rPr>
          <w:rFonts w:ascii="Georgia" w:hAnsi="Georgia" w:cs="Arial"/>
          <w:sz w:val="22"/>
          <w:szCs w:val="22"/>
        </w:rPr>
        <w:t xml:space="preserve"> spełniać wszystkie wymagania Zamawiającego określone w Opisie przedmiotu zamówienia oraz posiadać </w:t>
      </w:r>
      <w:r w:rsidRPr="00235DA6">
        <w:rPr>
          <w:rFonts w:ascii="Georgia" w:hAnsi="Georgia" w:cs="Arial"/>
          <w:kern w:val="0"/>
          <w:sz w:val="22"/>
          <w:szCs w:val="22"/>
        </w:rPr>
        <w:t xml:space="preserve">parametry nie gorsze niż </w:t>
      </w:r>
      <w:r w:rsidRPr="00235DA6">
        <w:rPr>
          <w:rFonts w:ascii="Georgia" w:hAnsi="Georgia" w:cs="Arial"/>
          <w:sz w:val="22"/>
          <w:szCs w:val="22"/>
        </w:rPr>
        <w:t xml:space="preserve">określone w ofercie </w:t>
      </w:r>
      <w:r w:rsidRPr="00235DA6">
        <w:rPr>
          <w:rFonts w:ascii="Georgia" w:hAnsi="Georgia" w:cs="Arial"/>
          <w:kern w:val="0"/>
          <w:sz w:val="22"/>
          <w:szCs w:val="22"/>
        </w:rPr>
        <w:t>oraz zmiana ta nie spowoduje zwiększenia kosztów realizacji zamówienia.</w:t>
      </w:r>
    </w:p>
    <w:p w14:paraId="56664A43" w14:textId="77777777" w:rsidR="00ED5B65" w:rsidRPr="00235DA6" w:rsidRDefault="00ED5B65" w:rsidP="00ED5B65">
      <w:pPr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Georgia" w:hAnsi="Georgia" w:cs="Arial"/>
          <w:sz w:val="22"/>
          <w:szCs w:val="22"/>
        </w:rPr>
      </w:pPr>
      <w:r w:rsidRPr="00235DA6">
        <w:rPr>
          <w:rFonts w:ascii="Georgia" w:hAnsi="Georgia" w:cs="Arial"/>
          <w:sz w:val="22"/>
          <w:szCs w:val="22"/>
        </w:rPr>
        <w:t xml:space="preserve">Ponadto Zamawiający dopuszcza zmianę Umowy </w:t>
      </w:r>
      <w:r w:rsidRPr="00235DA6">
        <w:rPr>
          <w:rFonts w:ascii="Georgia" w:hAnsi="Georgia"/>
          <w:sz w:val="22"/>
          <w:szCs w:val="22"/>
          <w:lang w:eastAsia="pl-PL"/>
        </w:rPr>
        <w:t xml:space="preserve">w zakresie wysokości podatku VAT – jeżeli w okresie obowiązywania Umowy nastąpi zmiana bezwzględnie obowiązujących przepisów prawa określających stawkę podatku VAT </w:t>
      </w:r>
      <w:r w:rsidRPr="00235DA6">
        <w:rPr>
          <w:rFonts w:ascii="Georgia" w:eastAsia="Times New Roman" w:hAnsi="Georgia"/>
          <w:sz w:val="22"/>
          <w:szCs w:val="22"/>
          <w:lang w:eastAsia="pl-PL"/>
        </w:rPr>
        <w:t xml:space="preserve">obejmującego Przedmiot </w:t>
      </w:r>
      <w:r w:rsidRPr="00235DA6">
        <w:rPr>
          <w:rFonts w:ascii="Georgia" w:hAnsi="Georgia"/>
          <w:sz w:val="22"/>
          <w:szCs w:val="22"/>
          <w:lang w:eastAsia="pl-PL"/>
        </w:rPr>
        <w:t>Umowy. Zmiana możliwa jest jedynie w zakresie determinowanym zmianą stawki podatku VAT. Zmiana może dotyczyć wyłącznie kwoty brutto (kwota netto pozostaje bez zmian)</w:t>
      </w:r>
      <w:r w:rsidRPr="00235DA6">
        <w:rPr>
          <w:rFonts w:ascii="Georgia" w:hAnsi="Georgia" w:cs="Arial"/>
          <w:sz w:val="22"/>
          <w:szCs w:val="22"/>
        </w:rPr>
        <w:t>Wykonawca wnioskujący o zmianę niniejszej Umowy, przedkłada Zamawiającemu pisemne uzasadnienie konieczności wprowadzenia zmian.</w:t>
      </w:r>
    </w:p>
    <w:p w14:paraId="2D3BE041" w14:textId="77777777" w:rsidR="00ED5B65" w:rsidRPr="00235DA6" w:rsidRDefault="00ED5B65" w:rsidP="00ED5B65">
      <w:pPr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Georgia" w:hAnsi="Georgia" w:cs="Arial"/>
          <w:sz w:val="22"/>
          <w:szCs w:val="22"/>
        </w:rPr>
      </w:pPr>
      <w:r w:rsidRPr="00235DA6">
        <w:rPr>
          <w:rFonts w:ascii="Georgia" w:hAnsi="Georgia" w:cs="Arial"/>
          <w:sz w:val="22"/>
          <w:szCs w:val="22"/>
        </w:rPr>
        <w:t>Wszystkie powyższe postanowienia stanowią katalog zmian, na które Zamawiający może wyrazić zgodę. Nie stanowią one jednocześnie zobowiązania do wyrażenia takiej zgody.</w:t>
      </w:r>
    </w:p>
    <w:p w14:paraId="6D16F760" w14:textId="77777777" w:rsidR="00ED5B65" w:rsidRPr="00235DA6" w:rsidRDefault="00ED5B65" w:rsidP="00ED5B65">
      <w:pPr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Georgia" w:hAnsi="Georgia" w:cs="Arial"/>
          <w:sz w:val="22"/>
          <w:szCs w:val="22"/>
        </w:rPr>
      </w:pPr>
      <w:r w:rsidRPr="00235DA6">
        <w:rPr>
          <w:rFonts w:ascii="Georgia" w:hAnsi="Georgia" w:cs="Arial"/>
          <w:sz w:val="22"/>
          <w:szCs w:val="22"/>
        </w:rPr>
        <w:t xml:space="preserve">Wszelkie istotne zmiany treści niniejszej Umowy w stosunku do treści oferty, na podstawie której dokonano wyboru Wykonawcy, mogą być dokonywane wyłącznie w przypadkach określonych powyżej i wymagają formy pisemnej lub w formy elektronicznej, o których mowa w art. 78 i art. 78¹ Kodeksu cywilnego pod rygorem nieważności. Niezależnie od przypadków przewidzianych powyżej, Strony mogą dokonać zmiany umowy na zasadach przewidzianych w art. 455 ustawy </w:t>
      </w:r>
      <w:proofErr w:type="spellStart"/>
      <w:r w:rsidRPr="00235DA6">
        <w:rPr>
          <w:rFonts w:ascii="Georgia" w:hAnsi="Georgia" w:cs="Arial"/>
          <w:sz w:val="22"/>
          <w:szCs w:val="22"/>
        </w:rPr>
        <w:t>Pzp</w:t>
      </w:r>
      <w:proofErr w:type="spellEnd"/>
      <w:r w:rsidRPr="00235DA6">
        <w:rPr>
          <w:rFonts w:ascii="Georgia" w:hAnsi="Georgia" w:cs="Arial"/>
          <w:sz w:val="22"/>
          <w:szCs w:val="22"/>
        </w:rPr>
        <w:t>, w szczególności gdy zmiana Umowy ma charakter nieistotny.</w:t>
      </w:r>
      <w:bookmarkEnd w:id="23"/>
    </w:p>
    <w:p w14:paraId="251D0EF2" w14:textId="77777777" w:rsidR="00ED5B65" w:rsidRPr="00235DA6" w:rsidRDefault="00ED5B65" w:rsidP="00ED5B65">
      <w:pPr>
        <w:pStyle w:val="Tekstpodstawowy"/>
        <w:tabs>
          <w:tab w:val="left" w:pos="-1560"/>
        </w:tabs>
        <w:spacing w:before="0" w:after="0"/>
        <w:ind w:left="426"/>
        <w:rPr>
          <w:rFonts w:ascii="Georgia" w:hAnsi="Georgia" w:cs="Arial"/>
          <w:sz w:val="22"/>
          <w:szCs w:val="22"/>
        </w:rPr>
      </w:pPr>
    </w:p>
    <w:p w14:paraId="6EDFE1D5" w14:textId="0F36269D" w:rsidR="00247054" w:rsidRPr="00235DA6" w:rsidRDefault="00247054" w:rsidP="00E75F82">
      <w:pPr>
        <w:autoSpaceDE w:val="0"/>
        <w:autoSpaceDN w:val="0"/>
        <w:adjustRightInd w:val="0"/>
        <w:spacing w:before="0" w:after="0"/>
        <w:jc w:val="center"/>
        <w:rPr>
          <w:rFonts w:ascii="Georgia" w:hAnsi="Georgia" w:cs="Arial"/>
          <w:b/>
          <w:bCs/>
          <w:sz w:val="22"/>
          <w:szCs w:val="22"/>
        </w:rPr>
      </w:pPr>
      <w:r w:rsidRPr="00235DA6">
        <w:rPr>
          <w:rFonts w:ascii="Georgia" w:hAnsi="Georgia" w:cs="Arial"/>
          <w:b/>
          <w:bCs/>
          <w:sz w:val="22"/>
          <w:szCs w:val="22"/>
        </w:rPr>
        <w:t>§ 1</w:t>
      </w:r>
      <w:r w:rsidR="00B22255" w:rsidRPr="00235DA6">
        <w:rPr>
          <w:rFonts w:ascii="Georgia" w:hAnsi="Georgia" w:cs="Arial"/>
          <w:b/>
          <w:bCs/>
          <w:sz w:val="22"/>
          <w:szCs w:val="22"/>
        </w:rPr>
        <w:t>1</w:t>
      </w:r>
      <w:r w:rsidR="009015AA" w:rsidRPr="00235DA6">
        <w:rPr>
          <w:rFonts w:ascii="Georgia" w:hAnsi="Georgia" w:cs="Arial"/>
          <w:b/>
          <w:bCs/>
          <w:sz w:val="22"/>
          <w:szCs w:val="22"/>
        </w:rPr>
        <w:t xml:space="preserve"> </w:t>
      </w:r>
      <w:r w:rsidRPr="00235DA6">
        <w:rPr>
          <w:rFonts w:ascii="Georgia" w:hAnsi="Georgia" w:cs="Arial"/>
          <w:b/>
          <w:bCs/>
          <w:sz w:val="22"/>
          <w:szCs w:val="22"/>
        </w:rPr>
        <w:t>Odstąpienie</w:t>
      </w:r>
    </w:p>
    <w:p w14:paraId="501AB949" w14:textId="2679F53F" w:rsidR="00ED5B65" w:rsidRPr="00235DA6" w:rsidRDefault="00ED5B65" w:rsidP="00ED5B65">
      <w:pPr>
        <w:pStyle w:val="Akapitzlist"/>
        <w:numPr>
          <w:ilvl w:val="0"/>
          <w:numId w:val="26"/>
        </w:numPr>
        <w:tabs>
          <w:tab w:val="num" w:pos="1440"/>
        </w:tabs>
        <w:suppressAutoHyphens/>
        <w:spacing w:before="0" w:after="0"/>
        <w:ind w:left="426" w:hanging="284"/>
        <w:rPr>
          <w:rFonts w:ascii="Georgia" w:hAnsi="Georgia"/>
          <w:bCs/>
          <w:sz w:val="22"/>
          <w:szCs w:val="22"/>
        </w:rPr>
      </w:pPr>
      <w:r w:rsidRPr="00235DA6">
        <w:rPr>
          <w:rFonts w:ascii="Georgia" w:hAnsi="Georgia"/>
          <w:bCs/>
          <w:sz w:val="22"/>
          <w:szCs w:val="22"/>
        </w:rPr>
        <w:t>Niezależnie od innych przypadków ustalonych niniejszą umową oraz wynikających z</w:t>
      </w:r>
      <w:r w:rsidR="00B656CC" w:rsidRPr="00235DA6">
        <w:rPr>
          <w:rFonts w:ascii="Georgia" w:hAnsi="Georgia"/>
          <w:bCs/>
          <w:sz w:val="22"/>
          <w:szCs w:val="22"/>
        </w:rPr>
        <w:t xml:space="preserve"> ustawy </w:t>
      </w:r>
      <w:proofErr w:type="spellStart"/>
      <w:r w:rsidR="00B656CC" w:rsidRPr="00235DA6">
        <w:rPr>
          <w:rFonts w:ascii="Georgia" w:hAnsi="Georgia"/>
          <w:bCs/>
          <w:sz w:val="22"/>
          <w:szCs w:val="22"/>
        </w:rPr>
        <w:t>Pzp</w:t>
      </w:r>
      <w:proofErr w:type="spellEnd"/>
      <w:r w:rsidR="00B656CC" w:rsidRPr="00235DA6">
        <w:rPr>
          <w:rFonts w:ascii="Georgia" w:hAnsi="Georgia"/>
          <w:bCs/>
          <w:sz w:val="22"/>
          <w:szCs w:val="22"/>
        </w:rPr>
        <w:t>,</w:t>
      </w:r>
      <w:r w:rsidRPr="00235DA6">
        <w:rPr>
          <w:rFonts w:ascii="Georgia" w:hAnsi="Georgia"/>
          <w:bCs/>
          <w:sz w:val="22"/>
          <w:szCs w:val="22"/>
        </w:rPr>
        <w:t xml:space="preserve"> Kodeksu cywilnego, Zamawiającemu, przysługuje prawo odstąpienia od umowy w przypadku, gdy: </w:t>
      </w:r>
    </w:p>
    <w:p w14:paraId="2C42F385" w14:textId="77777777" w:rsidR="00ED5B65" w:rsidRPr="00235DA6" w:rsidRDefault="00ED5B65" w:rsidP="00ED5B65">
      <w:pPr>
        <w:numPr>
          <w:ilvl w:val="0"/>
          <w:numId w:val="25"/>
        </w:numPr>
        <w:suppressAutoHyphens/>
        <w:spacing w:before="0" w:after="0"/>
        <w:rPr>
          <w:rFonts w:ascii="Georgia" w:hAnsi="Georgia"/>
          <w:bCs/>
          <w:sz w:val="22"/>
          <w:szCs w:val="22"/>
        </w:rPr>
      </w:pPr>
      <w:r w:rsidRPr="00235DA6">
        <w:rPr>
          <w:rFonts w:ascii="Georgia" w:hAnsi="Georgia"/>
          <w:bCs/>
          <w:sz w:val="22"/>
          <w:szCs w:val="22"/>
        </w:rPr>
        <w:t>Wykonawca nie rozpoczął wykonywania dostaw bez uzasadnionych przyczyn lub przerwał wykonywanie dostaw z przyczyn niezależnych od Zamawiającego i nie wznowił ich pomimo pisemnego wezwania przez Zamawiającego, przez okres dłuższy niż 14 dni,</w:t>
      </w:r>
    </w:p>
    <w:p w14:paraId="1F851288" w14:textId="77777777" w:rsidR="00ED5B65" w:rsidRPr="00235DA6" w:rsidRDefault="00ED5B65" w:rsidP="00ED5B65">
      <w:pPr>
        <w:numPr>
          <w:ilvl w:val="0"/>
          <w:numId w:val="25"/>
        </w:numPr>
        <w:suppressAutoHyphens/>
        <w:spacing w:before="0" w:after="0"/>
        <w:rPr>
          <w:rFonts w:ascii="Georgia" w:hAnsi="Georgia"/>
          <w:bCs/>
          <w:sz w:val="22"/>
          <w:szCs w:val="22"/>
        </w:rPr>
      </w:pPr>
      <w:r w:rsidRPr="00235DA6">
        <w:rPr>
          <w:rFonts w:ascii="Georgia" w:hAnsi="Georgia"/>
          <w:bCs/>
          <w:sz w:val="22"/>
          <w:szCs w:val="22"/>
        </w:rPr>
        <w:t>Wykonawca nie wykonuje przedmiotu umowy zgodnie z zawartą umową lub nienależycie wykonuje swoje obowiązki, pomimo pisemnego wezwania przez Zamawiającego do prawidłowego wykonania przedmiotu umowy,</w:t>
      </w:r>
    </w:p>
    <w:p w14:paraId="4F249D62" w14:textId="77777777" w:rsidR="00ED5B65" w:rsidRPr="00235DA6" w:rsidRDefault="00ED5B65" w:rsidP="00ED5B65">
      <w:pPr>
        <w:numPr>
          <w:ilvl w:val="0"/>
          <w:numId w:val="25"/>
        </w:numPr>
        <w:suppressAutoHyphens/>
        <w:spacing w:before="0" w:after="0"/>
        <w:rPr>
          <w:rFonts w:ascii="Georgia" w:hAnsi="Georgia"/>
          <w:bCs/>
          <w:sz w:val="22"/>
          <w:szCs w:val="22"/>
        </w:rPr>
      </w:pPr>
      <w:r w:rsidRPr="00235DA6">
        <w:rPr>
          <w:rFonts w:ascii="Georgia" w:hAnsi="Georgia" w:cs="Arial"/>
          <w:sz w:val="22"/>
          <w:szCs w:val="22"/>
        </w:rPr>
        <w:t>termin ustanowiony dla przedłożenia Harmonogramu z powodu okoliczności za które odpowiedzialność ponosi Wykonawca, został przekroczony o więcej niż 30 dni,</w:t>
      </w:r>
    </w:p>
    <w:p w14:paraId="4AB6985C" w14:textId="77777777" w:rsidR="00ED5B65" w:rsidRPr="00235DA6" w:rsidRDefault="00ED5B65" w:rsidP="00ED5B65">
      <w:pPr>
        <w:numPr>
          <w:ilvl w:val="0"/>
          <w:numId w:val="25"/>
        </w:numPr>
        <w:suppressAutoHyphens/>
        <w:spacing w:before="0" w:after="0"/>
        <w:rPr>
          <w:rFonts w:ascii="Georgia" w:hAnsi="Georgia"/>
          <w:bCs/>
          <w:sz w:val="22"/>
          <w:szCs w:val="22"/>
        </w:rPr>
      </w:pPr>
      <w:r w:rsidRPr="00235DA6">
        <w:rPr>
          <w:rFonts w:ascii="Georgia" w:hAnsi="Georgia"/>
          <w:bCs/>
          <w:sz w:val="22"/>
          <w:szCs w:val="22"/>
        </w:rPr>
        <w:t>decyzja, w oparciu o którą Zamawiający realizuje projekt, wydana przez Instytucję Pośredniczącą – Wojewódzki Urząd Pracy w Rzeszowie projektu zostanie uchylona,</w:t>
      </w:r>
    </w:p>
    <w:p w14:paraId="59FFE081" w14:textId="77777777" w:rsidR="00ED5B65" w:rsidRPr="00235DA6" w:rsidRDefault="00ED5B65" w:rsidP="00ED5B65">
      <w:pPr>
        <w:numPr>
          <w:ilvl w:val="0"/>
          <w:numId w:val="25"/>
        </w:numPr>
        <w:suppressAutoHyphens/>
        <w:spacing w:before="0" w:after="0"/>
        <w:rPr>
          <w:rFonts w:ascii="Georgia" w:hAnsi="Georgia"/>
          <w:bCs/>
          <w:sz w:val="22"/>
          <w:szCs w:val="22"/>
        </w:rPr>
      </w:pPr>
      <w:r w:rsidRPr="00235DA6">
        <w:rPr>
          <w:rFonts w:ascii="Georgia" w:hAnsi="Georgia"/>
          <w:bCs/>
          <w:sz w:val="22"/>
          <w:szCs w:val="22"/>
        </w:rPr>
        <w:t>zaistnieje istotna zmiana okoliczności powodująca, że wykonanie umowy nie leży w interesie publicznym, czego nie można było przewidzieć w chwili zawarcia umowy.</w:t>
      </w:r>
    </w:p>
    <w:p w14:paraId="4854A1F5" w14:textId="77777777" w:rsidR="00ED5B65" w:rsidRPr="00235DA6" w:rsidRDefault="00ED5B65" w:rsidP="00ED5B65">
      <w:pPr>
        <w:numPr>
          <w:ilvl w:val="0"/>
          <w:numId w:val="26"/>
        </w:numPr>
        <w:suppressAutoHyphens/>
        <w:spacing w:before="0" w:after="0"/>
        <w:ind w:left="426" w:hanging="284"/>
        <w:rPr>
          <w:rFonts w:ascii="Georgia" w:hAnsi="Georgia"/>
          <w:bCs/>
          <w:sz w:val="22"/>
          <w:szCs w:val="22"/>
        </w:rPr>
      </w:pPr>
      <w:r w:rsidRPr="00235DA6">
        <w:rPr>
          <w:rFonts w:ascii="Georgia" w:hAnsi="Georgia"/>
          <w:bCs/>
          <w:sz w:val="22"/>
          <w:szCs w:val="22"/>
        </w:rPr>
        <w:t>Oświadczenie o odstąpieniu od umowy, w przypadkach określonych w ust. 1 niniejszego paragrafu, powinno nastąpić w terminie 30 dni od wystąpienia okoliczności, o których mowa w ust. 1 niniejszego paragrafu uzasadniających to odstąpienie w formie pisemnej pod rygorem nieważności i powinno zawierać uzasadnienie.</w:t>
      </w:r>
    </w:p>
    <w:p w14:paraId="5932E55B" w14:textId="77777777" w:rsidR="00247054" w:rsidRPr="00235DA6" w:rsidRDefault="00247054" w:rsidP="00E75F82">
      <w:pPr>
        <w:autoSpaceDE w:val="0"/>
        <w:autoSpaceDN w:val="0"/>
        <w:adjustRightInd w:val="0"/>
        <w:spacing w:before="0" w:after="0"/>
        <w:jc w:val="center"/>
        <w:rPr>
          <w:rFonts w:ascii="Georgia" w:hAnsi="Georgia" w:cs="Arial"/>
          <w:b/>
          <w:bCs/>
          <w:sz w:val="22"/>
          <w:szCs w:val="22"/>
        </w:rPr>
      </w:pPr>
    </w:p>
    <w:p w14:paraId="3F6C9A92" w14:textId="1E7FCF5E" w:rsidR="00E41A6C" w:rsidRPr="00235DA6" w:rsidRDefault="00E75F82" w:rsidP="00E75F82">
      <w:pPr>
        <w:autoSpaceDE w:val="0"/>
        <w:autoSpaceDN w:val="0"/>
        <w:adjustRightInd w:val="0"/>
        <w:spacing w:before="0" w:after="0"/>
        <w:jc w:val="center"/>
        <w:rPr>
          <w:rFonts w:ascii="Georgia" w:hAnsi="Georgia"/>
          <w:b/>
          <w:bCs/>
          <w:sz w:val="22"/>
          <w:szCs w:val="22"/>
        </w:rPr>
      </w:pPr>
      <w:r w:rsidRPr="00235DA6">
        <w:rPr>
          <w:rFonts w:ascii="Georgia" w:hAnsi="Georgia" w:cs="Arial"/>
          <w:b/>
          <w:bCs/>
          <w:sz w:val="22"/>
          <w:szCs w:val="22"/>
        </w:rPr>
        <w:t>§ 1</w:t>
      </w:r>
      <w:r w:rsidR="00B22255" w:rsidRPr="00235DA6">
        <w:rPr>
          <w:rFonts w:ascii="Georgia" w:hAnsi="Georgia" w:cs="Arial"/>
          <w:b/>
          <w:bCs/>
          <w:sz w:val="22"/>
          <w:szCs w:val="22"/>
        </w:rPr>
        <w:t>2</w:t>
      </w:r>
      <w:r w:rsidRPr="00235DA6">
        <w:rPr>
          <w:rFonts w:ascii="Georgia" w:hAnsi="Georgia" w:cs="Arial"/>
          <w:b/>
          <w:bCs/>
          <w:sz w:val="22"/>
          <w:szCs w:val="22"/>
        </w:rPr>
        <w:t xml:space="preserve"> </w:t>
      </w:r>
      <w:r w:rsidR="00E41A6C" w:rsidRPr="00235DA6">
        <w:rPr>
          <w:rFonts w:ascii="Georgia" w:hAnsi="Georgia"/>
          <w:b/>
          <w:bCs/>
          <w:sz w:val="22"/>
          <w:szCs w:val="22"/>
        </w:rPr>
        <w:t>Postanowienia końcowe</w:t>
      </w:r>
      <w:bookmarkEnd w:id="24"/>
    </w:p>
    <w:p w14:paraId="6BAE0A13" w14:textId="77777777" w:rsidR="00ED5B65" w:rsidRPr="00235DA6" w:rsidRDefault="00ED5B65" w:rsidP="00ED5B65">
      <w:pPr>
        <w:pStyle w:val="Akapitzlist"/>
        <w:numPr>
          <w:ilvl w:val="0"/>
          <w:numId w:val="6"/>
        </w:numPr>
        <w:spacing w:before="0" w:after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lastRenderedPageBreak/>
        <w:t>Celem prawidłowego i rzetelnego wykonania Umowy Strony ustalają następujące osoby do kontaktu:</w:t>
      </w:r>
    </w:p>
    <w:p w14:paraId="0EC574D0" w14:textId="77777777" w:rsidR="00ED5B65" w:rsidRPr="00235DA6" w:rsidRDefault="00ED5B65" w:rsidP="00ED5B65">
      <w:pPr>
        <w:pStyle w:val="Akapitzlist"/>
        <w:numPr>
          <w:ilvl w:val="2"/>
          <w:numId w:val="8"/>
        </w:numPr>
        <w:spacing w:before="0" w:after="0"/>
        <w:ind w:left="709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 xml:space="preserve">ze strony Zamawiającego – ………. tel. ……………….e-mail………………… </w:t>
      </w:r>
    </w:p>
    <w:p w14:paraId="481F176B" w14:textId="77777777" w:rsidR="00ED5B65" w:rsidRPr="00235DA6" w:rsidRDefault="00ED5B65" w:rsidP="00ED5B65">
      <w:pPr>
        <w:pStyle w:val="Akapitzlist"/>
        <w:numPr>
          <w:ilvl w:val="2"/>
          <w:numId w:val="8"/>
        </w:numPr>
        <w:spacing w:before="0" w:after="0"/>
        <w:ind w:left="709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 xml:space="preserve">ze strony Wykonawcy – ………. tel. ……………….e-mail………………… </w:t>
      </w:r>
    </w:p>
    <w:p w14:paraId="6BD24520" w14:textId="27F10D28" w:rsidR="00ED5B65" w:rsidRPr="00235DA6" w:rsidRDefault="00ED5B65" w:rsidP="00ED5B65">
      <w:pPr>
        <w:pStyle w:val="Akapitzlist"/>
        <w:numPr>
          <w:ilvl w:val="0"/>
          <w:numId w:val="6"/>
        </w:numPr>
        <w:spacing w:before="0" w:after="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 xml:space="preserve">Zmiany danych kontaktowych wskazanych w ust. 1 niniejszego paragrafu oraz § </w:t>
      </w:r>
      <w:r w:rsidR="0022711E" w:rsidRPr="00235DA6">
        <w:rPr>
          <w:rFonts w:ascii="Georgia" w:hAnsi="Georgia"/>
          <w:sz w:val="22"/>
          <w:szCs w:val="22"/>
        </w:rPr>
        <w:t>6</w:t>
      </w:r>
      <w:r w:rsidRPr="00235DA6">
        <w:rPr>
          <w:rFonts w:ascii="Georgia" w:hAnsi="Georgia"/>
          <w:sz w:val="22"/>
          <w:szCs w:val="22"/>
        </w:rPr>
        <w:t xml:space="preserve"> niniejszej umowy nie stanowią zmiany umowy i następują na podstawie pisemnej informacji.</w:t>
      </w:r>
    </w:p>
    <w:p w14:paraId="7CB2D3FB" w14:textId="77777777" w:rsidR="00ED5B65" w:rsidRPr="00235DA6" w:rsidRDefault="00ED5B65" w:rsidP="00ED5B65">
      <w:pPr>
        <w:pStyle w:val="Akapitzlist"/>
        <w:numPr>
          <w:ilvl w:val="0"/>
          <w:numId w:val="6"/>
        </w:numPr>
        <w:spacing w:before="0" w:after="0"/>
        <w:rPr>
          <w:rFonts w:ascii="Georgia" w:hAnsi="Georgia"/>
          <w:sz w:val="22"/>
          <w:szCs w:val="22"/>
        </w:rPr>
      </w:pPr>
      <w:r w:rsidRPr="00235DA6">
        <w:rPr>
          <w:rFonts w:ascii="Georgia" w:hAnsi="Georgia" w:cs="Arial Narrow"/>
          <w:sz w:val="22"/>
          <w:szCs w:val="22"/>
          <w:lang w:eastAsia="pl-PL"/>
        </w:rPr>
        <w:t>Wykonawca nie może, bez uprzedniej pisemnej zgody Zamawiającego, przenieść na osobę trzecią, wierzytelności, przysługujących Wykonawcy wobec Zamawiającego na podstawie niniejszej Umowy ani dokonać przekazu lub innego rozporządzenia wierzytelnością o podobnym rezultacie lub charakterze. Powyższy zakaz dotyczy także praw związanych z wierzytelnością, w szczególności roszczeń o odsetki.</w:t>
      </w:r>
      <w:r w:rsidRPr="00235DA6">
        <w:rPr>
          <w:rFonts w:ascii="Georgia" w:eastAsia="Calibri" w:hAnsi="Georgia" w:cs="Arial Narrow"/>
          <w:sz w:val="22"/>
          <w:szCs w:val="22"/>
          <w:lang w:eastAsia="en-US"/>
        </w:rPr>
        <w:t xml:space="preserve"> W szczególności </w:t>
      </w:r>
      <w:r w:rsidRPr="00235DA6">
        <w:rPr>
          <w:rFonts w:ascii="Georgia" w:hAnsi="Georgia"/>
          <w:sz w:val="22"/>
          <w:szCs w:val="22"/>
        </w:rPr>
        <w:t>cesja wierzytelności wynikających z niniejszej Umowy i przysługujących Wykonawcy możliwa będzie jedynie po uzyskaniu pisemnej zgody Zamawiającego oraz po spełnieniu przesłanek dopuszczalności cesji wierzytelności wynikających z odrębnych przepisów.</w:t>
      </w:r>
    </w:p>
    <w:p w14:paraId="737B5205" w14:textId="77777777" w:rsidR="00ED5B65" w:rsidRPr="00235DA6" w:rsidRDefault="00ED5B65" w:rsidP="00ED5B65">
      <w:pPr>
        <w:pStyle w:val="Akapitzlist"/>
        <w:numPr>
          <w:ilvl w:val="0"/>
          <w:numId w:val="6"/>
        </w:numPr>
        <w:spacing w:before="0" w:after="0"/>
        <w:rPr>
          <w:rStyle w:val="FontStyle28"/>
          <w:rFonts w:ascii="Georgia" w:hAnsi="Georgia"/>
          <w:color w:val="auto"/>
          <w:szCs w:val="22"/>
        </w:rPr>
      </w:pPr>
      <w:r w:rsidRPr="00235DA6">
        <w:rPr>
          <w:rStyle w:val="FontStyle28"/>
          <w:rFonts w:ascii="Georgia" w:hAnsi="Georgia"/>
          <w:color w:val="auto"/>
          <w:szCs w:val="22"/>
        </w:rPr>
        <w:t>Dla celów niniejszej umowy Strony zgodnie przyjmują, że oświadczenie woli złożone w formie elektronicznej jest równoważne z oświadczeniem woli złożonym w formie pisemnej.</w:t>
      </w:r>
    </w:p>
    <w:p w14:paraId="5D06842C" w14:textId="77777777" w:rsidR="00ED5B65" w:rsidRPr="00235DA6" w:rsidRDefault="00ED5B65" w:rsidP="00ED5B65">
      <w:pPr>
        <w:pStyle w:val="Akapitzlist"/>
        <w:numPr>
          <w:ilvl w:val="0"/>
          <w:numId w:val="6"/>
        </w:numPr>
        <w:spacing w:before="0" w:after="0"/>
        <w:rPr>
          <w:rFonts w:ascii="Georgia" w:hAnsi="Georgia" w:cs="Calibri"/>
          <w:sz w:val="22"/>
          <w:szCs w:val="22"/>
        </w:rPr>
      </w:pPr>
      <w:r w:rsidRPr="00235DA6">
        <w:rPr>
          <w:rFonts w:ascii="Georgia" w:hAnsi="Georgia" w:cs="Calibri"/>
          <w:sz w:val="22"/>
          <w:szCs w:val="22"/>
        </w:rPr>
        <w:t>W sprawach nieuregulowanych niniejszą Umową stosuje się</w:t>
      </w:r>
      <w:r w:rsidRPr="00235DA6">
        <w:rPr>
          <w:rFonts w:ascii="Georgia" w:hAnsi="Georgia"/>
          <w:sz w:val="22"/>
          <w:szCs w:val="22"/>
        </w:rPr>
        <w:t xml:space="preserve"> </w:t>
      </w:r>
      <w:r w:rsidRPr="00235DA6">
        <w:rPr>
          <w:rFonts w:ascii="Georgia" w:hAnsi="Georgia" w:cs="Calibri"/>
          <w:sz w:val="22"/>
          <w:szCs w:val="22"/>
        </w:rPr>
        <w:t xml:space="preserve">właściwe przepisy powszechnie obowiązującego prawa, w szczególności przepisy Kodeksu Cywilnego oraz ustawy Prawo zamówień publicznych, ustawy </w:t>
      </w:r>
      <w:r w:rsidRPr="00235DA6">
        <w:rPr>
          <w:rFonts w:ascii="Georgia" w:hAnsi="Georgia" w:cstheme="minorHAnsi"/>
          <w:sz w:val="22"/>
          <w:szCs w:val="22"/>
        </w:rPr>
        <w:t xml:space="preserve">z dnia 4 lutego 1994 r. </w:t>
      </w:r>
      <w:r w:rsidRPr="00235DA6">
        <w:rPr>
          <w:rFonts w:ascii="Georgia" w:hAnsi="Georgia" w:cs="Calibri"/>
          <w:sz w:val="22"/>
          <w:szCs w:val="22"/>
        </w:rPr>
        <w:t>o prawie autorskim i prawach pokrewnych oraz rozporządzeń wykonawczych.</w:t>
      </w:r>
    </w:p>
    <w:p w14:paraId="5E097DA6" w14:textId="77777777" w:rsidR="00ED5B65" w:rsidRPr="00235DA6" w:rsidRDefault="00ED5B65" w:rsidP="00ED5B65">
      <w:pPr>
        <w:pStyle w:val="Akapitzlist"/>
        <w:numPr>
          <w:ilvl w:val="0"/>
          <w:numId w:val="6"/>
        </w:numPr>
        <w:spacing w:before="0" w:after="0"/>
        <w:rPr>
          <w:rFonts w:ascii="Georgia" w:hAnsi="Georgia" w:cs="Calibri"/>
          <w:sz w:val="22"/>
          <w:szCs w:val="22"/>
        </w:rPr>
      </w:pPr>
      <w:r w:rsidRPr="00235DA6">
        <w:rPr>
          <w:rFonts w:ascii="Georgia" w:hAnsi="Georgia" w:cs="Calibri"/>
          <w:sz w:val="22"/>
          <w:szCs w:val="22"/>
        </w:rPr>
        <w:t>Spory wynikłe na tle realizacji niniejszej Umowy będą rozstrzygane przez Sąd powszechny właściwy miejscowo dla siedziby Zamawiającego.</w:t>
      </w:r>
    </w:p>
    <w:p w14:paraId="2D263833" w14:textId="77777777" w:rsidR="00ED5B65" w:rsidRPr="00235DA6" w:rsidRDefault="00ED5B65" w:rsidP="00ED5B65">
      <w:pPr>
        <w:pStyle w:val="Akapitzlist"/>
        <w:numPr>
          <w:ilvl w:val="0"/>
          <w:numId w:val="6"/>
        </w:numPr>
        <w:rPr>
          <w:rFonts w:ascii="Georgia" w:hAnsi="Georgia" w:cstheme="minorHAnsi"/>
          <w:sz w:val="22"/>
          <w:szCs w:val="22"/>
        </w:rPr>
      </w:pPr>
      <w:r w:rsidRPr="00235DA6">
        <w:rPr>
          <w:rFonts w:ascii="Georgia" w:hAnsi="Georgia" w:cstheme="minorHAnsi"/>
          <w:sz w:val="22"/>
          <w:szCs w:val="22"/>
        </w:rPr>
        <w:t xml:space="preserve">Umowa wchodzi w życie z dniem jej zawarcia. Za dzień zawarcia uważa się dzień złożenia podpisu przez ostatnią ze Stron. </w:t>
      </w:r>
    </w:p>
    <w:p w14:paraId="2E46CFC6" w14:textId="77777777" w:rsidR="00ED5B65" w:rsidRPr="00235DA6" w:rsidRDefault="00ED5B65" w:rsidP="00ED5B65">
      <w:pPr>
        <w:pStyle w:val="Akapitzlist"/>
        <w:numPr>
          <w:ilvl w:val="0"/>
          <w:numId w:val="6"/>
        </w:numPr>
        <w:rPr>
          <w:rFonts w:ascii="Georgia" w:hAnsi="Georgia" w:cs="Calibri"/>
          <w:sz w:val="22"/>
          <w:szCs w:val="22"/>
        </w:rPr>
      </w:pPr>
      <w:r w:rsidRPr="00235DA6">
        <w:rPr>
          <w:rFonts w:ascii="Georgia" w:hAnsi="Georgia" w:cstheme="minorHAnsi"/>
          <w:i/>
          <w:iCs/>
          <w:sz w:val="22"/>
          <w:szCs w:val="22"/>
        </w:rPr>
        <w:t>W przypadku zawarcia Umowy w formie pisemnej:</w:t>
      </w:r>
      <w:r w:rsidRPr="00235DA6">
        <w:rPr>
          <w:rFonts w:ascii="Georgia" w:hAnsi="Georgia" w:cstheme="minorHAnsi"/>
          <w:sz w:val="22"/>
          <w:szCs w:val="22"/>
        </w:rPr>
        <w:t xml:space="preserve"> </w:t>
      </w:r>
      <w:r w:rsidRPr="00235DA6">
        <w:rPr>
          <w:rFonts w:ascii="Georgia" w:hAnsi="Georgia" w:cs="Calibri"/>
          <w:i/>
          <w:iCs/>
          <w:sz w:val="22"/>
          <w:szCs w:val="22"/>
        </w:rPr>
        <w:t>Umowę oraz załączniki sporządzono w dwóch jednobrzmiących egzemplarzach, po jednym dla Zamawiającego oraz Wykonawcy</w:t>
      </w:r>
      <w:r w:rsidRPr="00235DA6">
        <w:rPr>
          <w:rFonts w:ascii="Georgia" w:hAnsi="Georgia" w:cs="Calibri"/>
          <w:sz w:val="22"/>
          <w:szCs w:val="22"/>
        </w:rPr>
        <w:t>.</w:t>
      </w:r>
    </w:p>
    <w:p w14:paraId="6D9DB133" w14:textId="77777777" w:rsidR="00ED5B65" w:rsidRPr="00235DA6" w:rsidRDefault="00ED5B65" w:rsidP="00ED5B65">
      <w:pPr>
        <w:pStyle w:val="Akapitzlist"/>
        <w:ind w:left="360"/>
        <w:rPr>
          <w:rFonts w:ascii="Georgia" w:hAnsi="Georgia" w:cs="Calibri"/>
          <w:i/>
          <w:iCs/>
          <w:sz w:val="22"/>
          <w:szCs w:val="22"/>
        </w:rPr>
      </w:pPr>
      <w:r w:rsidRPr="00235DA6">
        <w:rPr>
          <w:rFonts w:ascii="Georgia" w:hAnsi="Georgia" w:cs="Calibri"/>
          <w:i/>
          <w:iCs/>
          <w:sz w:val="22"/>
          <w:szCs w:val="22"/>
        </w:rPr>
        <w:t xml:space="preserve">W przypadku zawarcia Umowy w formie elektronicznej: Umowa zawarta zostaje w formie elektronicznej, egzemplarz zostanie udostępniony każdej ze stron.  </w:t>
      </w:r>
    </w:p>
    <w:p w14:paraId="55A3DC4D" w14:textId="77777777" w:rsidR="00ED5B65" w:rsidRPr="00235DA6" w:rsidRDefault="00ED5B65" w:rsidP="00ED5B65">
      <w:pPr>
        <w:pStyle w:val="Akapitzlist"/>
        <w:numPr>
          <w:ilvl w:val="0"/>
          <w:numId w:val="6"/>
        </w:numPr>
        <w:spacing w:before="0" w:after="0"/>
        <w:rPr>
          <w:rFonts w:ascii="Georgia" w:hAnsi="Georgia" w:cs="Calibri"/>
          <w:sz w:val="22"/>
          <w:szCs w:val="22"/>
        </w:rPr>
      </w:pPr>
      <w:r w:rsidRPr="00235DA6">
        <w:rPr>
          <w:rFonts w:ascii="Georgia" w:hAnsi="Georgia"/>
          <w:bCs/>
          <w:sz w:val="22"/>
          <w:szCs w:val="22"/>
          <w:lang w:val="x-none"/>
        </w:rPr>
        <w:t>Następujące załączniki do Umowy stanowią jej integralną część:</w:t>
      </w:r>
    </w:p>
    <w:p w14:paraId="539E123E" w14:textId="77777777" w:rsidR="00E75F82" w:rsidRPr="00235DA6" w:rsidRDefault="00E75F82" w:rsidP="0055550D">
      <w:pPr>
        <w:pStyle w:val="Akapitzlist"/>
        <w:numPr>
          <w:ilvl w:val="1"/>
          <w:numId w:val="24"/>
        </w:numPr>
        <w:suppressAutoHyphens/>
        <w:spacing w:before="0" w:after="0"/>
        <w:ind w:right="613"/>
        <w:rPr>
          <w:rFonts w:ascii="Georgia" w:hAnsi="Georgia"/>
          <w:bCs/>
          <w:sz w:val="22"/>
          <w:szCs w:val="22"/>
          <w:lang w:val="x-none"/>
        </w:rPr>
      </w:pPr>
      <w:r w:rsidRPr="00235DA6">
        <w:rPr>
          <w:rFonts w:ascii="Georgia" w:hAnsi="Georgia"/>
          <w:bCs/>
          <w:sz w:val="22"/>
          <w:szCs w:val="22"/>
        </w:rPr>
        <w:t>Specyfikacja Warunków Zamówienia (SWZ) wraz z załącznikami</w:t>
      </w:r>
    </w:p>
    <w:p w14:paraId="722EB9AD" w14:textId="77777777" w:rsidR="00E75F82" w:rsidRPr="00235DA6" w:rsidRDefault="00E75F82" w:rsidP="0055550D">
      <w:pPr>
        <w:pStyle w:val="Akapitzlist"/>
        <w:numPr>
          <w:ilvl w:val="1"/>
          <w:numId w:val="24"/>
        </w:numPr>
        <w:suppressAutoHyphens/>
        <w:spacing w:before="0" w:after="0"/>
        <w:ind w:right="613"/>
        <w:rPr>
          <w:rFonts w:ascii="Georgia" w:hAnsi="Georgia"/>
          <w:bCs/>
          <w:sz w:val="22"/>
          <w:szCs w:val="22"/>
          <w:lang w:val="x-none"/>
        </w:rPr>
      </w:pPr>
      <w:r w:rsidRPr="00235DA6">
        <w:rPr>
          <w:rFonts w:ascii="Georgia" w:hAnsi="Georgia"/>
          <w:bCs/>
          <w:sz w:val="22"/>
          <w:szCs w:val="22"/>
        </w:rPr>
        <w:t>Oferta Wykonawcy wraz z załącznikami.</w:t>
      </w:r>
    </w:p>
    <w:p w14:paraId="059603EF" w14:textId="3A7DA218" w:rsidR="00E75F82" w:rsidRPr="00235DA6" w:rsidRDefault="00E75F82" w:rsidP="0055550D">
      <w:pPr>
        <w:pStyle w:val="Akapitzlist"/>
        <w:numPr>
          <w:ilvl w:val="1"/>
          <w:numId w:val="24"/>
        </w:numPr>
        <w:suppressAutoHyphens/>
        <w:spacing w:before="0" w:after="0"/>
        <w:ind w:right="613"/>
        <w:rPr>
          <w:rFonts w:ascii="Georgia" w:hAnsi="Georgia"/>
          <w:bCs/>
          <w:sz w:val="22"/>
          <w:szCs w:val="22"/>
        </w:rPr>
      </w:pPr>
      <w:r w:rsidRPr="00235DA6">
        <w:rPr>
          <w:rFonts w:ascii="Georgia" w:hAnsi="Georgia"/>
          <w:bCs/>
          <w:sz w:val="22"/>
          <w:szCs w:val="22"/>
          <w:lang w:val="x-none"/>
        </w:rPr>
        <w:t xml:space="preserve">Protokół </w:t>
      </w:r>
      <w:r w:rsidR="009F1ABD" w:rsidRPr="00235DA6">
        <w:rPr>
          <w:rFonts w:ascii="Georgia" w:hAnsi="Georgia"/>
          <w:sz w:val="22"/>
          <w:szCs w:val="22"/>
        </w:rPr>
        <w:t>Odbioru Częściowego</w:t>
      </w:r>
      <w:r w:rsidR="009F1ABD" w:rsidRPr="00235DA6">
        <w:rPr>
          <w:rFonts w:ascii="Georgia" w:hAnsi="Georgia"/>
          <w:bCs/>
          <w:sz w:val="22"/>
          <w:szCs w:val="22"/>
        </w:rPr>
        <w:t xml:space="preserve"> –</w:t>
      </w:r>
      <w:r w:rsidRPr="00235DA6">
        <w:rPr>
          <w:rFonts w:ascii="Georgia" w:hAnsi="Georgia"/>
          <w:bCs/>
          <w:sz w:val="22"/>
          <w:szCs w:val="22"/>
        </w:rPr>
        <w:t xml:space="preserve"> WZÓR</w:t>
      </w:r>
      <w:r w:rsidR="009F1ABD" w:rsidRPr="00235DA6">
        <w:rPr>
          <w:rFonts w:ascii="Georgia" w:hAnsi="Georgia"/>
          <w:bCs/>
          <w:sz w:val="22"/>
          <w:szCs w:val="22"/>
        </w:rPr>
        <w:t>.</w:t>
      </w:r>
    </w:p>
    <w:p w14:paraId="00C053C1" w14:textId="0A9A7E1C" w:rsidR="009F1ABD" w:rsidRPr="00235DA6" w:rsidRDefault="009F1ABD" w:rsidP="0055550D">
      <w:pPr>
        <w:pStyle w:val="Akapitzlist"/>
        <w:numPr>
          <w:ilvl w:val="1"/>
          <w:numId w:val="24"/>
        </w:numPr>
        <w:suppressAutoHyphens/>
        <w:spacing w:before="0" w:after="0"/>
        <w:ind w:right="613"/>
        <w:rPr>
          <w:rFonts w:ascii="Georgia" w:hAnsi="Georgia"/>
          <w:bCs/>
          <w:sz w:val="22"/>
          <w:szCs w:val="22"/>
        </w:rPr>
      </w:pPr>
      <w:r w:rsidRPr="00235DA6">
        <w:rPr>
          <w:rFonts w:ascii="Georgia" w:hAnsi="Georgia"/>
          <w:bCs/>
          <w:sz w:val="22"/>
          <w:szCs w:val="22"/>
        </w:rPr>
        <w:t>Adresy dostaw</w:t>
      </w:r>
    </w:p>
    <w:bookmarkEnd w:id="2"/>
    <w:p w14:paraId="03ED5575" w14:textId="77777777" w:rsidR="00A22E42" w:rsidRPr="00235DA6" w:rsidRDefault="00A22E42" w:rsidP="002F2203">
      <w:pPr>
        <w:spacing w:before="0" w:after="0"/>
        <w:jc w:val="left"/>
        <w:rPr>
          <w:rFonts w:ascii="Georgia" w:hAnsi="Georgia"/>
          <w:b/>
          <w:bCs/>
          <w:sz w:val="22"/>
          <w:szCs w:val="22"/>
        </w:rPr>
      </w:pPr>
      <w:r w:rsidRPr="00235DA6">
        <w:rPr>
          <w:rFonts w:ascii="Georgia" w:hAnsi="Georgia"/>
          <w:b/>
          <w:bCs/>
          <w:sz w:val="22"/>
          <w:szCs w:val="22"/>
        </w:rPr>
        <w:br w:type="page"/>
      </w:r>
    </w:p>
    <w:p w14:paraId="42F417BC" w14:textId="122892B2" w:rsidR="00AD5906" w:rsidRPr="00235DA6" w:rsidRDefault="00AD5906" w:rsidP="002F2203">
      <w:pPr>
        <w:spacing w:before="0" w:after="0"/>
        <w:jc w:val="right"/>
        <w:rPr>
          <w:rFonts w:ascii="Georgia" w:hAnsi="Georgia"/>
          <w:b/>
          <w:bCs/>
          <w:sz w:val="22"/>
          <w:szCs w:val="22"/>
        </w:rPr>
      </w:pPr>
      <w:r w:rsidRPr="00235DA6">
        <w:rPr>
          <w:rFonts w:ascii="Georgia" w:hAnsi="Georgia"/>
          <w:b/>
          <w:bCs/>
          <w:sz w:val="22"/>
          <w:szCs w:val="22"/>
        </w:rPr>
        <w:lastRenderedPageBreak/>
        <w:t xml:space="preserve">Załącznik do </w:t>
      </w:r>
      <w:r w:rsidR="00071FE7" w:rsidRPr="00235DA6">
        <w:rPr>
          <w:rFonts w:ascii="Georgia" w:hAnsi="Georgia"/>
          <w:b/>
          <w:bCs/>
          <w:sz w:val="22"/>
          <w:szCs w:val="22"/>
        </w:rPr>
        <w:t>U</w:t>
      </w:r>
      <w:r w:rsidRPr="00235DA6">
        <w:rPr>
          <w:rFonts w:ascii="Georgia" w:hAnsi="Georgia"/>
          <w:b/>
          <w:bCs/>
          <w:sz w:val="22"/>
          <w:szCs w:val="22"/>
        </w:rPr>
        <w:t>mowy</w:t>
      </w:r>
    </w:p>
    <w:p w14:paraId="293F63E9" w14:textId="72EA6AD3" w:rsidR="00AD5906" w:rsidRPr="00235DA6" w:rsidRDefault="00AD5906" w:rsidP="002F2203">
      <w:pPr>
        <w:spacing w:before="0" w:after="0"/>
        <w:jc w:val="center"/>
        <w:rPr>
          <w:rFonts w:ascii="Georgia" w:hAnsi="Georgia"/>
          <w:b/>
          <w:bCs/>
          <w:sz w:val="22"/>
          <w:szCs w:val="22"/>
        </w:rPr>
      </w:pPr>
      <w:r w:rsidRPr="00235DA6">
        <w:rPr>
          <w:rFonts w:ascii="Georgia" w:hAnsi="Georgia"/>
          <w:b/>
          <w:bCs/>
          <w:sz w:val="22"/>
          <w:szCs w:val="22"/>
        </w:rPr>
        <w:t xml:space="preserve">Protokół </w:t>
      </w:r>
      <w:r w:rsidR="002712E8" w:rsidRPr="00235DA6">
        <w:rPr>
          <w:rFonts w:ascii="Georgia" w:hAnsi="Georgia"/>
          <w:b/>
          <w:bCs/>
          <w:sz w:val="22"/>
          <w:szCs w:val="22"/>
        </w:rPr>
        <w:t xml:space="preserve">Odbioru </w:t>
      </w:r>
      <w:r w:rsidR="009F1ABD" w:rsidRPr="00235DA6">
        <w:rPr>
          <w:rFonts w:ascii="Georgia" w:hAnsi="Georgia"/>
          <w:b/>
          <w:bCs/>
          <w:sz w:val="22"/>
          <w:szCs w:val="22"/>
        </w:rPr>
        <w:t>Częściowego</w:t>
      </w:r>
    </w:p>
    <w:p w14:paraId="7FE8A899" w14:textId="0E7346BA" w:rsidR="00AD5906" w:rsidRPr="00235DA6" w:rsidRDefault="00AD5906" w:rsidP="002F2203">
      <w:pPr>
        <w:pStyle w:val="Standardowybezwcicia"/>
        <w:spacing w:after="0" w:line="276" w:lineRule="auto"/>
        <w:jc w:val="center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 xml:space="preserve">Do </w:t>
      </w:r>
      <w:r w:rsidR="002712E8" w:rsidRPr="00235DA6">
        <w:rPr>
          <w:rFonts w:ascii="Georgia" w:hAnsi="Georgia"/>
          <w:sz w:val="22"/>
          <w:szCs w:val="22"/>
        </w:rPr>
        <w:t xml:space="preserve">Umowy </w:t>
      </w:r>
      <w:r w:rsidRPr="00235DA6">
        <w:rPr>
          <w:rFonts w:ascii="Georgia" w:hAnsi="Georgia"/>
          <w:sz w:val="22"/>
          <w:szCs w:val="22"/>
        </w:rPr>
        <w:t>numer…… z dnia</w:t>
      </w:r>
      <w:r w:rsidR="009F1ABD" w:rsidRPr="00235DA6">
        <w:rPr>
          <w:rFonts w:ascii="Georgia" w:hAnsi="Georgia"/>
          <w:sz w:val="22"/>
          <w:szCs w:val="22"/>
        </w:rPr>
        <w:t>……</w:t>
      </w:r>
    </w:p>
    <w:p w14:paraId="776CF654" w14:textId="1CA5728F" w:rsidR="009F1ABD" w:rsidRPr="00235DA6" w:rsidRDefault="009F1ABD" w:rsidP="002F2203">
      <w:pPr>
        <w:pStyle w:val="Standardowybezwcicia"/>
        <w:spacing w:after="0" w:line="276" w:lineRule="auto"/>
        <w:jc w:val="center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……………………</w:t>
      </w:r>
    </w:p>
    <w:p w14:paraId="1B98F650" w14:textId="77777777" w:rsidR="00AD5906" w:rsidRPr="00235DA6" w:rsidRDefault="00AD5906" w:rsidP="002F2203">
      <w:pPr>
        <w:pStyle w:val="Standardowybezwcicia"/>
        <w:spacing w:after="0" w:line="276" w:lineRule="auto"/>
        <w:jc w:val="center"/>
        <w:rPr>
          <w:rFonts w:ascii="Georgia" w:hAnsi="Georgia"/>
          <w:sz w:val="22"/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1408"/>
        <w:gridCol w:w="1007"/>
        <w:gridCol w:w="4270"/>
      </w:tblGrid>
      <w:tr w:rsidR="00235DA6" w:rsidRPr="00235DA6" w14:paraId="5E229F2B" w14:textId="77777777" w:rsidTr="00EA5246">
        <w:tc>
          <w:tcPr>
            <w:tcW w:w="2357" w:type="dxa"/>
            <w:vAlign w:val="center"/>
          </w:tcPr>
          <w:p w14:paraId="562E10EF" w14:textId="77777777" w:rsidR="00AD5906" w:rsidRPr="00235DA6" w:rsidRDefault="00AD5906" w:rsidP="002F2203">
            <w:pPr>
              <w:pStyle w:val="Standardowybezwcicia"/>
              <w:spacing w:after="0" w:line="276" w:lineRule="auto"/>
              <w:jc w:val="left"/>
              <w:rPr>
                <w:rFonts w:ascii="Georgia" w:hAnsi="Georgia"/>
                <w:sz w:val="22"/>
                <w:szCs w:val="22"/>
              </w:rPr>
            </w:pPr>
            <w:r w:rsidRPr="00235DA6">
              <w:rPr>
                <w:rFonts w:ascii="Georgia" w:hAnsi="Georgia"/>
                <w:sz w:val="22"/>
                <w:szCs w:val="22"/>
              </w:rPr>
              <w:t>Data:</w:t>
            </w:r>
          </w:p>
        </w:tc>
        <w:tc>
          <w:tcPr>
            <w:tcW w:w="1408" w:type="dxa"/>
            <w:vAlign w:val="center"/>
          </w:tcPr>
          <w:p w14:paraId="404C91AB" w14:textId="77777777" w:rsidR="00AD5906" w:rsidRPr="00235DA6" w:rsidRDefault="00AD5906" w:rsidP="002F2203">
            <w:pPr>
              <w:pStyle w:val="Standardowybezwcicia"/>
              <w:spacing w:after="0" w:line="276" w:lineRule="auto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007" w:type="dxa"/>
            <w:vAlign w:val="center"/>
          </w:tcPr>
          <w:p w14:paraId="547D15BA" w14:textId="77777777" w:rsidR="00AD5906" w:rsidRPr="00235DA6" w:rsidRDefault="00AD5906" w:rsidP="002F2203">
            <w:pPr>
              <w:pStyle w:val="Standardowybezwcicia"/>
              <w:spacing w:after="0" w:line="276" w:lineRule="auto"/>
              <w:jc w:val="left"/>
              <w:rPr>
                <w:rFonts w:ascii="Georgia" w:hAnsi="Georgia"/>
                <w:sz w:val="22"/>
                <w:szCs w:val="22"/>
              </w:rPr>
            </w:pPr>
            <w:r w:rsidRPr="00235DA6">
              <w:rPr>
                <w:rFonts w:ascii="Georgia" w:hAnsi="Georgia"/>
                <w:sz w:val="22"/>
                <w:szCs w:val="22"/>
              </w:rPr>
              <w:t>Miejsce dostawy:</w:t>
            </w:r>
          </w:p>
        </w:tc>
        <w:tc>
          <w:tcPr>
            <w:tcW w:w="4270" w:type="dxa"/>
            <w:vAlign w:val="center"/>
          </w:tcPr>
          <w:p w14:paraId="5DB75AC8" w14:textId="77777777" w:rsidR="00AD5906" w:rsidRPr="00235DA6" w:rsidRDefault="00AD5906" w:rsidP="002F2203">
            <w:pPr>
              <w:pStyle w:val="Standardowybezwcicia"/>
              <w:spacing w:after="0" w:line="276" w:lineRule="auto"/>
              <w:rPr>
                <w:rFonts w:ascii="Georgia" w:hAnsi="Georgia"/>
                <w:sz w:val="22"/>
                <w:szCs w:val="22"/>
              </w:rPr>
            </w:pPr>
          </w:p>
        </w:tc>
      </w:tr>
      <w:tr w:rsidR="00235DA6" w:rsidRPr="00235DA6" w14:paraId="63299257" w14:textId="77777777" w:rsidTr="00EA5246">
        <w:tc>
          <w:tcPr>
            <w:tcW w:w="2357" w:type="dxa"/>
            <w:vAlign w:val="center"/>
          </w:tcPr>
          <w:p w14:paraId="71411FC4" w14:textId="77777777" w:rsidR="00AD5906" w:rsidRPr="00235DA6" w:rsidRDefault="00AD5906" w:rsidP="002F2203">
            <w:pPr>
              <w:pStyle w:val="Standardowybezwcicia"/>
              <w:spacing w:after="0" w:line="276" w:lineRule="auto"/>
              <w:jc w:val="left"/>
              <w:rPr>
                <w:rFonts w:ascii="Georgia" w:hAnsi="Georgia"/>
                <w:sz w:val="22"/>
                <w:szCs w:val="22"/>
              </w:rPr>
            </w:pPr>
            <w:r w:rsidRPr="00235DA6">
              <w:rPr>
                <w:rFonts w:ascii="Georgia" w:hAnsi="Georgia"/>
                <w:sz w:val="22"/>
                <w:szCs w:val="22"/>
              </w:rPr>
              <w:t>Wykonawca:</w:t>
            </w:r>
          </w:p>
        </w:tc>
        <w:tc>
          <w:tcPr>
            <w:tcW w:w="6685" w:type="dxa"/>
            <w:gridSpan w:val="3"/>
            <w:vAlign w:val="center"/>
          </w:tcPr>
          <w:p w14:paraId="6A6C98AA" w14:textId="77777777" w:rsidR="00AD5906" w:rsidRPr="00235DA6" w:rsidRDefault="00AD5906" w:rsidP="002F2203">
            <w:pPr>
              <w:pStyle w:val="Standardowybezwcicia"/>
              <w:spacing w:after="0" w:line="276" w:lineRule="auto"/>
              <w:rPr>
                <w:rFonts w:ascii="Georgia" w:hAnsi="Georgia"/>
                <w:sz w:val="22"/>
                <w:szCs w:val="22"/>
              </w:rPr>
            </w:pPr>
          </w:p>
        </w:tc>
      </w:tr>
      <w:tr w:rsidR="00235DA6" w:rsidRPr="00235DA6" w14:paraId="1EFBAFD7" w14:textId="77777777" w:rsidTr="00EA5246">
        <w:tc>
          <w:tcPr>
            <w:tcW w:w="2357" w:type="dxa"/>
            <w:vAlign w:val="center"/>
          </w:tcPr>
          <w:p w14:paraId="4CDFF29D" w14:textId="37EE1257" w:rsidR="00AD5906" w:rsidRPr="00235DA6" w:rsidRDefault="009F1ABD" w:rsidP="002F2203">
            <w:pPr>
              <w:pStyle w:val="Standardowybezwcicia"/>
              <w:spacing w:after="0" w:line="276" w:lineRule="auto"/>
              <w:jc w:val="left"/>
              <w:rPr>
                <w:rFonts w:ascii="Georgia" w:hAnsi="Georgia"/>
                <w:sz w:val="22"/>
                <w:szCs w:val="22"/>
              </w:rPr>
            </w:pPr>
            <w:r w:rsidRPr="00235DA6">
              <w:rPr>
                <w:rFonts w:ascii="Georgia" w:hAnsi="Georgia"/>
                <w:sz w:val="22"/>
                <w:szCs w:val="22"/>
              </w:rPr>
              <w:t>Odbiorca</w:t>
            </w:r>
            <w:r w:rsidR="00AD5906" w:rsidRPr="00235DA6">
              <w:rPr>
                <w:rFonts w:ascii="Georgia" w:hAnsi="Georgia"/>
                <w:sz w:val="22"/>
                <w:szCs w:val="22"/>
              </w:rPr>
              <w:t xml:space="preserve"> nazwa:</w:t>
            </w:r>
          </w:p>
        </w:tc>
        <w:tc>
          <w:tcPr>
            <w:tcW w:w="6685" w:type="dxa"/>
            <w:gridSpan w:val="3"/>
            <w:vAlign w:val="center"/>
          </w:tcPr>
          <w:p w14:paraId="466B572A" w14:textId="77777777" w:rsidR="00AD5906" w:rsidRPr="00235DA6" w:rsidRDefault="00AD5906" w:rsidP="002F2203">
            <w:pPr>
              <w:pStyle w:val="Standardowybezwcicia"/>
              <w:spacing w:after="0" w:line="276" w:lineRule="auto"/>
              <w:rPr>
                <w:rFonts w:ascii="Georgia" w:hAnsi="Georgia"/>
                <w:sz w:val="22"/>
                <w:szCs w:val="22"/>
              </w:rPr>
            </w:pPr>
          </w:p>
        </w:tc>
      </w:tr>
      <w:tr w:rsidR="00AD5906" w:rsidRPr="00235DA6" w14:paraId="54168816" w14:textId="77777777" w:rsidTr="00EA5246">
        <w:tc>
          <w:tcPr>
            <w:tcW w:w="2357" w:type="dxa"/>
            <w:vAlign w:val="center"/>
          </w:tcPr>
          <w:p w14:paraId="38958CD2" w14:textId="2B2CCBC0" w:rsidR="00AD5906" w:rsidRPr="00235DA6" w:rsidRDefault="009F1ABD" w:rsidP="002F2203">
            <w:pPr>
              <w:pStyle w:val="Standardowybezwcicia"/>
              <w:spacing w:after="0" w:line="276" w:lineRule="auto"/>
              <w:jc w:val="left"/>
              <w:rPr>
                <w:rFonts w:ascii="Georgia" w:hAnsi="Georgia"/>
                <w:sz w:val="22"/>
                <w:szCs w:val="22"/>
              </w:rPr>
            </w:pPr>
            <w:r w:rsidRPr="00235DA6">
              <w:rPr>
                <w:rFonts w:ascii="Georgia" w:hAnsi="Georgia"/>
                <w:sz w:val="22"/>
                <w:szCs w:val="22"/>
              </w:rPr>
              <w:t>Odbiorca</w:t>
            </w:r>
            <w:r w:rsidR="00AD5906" w:rsidRPr="00235DA6">
              <w:rPr>
                <w:rFonts w:ascii="Georgia" w:hAnsi="Georgia"/>
                <w:sz w:val="22"/>
                <w:szCs w:val="22"/>
              </w:rPr>
              <w:t xml:space="preserve"> adres:</w:t>
            </w:r>
          </w:p>
        </w:tc>
        <w:tc>
          <w:tcPr>
            <w:tcW w:w="6685" w:type="dxa"/>
            <w:gridSpan w:val="3"/>
            <w:vAlign w:val="center"/>
          </w:tcPr>
          <w:p w14:paraId="5C48133A" w14:textId="52054C9A" w:rsidR="009F1ABD" w:rsidRPr="00235DA6" w:rsidRDefault="009F1ABD" w:rsidP="002F2203">
            <w:pPr>
              <w:pStyle w:val="Standardowybezwcicia"/>
              <w:spacing w:after="0" w:line="276" w:lineRule="auto"/>
              <w:rPr>
                <w:rFonts w:ascii="Georgia" w:hAnsi="Georgia"/>
                <w:sz w:val="22"/>
                <w:szCs w:val="22"/>
              </w:rPr>
            </w:pPr>
          </w:p>
        </w:tc>
      </w:tr>
    </w:tbl>
    <w:p w14:paraId="7F6FA308" w14:textId="77777777" w:rsidR="00AD5906" w:rsidRPr="00235DA6" w:rsidRDefault="00AD5906" w:rsidP="002F2203">
      <w:pPr>
        <w:pStyle w:val="Standardowybezwcicia"/>
        <w:spacing w:after="0" w:line="276" w:lineRule="auto"/>
        <w:rPr>
          <w:rFonts w:ascii="Georgia" w:hAnsi="Georgia"/>
          <w:sz w:val="22"/>
          <w:szCs w:val="22"/>
        </w:rPr>
      </w:pPr>
    </w:p>
    <w:p w14:paraId="78CE7173" w14:textId="77777777" w:rsidR="00AD5906" w:rsidRPr="00235DA6" w:rsidRDefault="00AD5906" w:rsidP="002F2203">
      <w:pPr>
        <w:pStyle w:val="Standardowybezwcicia"/>
        <w:spacing w:after="0" w:line="276" w:lineRule="auto"/>
        <w:rPr>
          <w:rFonts w:ascii="Georgia" w:hAnsi="Georgia"/>
          <w:sz w:val="22"/>
          <w:szCs w:val="22"/>
        </w:rPr>
      </w:pPr>
    </w:p>
    <w:p w14:paraId="3A2F5FD1" w14:textId="1F5B0521" w:rsidR="00AD5906" w:rsidRPr="00235DA6" w:rsidRDefault="00AD5906" w:rsidP="002F2203">
      <w:pPr>
        <w:pStyle w:val="Standardowybezwcicia"/>
        <w:spacing w:after="0" w:line="276" w:lineRule="auto"/>
        <w:ind w:left="720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W ramach</w:t>
      </w:r>
      <w:r w:rsidR="009F1ABD" w:rsidRPr="00235DA6">
        <w:rPr>
          <w:rFonts w:ascii="Georgia" w:hAnsi="Georgia"/>
          <w:sz w:val="22"/>
          <w:szCs w:val="22"/>
        </w:rPr>
        <w:t xml:space="preserve"> dostawy częściowej</w:t>
      </w:r>
      <w:r w:rsidRPr="00235DA6">
        <w:rPr>
          <w:rFonts w:ascii="Georgia" w:hAnsi="Georgia"/>
          <w:sz w:val="22"/>
          <w:szCs w:val="22"/>
        </w:rPr>
        <w:t xml:space="preserve"> dostarczono: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22"/>
        <w:gridCol w:w="1925"/>
        <w:gridCol w:w="2261"/>
        <w:gridCol w:w="2254"/>
        <w:gridCol w:w="1099"/>
        <w:gridCol w:w="901"/>
      </w:tblGrid>
      <w:tr w:rsidR="00235DA6" w:rsidRPr="00235DA6" w14:paraId="63A75653" w14:textId="77777777" w:rsidTr="00870DFA">
        <w:tc>
          <w:tcPr>
            <w:tcW w:w="622" w:type="dxa"/>
            <w:shd w:val="clear" w:color="auto" w:fill="D9D9D9" w:themeFill="background1" w:themeFillShade="D9"/>
          </w:tcPr>
          <w:p w14:paraId="107F95B4" w14:textId="6933DEED" w:rsidR="00381AA1" w:rsidRPr="00235DA6" w:rsidRDefault="00381AA1" w:rsidP="00870DFA">
            <w:pPr>
              <w:spacing w:before="0" w:after="0"/>
              <w:rPr>
                <w:rFonts w:ascii="Georgia" w:hAnsi="Georgia"/>
                <w:b/>
                <w:sz w:val="22"/>
                <w:szCs w:val="22"/>
              </w:rPr>
            </w:pPr>
            <w:r w:rsidRPr="00235DA6">
              <w:rPr>
                <w:rFonts w:ascii="Georgia" w:hAnsi="Georgia"/>
                <w:b/>
                <w:sz w:val="22"/>
                <w:szCs w:val="22"/>
              </w:rPr>
              <w:t>Lp</w:t>
            </w:r>
            <w:r w:rsidR="0056663C" w:rsidRPr="00235DA6">
              <w:rPr>
                <w:rFonts w:ascii="Georgia" w:hAnsi="Georgia"/>
                <w:b/>
                <w:sz w:val="22"/>
                <w:szCs w:val="22"/>
              </w:rPr>
              <w:t>.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099EC148" w14:textId="77777777" w:rsidR="00381AA1" w:rsidRPr="00235DA6" w:rsidRDefault="00381AA1" w:rsidP="00870DFA">
            <w:pPr>
              <w:spacing w:before="0" w:after="0"/>
              <w:rPr>
                <w:rFonts w:ascii="Georgia" w:hAnsi="Georgia"/>
                <w:b/>
                <w:sz w:val="22"/>
                <w:szCs w:val="22"/>
              </w:rPr>
            </w:pPr>
            <w:r w:rsidRPr="00235DA6">
              <w:rPr>
                <w:rFonts w:ascii="Georgia" w:hAnsi="Georgia"/>
                <w:b/>
                <w:sz w:val="22"/>
                <w:szCs w:val="22"/>
              </w:rPr>
              <w:t>Nazwa urządzenia</w:t>
            </w:r>
          </w:p>
        </w:tc>
        <w:tc>
          <w:tcPr>
            <w:tcW w:w="2261" w:type="dxa"/>
            <w:shd w:val="clear" w:color="auto" w:fill="D9D9D9" w:themeFill="background1" w:themeFillShade="D9"/>
          </w:tcPr>
          <w:p w14:paraId="2A69A50C" w14:textId="77777777" w:rsidR="00381AA1" w:rsidRPr="00235DA6" w:rsidRDefault="00381AA1" w:rsidP="00870DFA">
            <w:pPr>
              <w:spacing w:before="0" w:after="0"/>
              <w:rPr>
                <w:rFonts w:ascii="Georgia" w:hAnsi="Georgia"/>
                <w:b/>
                <w:sz w:val="22"/>
                <w:szCs w:val="22"/>
              </w:rPr>
            </w:pPr>
            <w:r w:rsidRPr="00235DA6">
              <w:rPr>
                <w:rFonts w:ascii="Georgia" w:hAnsi="Georgia"/>
                <w:b/>
                <w:sz w:val="22"/>
                <w:szCs w:val="22"/>
              </w:rPr>
              <w:t>Producent/</w:t>
            </w:r>
          </w:p>
          <w:p w14:paraId="31ED988C" w14:textId="47FF960C" w:rsidR="00381AA1" w:rsidRPr="00235DA6" w:rsidRDefault="00097CA2" w:rsidP="00870DFA">
            <w:pPr>
              <w:spacing w:before="0" w:after="0"/>
              <w:rPr>
                <w:rFonts w:ascii="Georgia" w:hAnsi="Georgia"/>
                <w:b/>
                <w:sz w:val="22"/>
                <w:szCs w:val="22"/>
              </w:rPr>
            </w:pPr>
            <w:r w:rsidRPr="00235DA6">
              <w:rPr>
                <w:rFonts w:ascii="Georgia" w:hAnsi="Georgia"/>
                <w:b/>
                <w:sz w:val="22"/>
                <w:szCs w:val="22"/>
              </w:rPr>
              <w:t>M</w:t>
            </w:r>
            <w:r w:rsidR="00381AA1" w:rsidRPr="00235DA6">
              <w:rPr>
                <w:rFonts w:ascii="Georgia" w:hAnsi="Georgia"/>
                <w:b/>
                <w:sz w:val="22"/>
                <w:szCs w:val="22"/>
              </w:rPr>
              <w:t>odel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3020EE0" w14:textId="77777777" w:rsidR="00381AA1" w:rsidRPr="00235DA6" w:rsidRDefault="00381AA1" w:rsidP="00870DFA">
            <w:pPr>
              <w:spacing w:before="0" w:after="0"/>
              <w:rPr>
                <w:rFonts w:ascii="Georgia" w:hAnsi="Georgia"/>
                <w:b/>
                <w:sz w:val="22"/>
                <w:szCs w:val="22"/>
              </w:rPr>
            </w:pPr>
            <w:r w:rsidRPr="00235DA6">
              <w:rPr>
                <w:rFonts w:ascii="Georgia" w:hAnsi="Georgia"/>
                <w:b/>
                <w:sz w:val="22"/>
                <w:szCs w:val="22"/>
              </w:rPr>
              <w:t>Nr seryjny/</w:t>
            </w:r>
          </w:p>
          <w:p w14:paraId="01015CF4" w14:textId="77777777" w:rsidR="00381AA1" w:rsidRPr="00235DA6" w:rsidRDefault="00381AA1" w:rsidP="00870DFA">
            <w:pPr>
              <w:spacing w:before="0" w:after="0"/>
              <w:rPr>
                <w:rFonts w:ascii="Georgia" w:hAnsi="Georgia"/>
                <w:b/>
                <w:sz w:val="22"/>
                <w:szCs w:val="22"/>
              </w:rPr>
            </w:pPr>
            <w:r w:rsidRPr="00235DA6">
              <w:rPr>
                <w:rFonts w:ascii="Georgia" w:hAnsi="Georgia"/>
                <w:b/>
                <w:sz w:val="22"/>
                <w:szCs w:val="22"/>
              </w:rPr>
              <w:t>fabryczny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2C57AB40" w14:textId="77777777" w:rsidR="00381AA1" w:rsidRPr="00235DA6" w:rsidRDefault="00381AA1" w:rsidP="00870DFA">
            <w:pPr>
              <w:spacing w:before="0" w:after="0"/>
              <w:rPr>
                <w:rFonts w:ascii="Georgia" w:hAnsi="Georgia"/>
                <w:b/>
                <w:sz w:val="22"/>
                <w:szCs w:val="22"/>
              </w:rPr>
            </w:pPr>
            <w:r w:rsidRPr="00235DA6">
              <w:rPr>
                <w:rFonts w:ascii="Georgia" w:hAnsi="Georgia"/>
                <w:b/>
                <w:sz w:val="22"/>
                <w:szCs w:val="22"/>
              </w:rPr>
              <w:t>Jedn. miary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14:paraId="3A517FF9" w14:textId="77777777" w:rsidR="00381AA1" w:rsidRPr="00235DA6" w:rsidRDefault="00381AA1" w:rsidP="00870DFA">
            <w:pPr>
              <w:spacing w:before="0" w:after="0"/>
              <w:rPr>
                <w:rFonts w:ascii="Georgia" w:hAnsi="Georgia"/>
                <w:b/>
                <w:sz w:val="22"/>
                <w:szCs w:val="22"/>
              </w:rPr>
            </w:pPr>
            <w:r w:rsidRPr="00235DA6">
              <w:rPr>
                <w:rFonts w:ascii="Georgia" w:hAnsi="Georgia"/>
                <w:b/>
                <w:sz w:val="22"/>
                <w:szCs w:val="22"/>
              </w:rPr>
              <w:t>Ilość</w:t>
            </w:r>
          </w:p>
        </w:tc>
      </w:tr>
      <w:tr w:rsidR="00235DA6" w:rsidRPr="00235DA6" w14:paraId="50DA7DCC" w14:textId="77777777" w:rsidTr="00870DFA">
        <w:tc>
          <w:tcPr>
            <w:tcW w:w="622" w:type="dxa"/>
            <w:vAlign w:val="center"/>
          </w:tcPr>
          <w:p w14:paraId="25A78EA9" w14:textId="77777777" w:rsidR="00381AA1" w:rsidRPr="00235DA6" w:rsidRDefault="00381AA1" w:rsidP="00870DFA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  <w:r w:rsidRPr="00235DA6"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1925" w:type="dxa"/>
            <w:vAlign w:val="center"/>
          </w:tcPr>
          <w:p w14:paraId="2818C170" w14:textId="77777777" w:rsidR="00381AA1" w:rsidRPr="00235DA6" w:rsidRDefault="00381AA1" w:rsidP="00870DFA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  <w:r w:rsidRPr="00235DA6">
              <w:rPr>
                <w:rFonts w:ascii="Georgia" w:hAnsi="Georgia"/>
                <w:sz w:val="22"/>
                <w:szCs w:val="22"/>
              </w:rPr>
              <w:t>Minikomputer</w:t>
            </w:r>
          </w:p>
        </w:tc>
        <w:tc>
          <w:tcPr>
            <w:tcW w:w="2261" w:type="dxa"/>
            <w:vAlign w:val="center"/>
          </w:tcPr>
          <w:p w14:paraId="58C1A992" w14:textId="77777777" w:rsidR="00381AA1" w:rsidRPr="00235DA6" w:rsidRDefault="00381AA1" w:rsidP="00870DFA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254" w:type="dxa"/>
            <w:vAlign w:val="center"/>
          </w:tcPr>
          <w:p w14:paraId="1893359C" w14:textId="77777777" w:rsidR="00381AA1" w:rsidRPr="00235DA6" w:rsidRDefault="00381AA1" w:rsidP="00870DFA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099" w:type="dxa"/>
            <w:vAlign w:val="center"/>
          </w:tcPr>
          <w:p w14:paraId="627C66E7" w14:textId="77777777" w:rsidR="00381AA1" w:rsidRPr="00235DA6" w:rsidRDefault="00381AA1" w:rsidP="00870DFA">
            <w:pPr>
              <w:spacing w:before="0" w:after="0"/>
              <w:jc w:val="center"/>
              <w:rPr>
                <w:rFonts w:ascii="Georgia" w:hAnsi="Georgia"/>
                <w:sz w:val="22"/>
                <w:szCs w:val="22"/>
              </w:rPr>
            </w:pPr>
            <w:r w:rsidRPr="00235DA6">
              <w:rPr>
                <w:rFonts w:ascii="Georgia" w:hAnsi="Georgia"/>
                <w:sz w:val="22"/>
                <w:szCs w:val="22"/>
              </w:rPr>
              <w:t>Szt.</w:t>
            </w:r>
          </w:p>
        </w:tc>
        <w:tc>
          <w:tcPr>
            <w:tcW w:w="901" w:type="dxa"/>
            <w:vAlign w:val="center"/>
          </w:tcPr>
          <w:p w14:paraId="5984A5D3" w14:textId="77777777" w:rsidR="00381AA1" w:rsidRPr="00235DA6" w:rsidRDefault="00381AA1" w:rsidP="00870DFA">
            <w:pPr>
              <w:spacing w:before="0" w:after="0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235DA6" w:rsidRPr="00235DA6" w14:paraId="484D152E" w14:textId="77777777" w:rsidTr="00870DFA">
        <w:tc>
          <w:tcPr>
            <w:tcW w:w="622" w:type="dxa"/>
            <w:vAlign w:val="center"/>
          </w:tcPr>
          <w:p w14:paraId="6918D565" w14:textId="77777777" w:rsidR="00381AA1" w:rsidRPr="00235DA6" w:rsidRDefault="00381AA1" w:rsidP="00870DFA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  <w:r w:rsidRPr="00235DA6"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1925" w:type="dxa"/>
            <w:vAlign w:val="center"/>
          </w:tcPr>
          <w:p w14:paraId="78BF7F2C" w14:textId="77777777" w:rsidR="00381AA1" w:rsidRPr="00235DA6" w:rsidRDefault="00381AA1" w:rsidP="00870DFA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  <w:r w:rsidRPr="00235DA6">
              <w:rPr>
                <w:rFonts w:ascii="Georgia" w:hAnsi="Georgia"/>
                <w:sz w:val="22"/>
                <w:szCs w:val="22"/>
              </w:rPr>
              <w:t>Monitor</w:t>
            </w:r>
          </w:p>
        </w:tc>
        <w:tc>
          <w:tcPr>
            <w:tcW w:w="2261" w:type="dxa"/>
            <w:vAlign w:val="center"/>
          </w:tcPr>
          <w:p w14:paraId="657EA202" w14:textId="77777777" w:rsidR="00381AA1" w:rsidRPr="00235DA6" w:rsidRDefault="00381AA1" w:rsidP="00870DFA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254" w:type="dxa"/>
            <w:vAlign w:val="center"/>
          </w:tcPr>
          <w:p w14:paraId="461A1DA3" w14:textId="77777777" w:rsidR="00381AA1" w:rsidRPr="00235DA6" w:rsidRDefault="00381AA1" w:rsidP="00870DFA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099" w:type="dxa"/>
            <w:vAlign w:val="center"/>
          </w:tcPr>
          <w:p w14:paraId="72EFDA2B" w14:textId="77777777" w:rsidR="00381AA1" w:rsidRPr="00235DA6" w:rsidRDefault="00381AA1" w:rsidP="00870DFA">
            <w:pPr>
              <w:spacing w:before="0" w:after="0"/>
              <w:jc w:val="center"/>
              <w:rPr>
                <w:rFonts w:ascii="Georgia" w:hAnsi="Georgia"/>
                <w:sz w:val="22"/>
                <w:szCs w:val="22"/>
              </w:rPr>
            </w:pPr>
            <w:r w:rsidRPr="00235DA6">
              <w:rPr>
                <w:rFonts w:ascii="Georgia" w:hAnsi="Georgia"/>
                <w:sz w:val="22"/>
                <w:szCs w:val="22"/>
              </w:rPr>
              <w:t>Szt.</w:t>
            </w:r>
          </w:p>
        </w:tc>
        <w:tc>
          <w:tcPr>
            <w:tcW w:w="901" w:type="dxa"/>
            <w:vAlign w:val="center"/>
          </w:tcPr>
          <w:p w14:paraId="7691894C" w14:textId="77777777" w:rsidR="00381AA1" w:rsidRPr="00235DA6" w:rsidRDefault="00381AA1" w:rsidP="00870DFA">
            <w:pPr>
              <w:spacing w:before="0" w:after="0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235DA6" w:rsidRPr="00235DA6" w14:paraId="5576307F" w14:textId="77777777" w:rsidTr="00870DFA">
        <w:tc>
          <w:tcPr>
            <w:tcW w:w="622" w:type="dxa"/>
            <w:vAlign w:val="center"/>
          </w:tcPr>
          <w:p w14:paraId="50326731" w14:textId="77777777" w:rsidR="00381AA1" w:rsidRPr="00235DA6" w:rsidRDefault="00381AA1" w:rsidP="00870DFA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  <w:r w:rsidRPr="00235DA6"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925" w:type="dxa"/>
            <w:vAlign w:val="center"/>
          </w:tcPr>
          <w:p w14:paraId="38ADA8B4" w14:textId="77777777" w:rsidR="00381AA1" w:rsidRPr="00235DA6" w:rsidRDefault="00381AA1" w:rsidP="00870DFA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  <w:r w:rsidRPr="00235DA6">
              <w:rPr>
                <w:rFonts w:ascii="Georgia" w:hAnsi="Georgia"/>
                <w:sz w:val="22"/>
                <w:szCs w:val="22"/>
              </w:rPr>
              <w:t>Klawiatura</w:t>
            </w:r>
          </w:p>
        </w:tc>
        <w:tc>
          <w:tcPr>
            <w:tcW w:w="2261" w:type="dxa"/>
            <w:vAlign w:val="center"/>
          </w:tcPr>
          <w:p w14:paraId="792DDC6D" w14:textId="77777777" w:rsidR="00381AA1" w:rsidRPr="00235DA6" w:rsidRDefault="00381AA1" w:rsidP="00870DFA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254" w:type="dxa"/>
            <w:vAlign w:val="center"/>
          </w:tcPr>
          <w:p w14:paraId="6F6E3609" w14:textId="77777777" w:rsidR="00381AA1" w:rsidRPr="00235DA6" w:rsidRDefault="00381AA1" w:rsidP="00870DFA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099" w:type="dxa"/>
            <w:vAlign w:val="center"/>
          </w:tcPr>
          <w:p w14:paraId="721BDB99" w14:textId="77777777" w:rsidR="00381AA1" w:rsidRPr="00235DA6" w:rsidRDefault="00381AA1" w:rsidP="00870DFA">
            <w:pPr>
              <w:spacing w:before="0" w:after="0"/>
              <w:jc w:val="center"/>
              <w:rPr>
                <w:rFonts w:ascii="Georgia" w:hAnsi="Georgia"/>
                <w:sz w:val="22"/>
                <w:szCs w:val="22"/>
              </w:rPr>
            </w:pPr>
            <w:r w:rsidRPr="00235DA6">
              <w:rPr>
                <w:rFonts w:ascii="Georgia" w:hAnsi="Georgia"/>
                <w:sz w:val="22"/>
                <w:szCs w:val="22"/>
              </w:rPr>
              <w:t>Szt.</w:t>
            </w:r>
          </w:p>
        </w:tc>
        <w:tc>
          <w:tcPr>
            <w:tcW w:w="901" w:type="dxa"/>
            <w:vAlign w:val="center"/>
          </w:tcPr>
          <w:p w14:paraId="31C45ED0" w14:textId="77777777" w:rsidR="00381AA1" w:rsidRPr="00235DA6" w:rsidRDefault="00381AA1" w:rsidP="00870DFA">
            <w:pPr>
              <w:spacing w:before="0" w:after="0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235DA6" w:rsidRPr="00235DA6" w14:paraId="76B6345D" w14:textId="77777777" w:rsidTr="00870DFA">
        <w:tc>
          <w:tcPr>
            <w:tcW w:w="622" w:type="dxa"/>
            <w:vAlign w:val="center"/>
          </w:tcPr>
          <w:p w14:paraId="322F574C" w14:textId="77777777" w:rsidR="00381AA1" w:rsidRPr="00235DA6" w:rsidRDefault="00381AA1" w:rsidP="00870DFA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  <w:r w:rsidRPr="00235DA6">
              <w:rPr>
                <w:rFonts w:ascii="Georgia" w:hAnsi="Georgia"/>
                <w:sz w:val="22"/>
                <w:szCs w:val="22"/>
              </w:rPr>
              <w:t>4</w:t>
            </w:r>
          </w:p>
        </w:tc>
        <w:tc>
          <w:tcPr>
            <w:tcW w:w="1925" w:type="dxa"/>
            <w:vAlign w:val="center"/>
          </w:tcPr>
          <w:p w14:paraId="5D34CC4F" w14:textId="77777777" w:rsidR="00381AA1" w:rsidRPr="00235DA6" w:rsidRDefault="00381AA1" w:rsidP="00870DFA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  <w:r w:rsidRPr="00235DA6">
              <w:rPr>
                <w:rFonts w:ascii="Georgia" w:hAnsi="Georgia"/>
                <w:sz w:val="22"/>
                <w:szCs w:val="22"/>
              </w:rPr>
              <w:t>Mysz komputerowa</w:t>
            </w:r>
          </w:p>
        </w:tc>
        <w:tc>
          <w:tcPr>
            <w:tcW w:w="2261" w:type="dxa"/>
            <w:vAlign w:val="center"/>
          </w:tcPr>
          <w:p w14:paraId="4D8EDA66" w14:textId="77777777" w:rsidR="00381AA1" w:rsidRPr="00235DA6" w:rsidRDefault="00381AA1" w:rsidP="00870DFA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254" w:type="dxa"/>
            <w:vAlign w:val="center"/>
          </w:tcPr>
          <w:p w14:paraId="7C5D63E0" w14:textId="77777777" w:rsidR="00381AA1" w:rsidRPr="00235DA6" w:rsidRDefault="00381AA1" w:rsidP="00870DFA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099" w:type="dxa"/>
            <w:vAlign w:val="center"/>
          </w:tcPr>
          <w:p w14:paraId="25CD8D00" w14:textId="77777777" w:rsidR="00381AA1" w:rsidRPr="00235DA6" w:rsidRDefault="00381AA1" w:rsidP="00870DFA">
            <w:pPr>
              <w:spacing w:before="0" w:after="0"/>
              <w:jc w:val="center"/>
              <w:rPr>
                <w:rFonts w:ascii="Georgia" w:hAnsi="Georgia"/>
                <w:sz w:val="22"/>
                <w:szCs w:val="22"/>
              </w:rPr>
            </w:pPr>
            <w:r w:rsidRPr="00235DA6">
              <w:rPr>
                <w:rFonts w:ascii="Georgia" w:hAnsi="Georgia"/>
                <w:sz w:val="22"/>
                <w:szCs w:val="22"/>
              </w:rPr>
              <w:t>Szt.</w:t>
            </w:r>
          </w:p>
        </w:tc>
        <w:tc>
          <w:tcPr>
            <w:tcW w:w="901" w:type="dxa"/>
            <w:vAlign w:val="center"/>
          </w:tcPr>
          <w:p w14:paraId="59A6FFF5" w14:textId="77777777" w:rsidR="00381AA1" w:rsidRPr="00235DA6" w:rsidRDefault="00381AA1" w:rsidP="00870DFA">
            <w:pPr>
              <w:spacing w:before="0" w:after="0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381AA1" w:rsidRPr="00235DA6" w14:paraId="18FC7D63" w14:textId="77777777" w:rsidTr="00870DFA">
        <w:tc>
          <w:tcPr>
            <w:tcW w:w="622" w:type="dxa"/>
            <w:vAlign w:val="center"/>
          </w:tcPr>
          <w:p w14:paraId="4703D63C" w14:textId="77777777" w:rsidR="00381AA1" w:rsidRPr="00235DA6" w:rsidRDefault="00381AA1" w:rsidP="00870DFA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  <w:r w:rsidRPr="00235DA6"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1925" w:type="dxa"/>
            <w:vAlign w:val="center"/>
          </w:tcPr>
          <w:p w14:paraId="793E9EC6" w14:textId="77777777" w:rsidR="00381AA1" w:rsidRPr="00235DA6" w:rsidRDefault="00381AA1" w:rsidP="00870DFA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  <w:r w:rsidRPr="00235DA6">
              <w:rPr>
                <w:rFonts w:ascii="Georgia" w:hAnsi="Georgia"/>
                <w:sz w:val="22"/>
                <w:szCs w:val="22"/>
              </w:rPr>
              <w:t>Zestaw naklejek</w:t>
            </w:r>
          </w:p>
        </w:tc>
        <w:tc>
          <w:tcPr>
            <w:tcW w:w="2261" w:type="dxa"/>
            <w:vAlign w:val="center"/>
          </w:tcPr>
          <w:p w14:paraId="725E101B" w14:textId="77777777" w:rsidR="00381AA1" w:rsidRPr="00235DA6" w:rsidRDefault="00381AA1" w:rsidP="00870DFA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254" w:type="dxa"/>
            <w:vAlign w:val="center"/>
          </w:tcPr>
          <w:p w14:paraId="1D9CD785" w14:textId="77777777" w:rsidR="00381AA1" w:rsidRPr="00235DA6" w:rsidRDefault="00381AA1" w:rsidP="00870DFA">
            <w:pPr>
              <w:spacing w:before="0" w:after="0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099" w:type="dxa"/>
            <w:vAlign w:val="center"/>
          </w:tcPr>
          <w:p w14:paraId="2504B899" w14:textId="77777777" w:rsidR="00381AA1" w:rsidRPr="00235DA6" w:rsidRDefault="00381AA1" w:rsidP="00870DFA">
            <w:pPr>
              <w:spacing w:before="0" w:after="0"/>
              <w:jc w:val="center"/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235DA6">
              <w:rPr>
                <w:rFonts w:ascii="Georgia" w:hAnsi="Georgia"/>
                <w:sz w:val="22"/>
                <w:szCs w:val="22"/>
              </w:rPr>
              <w:t>Kpl</w:t>
            </w:r>
            <w:proofErr w:type="spellEnd"/>
            <w:r w:rsidRPr="00235DA6">
              <w:rPr>
                <w:rFonts w:ascii="Georgia" w:hAnsi="Georgia"/>
                <w:sz w:val="22"/>
                <w:szCs w:val="22"/>
              </w:rPr>
              <w:t>.</w:t>
            </w:r>
          </w:p>
        </w:tc>
        <w:tc>
          <w:tcPr>
            <w:tcW w:w="901" w:type="dxa"/>
            <w:vAlign w:val="center"/>
          </w:tcPr>
          <w:p w14:paraId="412A90A9" w14:textId="77777777" w:rsidR="00381AA1" w:rsidRPr="00235DA6" w:rsidRDefault="00381AA1" w:rsidP="00870DFA">
            <w:pPr>
              <w:spacing w:before="0" w:after="0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</w:tbl>
    <w:p w14:paraId="6AC5471D" w14:textId="77777777" w:rsidR="00AD5906" w:rsidRPr="00235DA6" w:rsidRDefault="00AD5906" w:rsidP="002F2203">
      <w:pPr>
        <w:pStyle w:val="Standardowybezwcicia"/>
        <w:spacing w:after="0" w:line="276" w:lineRule="auto"/>
        <w:rPr>
          <w:rFonts w:ascii="Georgia" w:hAnsi="Georgia"/>
          <w:sz w:val="22"/>
          <w:szCs w:val="22"/>
        </w:rPr>
      </w:pPr>
    </w:p>
    <w:p w14:paraId="2D460FF5" w14:textId="0893DB95" w:rsidR="00AD5906" w:rsidRPr="00235DA6" w:rsidRDefault="00AD5906" w:rsidP="002F2203">
      <w:pPr>
        <w:pStyle w:val="Standardowybezwcicia"/>
        <w:spacing w:after="0" w:line="276" w:lineRule="auto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 xml:space="preserve">Przedmiot </w:t>
      </w:r>
      <w:r w:rsidR="009F1ABD" w:rsidRPr="00235DA6">
        <w:rPr>
          <w:rFonts w:ascii="Georgia" w:hAnsi="Georgia"/>
          <w:sz w:val="22"/>
          <w:szCs w:val="22"/>
        </w:rPr>
        <w:t>dostawy</w:t>
      </w:r>
      <w:r w:rsidR="002712E8" w:rsidRPr="00235DA6">
        <w:rPr>
          <w:rFonts w:ascii="Georgia" w:hAnsi="Georgia"/>
          <w:sz w:val="22"/>
          <w:szCs w:val="22"/>
        </w:rPr>
        <w:t xml:space="preserve"> </w:t>
      </w:r>
      <w:r w:rsidRPr="00235DA6">
        <w:rPr>
          <w:rFonts w:ascii="Georgia" w:hAnsi="Georgia"/>
          <w:sz w:val="22"/>
          <w:szCs w:val="22"/>
        </w:rPr>
        <w:t>został odebrany: bez zastrzeżeń/ z zastrzeżeniami ¹</w:t>
      </w:r>
    </w:p>
    <w:p w14:paraId="73DEFD8C" w14:textId="43744A8F" w:rsidR="00AD5906" w:rsidRPr="00235DA6" w:rsidRDefault="00AD5906" w:rsidP="002F2203">
      <w:pPr>
        <w:pStyle w:val="Standardowybezwcicia"/>
        <w:spacing w:after="0" w:line="276" w:lineRule="auto"/>
        <w:rPr>
          <w:rFonts w:ascii="Georgia" w:hAnsi="Georgia"/>
          <w:sz w:val="22"/>
          <w:szCs w:val="22"/>
        </w:rPr>
      </w:pPr>
      <w:r w:rsidRPr="00235DA6">
        <w:rPr>
          <w:rFonts w:ascii="Georgia" w:hAnsi="Georgia"/>
          <w:sz w:val="22"/>
          <w:szCs w:val="22"/>
        </w:rPr>
        <w:t>Zastrzeżenia: ……</w:t>
      </w:r>
      <w:r w:rsidR="009F1ABD" w:rsidRPr="00235DA6">
        <w:rPr>
          <w:rFonts w:ascii="Georgia" w:hAnsi="Georgia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235DA6">
        <w:rPr>
          <w:rFonts w:ascii="Georgia" w:hAnsi="Georgia"/>
          <w:sz w:val="22"/>
          <w:szCs w:val="22"/>
        </w:rPr>
        <w:t>²</w:t>
      </w:r>
    </w:p>
    <w:p w14:paraId="4CB1D201" w14:textId="77777777" w:rsidR="00AD5906" w:rsidRPr="00235DA6" w:rsidRDefault="00AD5906" w:rsidP="002F2203">
      <w:pPr>
        <w:pStyle w:val="Standardowybezwcicia"/>
        <w:spacing w:after="0" w:line="276" w:lineRule="auto"/>
        <w:rPr>
          <w:rFonts w:ascii="Georgia" w:hAnsi="Georgia"/>
          <w:sz w:val="22"/>
          <w:szCs w:val="22"/>
        </w:rPr>
      </w:pPr>
    </w:p>
    <w:p w14:paraId="36D796A3" w14:textId="77777777" w:rsidR="00EC2898" w:rsidRPr="00235DA6" w:rsidRDefault="00EC2898" w:rsidP="00EC2898">
      <w:pPr>
        <w:pStyle w:val="Standardowybezwcicia"/>
        <w:spacing w:after="0" w:line="276" w:lineRule="auto"/>
        <w:rPr>
          <w:rFonts w:ascii="Georgia" w:hAnsi="Georgia"/>
          <w:sz w:val="22"/>
          <w:szCs w:val="22"/>
        </w:rPr>
      </w:pPr>
    </w:p>
    <w:p w14:paraId="1BCB9704" w14:textId="77777777" w:rsidR="00EC2898" w:rsidRPr="00235DA6" w:rsidRDefault="00EC2898" w:rsidP="002F2203">
      <w:pPr>
        <w:pStyle w:val="Standardowybezwcicia"/>
        <w:spacing w:after="0" w:line="276" w:lineRule="auto"/>
        <w:rPr>
          <w:rFonts w:ascii="Georgia" w:hAnsi="Georgia"/>
          <w:sz w:val="22"/>
          <w:szCs w:val="22"/>
        </w:rPr>
      </w:pPr>
    </w:p>
    <w:p w14:paraId="5CD24ACD" w14:textId="6C18501B" w:rsidR="00AD5906" w:rsidRPr="00235DA6" w:rsidRDefault="00AD5906" w:rsidP="002F2203">
      <w:pPr>
        <w:pStyle w:val="Standardowybezwcicia"/>
        <w:spacing w:after="0" w:line="276" w:lineRule="auto"/>
        <w:jc w:val="left"/>
        <w:rPr>
          <w:rFonts w:ascii="Georgia" w:hAnsi="Georgia"/>
          <w:i/>
          <w:sz w:val="20"/>
          <w:szCs w:val="20"/>
        </w:rPr>
      </w:pPr>
      <w:r w:rsidRPr="00235DA6">
        <w:rPr>
          <w:rFonts w:ascii="Georgia" w:hAnsi="Georgia"/>
          <w:i/>
          <w:sz w:val="20"/>
          <w:szCs w:val="20"/>
        </w:rPr>
        <w:t>¹ Niepotrzebne skreślić</w:t>
      </w:r>
      <w:r w:rsidRPr="00235DA6">
        <w:rPr>
          <w:rFonts w:ascii="Georgia" w:hAnsi="Georgia"/>
          <w:i/>
          <w:sz w:val="20"/>
          <w:szCs w:val="20"/>
        </w:rPr>
        <w:br/>
        <w:t xml:space="preserve">² Należy opisać zastrzeżenia stwierdzone przez </w:t>
      </w:r>
      <w:r w:rsidR="001236E0" w:rsidRPr="00235DA6">
        <w:rPr>
          <w:rFonts w:ascii="Georgia" w:hAnsi="Georgia"/>
          <w:i/>
          <w:sz w:val="20"/>
          <w:szCs w:val="20"/>
        </w:rPr>
        <w:t>Odbiorcę/</w:t>
      </w:r>
      <w:r w:rsidRPr="00235DA6">
        <w:rPr>
          <w:rFonts w:ascii="Georgia" w:hAnsi="Georgia"/>
          <w:i/>
          <w:sz w:val="20"/>
          <w:szCs w:val="20"/>
        </w:rPr>
        <w:t>Zamawiającego</w:t>
      </w:r>
    </w:p>
    <w:p w14:paraId="0A8C7D88" w14:textId="77777777" w:rsidR="00AD5906" w:rsidRPr="00235DA6" w:rsidRDefault="00AD5906" w:rsidP="002F2203">
      <w:pPr>
        <w:pStyle w:val="Standardowybezwcicia"/>
        <w:spacing w:after="0" w:line="276" w:lineRule="auto"/>
        <w:rPr>
          <w:rFonts w:ascii="Georgia" w:hAnsi="Georgia"/>
          <w:sz w:val="22"/>
          <w:szCs w:val="22"/>
        </w:rPr>
      </w:pPr>
    </w:p>
    <w:p w14:paraId="4AB882D4" w14:textId="77777777" w:rsidR="00AD5906" w:rsidRPr="00235DA6" w:rsidRDefault="00AD5906" w:rsidP="002F2203">
      <w:pPr>
        <w:pStyle w:val="Standardowybezwcicia"/>
        <w:spacing w:after="0" w:line="276" w:lineRule="auto"/>
        <w:rPr>
          <w:rFonts w:ascii="Georgia" w:hAnsi="Georgia"/>
          <w:sz w:val="22"/>
          <w:szCs w:val="22"/>
        </w:rPr>
      </w:pPr>
    </w:p>
    <w:p w14:paraId="237FD03D" w14:textId="77777777" w:rsidR="00AD5906" w:rsidRPr="00235DA6" w:rsidRDefault="00AD5906" w:rsidP="002F2203">
      <w:pPr>
        <w:pStyle w:val="Standardowybezwcicia"/>
        <w:spacing w:after="0" w:line="276" w:lineRule="auto"/>
        <w:rPr>
          <w:rFonts w:ascii="Georgia" w:hAnsi="Georgia"/>
          <w:sz w:val="22"/>
          <w:szCs w:val="22"/>
        </w:rPr>
      </w:pPr>
    </w:p>
    <w:tbl>
      <w:tblPr>
        <w:tblW w:w="935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679"/>
      </w:tblGrid>
      <w:tr w:rsidR="00235DA6" w:rsidRPr="00235DA6" w14:paraId="6E5088B5" w14:textId="77777777" w:rsidTr="002712E8">
        <w:trPr>
          <w:cantSplit/>
          <w:trHeight w:val="365"/>
        </w:trPr>
        <w:tc>
          <w:tcPr>
            <w:tcW w:w="4678" w:type="dxa"/>
            <w:shd w:val="clear" w:color="auto" w:fill="auto"/>
            <w:vAlign w:val="center"/>
          </w:tcPr>
          <w:p w14:paraId="79648A1A" w14:textId="02043BB2" w:rsidR="00AD5906" w:rsidRPr="00235DA6" w:rsidRDefault="009F1ABD" w:rsidP="002F2203">
            <w:pPr>
              <w:pStyle w:val="Nagwek"/>
              <w:tabs>
                <w:tab w:val="clear" w:pos="4536"/>
                <w:tab w:val="clear" w:pos="9072"/>
              </w:tabs>
              <w:spacing w:line="276" w:lineRule="auto"/>
              <w:jc w:val="center"/>
              <w:rPr>
                <w:rFonts w:ascii="Georgia" w:hAnsi="Georgia" w:cs="Tahoma"/>
                <w:bCs/>
                <w:sz w:val="22"/>
                <w:szCs w:val="22"/>
              </w:rPr>
            </w:pPr>
            <w:r w:rsidRPr="00235DA6">
              <w:rPr>
                <w:rFonts w:ascii="Georgia" w:hAnsi="Georgia" w:cs="Tahoma"/>
                <w:bCs/>
                <w:sz w:val="22"/>
                <w:szCs w:val="22"/>
              </w:rPr>
              <w:t>ODBIORCA</w:t>
            </w:r>
          </w:p>
        </w:tc>
        <w:tc>
          <w:tcPr>
            <w:tcW w:w="4679" w:type="dxa"/>
            <w:shd w:val="clear" w:color="auto" w:fill="auto"/>
            <w:vAlign w:val="center"/>
          </w:tcPr>
          <w:p w14:paraId="2112EE66" w14:textId="77777777" w:rsidR="00AD5906" w:rsidRPr="00235DA6" w:rsidRDefault="00AD5906" w:rsidP="002F2203">
            <w:pPr>
              <w:pStyle w:val="Nagwek"/>
              <w:tabs>
                <w:tab w:val="clear" w:pos="4536"/>
                <w:tab w:val="clear" w:pos="9072"/>
              </w:tabs>
              <w:spacing w:line="276" w:lineRule="auto"/>
              <w:jc w:val="center"/>
              <w:rPr>
                <w:rFonts w:ascii="Georgia" w:hAnsi="Georgia"/>
                <w:sz w:val="22"/>
                <w:szCs w:val="22"/>
              </w:rPr>
            </w:pPr>
            <w:r w:rsidRPr="00235DA6">
              <w:rPr>
                <w:rFonts w:ascii="Georgia" w:hAnsi="Georgia" w:cs="Tahoma"/>
                <w:bCs/>
                <w:sz w:val="22"/>
                <w:szCs w:val="22"/>
              </w:rPr>
              <w:t>WYKONAWCA</w:t>
            </w:r>
          </w:p>
        </w:tc>
      </w:tr>
      <w:tr w:rsidR="00235DA6" w:rsidRPr="00235DA6" w14:paraId="15AD0BEA" w14:textId="77777777" w:rsidTr="002712E8">
        <w:trPr>
          <w:cantSplit/>
          <w:trHeight w:val="240"/>
        </w:trPr>
        <w:tc>
          <w:tcPr>
            <w:tcW w:w="4678" w:type="dxa"/>
            <w:shd w:val="clear" w:color="auto" w:fill="auto"/>
            <w:vAlign w:val="center"/>
          </w:tcPr>
          <w:p w14:paraId="229976CD" w14:textId="77777777" w:rsidR="00AD5906" w:rsidRPr="00235DA6" w:rsidRDefault="00AD5906" w:rsidP="002F2203">
            <w:pPr>
              <w:pStyle w:val="Nagwek"/>
              <w:tabs>
                <w:tab w:val="clear" w:pos="4536"/>
                <w:tab w:val="clear" w:pos="9072"/>
              </w:tabs>
              <w:spacing w:line="276" w:lineRule="auto"/>
              <w:rPr>
                <w:rFonts w:ascii="Georgia" w:hAnsi="Georgia"/>
                <w:sz w:val="22"/>
                <w:szCs w:val="22"/>
              </w:rPr>
            </w:pPr>
          </w:p>
          <w:p w14:paraId="746F5170" w14:textId="77777777" w:rsidR="00AD5906" w:rsidRPr="00235DA6" w:rsidRDefault="00AD5906" w:rsidP="002F2203">
            <w:pPr>
              <w:pStyle w:val="Nagwek"/>
              <w:tabs>
                <w:tab w:val="clear" w:pos="4536"/>
                <w:tab w:val="clear" w:pos="9072"/>
              </w:tabs>
              <w:spacing w:line="276" w:lineRule="auto"/>
              <w:rPr>
                <w:rFonts w:ascii="Georgia" w:hAnsi="Georgia"/>
                <w:sz w:val="22"/>
                <w:szCs w:val="22"/>
              </w:rPr>
            </w:pPr>
          </w:p>
          <w:p w14:paraId="6D943404" w14:textId="77777777" w:rsidR="00AD5906" w:rsidRPr="00235DA6" w:rsidRDefault="00AD5906" w:rsidP="002F2203">
            <w:pPr>
              <w:pStyle w:val="Nagwek"/>
              <w:tabs>
                <w:tab w:val="clear" w:pos="4536"/>
                <w:tab w:val="clear" w:pos="9072"/>
              </w:tabs>
              <w:spacing w:line="276" w:lineRule="auto"/>
              <w:jc w:val="center"/>
              <w:rPr>
                <w:rFonts w:ascii="Georgia" w:hAnsi="Georgia"/>
                <w:sz w:val="22"/>
                <w:szCs w:val="22"/>
              </w:rPr>
            </w:pPr>
            <w:r w:rsidRPr="00235DA6">
              <w:rPr>
                <w:rFonts w:ascii="Georgia" w:hAnsi="Georgia"/>
                <w:sz w:val="22"/>
                <w:szCs w:val="22"/>
              </w:rPr>
              <w:t>(data, podpis)</w:t>
            </w:r>
          </w:p>
        </w:tc>
        <w:tc>
          <w:tcPr>
            <w:tcW w:w="4679" w:type="dxa"/>
            <w:shd w:val="clear" w:color="auto" w:fill="auto"/>
            <w:vAlign w:val="center"/>
          </w:tcPr>
          <w:p w14:paraId="699C60E1" w14:textId="77777777" w:rsidR="00AD5906" w:rsidRPr="00235DA6" w:rsidRDefault="00AD5906" w:rsidP="002F2203">
            <w:pPr>
              <w:pStyle w:val="Nagwek"/>
              <w:tabs>
                <w:tab w:val="clear" w:pos="4536"/>
                <w:tab w:val="clear" w:pos="9072"/>
              </w:tabs>
              <w:spacing w:line="276" w:lineRule="auto"/>
              <w:rPr>
                <w:rFonts w:ascii="Georgia" w:hAnsi="Georgia"/>
                <w:sz w:val="22"/>
                <w:szCs w:val="22"/>
              </w:rPr>
            </w:pPr>
          </w:p>
          <w:p w14:paraId="2F3D9971" w14:textId="77777777" w:rsidR="00AD5906" w:rsidRPr="00235DA6" w:rsidRDefault="00AD5906" w:rsidP="002F2203">
            <w:pPr>
              <w:pStyle w:val="Nagwek"/>
              <w:tabs>
                <w:tab w:val="clear" w:pos="4536"/>
                <w:tab w:val="clear" w:pos="9072"/>
              </w:tabs>
              <w:spacing w:line="276" w:lineRule="auto"/>
              <w:rPr>
                <w:rFonts w:ascii="Georgia" w:hAnsi="Georgia"/>
                <w:sz w:val="22"/>
                <w:szCs w:val="22"/>
              </w:rPr>
            </w:pPr>
          </w:p>
          <w:p w14:paraId="693447A2" w14:textId="77777777" w:rsidR="00AD5906" w:rsidRPr="00235DA6" w:rsidRDefault="00AD5906" w:rsidP="002F2203">
            <w:pPr>
              <w:pStyle w:val="Nagwek"/>
              <w:tabs>
                <w:tab w:val="clear" w:pos="4536"/>
                <w:tab w:val="clear" w:pos="9072"/>
              </w:tabs>
              <w:spacing w:line="276" w:lineRule="auto"/>
              <w:jc w:val="center"/>
              <w:rPr>
                <w:rFonts w:ascii="Georgia" w:hAnsi="Georgia"/>
                <w:sz w:val="22"/>
                <w:szCs w:val="22"/>
              </w:rPr>
            </w:pPr>
            <w:r w:rsidRPr="00235DA6">
              <w:rPr>
                <w:rFonts w:ascii="Georgia" w:hAnsi="Georgia"/>
                <w:sz w:val="22"/>
                <w:szCs w:val="22"/>
              </w:rPr>
              <w:t>(data, podpis)</w:t>
            </w:r>
          </w:p>
        </w:tc>
      </w:tr>
    </w:tbl>
    <w:p w14:paraId="2AAEBF5D" w14:textId="77777777" w:rsidR="00AD5906" w:rsidRPr="00235DA6" w:rsidRDefault="00AD5906" w:rsidP="002F2203">
      <w:pPr>
        <w:tabs>
          <w:tab w:val="left" w:pos="6096"/>
        </w:tabs>
        <w:spacing w:before="0" w:after="0"/>
        <w:ind w:left="165" w:firstLine="543"/>
        <w:rPr>
          <w:rFonts w:ascii="Georgia" w:hAnsi="Georgia"/>
          <w:sz w:val="22"/>
          <w:szCs w:val="22"/>
        </w:rPr>
      </w:pPr>
    </w:p>
    <w:p w14:paraId="0CF024D6" w14:textId="77777777" w:rsidR="00AD5906" w:rsidRPr="00235DA6" w:rsidRDefault="00AD5906" w:rsidP="002F2203">
      <w:pPr>
        <w:spacing w:before="0" w:after="0"/>
        <w:jc w:val="left"/>
        <w:rPr>
          <w:rFonts w:ascii="Georgia" w:hAnsi="Georgia"/>
          <w:sz w:val="22"/>
          <w:szCs w:val="22"/>
        </w:rPr>
      </w:pPr>
    </w:p>
    <w:sectPr w:rsidR="00AD5906" w:rsidRPr="00235DA6" w:rsidSect="00AE2CF8">
      <w:headerReference w:type="default" r:id="rId11"/>
      <w:footerReference w:type="default" r:id="rId12"/>
      <w:pgSz w:w="11906" w:h="16838"/>
      <w:pgMar w:top="1417" w:right="1417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9F9BF" w14:textId="77777777" w:rsidR="002B19E8" w:rsidRDefault="002B19E8" w:rsidP="00F64990">
      <w:r>
        <w:separator/>
      </w:r>
    </w:p>
    <w:p w14:paraId="002EEB9C" w14:textId="77777777" w:rsidR="002B19E8" w:rsidRDefault="002B19E8"/>
  </w:endnote>
  <w:endnote w:type="continuationSeparator" w:id="0">
    <w:p w14:paraId="6C33F03D" w14:textId="77777777" w:rsidR="002B19E8" w:rsidRDefault="002B19E8" w:rsidP="00F64990">
      <w:r>
        <w:continuationSeparator/>
      </w:r>
    </w:p>
    <w:p w14:paraId="1F944A06" w14:textId="77777777" w:rsidR="002B19E8" w:rsidRDefault="002B19E8"/>
  </w:endnote>
  <w:endnote w:type="continuationNotice" w:id="1">
    <w:p w14:paraId="74043DDA" w14:textId="77777777" w:rsidR="002B19E8" w:rsidRDefault="002B19E8">
      <w:pPr>
        <w:spacing w:before="0" w:after="0" w:line="240" w:lineRule="auto"/>
      </w:pPr>
    </w:p>
    <w:p w14:paraId="61C5B753" w14:textId="77777777" w:rsidR="002B19E8" w:rsidRDefault="002B1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NewRomanPSMT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20F6F" w14:textId="77777777" w:rsidR="00353689" w:rsidRPr="00361CE6" w:rsidRDefault="00353689" w:rsidP="00353689">
    <w:pPr>
      <w:pStyle w:val="Stopka"/>
      <w:rPr>
        <w:rFonts w:ascii="Georgia" w:hAnsi="Georgia"/>
      </w:rPr>
    </w:pPr>
    <w:r w:rsidRPr="0039059A">
      <w:rPr>
        <w:rFonts w:ascii="Georgia" w:hAnsi="Georgia"/>
        <w:noProof/>
        <w:lang w:eastAsia="pl-PL"/>
      </w:rPr>
      <w:drawing>
        <wp:inline distT="0" distB="0" distL="0" distR="0" wp14:anchorId="0926C74E" wp14:editId="2FB8B4BB">
          <wp:extent cx="5759450" cy="501650"/>
          <wp:effectExtent l="0" t="0" r="0" b="0"/>
          <wp:docPr id="4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pl-PL"/>
      </w:rPr>
      <w:drawing>
        <wp:anchor distT="0" distB="0" distL="114300" distR="114300" simplePos="0" relativeHeight="251667456" behindDoc="0" locked="0" layoutInCell="1" allowOverlap="1" wp14:anchorId="5BFA4904" wp14:editId="2BD00B8D">
          <wp:simplePos x="0" y="0"/>
          <wp:positionH relativeFrom="column">
            <wp:posOffset>4876165</wp:posOffset>
          </wp:positionH>
          <wp:positionV relativeFrom="paragraph">
            <wp:posOffset>9944100</wp:posOffset>
          </wp:positionV>
          <wp:extent cx="1051560" cy="560705"/>
          <wp:effectExtent l="0" t="0" r="0" b="0"/>
          <wp:wrapNone/>
          <wp:docPr id="11" name="Obraz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7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560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6432" behindDoc="0" locked="0" layoutInCell="1" allowOverlap="1" wp14:anchorId="6757E5AE" wp14:editId="32132CAA">
          <wp:simplePos x="0" y="0"/>
          <wp:positionH relativeFrom="column">
            <wp:posOffset>4876165</wp:posOffset>
          </wp:positionH>
          <wp:positionV relativeFrom="paragraph">
            <wp:posOffset>9944100</wp:posOffset>
          </wp:positionV>
          <wp:extent cx="1051560" cy="560705"/>
          <wp:effectExtent l="0" t="0" r="0" b="0"/>
          <wp:wrapNone/>
          <wp:docPr id="10" name="Obraz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7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560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5408" behindDoc="0" locked="0" layoutInCell="1" allowOverlap="1" wp14:anchorId="24A5312E" wp14:editId="705C66C2">
          <wp:simplePos x="0" y="0"/>
          <wp:positionH relativeFrom="column">
            <wp:posOffset>475615</wp:posOffset>
          </wp:positionH>
          <wp:positionV relativeFrom="paragraph">
            <wp:posOffset>10080625</wp:posOffset>
          </wp:positionV>
          <wp:extent cx="1066800" cy="278130"/>
          <wp:effectExtent l="0" t="0" r="0" b="7620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7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278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1312" behindDoc="0" locked="0" layoutInCell="1" allowOverlap="1" wp14:anchorId="23DF1165" wp14:editId="3FAB1F57">
          <wp:simplePos x="0" y="0"/>
          <wp:positionH relativeFrom="column">
            <wp:posOffset>475615</wp:posOffset>
          </wp:positionH>
          <wp:positionV relativeFrom="paragraph">
            <wp:posOffset>10080625</wp:posOffset>
          </wp:positionV>
          <wp:extent cx="1066800" cy="278130"/>
          <wp:effectExtent l="0" t="0" r="0" b="7620"/>
          <wp:wrapNone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77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278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22DE29AB" wp14:editId="3FF14F86">
          <wp:simplePos x="0" y="0"/>
          <wp:positionH relativeFrom="column">
            <wp:posOffset>475615</wp:posOffset>
          </wp:positionH>
          <wp:positionV relativeFrom="paragraph">
            <wp:posOffset>10080625</wp:posOffset>
          </wp:positionV>
          <wp:extent cx="1066800" cy="278130"/>
          <wp:effectExtent l="0" t="0" r="0" b="762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78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278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3360" behindDoc="0" locked="0" layoutInCell="1" allowOverlap="1" wp14:anchorId="2784AFAF" wp14:editId="2854848C">
          <wp:simplePos x="0" y="0"/>
          <wp:positionH relativeFrom="column">
            <wp:posOffset>475615</wp:posOffset>
          </wp:positionH>
          <wp:positionV relativeFrom="paragraph">
            <wp:posOffset>10080625</wp:posOffset>
          </wp:positionV>
          <wp:extent cx="1066800" cy="278130"/>
          <wp:effectExtent l="0" t="0" r="0" b="7620"/>
          <wp:wrapNone/>
          <wp:docPr id="6" name="Obraz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79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278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4384" behindDoc="0" locked="0" layoutInCell="1" allowOverlap="1" wp14:anchorId="4D6DBCA2" wp14:editId="05EA8186">
          <wp:simplePos x="0" y="0"/>
          <wp:positionH relativeFrom="column">
            <wp:posOffset>475615</wp:posOffset>
          </wp:positionH>
          <wp:positionV relativeFrom="paragraph">
            <wp:posOffset>10080625</wp:posOffset>
          </wp:positionV>
          <wp:extent cx="1066800" cy="278130"/>
          <wp:effectExtent l="0" t="0" r="0" b="7620"/>
          <wp:wrapNone/>
          <wp:docPr id="5" name="Obraz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8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278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614DA9" w14:textId="3DBF2E62" w:rsidR="002712E8" w:rsidRPr="00D06278" w:rsidRDefault="002712E8" w:rsidP="0013127F">
    <w:pPr>
      <w:tabs>
        <w:tab w:val="right" w:pos="9072"/>
      </w:tabs>
      <w:jc w:val="left"/>
      <w:rPr>
        <w:sz w:val="18"/>
        <w:szCs w:val="18"/>
      </w:rPr>
    </w:pPr>
    <w:r>
      <w:rPr>
        <w:sz w:val="18"/>
        <w:szCs w:val="18"/>
      </w:rPr>
      <w:tab/>
    </w:r>
    <w:r w:rsidRPr="00D06278">
      <w:rPr>
        <w:sz w:val="18"/>
        <w:szCs w:val="18"/>
      </w:rPr>
      <w:t xml:space="preserve">Strona </w:t>
    </w:r>
    <w:r w:rsidR="00195D7B" w:rsidRPr="00D06278">
      <w:rPr>
        <w:sz w:val="18"/>
        <w:szCs w:val="18"/>
      </w:rPr>
      <w:fldChar w:fldCharType="begin"/>
    </w:r>
    <w:r w:rsidRPr="00D06278">
      <w:rPr>
        <w:sz w:val="18"/>
        <w:szCs w:val="18"/>
      </w:rPr>
      <w:instrText>PAGE  \* Arabic  \* MERGEFORMAT</w:instrText>
    </w:r>
    <w:r w:rsidR="00195D7B" w:rsidRPr="00D06278">
      <w:rPr>
        <w:sz w:val="18"/>
        <w:szCs w:val="18"/>
      </w:rPr>
      <w:fldChar w:fldCharType="separate"/>
    </w:r>
    <w:r w:rsidR="00445954">
      <w:rPr>
        <w:noProof/>
        <w:sz w:val="18"/>
        <w:szCs w:val="18"/>
      </w:rPr>
      <w:t>1</w:t>
    </w:r>
    <w:r w:rsidR="00195D7B" w:rsidRPr="00D06278">
      <w:rPr>
        <w:sz w:val="18"/>
        <w:szCs w:val="18"/>
      </w:rPr>
      <w:fldChar w:fldCharType="end"/>
    </w:r>
    <w:r w:rsidRPr="00D06278">
      <w:rPr>
        <w:sz w:val="18"/>
        <w:szCs w:val="18"/>
      </w:rPr>
      <w:t xml:space="preserve"> z </w:t>
    </w:r>
    <w:r w:rsidR="00201582">
      <w:rPr>
        <w:noProof/>
        <w:sz w:val="18"/>
        <w:szCs w:val="18"/>
      </w:rPr>
      <w:fldChar w:fldCharType="begin"/>
    </w:r>
    <w:r w:rsidR="00201582">
      <w:rPr>
        <w:noProof/>
        <w:sz w:val="18"/>
        <w:szCs w:val="18"/>
      </w:rPr>
      <w:instrText>NUMPAGES  \* Arabic  \* MERGEFORMAT</w:instrText>
    </w:r>
    <w:r w:rsidR="00201582">
      <w:rPr>
        <w:noProof/>
        <w:sz w:val="18"/>
        <w:szCs w:val="18"/>
      </w:rPr>
      <w:fldChar w:fldCharType="separate"/>
    </w:r>
    <w:r w:rsidR="00445954">
      <w:rPr>
        <w:noProof/>
        <w:sz w:val="18"/>
        <w:szCs w:val="18"/>
      </w:rPr>
      <w:t>12</w:t>
    </w:r>
    <w:r w:rsidR="00201582">
      <w:rPr>
        <w:noProof/>
        <w:sz w:val="18"/>
        <w:szCs w:val="18"/>
      </w:rPr>
      <w:fldChar w:fldCharType="end"/>
    </w:r>
  </w:p>
  <w:p w14:paraId="0EB0A3DF" w14:textId="77777777" w:rsidR="00AE0E1D" w:rsidRDefault="00AE0E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321191" w14:textId="77777777" w:rsidR="002B19E8" w:rsidRDefault="002B19E8" w:rsidP="00F64990">
      <w:r>
        <w:separator/>
      </w:r>
    </w:p>
    <w:p w14:paraId="32D89515" w14:textId="77777777" w:rsidR="002B19E8" w:rsidRDefault="002B19E8"/>
  </w:footnote>
  <w:footnote w:type="continuationSeparator" w:id="0">
    <w:p w14:paraId="4D43BF5B" w14:textId="77777777" w:rsidR="002B19E8" w:rsidRDefault="002B19E8" w:rsidP="00F64990">
      <w:r>
        <w:continuationSeparator/>
      </w:r>
    </w:p>
    <w:p w14:paraId="3B10D33C" w14:textId="77777777" w:rsidR="002B19E8" w:rsidRDefault="002B19E8"/>
  </w:footnote>
  <w:footnote w:type="continuationNotice" w:id="1">
    <w:p w14:paraId="697F3EEF" w14:textId="77777777" w:rsidR="002B19E8" w:rsidRDefault="002B19E8">
      <w:pPr>
        <w:spacing w:before="0" w:after="0" w:line="240" w:lineRule="auto"/>
      </w:pPr>
    </w:p>
    <w:p w14:paraId="519E58D3" w14:textId="77777777" w:rsidR="002B19E8" w:rsidRDefault="002B19E8"/>
  </w:footnote>
  <w:footnote w:id="2">
    <w:p w14:paraId="32B828E7" w14:textId="77777777" w:rsidR="001F4BD0" w:rsidRDefault="001F4BD0" w:rsidP="001F4BD0">
      <w:pPr>
        <w:pStyle w:val="Tekstprzypisudolnego"/>
        <w:rPr>
          <w:rFonts w:ascii="Arial" w:hAnsi="Arial" w:cs="Arial"/>
          <w:sz w:val="16"/>
          <w:szCs w:val="16"/>
        </w:rPr>
      </w:pPr>
      <w:r w:rsidRPr="00235DA6">
        <w:rPr>
          <w:rStyle w:val="Odwoanieprzypisudolnego"/>
          <w:rFonts w:ascii="Arial" w:hAnsi="Arial" w:cs="Arial"/>
          <w:sz w:val="16"/>
          <w:szCs w:val="16"/>
        </w:rPr>
        <w:t>[1]</w:t>
      </w:r>
      <w:r w:rsidRPr="00235DA6">
        <w:rPr>
          <w:rFonts w:ascii="Arial" w:hAnsi="Arial" w:cs="Arial"/>
          <w:sz w:val="16"/>
          <w:szCs w:val="16"/>
        </w:rPr>
        <w:t xml:space="preserve"> Oświadczenie składane jest na wezwanie Zamawiającego.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BCAF6" w14:textId="77777777" w:rsidR="00800A7D" w:rsidRDefault="00800A7D" w:rsidP="00800A7D">
    <w:pPr>
      <w:pStyle w:val="Nagwek"/>
    </w:pPr>
    <w:r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56160C05" wp14:editId="26D7EEB0">
          <wp:simplePos x="0" y="0"/>
          <wp:positionH relativeFrom="column">
            <wp:posOffset>200025</wp:posOffset>
          </wp:positionH>
          <wp:positionV relativeFrom="paragraph">
            <wp:posOffset>-85090</wp:posOffset>
          </wp:positionV>
          <wp:extent cx="5760720" cy="530860"/>
          <wp:effectExtent l="0" t="0" r="0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2CB54C" w14:textId="77777777" w:rsidR="00800A7D" w:rsidRDefault="00800A7D">
    <w:pPr>
      <w:pStyle w:val="Nagwek"/>
    </w:pPr>
  </w:p>
  <w:p w14:paraId="3EC17529" w14:textId="77777777" w:rsidR="00AE0E1D" w:rsidRDefault="00AE0E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</w:pPr>
      <w:rPr>
        <w:rFonts w:cs="Times New Roman"/>
      </w:rPr>
    </w:lvl>
  </w:abstractNum>
  <w:abstractNum w:abstractNumId="2" w15:restartNumberingAfterBreak="0">
    <w:nsid w:val="00000006"/>
    <w:multiLevelType w:val="multilevel"/>
    <w:tmpl w:val="05F6F914"/>
    <w:name w:val="WW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7"/>
    <w:multiLevelType w:val="multilevel"/>
    <w:tmpl w:val="DB06FF30"/>
    <w:name w:val="WWNum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8"/>
    <w:multiLevelType w:val="multi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9"/>
    <w:multiLevelType w:val="multilevel"/>
    <w:tmpl w:val="00000009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A"/>
    <w:multiLevelType w:val="multilevel"/>
    <w:tmpl w:val="0000000A"/>
    <w:name w:val="WW8Num9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B"/>
    <w:multiLevelType w:val="singleLevel"/>
    <w:tmpl w:val="0000000B"/>
    <w:name w:val="WW8Num5"/>
    <w:lvl w:ilvl="0">
      <w:start w:val="1"/>
      <w:numFmt w:val="lowerLetter"/>
      <w:lvlText w:val="%1)"/>
      <w:lvlJc w:val="right"/>
      <w:pPr>
        <w:tabs>
          <w:tab w:val="num" w:pos="0"/>
        </w:tabs>
        <w:ind w:left="2138" w:hanging="360"/>
      </w:pPr>
      <w:rPr>
        <w:b w:val="0"/>
        <w:i w:val="0"/>
      </w:rPr>
    </w:lvl>
  </w:abstractNum>
  <w:abstractNum w:abstractNumId="8" w15:restartNumberingAfterBreak="0">
    <w:nsid w:val="0000000C"/>
    <w:multiLevelType w:val="multilevel"/>
    <w:tmpl w:val="0000000C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10"/>
    <w:multiLevelType w:val="multilevel"/>
    <w:tmpl w:val="00000010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16"/>
    <w:multiLevelType w:val="singleLevel"/>
    <w:tmpl w:val="00000016"/>
    <w:name w:val="WW8Num21"/>
    <w:lvl w:ilvl="0">
      <w:start w:val="1"/>
      <w:numFmt w:val="lowerLetter"/>
      <w:lvlText w:val="%1)"/>
      <w:lvlJc w:val="left"/>
      <w:pPr>
        <w:tabs>
          <w:tab w:val="num" w:pos="1800"/>
        </w:tabs>
        <w:ind w:left="2160" w:hanging="360"/>
      </w:pPr>
    </w:lvl>
  </w:abstractNum>
  <w:abstractNum w:abstractNumId="11" w15:restartNumberingAfterBreak="0">
    <w:nsid w:val="00000017"/>
    <w:multiLevelType w:val="singleLevel"/>
    <w:tmpl w:val="00000017"/>
    <w:name w:val="WW8Num22"/>
    <w:lvl w:ilvl="0">
      <w:start w:val="1"/>
      <w:numFmt w:val="lowerLetter"/>
      <w:lvlText w:val="%1)"/>
      <w:lvlJc w:val="left"/>
      <w:pPr>
        <w:tabs>
          <w:tab w:val="num" w:pos="1814"/>
        </w:tabs>
        <w:ind w:left="2174" w:hanging="360"/>
      </w:pPr>
    </w:lvl>
  </w:abstractNum>
  <w:abstractNum w:abstractNumId="12" w15:restartNumberingAfterBreak="0">
    <w:nsid w:val="00000018"/>
    <w:multiLevelType w:val="singleLevel"/>
    <w:tmpl w:val="E8246826"/>
    <w:name w:val="WW8Num23"/>
    <w:lvl w:ilvl="0">
      <w:start w:val="1"/>
      <w:numFmt w:val="decimal"/>
      <w:lvlText w:val="%1)"/>
      <w:lvlJc w:val="right"/>
      <w:pPr>
        <w:tabs>
          <w:tab w:val="num" w:pos="0"/>
        </w:tabs>
        <w:ind w:left="1353" w:hanging="360"/>
      </w:pPr>
      <w:rPr>
        <w:b w:val="0"/>
        <w:i w:val="0"/>
        <w:color w:val="000000"/>
        <w:sz w:val="20"/>
      </w:rPr>
    </w:lvl>
  </w:abstractNum>
  <w:abstractNum w:abstractNumId="13" w15:restartNumberingAfterBreak="0">
    <w:nsid w:val="0000001A"/>
    <w:multiLevelType w:val="multilevel"/>
    <w:tmpl w:val="0000001A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1B"/>
    <w:multiLevelType w:val="multilevel"/>
    <w:tmpl w:val="0000001B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C"/>
    <w:multiLevelType w:val="singleLevel"/>
    <w:tmpl w:val="0000001C"/>
    <w:name w:val="WW8Num2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6" w15:restartNumberingAfterBreak="0">
    <w:nsid w:val="0000001D"/>
    <w:multiLevelType w:val="singleLevel"/>
    <w:tmpl w:val="0000001D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1E"/>
    <w:multiLevelType w:val="multilevel"/>
    <w:tmpl w:val="0000001E"/>
    <w:name w:val="WW8Num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9" w15:restartNumberingAfterBreak="0">
    <w:nsid w:val="00000022"/>
    <w:multiLevelType w:val="multilevel"/>
    <w:tmpl w:val="1E16ABBC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 w:val="0"/>
        <w:i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 w:val="0"/>
        <w:i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24"/>
    <w:multiLevelType w:val="multilevel"/>
    <w:tmpl w:val="00000024"/>
    <w:name w:val="WW8Num3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20" w:hanging="180"/>
      </w:pPr>
    </w:lvl>
  </w:abstractNum>
  <w:abstractNum w:abstractNumId="21" w15:restartNumberingAfterBreak="0">
    <w:nsid w:val="00000025"/>
    <w:multiLevelType w:val="multilevel"/>
    <w:tmpl w:val="00000025"/>
    <w:name w:val="WW8Num37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Letter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00000026"/>
    <w:multiLevelType w:val="multilevel"/>
    <w:tmpl w:val="00000026"/>
    <w:name w:val="WW8Num3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Letter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00000027"/>
    <w:multiLevelType w:val="multilevel"/>
    <w:tmpl w:val="00000027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28"/>
    <w:multiLevelType w:val="multilevel"/>
    <w:tmpl w:val="00000028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29"/>
    <w:multiLevelType w:val="singleLevel"/>
    <w:tmpl w:val="00000029"/>
    <w:name w:val="WW8Num4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6" w15:restartNumberingAfterBreak="0">
    <w:nsid w:val="0000002A"/>
    <w:multiLevelType w:val="singleLevel"/>
    <w:tmpl w:val="0000002A"/>
    <w:name w:val="WW8Num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7" w15:restartNumberingAfterBreak="0">
    <w:nsid w:val="0000002B"/>
    <w:multiLevelType w:val="singleLevel"/>
    <w:tmpl w:val="0000002B"/>
    <w:name w:val="WW8Num4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8" w15:restartNumberingAfterBreak="0">
    <w:nsid w:val="0000002C"/>
    <w:multiLevelType w:val="multilevel"/>
    <w:tmpl w:val="0000002C"/>
    <w:name w:val="WW8Num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Wingdings" w:hAnsi="Wingdings" w:cs="Wingdings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b w:val="0"/>
        <w:i w:val="0"/>
      </w:rPr>
    </w:lvl>
  </w:abstractNum>
  <w:abstractNum w:abstractNumId="30" w15:restartNumberingAfterBreak="0">
    <w:nsid w:val="00420401"/>
    <w:multiLevelType w:val="hybridMultilevel"/>
    <w:tmpl w:val="90F80BA4"/>
    <w:name w:val="WW8Num31222222222222422222222222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08991780"/>
    <w:multiLevelType w:val="multilevel"/>
    <w:tmpl w:val="AEE07208"/>
    <w:name w:val="WW8Num13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30"/>
        </w:tabs>
        <w:ind w:left="1230" w:hanging="510"/>
      </w:pPr>
      <w:rPr>
        <w:rFonts w:ascii="Arial" w:eastAsia="Times New Roman" w:hAnsi="Arial" w:cs="Arial" w:hint="default"/>
      </w:rPr>
    </w:lvl>
    <w:lvl w:ilvl="2">
      <w:start w:val="1"/>
      <w:numFmt w:val="lowerLetter"/>
      <w:lvlText w:val="%3)"/>
      <w:lvlJc w:val="left"/>
      <w:pPr>
        <w:tabs>
          <w:tab w:val="num" w:pos="1226"/>
        </w:tabs>
        <w:ind w:left="19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2" w15:restartNumberingAfterBreak="0">
    <w:nsid w:val="0D6D4C2E"/>
    <w:multiLevelType w:val="hybridMultilevel"/>
    <w:tmpl w:val="7E18D6B8"/>
    <w:lvl w:ilvl="0" w:tplc="C8D2A1FC">
      <w:start w:val="1"/>
      <w:numFmt w:val="decimal"/>
      <w:pStyle w:val="Listapunktowana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 w15:restartNumberingAfterBreak="0">
    <w:nsid w:val="0D7F6B9A"/>
    <w:multiLevelType w:val="hybridMultilevel"/>
    <w:tmpl w:val="88FCB824"/>
    <w:lvl w:ilvl="0" w:tplc="46C2E6C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14E677A6"/>
    <w:multiLevelType w:val="hybridMultilevel"/>
    <w:tmpl w:val="C0FE4B3A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>
      <w:start w:val="1"/>
      <w:numFmt w:val="decimal"/>
      <w:lvlText w:val="%4."/>
      <w:lvlJc w:val="left"/>
      <w:pPr>
        <w:ind w:left="3600" w:hanging="360"/>
      </w:pPr>
    </w:lvl>
    <w:lvl w:ilvl="4" w:tplc="04150019">
      <w:start w:val="1"/>
      <w:numFmt w:val="lowerLetter"/>
      <w:lvlText w:val="%5."/>
      <w:lvlJc w:val="left"/>
      <w:pPr>
        <w:ind w:left="4320" w:hanging="360"/>
      </w:pPr>
    </w:lvl>
    <w:lvl w:ilvl="5" w:tplc="0415001B">
      <w:start w:val="1"/>
      <w:numFmt w:val="lowerRoman"/>
      <w:lvlText w:val="%6."/>
      <w:lvlJc w:val="right"/>
      <w:pPr>
        <w:ind w:left="5040" w:hanging="180"/>
      </w:pPr>
    </w:lvl>
    <w:lvl w:ilvl="6" w:tplc="0415000F">
      <w:start w:val="1"/>
      <w:numFmt w:val="decimal"/>
      <w:lvlText w:val="%7."/>
      <w:lvlJc w:val="left"/>
      <w:pPr>
        <w:ind w:left="5760" w:hanging="360"/>
      </w:pPr>
    </w:lvl>
    <w:lvl w:ilvl="7" w:tplc="04150019">
      <w:start w:val="1"/>
      <w:numFmt w:val="lowerLetter"/>
      <w:lvlText w:val="%8."/>
      <w:lvlJc w:val="left"/>
      <w:pPr>
        <w:ind w:left="6480" w:hanging="360"/>
      </w:pPr>
    </w:lvl>
    <w:lvl w:ilvl="8" w:tplc="0415001B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1B3C7D66"/>
    <w:multiLevelType w:val="multilevel"/>
    <w:tmpl w:val="472CC096"/>
    <w:name w:val="WW8Num342"/>
    <w:lvl w:ilvl="0">
      <w:start w:val="1"/>
      <w:numFmt w:val="decimal"/>
      <w:lvlText w:val="%1."/>
      <w:lvlJc w:val="left"/>
      <w:pPr>
        <w:tabs>
          <w:tab w:val="num" w:pos="720"/>
        </w:tabs>
      </w:pPr>
      <w:rPr>
        <w:rFonts w:cs="Times New Roman"/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</w:pPr>
      <w:rPr>
        <w:rFonts w:cs="Times New Roman"/>
      </w:rPr>
    </w:lvl>
  </w:abstractNum>
  <w:abstractNum w:abstractNumId="36" w15:restartNumberingAfterBreak="0">
    <w:nsid w:val="1C906697"/>
    <w:multiLevelType w:val="hybridMultilevel"/>
    <w:tmpl w:val="4FA006BE"/>
    <w:lvl w:ilvl="0" w:tplc="2430B2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1DDC336B"/>
    <w:multiLevelType w:val="hybridMultilevel"/>
    <w:tmpl w:val="684EE080"/>
    <w:name w:val="WW8Num92"/>
    <w:lvl w:ilvl="0" w:tplc="EF0C60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50011">
      <w:start w:val="1"/>
      <w:numFmt w:val="decimal"/>
      <w:lvlText w:val="%2)"/>
      <w:lvlJc w:val="left"/>
      <w:pPr>
        <w:tabs>
          <w:tab w:val="num" w:pos="1080"/>
        </w:tabs>
        <w:ind w:left="1440" w:hanging="360"/>
      </w:pPr>
      <w:rPr>
        <w:rFonts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20341168"/>
    <w:multiLevelType w:val="multilevel"/>
    <w:tmpl w:val="603088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strike w:val="0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21BF58F0"/>
    <w:multiLevelType w:val="hybridMultilevel"/>
    <w:tmpl w:val="579EA7CC"/>
    <w:lvl w:ilvl="0" w:tplc="A71086FA">
      <w:start w:val="1"/>
      <w:numFmt w:val="decimal"/>
      <w:lvlText w:val="%1."/>
      <w:lvlJc w:val="left"/>
      <w:pPr>
        <w:ind w:left="360" w:hanging="360"/>
      </w:pPr>
      <w:rPr>
        <w:b w:val="0"/>
        <w:bCs w:val="0"/>
        <w:strike w:val="0"/>
        <w:dstrike w:val="0"/>
        <w:color w:val="auto"/>
        <w:sz w:val="22"/>
        <w:szCs w:val="22"/>
        <w:u w:val="none"/>
        <w:effect w:val="none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49D4503"/>
    <w:multiLevelType w:val="multilevel"/>
    <w:tmpl w:val="EC2AC226"/>
    <w:lvl w:ilvl="0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cs="Times New Roman"/>
      </w:rPr>
    </w:lvl>
    <w:lvl w:ilvl="1">
      <w:start w:val="1"/>
      <w:numFmt w:val="decimal"/>
      <w:lvlText w:val="%2)"/>
      <w:lvlJc w:val="left"/>
      <w:pPr>
        <w:tabs>
          <w:tab w:val="num" w:pos="644"/>
        </w:tabs>
        <w:ind w:left="644" w:hanging="360"/>
      </w:pPr>
      <w:rPr>
        <w:rFonts w:cs="Times New Roman"/>
        <w:color w:val="000000"/>
        <w:sz w:val="20"/>
        <w:szCs w:val="20"/>
      </w:rPr>
    </w:lvl>
    <w:lvl w:ilvl="2">
      <w:start w:val="1"/>
      <w:numFmt w:val="lowerLetter"/>
      <w:lvlText w:val="%3)"/>
      <w:lvlJc w:val="left"/>
      <w:pPr>
        <w:tabs>
          <w:tab w:val="num" w:pos="2624"/>
        </w:tabs>
        <w:ind w:left="2624" w:hanging="360"/>
      </w:pPr>
      <w:rPr>
        <w:rFonts w:ascii="Arial" w:eastAsia="Times New Roman" w:hAnsi="Arial" w:cs="Arial" w:hint="default"/>
      </w:rPr>
    </w:lvl>
    <w:lvl w:ilvl="3">
      <w:start w:val="1"/>
      <w:numFmt w:val="decimal"/>
      <w:lvlText w:val="%4)"/>
      <w:lvlJc w:val="left"/>
      <w:pPr>
        <w:tabs>
          <w:tab w:val="num" w:pos="3164"/>
        </w:tabs>
        <w:ind w:left="3164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604"/>
        </w:tabs>
        <w:ind w:left="4604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764"/>
        </w:tabs>
        <w:ind w:left="6764" w:hanging="180"/>
      </w:pPr>
      <w:rPr>
        <w:rFonts w:cs="Times New Roman"/>
      </w:rPr>
    </w:lvl>
  </w:abstractNum>
  <w:abstractNum w:abstractNumId="41" w15:restartNumberingAfterBreak="0">
    <w:nsid w:val="2B10421B"/>
    <w:multiLevelType w:val="hybridMultilevel"/>
    <w:tmpl w:val="96F48E32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A530C2C0">
      <w:start w:val="1"/>
      <w:numFmt w:val="decimal"/>
      <w:lvlText w:val="%2)"/>
      <w:lvlJc w:val="left"/>
      <w:pPr>
        <w:ind w:left="1800" w:hanging="360"/>
      </w:pPr>
      <w:rPr>
        <w:rFonts w:ascii="Georgia" w:eastAsia="Times New Roman" w:hAnsi="Georgia" w:cs="Times New Roman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EB05B03"/>
    <w:multiLevelType w:val="multilevel"/>
    <w:tmpl w:val="4F76EF4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31456B16"/>
    <w:multiLevelType w:val="hybridMultilevel"/>
    <w:tmpl w:val="F80EB45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34CF1FE7"/>
    <w:multiLevelType w:val="multilevel"/>
    <w:tmpl w:val="603088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strike w:val="0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362036F4"/>
    <w:multiLevelType w:val="multilevel"/>
    <w:tmpl w:val="058E5E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39A522E1"/>
    <w:multiLevelType w:val="hybridMultilevel"/>
    <w:tmpl w:val="A516E418"/>
    <w:lvl w:ilvl="0" w:tplc="04150001">
      <w:start w:val="1"/>
      <w:numFmt w:val="bullet"/>
      <w:pStyle w:val="Listanumerowan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D5B0EB2"/>
    <w:multiLevelType w:val="hybridMultilevel"/>
    <w:tmpl w:val="6A26BEF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C51BA4"/>
    <w:multiLevelType w:val="hybridMultilevel"/>
    <w:tmpl w:val="1FFEDBE4"/>
    <w:lvl w:ilvl="0" w:tplc="5F5A6730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D45776"/>
    <w:multiLevelType w:val="hybridMultilevel"/>
    <w:tmpl w:val="7B7E04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9756181"/>
    <w:multiLevelType w:val="multilevel"/>
    <w:tmpl w:val="223EF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="Calibri" w:hAnsi="Calibri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1" w15:restartNumberingAfterBreak="0">
    <w:nsid w:val="4B3C7794"/>
    <w:multiLevelType w:val="hybridMultilevel"/>
    <w:tmpl w:val="B330D56A"/>
    <w:name w:val="WW8Num1222"/>
    <w:lvl w:ilvl="0" w:tplc="00000030">
      <w:start w:val="1"/>
      <w:numFmt w:val="lowerLetter"/>
      <w:lvlText w:val="%1)"/>
      <w:lvlJc w:val="left"/>
      <w:pPr>
        <w:ind w:left="1440" w:hanging="360"/>
      </w:pPr>
      <w:rPr>
        <w:i w:val="0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4CE23056"/>
    <w:multiLevelType w:val="multilevel"/>
    <w:tmpl w:val="4F469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eorgia" w:eastAsia="MS Mincho" w:hAnsi="Georgia" w:cs="Times New Roman"/>
        <w:b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 w15:restartNumberingAfterBreak="0">
    <w:nsid w:val="50FC1E1A"/>
    <w:multiLevelType w:val="hybridMultilevel"/>
    <w:tmpl w:val="E12CDECA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8B5A7834">
      <w:start w:val="1"/>
      <w:numFmt w:val="decimal"/>
      <w:lvlText w:val="%2)"/>
      <w:lvlJc w:val="left"/>
      <w:pPr>
        <w:ind w:left="1800" w:hanging="360"/>
      </w:pPr>
      <w:rPr>
        <w:rFonts w:ascii="Georgia" w:eastAsia="MS Mincho" w:hAnsi="Georgia" w:cs="Times New Roman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3177267"/>
    <w:multiLevelType w:val="hybridMultilevel"/>
    <w:tmpl w:val="6C7404C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3367A4F"/>
    <w:multiLevelType w:val="multilevel"/>
    <w:tmpl w:val="E60A91DE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ascii="Georgia" w:hAnsi="Georgia" w:cs="Arial" w:hint="default"/>
        <w:b w:val="0"/>
        <w:i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25"/>
        </w:tabs>
        <w:ind w:left="1125" w:hanging="360"/>
      </w:pPr>
      <w:rPr>
        <w:rFonts w:cs="Times New Roman" w:hint="default"/>
        <w:b w:val="0"/>
        <w:i w:val="0"/>
        <w:color w:val="auto"/>
      </w:rPr>
    </w:lvl>
    <w:lvl w:ilvl="3">
      <w:start w:val="1"/>
      <w:numFmt w:val="decimal"/>
      <w:lvlText w:val="%4."/>
      <w:lvlJc w:val="left"/>
      <w:pPr>
        <w:tabs>
          <w:tab w:val="num" w:pos="1485"/>
        </w:tabs>
        <w:ind w:left="1485" w:hanging="360"/>
      </w:pPr>
      <w:rPr>
        <w:rFonts w:cs="Times New Roman" w:hint="default"/>
        <w:b w:val="0"/>
        <w:position w:val="0"/>
        <w:sz w:val="20"/>
        <w:szCs w:val="20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45"/>
        </w:tabs>
        <w:ind w:left="1845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205"/>
        </w:tabs>
        <w:ind w:left="2205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65"/>
        </w:tabs>
        <w:ind w:left="2565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2925"/>
        </w:tabs>
        <w:ind w:left="2925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285"/>
        </w:tabs>
        <w:ind w:left="3285" w:hanging="360"/>
      </w:pPr>
      <w:rPr>
        <w:rFonts w:cs="Times New Roman" w:hint="default"/>
      </w:rPr>
    </w:lvl>
  </w:abstractNum>
  <w:abstractNum w:abstractNumId="56" w15:restartNumberingAfterBreak="0">
    <w:nsid w:val="56582844"/>
    <w:multiLevelType w:val="multilevel"/>
    <w:tmpl w:val="EF3C7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strike w:val="0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7" w15:restartNumberingAfterBreak="0">
    <w:nsid w:val="56C579AA"/>
    <w:multiLevelType w:val="hybridMultilevel"/>
    <w:tmpl w:val="159EB73E"/>
    <w:name w:val="WW8Num3122222222222242222222222222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8" w15:restartNumberingAfterBreak="0">
    <w:nsid w:val="601E0424"/>
    <w:multiLevelType w:val="hybridMultilevel"/>
    <w:tmpl w:val="5A1090BC"/>
    <w:lvl w:ilvl="0" w:tplc="E5E0899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96721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8AD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DC8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CAF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FC2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60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0E0E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5EF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1BA5EAA"/>
    <w:multiLevelType w:val="hybridMultilevel"/>
    <w:tmpl w:val="B6845BB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6F108A0"/>
    <w:multiLevelType w:val="multilevel"/>
    <w:tmpl w:val="26DAFE46"/>
    <w:lvl w:ilvl="0">
      <w:start w:val="1"/>
      <w:numFmt w:val="upperRoman"/>
      <w:pStyle w:val="WL-Nag3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WL-Nag2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pStyle w:val="WL-Nag3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pStyle w:val="Wl-Nag-4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1" w15:restartNumberingAfterBreak="0">
    <w:nsid w:val="683E714E"/>
    <w:multiLevelType w:val="multilevel"/>
    <w:tmpl w:val="275EBD3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2" w15:restartNumberingAfterBreak="0">
    <w:nsid w:val="6B74097A"/>
    <w:multiLevelType w:val="hybridMultilevel"/>
    <w:tmpl w:val="9ECA42CA"/>
    <w:name w:val="WW8Num312222222222224222222222222"/>
    <w:lvl w:ilvl="0" w:tplc="0415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3" w15:restartNumberingAfterBreak="0">
    <w:nsid w:val="77FC606A"/>
    <w:multiLevelType w:val="multilevel"/>
    <w:tmpl w:val="DB0AD04A"/>
    <w:lvl w:ilvl="0">
      <w:start w:val="1"/>
      <w:numFmt w:val="decimal"/>
      <w:pStyle w:val="Nagwek1"/>
      <w:lvlText w:val="§ %1."/>
      <w:lvlJc w:val="left"/>
      <w:pPr>
        <w:ind w:left="5606" w:hanging="360"/>
      </w:pPr>
      <w:rPr>
        <w:rFonts w:ascii="Calibri" w:hAnsi="Calibri" w:cs="Times New Roman" w:hint="default"/>
        <w:b/>
      </w:rPr>
    </w:lvl>
    <w:lvl w:ilvl="1">
      <w:start w:val="1"/>
      <w:numFmt w:val="decimal"/>
      <w:pStyle w:val="Nagwek2"/>
      <w:lvlText w:val="%1.%2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4" w15:restartNumberingAfterBreak="0">
    <w:nsid w:val="7A0C6F5A"/>
    <w:multiLevelType w:val="hybridMultilevel"/>
    <w:tmpl w:val="9E3CED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B24732E"/>
    <w:multiLevelType w:val="multilevel"/>
    <w:tmpl w:val="8DA09A32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ascii="Calibri" w:hAnsi="Calibri" w:cs="Arial"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tabs>
          <w:tab w:val="num" w:pos="1125"/>
        </w:tabs>
        <w:ind w:left="1125" w:hanging="360"/>
      </w:pPr>
      <w:rPr>
        <w:rFonts w:cs="Times New Roman" w:hint="default"/>
        <w:b w:val="0"/>
        <w:i w:val="0"/>
        <w:color w:val="auto"/>
      </w:rPr>
    </w:lvl>
    <w:lvl w:ilvl="3">
      <w:start w:val="1"/>
      <w:numFmt w:val="decimal"/>
      <w:lvlText w:val="%4."/>
      <w:lvlJc w:val="left"/>
      <w:pPr>
        <w:tabs>
          <w:tab w:val="num" w:pos="1485"/>
        </w:tabs>
        <w:ind w:left="1485" w:hanging="360"/>
      </w:pPr>
      <w:rPr>
        <w:rFonts w:cs="Times New Roman" w:hint="default"/>
        <w:b w:val="0"/>
        <w:position w:val="0"/>
        <w:sz w:val="20"/>
        <w:szCs w:val="20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45"/>
        </w:tabs>
        <w:ind w:left="1845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205"/>
        </w:tabs>
        <w:ind w:left="2205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65"/>
        </w:tabs>
        <w:ind w:left="2565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2925"/>
        </w:tabs>
        <w:ind w:left="2925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285"/>
        </w:tabs>
        <w:ind w:left="3285" w:hanging="360"/>
      </w:pPr>
      <w:rPr>
        <w:rFonts w:cs="Times New Roman" w:hint="default"/>
      </w:rPr>
    </w:lvl>
  </w:abstractNum>
  <w:abstractNum w:abstractNumId="66" w15:restartNumberingAfterBreak="0">
    <w:nsid w:val="7B8E461B"/>
    <w:multiLevelType w:val="multilevel"/>
    <w:tmpl w:val="8A904214"/>
    <w:lvl w:ilvl="0">
      <w:start w:val="1"/>
      <w:numFmt w:val="decimal"/>
      <w:lvlText w:val="%1."/>
      <w:lvlJc w:val="left"/>
      <w:pPr>
        <w:ind w:left="360" w:hanging="360"/>
      </w:pPr>
      <w:rPr>
        <w:rFonts w:ascii="Georgia" w:eastAsia="MS Mincho" w:hAnsi="Georgia" w:cs="Times New Roman" w:hint="default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="Calibri" w:hAnsi="Calibri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33211249">
    <w:abstractNumId w:val="46"/>
  </w:num>
  <w:num w:numId="2" w16cid:durableId="1143425880">
    <w:abstractNumId w:val="63"/>
  </w:num>
  <w:num w:numId="3" w16cid:durableId="433867896">
    <w:abstractNumId w:val="32"/>
  </w:num>
  <w:num w:numId="4" w16cid:durableId="364839083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11182160">
    <w:abstractNumId w:val="38"/>
  </w:num>
  <w:num w:numId="6" w16cid:durableId="632639379">
    <w:abstractNumId w:val="44"/>
  </w:num>
  <w:num w:numId="7" w16cid:durableId="1855268012">
    <w:abstractNumId w:val="66"/>
  </w:num>
  <w:num w:numId="8" w16cid:durableId="1087534461">
    <w:abstractNumId w:val="56"/>
  </w:num>
  <w:num w:numId="9" w16cid:durableId="518198804">
    <w:abstractNumId w:val="50"/>
  </w:num>
  <w:num w:numId="10" w16cid:durableId="173108933">
    <w:abstractNumId w:val="48"/>
  </w:num>
  <w:num w:numId="11" w16cid:durableId="16397893">
    <w:abstractNumId w:val="52"/>
  </w:num>
  <w:num w:numId="12" w16cid:durableId="1283612073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10736492">
    <w:abstractNumId w:val="36"/>
  </w:num>
  <w:num w:numId="14" w16cid:durableId="213269991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87072006">
    <w:abstractNumId w:val="54"/>
  </w:num>
  <w:num w:numId="16" w16cid:durableId="1186871004">
    <w:abstractNumId w:val="47"/>
  </w:num>
  <w:num w:numId="17" w16cid:durableId="933170418">
    <w:abstractNumId w:val="55"/>
  </w:num>
  <w:num w:numId="18" w16cid:durableId="594090282">
    <w:abstractNumId w:val="65"/>
  </w:num>
  <w:num w:numId="19" w16cid:durableId="1117915440">
    <w:abstractNumId w:val="42"/>
  </w:num>
  <w:num w:numId="20" w16cid:durableId="1187136821">
    <w:abstractNumId w:val="53"/>
  </w:num>
  <w:num w:numId="21" w16cid:durableId="1964921228">
    <w:abstractNumId w:val="33"/>
  </w:num>
  <w:num w:numId="22" w16cid:durableId="1610161425">
    <w:abstractNumId w:val="61"/>
  </w:num>
  <w:num w:numId="23" w16cid:durableId="2063364060">
    <w:abstractNumId w:val="49"/>
  </w:num>
  <w:num w:numId="24" w16cid:durableId="954679076">
    <w:abstractNumId w:val="41"/>
  </w:num>
  <w:num w:numId="25" w16cid:durableId="789207464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87846876">
    <w:abstractNumId w:val="64"/>
  </w:num>
  <w:num w:numId="27" w16cid:durableId="1086341320">
    <w:abstractNumId w:val="58"/>
  </w:num>
  <w:num w:numId="28" w16cid:durableId="1204171046">
    <w:abstractNumId w:val="0"/>
  </w:num>
  <w:num w:numId="29" w16cid:durableId="1947535851">
    <w:abstractNumId w:val="43"/>
  </w:num>
  <w:num w:numId="30" w16cid:durableId="135700189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1706100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539"/>
    <w:rsid w:val="000010AF"/>
    <w:rsid w:val="000016BA"/>
    <w:rsid w:val="00002449"/>
    <w:rsid w:val="0000244D"/>
    <w:rsid w:val="00002758"/>
    <w:rsid w:val="000028DB"/>
    <w:rsid w:val="00002C8E"/>
    <w:rsid w:val="0000526D"/>
    <w:rsid w:val="0000791A"/>
    <w:rsid w:val="00007B0F"/>
    <w:rsid w:val="00010B7F"/>
    <w:rsid w:val="00012D3D"/>
    <w:rsid w:val="00013CF2"/>
    <w:rsid w:val="00014AE9"/>
    <w:rsid w:val="000151E2"/>
    <w:rsid w:val="000156E4"/>
    <w:rsid w:val="00016EDC"/>
    <w:rsid w:val="00017254"/>
    <w:rsid w:val="00017707"/>
    <w:rsid w:val="000178F8"/>
    <w:rsid w:val="00020A9C"/>
    <w:rsid w:val="00020D1F"/>
    <w:rsid w:val="00021A73"/>
    <w:rsid w:val="000224D2"/>
    <w:rsid w:val="00022AF7"/>
    <w:rsid w:val="000231B1"/>
    <w:rsid w:val="00023615"/>
    <w:rsid w:val="00023E35"/>
    <w:rsid w:val="00023F3F"/>
    <w:rsid w:val="0002494D"/>
    <w:rsid w:val="00025A20"/>
    <w:rsid w:val="00027DDD"/>
    <w:rsid w:val="0003003D"/>
    <w:rsid w:val="0003111E"/>
    <w:rsid w:val="00031135"/>
    <w:rsid w:val="0003132B"/>
    <w:rsid w:val="0003132F"/>
    <w:rsid w:val="00032A0F"/>
    <w:rsid w:val="00032BDF"/>
    <w:rsid w:val="00034FC5"/>
    <w:rsid w:val="00037777"/>
    <w:rsid w:val="00041291"/>
    <w:rsid w:val="000415D1"/>
    <w:rsid w:val="00042C81"/>
    <w:rsid w:val="00042D9A"/>
    <w:rsid w:val="00042EC1"/>
    <w:rsid w:val="000441AE"/>
    <w:rsid w:val="0004447A"/>
    <w:rsid w:val="00046587"/>
    <w:rsid w:val="00046AAF"/>
    <w:rsid w:val="00051A7F"/>
    <w:rsid w:val="0005216F"/>
    <w:rsid w:val="000522EE"/>
    <w:rsid w:val="00052CF1"/>
    <w:rsid w:val="000534D7"/>
    <w:rsid w:val="00053D34"/>
    <w:rsid w:val="0005594E"/>
    <w:rsid w:val="0005616E"/>
    <w:rsid w:val="0005624D"/>
    <w:rsid w:val="00061B01"/>
    <w:rsid w:val="00061F4C"/>
    <w:rsid w:val="000622B9"/>
    <w:rsid w:val="00063EC2"/>
    <w:rsid w:val="00064A6E"/>
    <w:rsid w:val="00064DD8"/>
    <w:rsid w:val="00067660"/>
    <w:rsid w:val="00067AE1"/>
    <w:rsid w:val="00067F31"/>
    <w:rsid w:val="00071222"/>
    <w:rsid w:val="00071FE7"/>
    <w:rsid w:val="0007254F"/>
    <w:rsid w:val="00072DB4"/>
    <w:rsid w:val="00073C7A"/>
    <w:rsid w:val="00073E1C"/>
    <w:rsid w:val="00073F84"/>
    <w:rsid w:val="000745DF"/>
    <w:rsid w:val="00075D98"/>
    <w:rsid w:val="00076442"/>
    <w:rsid w:val="0007708F"/>
    <w:rsid w:val="0007717D"/>
    <w:rsid w:val="00080DC0"/>
    <w:rsid w:val="000812CB"/>
    <w:rsid w:val="00081817"/>
    <w:rsid w:val="0008290E"/>
    <w:rsid w:val="00082B52"/>
    <w:rsid w:val="00083307"/>
    <w:rsid w:val="000837C2"/>
    <w:rsid w:val="00083806"/>
    <w:rsid w:val="00084335"/>
    <w:rsid w:val="00084E1E"/>
    <w:rsid w:val="00085FFF"/>
    <w:rsid w:val="000862A5"/>
    <w:rsid w:val="000864E3"/>
    <w:rsid w:val="0008700C"/>
    <w:rsid w:val="00087B50"/>
    <w:rsid w:val="00087CA8"/>
    <w:rsid w:val="000903E3"/>
    <w:rsid w:val="00090470"/>
    <w:rsid w:val="0009181E"/>
    <w:rsid w:val="00091F59"/>
    <w:rsid w:val="0009253A"/>
    <w:rsid w:val="00093301"/>
    <w:rsid w:val="00093975"/>
    <w:rsid w:val="00094139"/>
    <w:rsid w:val="0009413B"/>
    <w:rsid w:val="00094466"/>
    <w:rsid w:val="000946F9"/>
    <w:rsid w:val="000950E6"/>
    <w:rsid w:val="00095368"/>
    <w:rsid w:val="0009591E"/>
    <w:rsid w:val="00096A64"/>
    <w:rsid w:val="00097463"/>
    <w:rsid w:val="00097CA2"/>
    <w:rsid w:val="000A06F0"/>
    <w:rsid w:val="000A06FA"/>
    <w:rsid w:val="000A1333"/>
    <w:rsid w:val="000A17F9"/>
    <w:rsid w:val="000A1B7A"/>
    <w:rsid w:val="000A31EC"/>
    <w:rsid w:val="000A3E3C"/>
    <w:rsid w:val="000A3FC7"/>
    <w:rsid w:val="000A4FA5"/>
    <w:rsid w:val="000A66F8"/>
    <w:rsid w:val="000A6F26"/>
    <w:rsid w:val="000A7A91"/>
    <w:rsid w:val="000B08BE"/>
    <w:rsid w:val="000B2BA5"/>
    <w:rsid w:val="000B2F81"/>
    <w:rsid w:val="000B65FB"/>
    <w:rsid w:val="000B6737"/>
    <w:rsid w:val="000B6DD5"/>
    <w:rsid w:val="000B7660"/>
    <w:rsid w:val="000C0599"/>
    <w:rsid w:val="000C09B0"/>
    <w:rsid w:val="000C1109"/>
    <w:rsid w:val="000C1339"/>
    <w:rsid w:val="000C24BC"/>
    <w:rsid w:val="000C24C3"/>
    <w:rsid w:val="000C2BFB"/>
    <w:rsid w:val="000C372C"/>
    <w:rsid w:val="000C44D7"/>
    <w:rsid w:val="000C4E96"/>
    <w:rsid w:val="000C5D68"/>
    <w:rsid w:val="000C5E56"/>
    <w:rsid w:val="000C7B79"/>
    <w:rsid w:val="000D32C3"/>
    <w:rsid w:val="000D3389"/>
    <w:rsid w:val="000D4096"/>
    <w:rsid w:val="000D4A70"/>
    <w:rsid w:val="000D583B"/>
    <w:rsid w:val="000D639A"/>
    <w:rsid w:val="000D6425"/>
    <w:rsid w:val="000D6A4C"/>
    <w:rsid w:val="000D788D"/>
    <w:rsid w:val="000D7DFF"/>
    <w:rsid w:val="000E02F5"/>
    <w:rsid w:val="000E0856"/>
    <w:rsid w:val="000E0B6F"/>
    <w:rsid w:val="000E132D"/>
    <w:rsid w:val="000E1C5D"/>
    <w:rsid w:val="000E1FE8"/>
    <w:rsid w:val="000E2311"/>
    <w:rsid w:val="000E3D1E"/>
    <w:rsid w:val="000E485B"/>
    <w:rsid w:val="000E4DB4"/>
    <w:rsid w:val="000E5A5A"/>
    <w:rsid w:val="000E612E"/>
    <w:rsid w:val="000E61A8"/>
    <w:rsid w:val="000E6728"/>
    <w:rsid w:val="000E6C82"/>
    <w:rsid w:val="000F1465"/>
    <w:rsid w:val="000F49DA"/>
    <w:rsid w:val="000F52B1"/>
    <w:rsid w:val="000F6282"/>
    <w:rsid w:val="000F6B76"/>
    <w:rsid w:val="000F6C2A"/>
    <w:rsid w:val="00100366"/>
    <w:rsid w:val="001020B4"/>
    <w:rsid w:val="00104030"/>
    <w:rsid w:val="001044BE"/>
    <w:rsid w:val="00105AAD"/>
    <w:rsid w:val="00106247"/>
    <w:rsid w:val="001065A6"/>
    <w:rsid w:val="001103B0"/>
    <w:rsid w:val="0011067E"/>
    <w:rsid w:val="001125F6"/>
    <w:rsid w:val="00112A51"/>
    <w:rsid w:val="001133E9"/>
    <w:rsid w:val="0011342C"/>
    <w:rsid w:val="001150F2"/>
    <w:rsid w:val="00116DBE"/>
    <w:rsid w:val="0011702C"/>
    <w:rsid w:val="0011730A"/>
    <w:rsid w:val="0012028F"/>
    <w:rsid w:val="001222B2"/>
    <w:rsid w:val="00122526"/>
    <w:rsid w:val="00123698"/>
    <w:rsid w:val="001236E0"/>
    <w:rsid w:val="00125DF3"/>
    <w:rsid w:val="0012654F"/>
    <w:rsid w:val="00126887"/>
    <w:rsid w:val="00130D81"/>
    <w:rsid w:val="00130DE6"/>
    <w:rsid w:val="0013127F"/>
    <w:rsid w:val="00131487"/>
    <w:rsid w:val="001314BF"/>
    <w:rsid w:val="00131F41"/>
    <w:rsid w:val="0013234C"/>
    <w:rsid w:val="00133897"/>
    <w:rsid w:val="00133AE8"/>
    <w:rsid w:val="00136E9C"/>
    <w:rsid w:val="00136EC5"/>
    <w:rsid w:val="00137A9F"/>
    <w:rsid w:val="00140F3A"/>
    <w:rsid w:val="001413E0"/>
    <w:rsid w:val="00145C78"/>
    <w:rsid w:val="00145EA8"/>
    <w:rsid w:val="00145FA8"/>
    <w:rsid w:val="00150540"/>
    <w:rsid w:val="00151CA7"/>
    <w:rsid w:val="00152216"/>
    <w:rsid w:val="001528C3"/>
    <w:rsid w:val="00152F7F"/>
    <w:rsid w:val="00152FD6"/>
    <w:rsid w:val="00153A4A"/>
    <w:rsid w:val="00154078"/>
    <w:rsid w:val="00154C37"/>
    <w:rsid w:val="001558BA"/>
    <w:rsid w:val="00156E49"/>
    <w:rsid w:val="001577B5"/>
    <w:rsid w:val="00157934"/>
    <w:rsid w:val="0016002E"/>
    <w:rsid w:val="00161212"/>
    <w:rsid w:val="001624D4"/>
    <w:rsid w:val="0016296F"/>
    <w:rsid w:val="001633E4"/>
    <w:rsid w:val="0016474D"/>
    <w:rsid w:val="00166C40"/>
    <w:rsid w:val="00166E48"/>
    <w:rsid w:val="00167B1A"/>
    <w:rsid w:val="00167DFF"/>
    <w:rsid w:val="00170062"/>
    <w:rsid w:val="00170952"/>
    <w:rsid w:val="00170C95"/>
    <w:rsid w:val="00171DC0"/>
    <w:rsid w:val="001722AF"/>
    <w:rsid w:val="00173173"/>
    <w:rsid w:val="00173344"/>
    <w:rsid w:val="001747E8"/>
    <w:rsid w:val="00174ED7"/>
    <w:rsid w:val="00176CBC"/>
    <w:rsid w:val="00176D98"/>
    <w:rsid w:val="001807B0"/>
    <w:rsid w:val="001808A9"/>
    <w:rsid w:val="00180E4E"/>
    <w:rsid w:val="00181B3C"/>
    <w:rsid w:val="00182F7D"/>
    <w:rsid w:val="001836EF"/>
    <w:rsid w:val="00184C08"/>
    <w:rsid w:val="001852AA"/>
    <w:rsid w:val="00185CC3"/>
    <w:rsid w:val="001861E5"/>
    <w:rsid w:val="001866B1"/>
    <w:rsid w:val="001871F7"/>
    <w:rsid w:val="001900A2"/>
    <w:rsid w:val="00191200"/>
    <w:rsid w:val="001918BD"/>
    <w:rsid w:val="001939D4"/>
    <w:rsid w:val="00194259"/>
    <w:rsid w:val="00194860"/>
    <w:rsid w:val="00195519"/>
    <w:rsid w:val="00195A86"/>
    <w:rsid w:val="00195D7B"/>
    <w:rsid w:val="00196EEE"/>
    <w:rsid w:val="001A2F5C"/>
    <w:rsid w:val="001A3FE6"/>
    <w:rsid w:val="001A5189"/>
    <w:rsid w:val="001A54B2"/>
    <w:rsid w:val="001A570E"/>
    <w:rsid w:val="001A6116"/>
    <w:rsid w:val="001B0690"/>
    <w:rsid w:val="001B0C83"/>
    <w:rsid w:val="001B17EE"/>
    <w:rsid w:val="001B1F5F"/>
    <w:rsid w:val="001B323E"/>
    <w:rsid w:val="001B492D"/>
    <w:rsid w:val="001B50AE"/>
    <w:rsid w:val="001B55BB"/>
    <w:rsid w:val="001B5C3B"/>
    <w:rsid w:val="001B6A7E"/>
    <w:rsid w:val="001B6D47"/>
    <w:rsid w:val="001B7651"/>
    <w:rsid w:val="001C1E26"/>
    <w:rsid w:val="001C2A43"/>
    <w:rsid w:val="001C3622"/>
    <w:rsid w:val="001C40BB"/>
    <w:rsid w:val="001C424D"/>
    <w:rsid w:val="001C4394"/>
    <w:rsid w:val="001C5807"/>
    <w:rsid w:val="001C6A4C"/>
    <w:rsid w:val="001D1274"/>
    <w:rsid w:val="001D6A48"/>
    <w:rsid w:val="001E0655"/>
    <w:rsid w:val="001E1811"/>
    <w:rsid w:val="001E347B"/>
    <w:rsid w:val="001E4159"/>
    <w:rsid w:val="001E6BEE"/>
    <w:rsid w:val="001F09D4"/>
    <w:rsid w:val="001F1941"/>
    <w:rsid w:val="001F2558"/>
    <w:rsid w:val="001F3007"/>
    <w:rsid w:val="001F311C"/>
    <w:rsid w:val="001F432E"/>
    <w:rsid w:val="001F4A95"/>
    <w:rsid w:val="001F4ABA"/>
    <w:rsid w:val="001F4BD0"/>
    <w:rsid w:val="001F533A"/>
    <w:rsid w:val="001F55B9"/>
    <w:rsid w:val="001F73F0"/>
    <w:rsid w:val="00201582"/>
    <w:rsid w:val="0020179C"/>
    <w:rsid w:val="00202308"/>
    <w:rsid w:val="00204135"/>
    <w:rsid w:val="00204DA8"/>
    <w:rsid w:val="00205476"/>
    <w:rsid w:val="002058C5"/>
    <w:rsid w:val="00206F07"/>
    <w:rsid w:val="00210602"/>
    <w:rsid w:val="002109AF"/>
    <w:rsid w:val="00213084"/>
    <w:rsid w:val="00213E2E"/>
    <w:rsid w:val="00214149"/>
    <w:rsid w:val="00216CDF"/>
    <w:rsid w:val="00217021"/>
    <w:rsid w:val="00217057"/>
    <w:rsid w:val="002209C1"/>
    <w:rsid w:val="00221F71"/>
    <w:rsid w:val="00223584"/>
    <w:rsid w:val="00223A52"/>
    <w:rsid w:val="00224190"/>
    <w:rsid w:val="00224E5A"/>
    <w:rsid w:val="00226514"/>
    <w:rsid w:val="002269CF"/>
    <w:rsid w:val="0022711E"/>
    <w:rsid w:val="00231264"/>
    <w:rsid w:val="002312D9"/>
    <w:rsid w:val="002313D3"/>
    <w:rsid w:val="00231D2D"/>
    <w:rsid w:val="00232E7D"/>
    <w:rsid w:val="002334FB"/>
    <w:rsid w:val="002336BB"/>
    <w:rsid w:val="00234DB4"/>
    <w:rsid w:val="00235B88"/>
    <w:rsid w:val="00235DA0"/>
    <w:rsid w:val="00235DA6"/>
    <w:rsid w:val="0023603B"/>
    <w:rsid w:val="002377BA"/>
    <w:rsid w:val="002412E9"/>
    <w:rsid w:val="00241D1C"/>
    <w:rsid w:val="0024551D"/>
    <w:rsid w:val="00245650"/>
    <w:rsid w:val="00245E9A"/>
    <w:rsid w:val="00246492"/>
    <w:rsid w:val="002465A5"/>
    <w:rsid w:val="002465A8"/>
    <w:rsid w:val="00247054"/>
    <w:rsid w:val="00247BA7"/>
    <w:rsid w:val="002510C2"/>
    <w:rsid w:val="00251A56"/>
    <w:rsid w:val="00251F2B"/>
    <w:rsid w:val="00253910"/>
    <w:rsid w:val="00253B7D"/>
    <w:rsid w:val="00255095"/>
    <w:rsid w:val="00255707"/>
    <w:rsid w:val="00255C3F"/>
    <w:rsid w:val="002566CE"/>
    <w:rsid w:val="00257AA4"/>
    <w:rsid w:val="00260EA3"/>
    <w:rsid w:val="002626C2"/>
    <w:rsid w:val="00265950"/>
    <w:rsid w:val="00266D99"/>
    <w:rsid w:val="00267847"/>
    <w:rsid w:val="0027033F"/>
    <w:rsid w:val="002712E8"/>
    <w:rsid w:val="002718DC"/>
    <w:rsid w:val="00272C85"/>
    <w:rsid w:val="002746D3"/>
    <w:rsid w:val="00276BE4"/>
    <w:rsid w:val="0028008D"/>
    <w:rsid w:val="00282ECD"/>
    <w:rsid w:val="0028597F"/>
    <w:rsid w:val="00285AE8"/>
    <w:rsid w:val="00285ED1"/>
    <w:rsid w:val="00287768"/>
    <w:rsid w:val="00287D34"/>
    <w:rsid w:val="0029071C"/>
    <w:rsid w:val="00292CCD"/>
    <w:rsid w:val="00293B4E"/>
    <w:rsid w:val="00294511"/>
    <w:rsid w:val="00294A97"/>
    <w:rsid w:val="002A0166"/>
    <w:rsid w:val="002A0670"/>
    <w:rsid w:val="002A16EC"/>
    <w:rsid w:val="002A2360"/>
    <w:rsid w:val="002A2CA3"/>
    <w:rsid w:val="002A2F94"/>
    <w:rsid w:val="002A2FDE"/>
    <w:rsid w:val="002A38A8"/>
    <w:rsid w:val="002A3BD5"/>
    <w:rsid w:val="002A4EBF"/>
    <w:rsid w:val="002A6124"/>
    <w:rsid w:val="002A6226"/>
    <w:rsid w:val="002A64A1"/>
    <w:rsid w:val="002A6A96"/>
    <w:rsid w:val="002A7154"/>
    <w:rsid w:val="002A7805"/>
    <w:rsid w:val="002A7894"/>
    <w:rsid w:val="002A79A2"/>
    <w:rsid w:val="002A7D52"/>
    <w:rsid w:val="002B0016"/>
    <w:rsid w:val="002B0B08"/>
    <w:rsid w:val="002B123E"/>
    <w:rsid w:val="002B18D3"/>
    <w:rsid w:val="002B19E8"/>
    <w:rsid w:val="002B1F98"/>
    <w:rsid w:val="002B236A"/>
    <w:rsid w:val="002B2A8F"/>
    <w:rsid w:val="002B5136"/>
    <w:rsid w:val="002B6532"/>
    <w:rsid w:val="002B6605"/>
    <w:rsid w:val="002B7D91"/>
    <w:rsid w:val="002B7E1E"/>
    <w:rsid w:val="002B7F28"/>
    <w:rsid w:val="002C07F4"/>
    <w:rsid w:val="002C150B"/>
    <w:rsid w:val="002C19B8"/>
    <w:rsid w:val="002C1D72"/>
    <w:rsid w:val="002C312C"/>
    <w:rsid w:val="002C343B"/>
    <w:rsid w:val="002C3E53"/>
    <w:rsid w:val="002C4A44"/>
    <w:rsid w:val="002C4F48"/>
    <w:rsid w:val="002C6149"/>
    <w:rsid w:val="002C664B"/>
    <w:rsid w:val="002C6A43"/>
    <w:rsid w:val="002C7A96"/>
    <w:rsid w:val="002D1003"/>
    <w:rsid w:val="002D1D49"/>
    <w:rsid w:val="002D33E2"/>
    <w:rsid w:val="002D393F"/>
    <w:rsid w:val="002D5005"/>
    <w:rsid w:val="002D5D72"/>
    <w:rsid w:val="002D61DD"/>
    <w:rsid w:val="002D7406"/>
    <w:rsid w:val="002E0130"/>
    <w:rsid w:val="002E1642"/>
    <w:rsid w:val="002E28D9"/>
    <w:rsid w:val="002E5BB1"/>
    <w:rsid w:val="002E5C44"/>
    <w:rsid w:val="002E666E"/>
    <w:rsid w:val="002E6E73"/>
    <w:rsid w:val="002E73CF"/>
    <w:rsid w:val="002E78C2"/>
    <w:rsid w:val="002F10E3"/>
    <w:rsid w:val="002F2203"/>
    <w:rsid w:val="002F2286"/>
    <w:rsid w:val="002F29BB"/>
    <w:rsid w:val="002F3DD0"/>
    <w:rsid w:val="002F4E30"/>
    <w:rsid w:val="002F5879"/>
    <w:rsid w:val="002F5F8B"/>
    <w:rsid w:val="002F71F0"/>
    <w:rsid w:val="00300099"/>
    <w:rsid w:val="00301938"/>
    <w:rsid w:val="003019F1"/>
    <w:rsid w:val="0030296E"/>
    <w:rsid w:val="00302BA7"/>
    <w:rsid w:val="00303929"/>
    <w:rsid w:val="0030395D"/>
    <w:rsid w:val="003053A4"/>
    <w:rsid w:val="00310CBC"/>
    <w:rsid w:val="00312E96"/>
    <w:rsid w:val="00313296"/>
    <w:rsid w:val="0031455F"/>
    <w:rsid w:val="00314D1A"/>
    <w:rsid w:val="00316CEC"/>
    <w:rsid w:val="003170B2"/>
    <w:rsid w:val="00321D39"/>
    <w:rsid w:val="00323716"/>
    <w:rsid w:val="0032376F"/>
    <w:rsid w:val="0032430D"/>
    <w:rsid w:val="00324538"/>
    <w:rsid w:val="0032595B"/>
    <w:rsid w:val="00326B14"/>
    <w:rsid w:val="00326D84"/>
    <w:rsid w:val="00327429"/>
    <w:rsid w:val="00327F7B"/>
    <w:rsid w:val="00330A75"/>
    <w:rsid w:val="00331572"/>
    <w:rsid w:val="00331763"/>
    <w:rsid w:val="003322F2"/>
    <w:rsid w:val="003327BD"/>
    <w:rsid w:val="003329CD"/>
    <w:rsid w:val="00332D29"/>
    <w:rsid w:val="0033360C"/>
    <w:rsid w:val="003343BB"/>
    <w:rsid w:val="003400A3"/>
    <w:rsid w:val="00341007"/>
    <w:rsid w:val="003432F2"/>
    <w:rsid w:val="0034333D"/>
    <w:rsid w:val="0034431E"/>
    <w:rsid w:val="00344784"/>
    <w:rsid w:val="003462FC"/>
    <w:rsid w:val="00346AED"/>
    <w:rsid w:val="003475A3"/>
    <w:rsid w:val="00350F1A"/>
    <w:rsid w:val="003512AC"/>
    <w:rsid w:val="00351A2C"/>
    <w:rsid w:val="00352F79"/>
    <w:rsid w:val="00353493"/>
    <w:rsid w:val="00353689"/>
    <w:rsid w:val="003547BD"/>
    <w:rsid w:val="003547C6"/>
    <w:rsid w:val="00355F8F"/>
    <w:rsid w:val="00356521"/>
    <w:rsid w:val="00357964"/>
    <w:rsid w:val="00360971"/>
    <w:rsid w:val="00362B27"/>
    <w:rsid w:val="00362EF3"/>
    <w:rsid w:val="00363392"/>
    <w:rsid w:val="0036341B"/>
    <w:rsid w:val="00363AA0"/>
    <w:rsid w:val="0036428B"/>
    <w:rsid w:val="00365E1C"/>
    <w:rsid w:val="00366697"/>
    <w:rsid w:val="003667C7"/>
    <w:rsid w:val="00370272"/>
    <w:rsid w:val="00370DBF"/>
    <w:rsid w:val="0037130C"/>
    <w:rsid w:val="003716CC"/>
    <w:rsid w:val="0037171C"/>
    <w:rsid w:val="00371FA7"/>
    <w:rsid w:val="00372A36"/>
    <w:rsid w:val="00373223"/>
    <w:rsid w:val="00373B85"/>
    <w:rsid w:val="003748FE"/>
    <w:rsid w:val="003756FB"/>
    <w:rsid w:val="00380B4A"/>
    <w:rsid w:val="00381AA1"/>
    <w:rsid w:val="00381C72"/>
    <w:rsid w:val="003829BF"/>
    <w:rsid w:val="00383210"/>
    <w:rsid w:val="00383B35"/>
    <w:rsid w:val="00383D2F"/>
    <w:rsid w:val="003852D1"/>
    <w:rsid w:val="00386E5F"/>
    <w:rsid w:val="00387055"/>
    <w:rsid w:val="003902F5"/>
    <w:rsid w:val="003904E2"/>
    <w:rsid w:val="00391B82"/>
    <w:rsid w:val="00391C98"/>
    <w:rsid w:val="00392824"/>
    <w:rsid w:val="00392AA1"/>
    <w:rsid w:val="00395FB7"/>
    <w:rsid w:val="003979C6"/>
    <w:rsid w:val="003A1056"/>
    <w:rsid w:val="003A1382"/>
    <w:rsid w:val="003A1A82"/>
    <w:rsid w:val="003A2841"/>
    <w:rsid w:val="003A311B"/>
    <w:rsid w:val="003A3748"/>
    <w:rsid w:val="003A574E"/>
    <w:rsid w:val="003A609C"/>
    <w:rsid w:val="003A6109"/>
    <w:rsid w:val="003A6D17"/>
    <w:rsid w:val="003A6EA0"/>
    <w:rsid w:val="003A7048"/>
    <w:rsid w:val="003A727B"/>
    <w:rsid w:val="003A7A84"/>
    <w:rsid w:val="003A7E7E"/>
    <w:rsid w:val="003B1055"/>
    <w:rsid w:val="003B1F5F"/>
    <w:rsid w:val="003B3034"/>
    <w:rsid w:val="003B44FA"/>
    <w:rsid w:val="003B454B"/>
    <w:rsid w:val="003B4D82"/>
    <w:rsid w:val="003B519F"/>
    <w:rsid w:val="003B605E"/>
    <w:rsid w:val="003B6A80"/>
    <w:rsid w:val="003B758D"/>
    <w:rsid w:val="003C14C0"/>
    <w:rsid w:val="003C2557"/>
    <w:rsid w:val="003C259A"/>
    <w:rsid w:val="003C3612"/>
    <w:rsid w:val="003C3709"/>
    <w:rsid w:val="003C3881"/>
    <w:rsid w:val="003C39D8"/>
    <w:rsid w:val="003C3CF3"/>
    <w:rsid w:val="003C402A"/>
    <w:rsid w:val="003C4B2B"/>
    <w:rsid w:val="003C593D"/>
    <w:rsid w:val="003C5B6D"/>
    <w:rsid w:val="003C68AA"/>
    <w:rsid w:val="003C6BE3"/>
    <w:rsid w:val="003C7892"/>
    <w:rsid w:val="003D0838"/>
    <w:rsid w:val="003D0C48"/>
    <w:rsid w:val="003D1C71"/>
    <w:rsid w:val="003D237D"/>
    <w:rsid w:val="003D2ADC"/>
    <w:rsid w:val="003D3D5D"/>
    <w:rsid w:val="003D4434"/>
    <w:rsid w:val="003D5302"/>
    <w:rsid w:val="003D5F6E"/>
    <w:rsid w:val="003D5FC0"/>
    <w:rsid w:val="003D6ED2"/>
    <w:rsid w:val="003D7D87"/>
    <w:rsid w:val="003E02EB"/>
    <w:rsid w:val="003E158C"/>
    <w:rsid w:val="003E3562"/>
    <w:rsid w:val="003E44EE"/>
    <w:rsid w:val="003E49E9"/>
    <w:rsid w:val="003E5ADB"/>
    <w:rsid w:val="003E5AF0"/>
    <w:rsid w:val="003E6253"/>
    <w:rsid w:val="003E6B5E"/>
    <w:rsid w:val="003E6D2C"/>
    <w:rsid w:val="003F0358"/>
    <w:rsid w:val="003F0B57"/>
    <w:rsid w:val="003F177D"/>
    <w:rsid w:val="003F391E"/>
    <w:rsid w:val="003F3AF6"/>
    <w:rsid w:val="003F405C"/>
    <w:rsid w:val="003F5743"/>
    <w:rsid w:val="003F5973"/>
    <w:rsid w:val="003F603A"/>
    <w:rsid w:val="003F6222"/>
    <w:rsid w:val="003F770E"/>
    <w:rsid w:val="003F7FB0"/>
    <w:rsid w:val="00400309"/>
    <w:rsid w:val="00400B76"/>
    <w:rsid w:val="0040143F"/>
    <w:rsid w:val="00401E3E"/>
    <w:rsid w:val="00402B04"/>
    <w:rsid w:val="00402FE8"/>
    <w:rsid w:val="0040382F"/>
    <w:rsid w:val="00403E27"/>
    <w:rsid w:val="0040566B"/>
    <w:rsid w:val="004056FE"/>
    <w:rsid w:val="00407C87"/>
    <w:rsid w:val="00410570"/>
    <w:rsid w:val="00411145"/>
    <w:rsid w:val="004115C1"/>
    <w:rsid w:val="00412661"/>
    <w:rsid w:val="00412BD8"/>
    <w:rsid w:val="004135C3"/>
    <w:rsid w:val="00415653"/>
    <w:rsid w:val="00415A7D"/>
    <w:rsid w:val="00415F27"/>
    <w:rsid w:val="0041608A"/>
    <w:rsid w:val="00416614"/>
    <w:rsid w:val="00416856"/>
    <w:rsid w:val="004174C2"/>
    <w:rsid w:val="0041757F"/>
    <w:rsid w:val="004178BC"/>
    <w:rsid w:val="00417D23"/>
    <w:rsid w:val="00417DA8"/>
    <w:rsid w:val="00420029"/>
    <w:rsid w:val="0042009A"/>
    <w:rsid w:val="00420AE6"/>
    <w:rsid w:val="00422942"/>
    <w:rsid w:val="00422F79"/>
    <w:rsid w:val="00423ABC"/>
    <w:rsid w:val="00424AC5"/>
    <w:rsid w:val="00424B84"/>
    <w:rsid w:val="004259E4"/>
    <w:rsid w:val="00425E14"/>
    <w:rsid w:val="00426404"/>
    <w:rsid w:val="00427B01"/>
    <w:rsid w:val="00427EEE"/>
    <w:rsid w:val="00431364"/>
    <w:rsid w:val="0043193E"/>
    <w:rsid w:val="00431E5B"/>
    <w:rsid w:val="00433218"/>
    <w:rsid w:val="004337CA"/>
    <w:rsid w:val="00433F35"/>
    <w:rsid w:val="004354C6"/>
    <w:rsid w:val="00436113"/>
    <w:rsid w:val="00437C55"/>
    <w:rsid w:val="00437E2D"/>
    <w:rsid w:val="0044011F"/>
    <w:rsid w:val="004406E7"/>
    <w:rsid w:val="004408C9"/>
    <w:rsid w:val="00440E7E"/>
    <w:rsid w:val="0044157A"/>
    <w:rsid w:val="004417A7"/>
    <w:rsid w:val="004417EA"/>
    <w:rsid w:val="00441CCF"/>
    <w:rsid w:val="0044263B"/>
    <w:rsid w:val="004429C7"/>
    <w:rsid w:val="00445954"/>
    <w:rsid w:val="004464DB"/>
    <w:rsid w:val="00446F83"/>
    <w:rsid w:val="00447DB3"/>
    <w:rsid w:val="004500BA"/>
    <w:rsid w:val="004505FC"/>
    <w:rsid w:val="004516C7"/>
    <w:rsid w:val="00452099"/>
    <w:rsid w:val="00452A03"/>
    <w:rsid w:val="00452B35"/>
    <w:rsid w:val="00453116"/>
    <w:rsid w:val="004535AB"/>
    <w:rsid w:val="00453D4A"/>
    <w:rsid w:val="00454679"/>
    <w:rsid w:val="004546DC"/>
    <w:rsid w:val="00455D63"/>
    <w:rsid w:val="0045713B"/>
    <w:rsid w:val="004571E9"/>
    <w:rsid w:val="0045759C"/>
    <w:rsid w:val="00460580"/>
    <w:rsid w:val="00460946"/>
    <w:rsid w:val="0046094A"/>
    <w:rsid w:val="0046113D"/>
    <w:rsid w:val="0046287A"/>
    <w:rsid w:val="004677AB"/>
    <w:rsid w:val="004700B2"/>
    <w:rsid w:val="004711CB"/>
    <w:rsid w:val="004720F0"/>
    <w:rsid w:val="00474C37"/>
    <w:rsid w:val="00474E58"/>
    <w:rsid w:val="00475049"/>
    <w:rsid w:val="00477120"/>
    <w:rsid w:val="004772DE"/>
    <w:rsid w:val="00477D22"/>
    <w:rsid w:val="004802E3"/>
    <w:rsid w:val="0048039B"/>
    <w:rsid w:val="00480859"/>
    <w:rsid w:val="004809FE"/>
    <w:rsid w:val="004833F2"/>
    <w:rsid w:val="0048532F"/>
    <w:rsid w:val="00485988"/>
    <w:rsid w:val="00485CB2"/>
    <w:rsid w:val="00485F8C"/>
    <w:rsid w:val="00486EE5"/>
    <w:rsid w:val="004870FF"/>
    <w:rsid w:val="004907D5"/>
    <w:rsid w:val="00490F6B"/>
    <w:rsid w:val="0049163E"/>
    <w:rsid w:val="0049555C"/>
    <w:rsid w:val="004977C8"/>
    <w:rsid w:val="004A0B5E"/>
    <w:rsid w:val="004A1283"/>
    <w:rsid w:val="004A2872"/>
    <w:rsid w:val="004A2885"/>
    <w:rsid w:val="004A30A0"/>
    <w:rsid w:val="004A3312"/>
    <w:rsid w:val="004A3313"/>
    <w:rsid w:val="004A4C09"/>
    <w:rsid w:val="004A4D48"/>
    <w:rsid w:val="004A4F88"/>
    <w:rsid w:val="004A55F3"/>
    <w:rsid w:val="004A56B1"/>
    <w:rsid w:val="004A6BB7"/>
    <w:rsid w:val="004A6E82"/>
    <w:rsid w:val="004A755E"/>
    <w:rsid w:val="004B1093"/>
    <w:rsid w:val="004B19A8"/>
    <w:rsid w:val="004B21F0"/>
    <w:rsid w:val="004B28B0"/>
    <w:rsid w:val="004B2B25"/>
    <w:rsid w:val="004B345A"/>
    <w:rsid w:val="004B5631"/>
    <w:rsid w:val="004C0AE0"/>
    <w:rsid w:val="004C2098"/>
    <w:rsid w:val="004C28A5"/>
    <w:rsid w:val="004C2F4D"/>
    <w:rsid w:val="004C32F0"/>
    <w:rsid w:val="004C35DA"/>
    <w:rsid w:val="004C4CE3"/>
    <w:rsid w:val="004C5C7F"/>
    <w:rsid w:val="004C60E1"/>
    <w:rsid w:val="004C6E84"/>
    <w:rsid w:val="004C72C6"/>
    <w:rsid w:val="004C7404"/>
    <w:rsid w:val="004D0790"/>
    <w:rsid w:val="004D0820"/>
    <w:rsid w:val="004D11F4"/>
    <w:rsid w:val="004D1B90"/>
    <w:rsid w:val="004D245E"/>
    <w:rsid w:val="004D249F"/>
    <w:rsid w:val="004D347F"/>
    <w:rsid w:val="004D3754"/>
    <w:rsid w:val="004D48CA"/>
    <w:rsid w:val="004D49E8"/>
    <w:rsid w:val="004D4F12"/>
    <w:rsid w:val="004D57F2"/>
    <w:rsid w:val="004D5A99"/>
    <w:rsid w:val="004D6062"/>
    <w:rsid w:val="004D61A4"/>
    <w:rsid w:val="004D6AF1"/>
    <w:rsid w:val="004D7622"/>
    <w:rsid w:val="004D780D"/>
    <w:rsid w:val="004D7DA8"/>
    <w:rsid w:val="004D7DAA"/>
    <w:rsid w:val="004D7E63"/>
    <w:rsid w:val="004E219E"/>
    <w:rsid w:val="004E2CB5"/>
    <w:rsid w:val="004E3427"/>
    <w:rsid w:val="004E4AFB"/>
    <w:rsid w:val="004E4B38"/>
    <w:rsid w:val="004E5F7A"/>
    <w:rsid w:val="004E6ACE"/>
    <w:rsid w:val="004E6B88"/>
    <w:rsid w:val="004F1BDA"/>
    <w:rsid w:val="004F2E88"/>
    <w:rsid w:val="004F2F34"/>
    <w:rsid w:val="004F38F5"/>
    <w:rsid w:val="004F4ADF"/>
    <w:rsid w:val="004F4B00"/>
    <w:rsid w:val="004F52AC"/>
    <w:rsid w:val="004F537C"/>
    <w:rsid w:val="004F5672"/>
    <w:rsid w:val="004F595A"/>
    <w:rsid w:val="004F5A2C"/>
    <w:rsid w:val="004F701F"/>
    <w:rsid w:val="004F71DC"/>
    <w:rsid w:val="004F723A"/>
    <w:rsid w:val="004F76E6"/>
    <w:rsid w:val="004F7917"/>
    <w:rsid w:val="004F7FD7"/>
    <w:rsid w:val="00503BAE"/>
    <w:rsid w:val="00506C3F"/>
    <w:rsid w:val="00510E59"/>
    <w:rsid w:val="005111FD"/>
    <w:rsid w:val="00511CE0"/>
    <w:rsid w:val="0051213A"/>
    <w:rsid w:val="00512AFB"/>
    <w:rsid w:val="00513BC3"/>
    <w:rsid w:val="00516575"/>
    <w:rsid w:val="00516829"/>
    <w:rsid w:val="00516B2B"/>
    <w:rsid w:val="00520FD8"/>
    <w:rsid w:val="0052145A"/>
    <w:rsid w:val="00522A95"/>
    <w:rsid w:val="00523151"/>
    <w:rsid w:val="0052386D"/>
    <w:rsid w:val="00524A2B"/>
    <w:rsid w:val="00525070"/>
    <w:rsid w:val="00525FE6"/>
    <w:rsid w:val="00526700"/>
    <w:rsid w:val="0052724E"/>
    <w:rsid w:val="005313E3"/>
    <w:rsid w:val="005315E5"/>
    <w:rsid w:val="00531E0B"/>
    <w:rsid w:val="00531FE8"/>
    <w:rsid w:val="00532FE5"/>
    <w:rsid w:val="00533181"/>
    <w:rsid w:val="00533708"/>
    <w:rsid w:val="005350D9"/>
    <w:rsid w:val="00536BEC"/>
    <w:rsid w:val="005412FB"/>
    <w:rsid w:val="00542FE6"/>
    <w:rsid w:val="00543449"/>
    <w:rsid w:val="0054358E"/>
    <w:rsid w:val="00543A59"/>
    <w:rsid w:val="00543E55"/>
    <w:rsid w:val="00544412"/>
    <w:rsid w:val="00550B2C"/>
    <w:rsid w:val="00550EFB"/>
    <w:rsid w:val="00550F2B"/>
    <w:rsid w:val="005511BD"/>
    <w:rsid w:val="00551FD9"/>
    <w:rsid w:val="00552950"/>
    <w:rsid w:val="005530AD"/>
    <w:rsid w:val="00553B2F"/>
    <w:rsid w:val="00553C25"/>
    <w:rsid w:val="005541E9"/>
    <w:rsid w:val="00554361"/>
    <w:rsid w:val="00554783"/>
    <w:rsid w:val="005548F6"/>
    <w:rsid w:val="0055550D"/>
    <w:rsid w:val="005556D4"/>
    <w:rsid w:val="00555FE3"/>
    <w:rsid w:val="00557286"/>
    <w:rsid w:val="00557674"/>
    <w:rsid w:val="005579C4"/>
    <w:rsid w:val="00560E68"/>
    <w:rsid w:val="00562693"/>
    <w:rsid w:val="00563834"/>
    <w:rsid w:val="00564BAE"/>
    <w:rsid w:val="00564D1F"/>
    <w:rsid w:val="00565E37"/>
    <w:rsid w:val="00565F45"/>
    <w:rsid w:val="0056663C"/>
    <w:rsid w:val="00567FFD"/>
    <w:rsid w:val="0057085D"/>
    <w:rsid w:val="005715F8"/>
    <w:rsid w:val="0057234C"/>
    <w:rsid w:val="00572EDC"/>
    <w:rsid w:val="00572F66"/>
    <w:rsid w:val="005744B3"/>
    <w:rsid w:val="005748CE"/>
    <w:rsid w:val="00574957"/>
    <w:rsid w:val="00576169"/>
    <w:rsid w:val="005763DD"/>
    <w:rsid w:val="005768EC"/>
    <w:rsid w:val="005779BF"/>
    <w:rsid w:val="005806FF"/>
    <w:rsid w:val="00582781"/>
    <w:rsid w:val="0058660A"/>
    <w:rsid w:val="0058697D"/>
    <w:rsid w:val="00587E7B"/>
    <w:rsid w:val="00591237"/>
    <w:rsid w:val="0059200D"/>
    <w:rsid w:val="005921F8"/>
    <w:rsid w:val="00592A9C"/>
    <w:rsid w:val="00594012"/>
    <w:rsid w:val="00594D06"/>
    <w:rsid w:val="005A0D70"/>
    <w:rsid w:val="005A1F4A"/>
    <w:rsid w:val="005A2FC6"/>
    <w:rsid w:val="005A3202"/>
    <w:rsid w:val="005A36AE"/>
    <w:rsid w:val="005A37E0"/>
    <w:rsid w:val="005A3894"/>
    <w:rsid w:val="005A3F45"/>
    <w:rsid w:val="005A4FBC"/>
    <w:rsid w:val="005A561B"/>
    <w:rsid w:val="005A5C0F"/>
    <w:rsid w:val="005A5F97"/>
    <w:rsid w:val="005A68A2"/>
    <w:rsid w:val="005A7B18"/>
    <w:rsid w:val="005B330A"/>
    <w:rsid w:val="005B3764"/>
    <w:rsid w:val="005B43F8"/>
    <w:rsid w:val="005C0535"/>
    <w:rsid w:val="005C0D14"/>
    <w:rsid w:val="005C2558"/>
    <w:rsid w:val="005C2D7B"/>
    <w:rsid w:val="005C47C2"/>
    <w:rsid w:val="005C6F0E"/>
    <w:rsid w:val="005C7371"/>
    <w:rsid w:val="005C7CFB"/>
    <w:rsid w:val="005D0AFF"/>
    <w:rsid w:val="005D26A6"/>
    <w:rsid w:val="005D3110"/>
    <w:rsid w:val="005D39E6"/>
    <w:rsid w:val="005D67F9"/>
    <w:rsid w:val="005D6C1B"/>
    <w:rsid w:val="005D6DB4"/>
    <w:rsid w:val="005D6EB4"/>
    <w:rsid w:val="005D7539"/>
    <w:rsid w:val="005D7DBE"/>
    <w:rsid w:val="005D7EC2"/>
    <w:rsid w:val="005E0E98"/>
    <w:rsid w:val="005E0EF4"/>
    <w:rsid w:val="005E272D"/>
    <w:rsid w:val="005E2A89"/>
    <w:rsid w:val="005E2E03"/>
    <w:rsid w:val="005E5895"/>
    <w:rsid w:val="005E5AA2"/>
    <w:rsid w:val="005E71A8"/>
    <w:rsid w:val="005E7951"/>
    <w:rsid w:val="005F0E1F"/>
    <w:rsid w:val="005F0E36"/>
    <w:rsid w:val="005F274E"/>
    <w:rsid w:val="005F4F08"/>
    <w:rsid w:val="005F52A9"/>
    <w:rsid w:val="005F5CE0"/>
    <w:rsid w:val="005F7314"/>
    <w:rsid w:val="005F7AC9"/>
    <w:rsid w:val="0060101C"/>
    <w:rsid w:val="00601C8D"/>
    <w:rsid w:val="006020D2"/>
    <w:rsid w:val="00602990"/>
    <w:rsid w:val="006030E2"/>
    <w:rsid w:val="006036B5"/>
    <w:rsid w:val="0060378E"/>
    <w:rsid w:val="006038EA"/>
    <w:rsid w:val="00604BC6"/>
    <w:rsid w:val="00605269"/>
    <w:rsid w:val="00605809"/>
    <w:rsid w:val="00605DC4"/>
    <w:rsid w:val="006067D0"/>
    <w:rsid w:val="0060681D"/>
    <w:rsid w:val="00610C77"/>
    <w:rsid w:val="00611FBB"/>
    <w:rsid w:val="006130E6"/>
    <w:rsid w:val="00614F05"/>
    <w:rsid w:val="00615251"/>
    <w:rsid w:val="00615F54"/>
    <w:rsid w:val="00617045"/>
    <w:rsid w:val="006213EB"/>
    <w:rsid w:val="00622037"/>
    <w:rsid w:val="00622786"/>
    <w:rsid w:val="006235B0"/>
    <w:rsid w:val="00623E5D"/>
    <w:rsid w:val="006248DA"/>
    <w:rsid w:val="00624E2D"/>
    <w:rsid w:val="00625109"/>
    <w:rsid w:val="00626659"/>
    <w:rsid w:val="006269EF"/>
    <w:rsid w:val="00626E0D"/>
    <w:rsid w:val="0063084E"/>
    <w:rsid w:val="0063095C"/>
    <w:rsid w:val="0063097C"/>
    <w:rsid w:val="0063735B"/>
    <w:rsid w:val="006376A6"/>
    <w:rsid w:val="006379AB"/>
    <w:rsid w:val="00641078"/>
    <w:rsid w:val="00641BD2"/>
    <w:rsid w:val="00641DC7"/>
    <w:rsid w:val="0064215D"/>
    <w:rsid w:val="0064227A"/>
    <w:rsid w:val="00642D9A"/>
    <w:rsid w:val="006444B0"/>
    <w:rsid w:val="00644A2D"/>
    <w:rsid w:val="00644E14"/>
    <w:rsid w:val="0064552E"/>
    <w:rsid w:val="00646284"/>
    <w:rsid w:val="00647B68"/>
    <w:rsid w:val="006520F9"/>
    <w:rsid w:val="00653244"/>
    <w:rsid w:val="00653DA2"/>
    <w:rsid w:val="00653F5F"/>
    <w:rsid w:val="00654034"/>
    <w:rsid w:val="006543F8"/>
    <w:rsid w:val="006552D7"/>
    <w:rsid w:val="00656202"/>
    <w:rsid w:val="00656624"/>
    <w:rsid w:val="00657337"/>
    <w:rsid w:val="00657E26"/>
    <w:rsid w:val="00661976"/>
    <w:rsid w:val="00661A02"/>
    <w:rsid w:val="00662263"/>
    <w:rsid w:val="00663DAD"/>
    <w:rsid w:val="00663DDE"/>
    <w:rsid w:val="0066514A"/>
    <w:rsid w:val="00666EF2"/>
    <w:rsid w:val="00667210"/>
    <w:rsid w:val="00667513"/>
    <w:rsid w:val="006703A6"/>
    <w:rsid w:val="0067114C"/>
    <w:rsid w:val="006723EF"/>
    <w:rsid w:val="00672C24"/>
    <w:rsid w:val="00674EB0"/>
    <w:rsid w:val="00677C98"/>
    <w:rsid w:val="006812C8"/>
    <w:rsid w:val="00681E5E"/>
    <w:rsid w:val="00682816"/>
    <w:rsid w:val="00683C70"/>
    <w:rsid w:val="00683E01"/>
    <w:rsid w:val="00683F60"/>
    <w:rsid w:val="00684980"/>
    <w:rsid w:val="00685C54"/>
    <w:rsid w:val="00686BF3"/>
    <w:rsid w:val="00686E45"/>
    <w:rsid w:val="00687779"/>
    <w:rsid w:val="00690482"/>
    <w:rsid w:val="00691ADD"/>
    <w:rsid w:val="00693E86"/>
    <w:rsid w:val="00694A62"/>
    <w:rsid w:val="00694C6A"/>
    <w:rsid w:val="00694CC5"/>
    <w:rsid w:val="00695D86"/>
    <w:rsid w:val="00696C5C"/>
    <w:rsid w:val="00697038"/>
    <w:rsid w:val="006A0602"/>
    <w:rsid w:val="006A1368"/>
    <w:rsid w:val="006A2A02"/>
    <w:rsid w:val="006A2BF8"/>
    <w:rsid w:val="006A2F38"/>
    <w:rsid w:val="006A3F71"/>
    <w:rsid w:val="006B0170"/>
    <w:rsid w:val="006B0577"/>
    <w:rsid w:val="006B232E"/>
    <w:rsid w:val="006B4B5D"/>
    <w:rsid w:val="006B5268"/>
    <w:rsid w:val="006B5720"/>
    <w:rsid w:val="006B65B0"/>
    <w:rsid w:val="006C1848"/>
    <w:rsid w:val="006C2734"/>
    <w:rsid w:val="006C3118"/>
    <w:rsid w:val="006C5232"/>
    <w:rsid w:val="006C642C"/>
    <w:rsid w:val="006D058F"/>
    <w:rsid w:val="006D07C4"/>
    <w:rsid w:val="006D0919"/>
    <w:rsid w:val="006D0B24"/>
    <w:rsid w:val="006D1263"/>
    <w:rsid w:val="006D2F40"/>
    <w:rsid w:val="006D3FD5"/>
    <w:rsid w:val="006D44CC"/>
    <w:rsid w:val="006D480E"/>
    <w:rsid w:val="006D4A3D"/>
    <w:rsid w:val="006D623A"/>
    <w:rsid w:val="006D6E1A"/>
    <w:rsid w:val="006E04B0"/>
    <w:rsid w:val="006E07DC"/>
    <w:rsid w:val="006E1019"/>
    <w:rsid w:val="006E126E"/>
    <w:rsid w:val="006E12D8"/>
    <w:rsid w:val="006E184A"/>
    <w:rsid w:val="006E578D"/>
    <w:rsid w:val="006E5D37"/>
    <w:rsid w:val="006E5E65"/>
    <w:rsid w:val="006E6B65"/>
    <w:rsid w:val="006E735E"/>
    <w:rsid w:val="006E743C"/>
    <w:rsid w:val="006F1858"/>
    <w:rsid w:val="006F1929"/>
    <w:rsid w:val="006F19E6"/>
    <w:rsid w:val="006F1EAB"/>
    <w:rsid w:val="006F287F"/>
    <w:rsid w:val="006F4056"/>
    <w:rsid w:val="006F4DA1"/>
    <w:rsid w:val="006F55DA"/>
    <w:rsid w:val="006F5A51"/>
    <w:rsid w:val="006F65F1"/>
    <w:rsid w:val="006F76BF"/>
    <w:rsid w:val="006F7F74"/>
    <w:rsid w:val="0070047B"/>
    <w:rsid w:val="00701B03"/>
    <w:rsid w:val="00703278"/>
    <w:rsid w:val="0070369A"/>
    <w:rsid w:val="00705C3F"/>
    <w:rsid w:val="007105BC"/>
    <w:rsid w:val="00710A83"/>
    <w:rsid w:val="007116CB"/>
    <w:rsid w:val="00711890"/>
    <w:rsid w:val="00711D9B"/>
    <w:rsid w:val="00714B7C"/>
    <w:rsid w:val="0071608E"/>
    <w:rsid w:val="0071647E"/>
    <w:rsid w:val="00722543"/>
    <w:rsid w:val="00722B47"/>
    <w:rsid w:val="0072323A"/>
    <w:rsid w:val="00723AEF"/>
    <w:rsid w:val="00723E63"/>
    <w:rsid w:val="007245C7"/>
    <w:rsid w:val="0072485B"/>
    <w:rsid w:val="00724E1D"/>
    <w:rsid w:val="00725301"/>
    <w:rsid w:val="0072633F"/>
    <w:rsid w:val="007264D2"/>
    <w:rsid w:val="00726F8A"/>
    <w:rsid w:val="00726FC9"/>
    <w:rsid w:val="00727520"/>
    <w:rsid w:val="00732209"/>
    <w:rsid w:val="00732F2A"/>
    <w:rsid w:val="00733619"/>
    <w:rsid w:val="00735089"/>
    <w:rsid w:val="007353B5"/>
    <w:rsid w:val="00735BCE"/>
    <w:rsid w:val="00740620"/>
    <w:rsid w:val="00742F86"/>
    <w:rsid w:val="00743322"/>
    <w:rsid w:val="0074392B"/>
    <w:rsid w:val="00743FA6"/>
    <w:rsid w:val="0074615B"/>
    <w:rsid w:val="0074623E"/>
    <w:rsid w:val="0075065D"/>
    <w:rsid w:val="00750D24"/>
    <w:rsid w:val="0075120B"/>
    <w:rsid w:val="00751A5C"/>
    <w:rsid w:val="0075320E"/>
    <w:rsid w:val="00754C5B"/>
    <w:rsid w:val="007553E6"/>
    <w:rsid w:val="00755707"/>
    <w:rsid w:val="00756CD2"/>
    <w:rsid w:val="00762ABF"/>
    <w:rsid w:val="007631DC"/>
    <w:rsid w:val="00764776"/>
    <w:rsid w:val="0076658A"/>
    <w:rsid w:val="00766E57"/>
    <w:rsid w:val="0077022A"/>
    <w:rsid w:val="00770BBB"/>
    <w:rsid w:val="00772824"/>
    <w:rsid w:val="007732F5"/>
    <w:rsid w:val="00773FE7"/>
    <w:rsid w:val="0077652D"/>
    <w:rsid w:val="007767FA"/>
    <w:rsid w:val="00776D69"/>
    <w:rsid w:val="00776F3D"/>
    <w:rsid w:val="0077746C"/>
    <w:rsid w:val="007779C5"/>
    <w:rsid w:val="00777A7E"/>
    <w:rsid w:val="00777DAA"/>
    <w:rsid w:val="007809A7"/>
    <w:rsid w:val="007809FA"/>
    <w:rsid w:val="00780E85"/>
    <w:rsid w:val="00780F91"/>
    <w:rsid w:val="007810DE"/>
    <w:rsid w:val="00782082"/>
    <w:rsid w:val="00783FB9"/>
    <w:rsid w:val="00784A42"/>
    <w:rsid w:val="00786B51"/>
    <w:rsid w:val="00786C59"/>
    <w:rsid w:val="0078718F"/>
    <w:rsid w:val="00787466"/>
    <w:rsid w:val="007875F6"/>
    <w:rsid w:val="00787D71"/>
    <w:rsid w:val="00791751"/>
    <w:rsid w:val="00792048"/>
    <w:rsid w:val="007937CB"/>
    <w:rsid w:val="00795140"/>
    <w:rsid w:val="007955F2"/>
    <w:rsid w:val="00796E27"/>
    <w:rsid w:val="007971AE"/>
    <w:rsid w:val="007A0545"/>
    <w:rsid w:val="007A1057"/>
    <w:rsid w:val="007A121C"/>
    <w:rsid w:val="007A161E"/>
    <w:rsid w:val="007A177D"/>
    <w:rsid w:val="007A3E81"/>
    <w:rsid w:val="007A4320"/>
    <w:rsid w:val="007A5538"/>
    <w:rsid w:val="007A55CF"/>
    <w:rsid w:val="007A5E0C"/>
    <w:rsid w:val="007B0DA2"/>
    <w:rsid w:val="007B11A9"/>
    <w:rsid w:val="007B19A7"/>
    <w:rsid w:val="007B1DE9"/>
    <w:rsid w:val="007B208F"/>
    <w:rsid w:val="007B2A0B"/>
    <w:rsid w:val="007B3F1B"/>
    <w:rsid w:val="007B6136"/>
    <w:rsid w:val="007B642F"/>
    <w:rsid w:val="007B6BF3"/>
    <w:rsid w:val="007C0AB2"/>
    <w:rsid w:val="007C1236"/>
    <w:rsid w:val="007C1360"/>
    <w:rsid w:val="007C25E0"/>
    <w:rsid w:val="007C27D3"/>
    <w:rsid w:val="007C3FB9"/>
    <w:rsid w:val="007C3FE9"/>
    <w:rsid w:val="007C4E56"/>
    <w:rsid w:val="007C6950"/>
    <w:rsid w:val="007C7750"/>
    <w:rsid w:val="007D1708"/>
    <w:rsid w:val="007D4677"/>
    <w:rsid w:val="007D563D"/>
    <w:rsid w:val="007D5A39"/>
    <w:rsid w:val="007D6A97"/>
    <w:rsid w:val="007D6B6E"/>
    <w:rsid w:val="007D6B95"/>
    <w:rsid w:val="007D7CD4"/>
    <w:rsid w:val="007D7D27"/>
    <w:rsid w:val="007E2217"/>
    <w:rsid w:val="007E34B6"/>
    <w:rsid w:val="007E7409"/>
    <w:rsid w:val="007F0D9C"/>
    <w:rsid w:val="007F1703"/>
    <w:rsid w:val="007F363C"/>
    <w:rsid w:val="007F43BD"/>
    <w:rsid w:val="007F52D9"/>
    <w:rsid w:val="007F60D4"/>
    <w:rsid w:val="007F777D"/>
    <w:rsid w:val="007F7D9F"/>
    <w:rsid w:val="008005EF"/>
    <w:rsid w:val="0080094B"/>
    <w:rsid w:val="00800A7D"/>
    <w:rsid w:val="00800FFB"/>
    <w:rsid w:val="0080147A"/>
    <w:rsid w:val="00802BB3"/>
    <w:rsid w:val="00805F41"/>
    <w:rsid w:val="00806A7D"/>
    <w:rsid w:val="00810111"/>
    <w:rsid w:val="00810AD2"/>
    <w:rsid w:val="00812BB7"/>
    <w:rsid w:val="008136B8"/>
    <w:rsid w:val="00815311"/>
    <w:rsid w:val="00816247"/>
    <w:rsid w:val="0081644B"/>
    <w:rsid w:val="00816621"/>
    <w:rsid w:val="008169D5"/>
    <w:rsid w:val="008211D0"/>
    <w:rsid w:val="00821716"/>
    <w:rsid w:val="00821B78"/>
    <w:rsid w:val="008226F7"/>
    <w:rsid w:val="008229A9"/>
    <w:rsid w:val="00823BBB"/>
    <w:rsid w:val="00824B97"/>
    <w:rsid w:val="0082656F"/>
    <w:rsid w:val="00827318"/>
    <w:rsid w:val="008274BD"/>
    <w:rsid w:val="0083057D"/>
    <w:rsid w:val="008312CA"/>
    <w:rsid w:val="00831C08"/>
    <w:rsid w:val="00832FBB"/>
    <w:rsid w:val="008333FE"/>
    <w:rsid w:val="0083418F"/>
    <w:rsid w:val="008346B0"/>
    <w:rsid w:val="008360B2"/>
    <w:rsid w:val="008360B9"/>
    <w:rsid w:val="00836AEB"/>
    <w:rsid w:val="008405E6"/>
    <w:rsid w:val="008406BF"/>
    <w:rsid w:val="0084134C"/>
    <w:rsid w:val="008417DB"/>
    <w:rsid w:val="008460F2"/>
    <w:rsid w:val="00846606"/>
    <w:rsid w:val="008504E3"/>
    <w:rsid w:val="0085086B"/>
    <w:rsid w:val="0085164D"/>
    <w:rsid w:val="00852BDD"/>
    <w:rsid w:val="00852CA1"/>
    <w:rsid w:val="00852DC5"/>
    <w:rsid w:val="00854831"/>
    <w:rsid w:val="00854C59"/>
    <w:rsid w:val="008552EE"/>
    <w:rsid w:val="00856FD1"/>
    <w:rsid w:val="00857915"/>
    <w:rsid w:val="00857F62"/>
    <w:rsid w:val="00862AA7"/>
    <w:rsid w:val="00863FA0"/>
    <w:rsid w:val="0086424F"/>
    <w:rsid w:val="0086654D"/>
    <w:rsid w:val="00866A87"/>
    <w:rsid w:val="00866EC1"/>
    <w:rsid w:val="00867558"/>
    <w:rsid w:val="00867FB8"/>
    <w:rsid w:val="00870628"/>
    <w:rsid w:val="008707C4"/>
    <w:rsid w:val="00870BDC"/>
    <w:rsid w:val="008710CE"/>
    <w:rsid w:val="0087180B"/>
    <w:rsid w:val="00872CEC"/>
    <w:rsid w:val="008740D8"/>
    <w:rsid w:val="0087535E"/>
    <w:rsid w:val="00875C45"/>
    <w:rsid w:val="00876452"/>
    <w:rsid w:val="00877322"/>
    <w:rsid w:val="0088197D"/>
    <w:rsid w:val="008821B5"/>
    <w:rsid w:val="00882275"/>
    <w:rsid w:val="0088234E"/>
    <w:rsid w:val="00882482"/>
    <w:rsid w:val="0088248F"/>
    <w:rsid w:val="00883C80"/>
    <w:rsid w:val="00883F0D"/>
    <w:rsid w:val="00884032"/>
    <w:rsid w:val="00885806"/>
    <w:rsid w:val="00885C80"/>
    <w:rsid w:val="00885FF7"/>
    <w:rsid w:val="00887986"/>
    <w:rsid w:val="00887993"/>
    <w:rsid w:val="00887BDC"/>
    <w:rsid w:val="00890AE8"/>
    <w:rsid w:val="008912AB"/>
    <w:rsid w:val="008936EA"/>
    <w:rsid w:val="00895ACC"/>
    <w:rsid w:val="00897492"/>
    <w:rsid w:val="008978CF"/>
    <w:rsid w:val="008A0B70"/>
    <w:rsid w:val="008A0BBD"/>
    <w:rsid w:val="008A339E"/>
    <w:rsid w:val="008A4C00"/>
    <w:rsid w:val="008A5E8F"/>
    <w:rsid w:val="008A6282"/>
    <w:rsid w:val="008B1334"/>
    <w:rsid w:val="008B1450"/>
    <w:rsid w:val="008B204D"/>
    <w:rsid w:val="008B36E2"/>
    <w:rsid w:val="008B3E2C"/>
    <w:rsid w:val="008B3FDE"/>
    <w:rsid w:val="008B4B1E"/>
    <w:rsid w:val="008B5707"/>
    <w:rsid w:val="008B6137"/>
    <w:rsid w:val="008B79E5"/>
    <w:rsid w:val="008C01EE"/>
    <w:rsid w:val="008C0A01"/>
    <w:rsid w:val="008C35B4"/>
    <w:rsid w:val="008C3A0E"/>
    <w:rsid w:val="008C5752"/>
    <w:rsid w:val="008C7892"/>
    <w:rsid w:val="008C7A01"/>
    <w:rsid w:val="008C7F95"/>
    <w:rsid w:val="008D2434"/>
    <w:rsid w:val="008D3822"/>
    <w:rsid w:val="008D40EA"/>
    <w:rsid w:val="008D4DD1"/>
    <w:rsid w:val="008D65CA"/>
    <w:rsid w:val="008D6A54"/>
    <w:rsid w:val="008D7A45"/>
    <w:rsid w:val="008D7F2A"/>
    <w:rsid w:val="008E1914"/>
    <w:rsid w:val="008E2161"/>
    <w:rsid w:val="008E3F6D"/>
    <w:rsid w:val="008E64AF"/>
    <w:rsid w:val="008E6707"/>
    <w:rsid w:val="008E6A92"/>
    <w:rsid w:val="008F08A6"/>
    <w:rsid w:val="008F0A8B"/>
    <w:rsid w:val="008F28B0"/>
    <w:rsid w:val="008F5116"/>
    <w:rsid w:val="008F53CA"/>
    <w:rsid w:val="008F5CDF"/>
    <w:rsid w:val="008F60BD"/>
    <w:rsid w:val="008F6B18"/>
    <w:rsid w:val="008F7014"/>
    <w:rsid w:val="009015AA"/>
    <w:rsid w:val="00901CB4"/>
    <w:rsid w:val="0090228C"/>
    <w:rsid w:val="00902C5C"/>
    <w:rsid w:val="00902FBD"/>
    <w:rsid w:val="0090340B"/>
    <w:rsid w:val="00903C94"/>
    <w:rsid w:val="00904059"/>
    <w:rsid w:val="009056FB"/>
    <w:rsid w:val="009060D6"/>
    <w:rsid w:val="00907199"/>
    <w:rsid w:val="009078E7"/>
    <w:rsid w:val="009108AD"/>
    <w:rsid w:val="00910A16"/>
    <w:rsid w:val="00911DA4"/>
    <w:rsid w:val="00913028"/>
    <w:rsid w:val="00915B08"/>
    <w:rsid w:val="00917ED2"/>
    <w:rsid w:val="00920124"/>
    <w:rsid w:val="00922494"/>
    <w:rsid w:val="0092332E"/>
    <w:rsid w:val="00923332"/>
    <w:rsid w:val="0092386D"/>
    <w:rsid w:val="00923CE7"/>
    <w:rsid w:val="00924246"/>
    <w:rsid w:val="00925035"/>
    <w:rsid w:val="009258DD"/>
    <w:rsid w:val="00925B5D"/>
    <w:rsid w:val="00926426"/>
    <w:rsid w:val="009272A5"/>
    <w:rsid w:val="00927A2F"/>
    <w:rsid w:val="009303DA"/>
    <w:rsid w:val="0093050D"/>
    <w:rsid w:val="0093077B"/>
    <w:rsid w:val="0093119C"/>
    <w:rsid w:val="00931B89"/>
    <w:rsid w:val="00931BC8"/>
    <w:rsid w:val="0093481B"/>
    <w:rsid w:val="00935CAD"/>
    <w:rsid w:val="00936080"/>
    <w:rsid w:val="009424BB"/>
    <w:rsid w:val="009427FC"/>
    <w:rsid w:val="00942E17"/>
    <w:rsid w:val="00943A1F"/>
    <w:rsid w:val="00944284"/>
    <w:rsid w:val="009444AA"/>
    <w:rsid w:val="009454EF"/>
    <w:rsid w:val="009469C8"/>
    <w:rsid w:val="00947438"/>
    <w:rsid w:val="00947C81"/>
    <w:rsid w:val="00947F9C"/>
    <w:rsid w:val="009504D4"/>
    <w:rsid w:val="00951457"/>
    <w:rsid w:val="0095256E"/>
    <w:rsid w:val="00952B2C"/>
    <w:rsid w:val="00952D20"/>
    <w:rsid w:val="00952EF8"/>
    <w:rsid w:val="0095400A"/>
    <w:rsid w:val="00954419"/>
    <w:rsid w:val="009551B4"/>
    <w:rsid w:val="00957513"/>
    <w:rsid w:val="00960554"/>
    <w:rsid w:val="00960981"/>
    <w:rsid w:val="009614E2"/>
    <w:rsid w:val="0096185B"/>
    <w:rsid w:val="00961D8A"/>
    <w:rsid w:val="00962BE1"/>
    <w:rsid w:val="009639C5"/>
    <w:rsid w:val="00964FA3"/>
    <w:rsid w:val="0097036F"/>
    <w:rsid w:val="00970F8C"/>
    <w:rsid w:val="009712FB"/>
    <w:rsid w:val="00971AEF"/>
    <w:rsid w:val="00972945"/>
    <w:rsid w:val="009733D8"/>
    <w:rsid w:val="00973A3F"/>
    <w:rsid w:val="009743CC"/>
    <w:rsid w:val="00974A4D"/>
    <w:rsid w:val="00975EAA"/>
    <w:rsid w:val="00976A6F"/>
    <w:rsid w:val="009803A4"/>
    <w:rsid w:val="00981445"/>
    <w:rsid w:val="00982893"/>
    <w:rsid w:val="00983A2C"/>
    <w:rsid w:val="00983C27"/>
    <w:rsid w:val="009841B5"/>
    <w:rsid w:val="0098503A"/>
    <w:rsid w:val="009855A2"/>
    <w:rsid w:val="0098658A"/>
    <w:rsid w:val="009865A6"/>
    <w:rsid w:val="009878C0"/>
    <w:rsid w:val="00990D94"/>
    <w:rsid w:val="00990FE9"/>
    <w:rsid w:val="00991D02"/>
    <w:rsid w:val="00991FF2"/>
    <w:rsid w:val="0099248A"/>
    <w:rsid w:val="00994112"/>
    <w:rsid w:val="009941DB"/>
    <w:rsid w:val="009950F2"/>
    <w:rsid w:val="00995B9B"/>
    <w:rsid w:val="0099640D"/>
    <w:rsid w:val="00997375"/>
    <w:rsid w:val="009A1E91"/>
    <w:rsid w:val="009A2A6F"/>
    <w:rsid w:val="009A3979"/>
    <w:rsid w:val="009A73E3"/>
    <w:rsid w:val="009A73EB"/>
    <w:rsid w:val="009B04B1"/>
    <w:rsid w:val="009B04B8"/>
    <w:rsid w:val="009B1ED5"/>
    <w:rsid w:val="009B22A8"/>
    <w:rsid w:val="009B282A"/>
    <w:rsid w:val="009B37C8"/>
    <w:rsid w:val="009B3E97"/>
    <w:rsid w:val="009B43A6"/>
    <w:rsid w:val="009B574A"/>
    <w:rsid w:val="009B64DD"/>
    <w:rsid w:val="009B67C1"/>
    <w:rsid w:val="009B7C1A"/>
    <w:rsid w:val="009C09DF"/>
    <w:rsid w:val="009C10CA"/>
    <w:rsid w:val="009C1884"/>
    <w:rsid w:val="009C374E"/>
    <w:rsid w:val="009C53D6"/>
    <w:rsid w:val="009C5CCA"/>
    <w:rsid w:val="009C5DCA"/>
    <w:rsid w:val="009C6C41"/>
    <w:rsid w:val="009D0F48"/>
    <w:rsid w:val="009D136B"/>
    <w:rsid w:val="009D1BF5"/>
    <w:rsid w:val="009D1C4A"/>
    <w:rsid w:val="009D3291"/>
    <w:rsid w:val="009D4B7B"/>
    <w:rsid w:val="009D68C8"/>
    <w:rsid w:val="009D7CE4"/>
    <w:rsid w:val="009E0E18"/>
    <w:rsid w:val="009E234D"/>
    <w:rsid w:val="009E2DAB"/>
    <w:rsid w:val="009E2F77"/>
    <w:rsid w:val="009E5021"/>
    <w:rsid w:val="009E57AE"/>
    <w:rsid w:val="009E7ACA"/>
    <w:rsid w:val="009F021D"/>
    <w:rsid w:val="009F0785"/>
    <w:rsid w:val="009F1ABD"/>
    <w:rsid w:val="009F248D"/>
    <w:rsid w:val="009F26CA"/>
    <w:rsid w:val="009F3263"/>
    <w:rsid w:val="009F4EEA"/>
    <w:rsid w:val="009F4F17"/>
    <w:rsid w:val="009F60BE"/>
    <w:rsid w:val="009F6858"/>
    <w:rsid w:val="009F73D3"/>
    <w:rsid w:val="00A00D22"/>
    <w:rsid w:val="00A01143"/>
    <w:rsid w:val="00A020F9"/>
    <w:rsid w:val="00A02A0E"/>
    <w:rsid w:val="00A041C8"/>
    <w:rsid w:val="00A042EE"/>
    <w:rsid w:val="00A05648"/>
    <w:rsid w:val="00A058C2"/>
    <w:rsid w:val="00A05CFD"/>
    <w:rsid w:val="00A07794"/>
    <w:rsid w:val="00A07B62"/>
    <w:rsid w:val="00A10180"/>
    <w:rsid w:val="00A10465"/>
    <w:rsid w:val="00A1180D"/>
    <w:rsid w:val="00A127A5"/>
    <w:rsid w:val="00A13101"/>
    <w:rsid w:val="00A13218"/>
    <w:rsid w:val="00A1465F"/>
    <w:rsid w:val="00A149AB"/>
    <w:rsid w:val="00A15240"/>
    <w:rsid w:val="00A20089"/>
    <w:rsid w:val="00A2088D"/>
    <w:rsid w:val="00A2097D"/>
    <w:rsid w:val="00A20F6F"/>
    <w:rsid w:val="00A211BC"/>
    <w:rsid w:val="00A211C5"/>
    <w:rsid w:val="00A22E42"/>
    <w:rsid w:val="00A23DA9"/>
    <w:rsid w:val="00A24001"/>
    <w:rsid w:val="00A241A3"/>
    <w:rsid w:val="00A246AA"/>
    <w:rsid w:val="00A249F1"/>
    <w:rsid w:val="00A254A4"/>
    <w:rsid w:val="00A25515"/>
    <w:rsid w:val="00A26224"/>
    <w:rsid w:val="00A2652C"/>
    <w:rsid w:val="00A30C71"/>
    <w:rsid w:val="00A30D61"/>
    <w:rsid w:val="00A31A70"/>
    <w:rsid w:val="00A323BF"/>
    <w:rsid w:val="00A32477"/>
    <w:rsid w:val="00A32956"/>
    <w:rsid w:val="00A32A52"/>
    <w:rsid w:val="00A330EE"/>
    <w:rsid w:val="00A3330B"/>
    <w:rsid w:val="00A34548"/>
    <w:rsid w:val="00A34A8A"/>
    <w:rsid w:val="00A40178"/>
    <w:rsid w:val="00A41DED"/>
    <w:rsid w:val="00A4259E"/>
    <w:rsid w:val="00A42AA1"/>
    <w:rsid w:val="00A4472E"/>
    <w:rsid w:val="00A45895"/>
    <w:rsid w:val="00A46449"/>
    <w:rsid w:val="00A46E1C"/>
    <w:rsid w:val="00A47068"/>
    <w:rsid w:val="00A47D00"/>
    <w:rsid w:val="00A546E0"/>
    <w:rsid w:val="00A61429"/>
    <w:rsid w:val="00A61FBD"/>
    <w:rsid w:val="00A62AE9"/>
    <w:rsid w:val="00A6338A"/>
    <w:rsid w:val="00A6354D"/>
    <w:rsid w:val="00A64770"/>
    <w:rsid w:val="00A64BE8"/>
    <w:rsid w:val="00A66BA4"/>
    <w:rsid w:val="00A70C5B"/>
    <w:rsid w:val="00A70EF8"/>
    <w:rsid w:val="00A70F1E"/>
    <w:rsid w:val="00A713C2"/>
    <w:rsid w:val="00A73112"/>
    <w:rsid w:val="00A740E4"/>
    <w:rsid w:val="00A749B4"/>
    <w:rsid w:val="00A74CFE"/>
    <w:rsid w:val="00A74E58"/>
    <w:rsid w:val="00A75E17"/>
    <w:rsid w:val="00A77C30"/>
    <w:rsid w:val="00A804D6"/>
    <w:rsid w:val="00A80DCF"/>
    <w:rsid w:val="00A82DC7"/>
    <w:rsid w:val="00A83E4D"/>
    <w:rsid w:val="00A8464A"/>
    <w:rsid w:val="00A84A77"/>
    <w:rsid w:val="00A84BBC"/>
    <w:rsid w:val="00A87AC5"/>
    <w:rsid w:val="00A87E2A"/>
    <w:rsid w:val="00A9093E"/>
    <w:rsid w:val="00A90A8B"/>
    <w:rsid w:val="00A938C5"/>
    <w:rsid w:val="00A94E39"/>
    <w:rsid w:val="00A973AB"/>
    <w:rsid w:val="00AA1F17"/>
    <w:rsid w:val="00AA2BDA"/>
    <w:rsid w:val="00AA4713"/>
    <w:rsid w:val="00AA4B5B"/>
    <w:rsid w:val="00AA5997"/>
    <w:rsid w:val="00AA63ED"/>
    <w:rsid w:val="00AA7F3E"/>
    <w:rsid w:val="00AB03E2"/>
    <w:rsid w:val="00AB0ED5"/>
    <w:rsid w:val="00AB11B4"/>
    <w:rsid w:val="00AB3B84"/>
    <w:rsid w:val="00AB6B0C"/>
    <w:rsid w:val="00AB7F0F"/>
    <w:rsid w:val="00AC3E8B"/>
    <w:rsid w:val="00AC4DA5"/>
    <w:rsid w:val="00AC51A0"/>
    <w:rsid w:val="00AC51E0"/>
    <w:rsid w:val="00AC52E0"/>
    <w:rsid w:val="00AC5635"/>
    <w:rsid w:val="00AC6236"/>
    <w:rsid w:val="00AC72C7"/>
    <w:rsid w:val="00AC75DF"/>
    <w:rsid w:val="00AD1C7B"/>
    <w:rsid w:val="00AD29C1"/>
    <w:rsid w:val="00AD4408"/>
    <w:rsid w:val="00AD46CA"/>
    <w:rsid w:val="00AD4868"/>
    <w:rsid w:val="00AD4FEA"/>
    <w:rsid w:val="00AD55A8"/>
    <w:rsid w:val="00AD56F9"/>
    <w:rsid w:val="00AD5906"/>
    <w:rsid w:val="00AD618F"/>
    <w:rsid w:val="00AD772E"/>
    <w:rsid w:val="00AE0CB0"/>
    <w:rsid w:val="00AE0E1D"/>
    <w:rsid w:val="00AE183E"/>
    <w:rsid w:val="00AE18BB"/>
    <w:rsid w:val="00AE1AA6"/>
    <w:rsid w:val="00AE2A9D"/>
    <w:rsid w:val="00AE2BA8"/>
    <w:rsid w:val="00AE2CF8"/>
    <w:rsid w:val="00AE3754"/>
    <w:rsid w:val="00AE37C4"/>
    <w:rsid w:val="00AE3D26"/>
    <w:rsid w:val="00AE6440"/>
    <w:rsid w:val="00AE6567"/>
    <w:rsid w:val="00AE656E"/>
    <w:rsid w:val="00AE6981"/>
    <w:rsid w:val="00AF03E7"/>
    <w:rsid w:val="00AF0B65"/>
    <w:rsid w:val="00AF2CD5"/>
    <w:rsid w:val="00AF3894"/>
    <w:rsid w:val="00AF411F"/>
    <w:rsid w:val="00AF58F5"/>
    <w:rsid w:val="00AF6084"/>
    <w:rsid w:val="00B007EB"/>
    <w:rsid w:val="00B024BB"/>
    <w:rsid w:val="00B0252D"/>
    <w:rsid w:val="00B0361D"/>
    <w:rsid w:val="00B05763"/>
    <w:rsid w:val="00B05ABE"/>
    <w:rsid w:val="00B05BFD"/>
    <w:rsid w:val="00B06744"/>
    <w:rsid w:val="00B132AD"/>
    <w:rsid w:val="00B13652"/>
    <w:rsid w:val="00B15098"/>
    <w:rsid w:val="00B15F6A"/>
    <w:rsid w:val="00B164EF"/>
    <w:rsid w:val="00B168F2"/>
    <w:rsid w:val="00B17B79"/>
    <w:rsid w:val="00B17FAE"/>
    <w:rsid w:val="00B205FA"/>
    <w:rsid w:val="00B220AD"/>
    <w:rsid w:val="00B22255"/>
    <w:rsid w:val="00B23AC3"/>
    <w:rsid w:val="00B265F7"/>
    <w:rsid w:val="00B314A9"/>
    <w:rsid w:val="00B32492"/>
    <w:rsid w:val="00B32F5C"/>
    <w:rsid w:val="00B350A8"/>
    <w:rsid w:val="00B35346"/>
    <w:rsid w:val="00B3583E"/>
    <w:rsid w:val="00B35BC0"/>
    <w:rsid w:val="00B37360"/>
    <w:rsid w:val="00B37580"/>
    <w:rsid w:val="00B40A13"/>
    <w:rsid w:val="00B40B9B"/>
    <w:rsid w:val="00B4135C"/>
    <w:rsid w:val="00B421AF"/>
    <w:rsid w:val="00B44C7A"/>
    <w:rsid w:val="00B45EAC"/>
    <w:rsid w:val="00B45FC1"/>
    <w:rsid w:val="00B477F3"/>
    <w:rsid w:val="00B47FF6"/>
    <w:rsid w:val="00B50212"/>
    <w:rsid w:val="00B50385"/>
    <w:rsid w:val="00B50842"/>
    <w:rsid w:val="00B5098F"/>
    <w:rsid w:val="00B51411"/>
    <w:rsid w:val="00B51688"/>
    <w:rsid w:val="00B51D6D"/>
    <w:rsid w:val="00B564E7"/>
    <w:rsid w:val="00B573A4"/>
    <w:rsid w:val="00B57519"/>
    <w:rsid w:val="00B60057"/>
    <w:rsid w:val="00B605BE"/>
    <w:rsid w:val="00B6099A"/>
    <w:rsid w:val="00B60D45"/>
    <w:rsid w:val="00B6237D"/>
    <w:rsid w:val="00B62CF8"/>
    <w:rsid w:val="00B6455C"/>
    <w:rsid w:val="00B6467F"/>
    <w:rsid w:val="00B6564A"/>
    <w:rsid w:val="00B656CC"/>
    <w:rsid w:val="00B65BF1"/>
    <w:rsid w:val="00B66FBB"/>
    <w:rsid w:val="00B67AC7"/>
    <w:rsid w:val="00B70DB8"/>
    <w:rsid w:val="00B72240"/>
    <w:rsid w:val="00B73378"/>
    <w:rsid w:val="00B73386"/>
    <w:rsid w:val="00B7410C"/>
    <w:rsid w:val="00B753C5"/>
    <w:rsid w:val="00B75ECB"/>
    <w:rsid w:val="00B7621E"/>
    <w:rsid w:val="00B77935"/>
    <w:rsid w:val="00B83388"/>
    <w:rsid w:val="00B83EE0"/>
    <w:rsid w:val="00B844CE"/>
    <w:rsid w:val="00B84BFD"/>
    <w:rsid w:val="00B859DC"/>
    <w:rsid w:val="00B919EF"/>
    <w:rsid w:val="00B91CE7"/>
    <w:rsid w:val="00B93149"/>
    <w:rsid w:val="00B94659"/>
    <w:rsid w:val="00B96598"/>
    <w:rsid w:val="00B96AF3"/>
    <w:rsid w:val="00BA0139"/>
    <w:rsid w:val="00BA07CD"/>
    <w:rsid w:val="00BA194A"/>
    <w:rsid w:val="00BA256B"/>
    <w:rsid w:val="00BA3FAA"/>
    <w:rsid w:val="00BA51CD"/>
    <w:rsid w:val="00BA7003"/>
    <w:rsid w:val="00BA7BED"/>
    <w:rsid w:val="00BB0C3F"/>
    <w:rsid w:val="00BB0CF6"/>
    <w:rsid w:val="00BB1D8A"/>
    <w:rsid w:val="00BB3227"/>
    <w:rsid w:val="00BB3BDB"/>
    <w:rsid w:val="00BB4720"/>
    <w:rsid w:val="00BB4C2F"/>
    <w:rsid w:val="00BB5942"/>
    <w:rsid w:val="00BB70A6"/>
    <w:rsid w:val="00BB7533"/>
    <w:rsid w:val="00BB761F"/>
    <w:rsid w:val="00BC14A6"/>
    <w:rsid w:val="00BC1EC8"/>
    <w:rsid w:val="00BC3282"/>
    <w:rsid w:val="00BC38B1"/>
    <w:rsid w:val="00BC6796"/>
    <w:rsid w:val="00BC6AF5"/>
    <w:rsid w:val="00BC715F"/>
    <w:rsid w:val="00BC72B6"/>
    <w:rsid w:val="00BD0E15"/>
    <w:rsid w:val="00BD12EA"/>
    <w:rsid w:val="00BD2745"/>
    <w:rsid w:val="00BD4B5A"/>
    <w:rsid w:val="00BD5623"/>
    <w:rsid w:val="00BD634B"/>
    <w:rsid w:val="00BE06C8"/>
    <w:rsid w:val="00BE08AE"/>
    <w:rsid w:val="00BE0BC1"/>
    <w:rsid w:val="00BE4D32"/>
    <w:rsid w:val="00BE5B6D"/>
    <w:rsid w:val="00BE6C11"/>
    <w:rsid w:val="00BE73CB"/>
    <w:rsid w:val="00BE73CF"/>
    <w:rsid w:val="00BE76C6"/>
    <w:rsid w:val="00BF1DA3"/>
    <w:rsid w:val="00BF3112"/>
    <w:rsid w:val="00BF37FA"/>
    <w:rsid w:val="00BF385B"/>
    <w:rsid w:val="00BF3C76"/>
    <w:rsid w:val="00BF5BC0"/>
    <w:rsid w:val="00BF5C3D"/>
    <w:rsid w:val="00BF7A72"/>
    <w:rsid w:val="00BF7F80"/>
    <w:rsid w:val="00C002F0"/>
    <w:rsid w:val="00C00457"/>
    <w:rsid w:val="00C01B27"/>
    <w:rsid w:val="00C01DCA"/>
    <w:rsid w:val="00C02715"/>
    <w:rsid w:val="00C029FD"/>
    <w:rsid w:val="00C02BFF"/>
    <w:rsid w:val="00C042B6"/>
    <w:rsid w:val="00C05447"/>
    <w:rsid w:val="00C068E4"/>
    <w:rsid w:val="00C10D17"/>
    <w:rsid w:val="00C1162D"/>
    <w:rsid w:val="00C11E27"/>
    <w:rsid w:val="00C12036"/>
    <w:rsid w:val="00C13C9D"/>
    <w:rsid w:val="00C15136"/>
    <w:rsid w:val="00C151A0"/>
    <w:rsid w:val="00C165C2"/>
    <w:rsid w:val="00C20051"/>
    <w:rsid w:val="00C2157E"/>
    <w:rsid w:val="00C21CAD"/>
    <w:rsid w:val="00C23908"/>
    <w:rsid w:val="00C242AD"/>
    <w:rsid w:val="00C24915"/>
    <w:rsid w:val="00C262A1"/>
    <w:rsid w:val="00C263CE"/>
    <w:rsid w:val="00C26C37"/>
    <w:rsid w:val="00C27EE3"/>
    <w:rsid w:val="00C30D3F"/>
    <w:rsid w:val="00C314AC"/>
    <w:rsid w:val="00C31D46"/>
    <w:rsid w:val="00C3442D"/>
    <w:rsid w:val="00C34CA7"/>
    <w:rsid w:val="00C374C5"/>
    <w:rsid w:val="00C37B45"/>
    <w:rsid w:val="00C40EFC"/>
    <w:rsid w:val="00C4550B"/>
    <w:rsid w:val="00C4588B"/>
    <w:rsid w:val="00C45DEE"/>
    <w:rsid w:val="00C4793C"/>
    <w:rsid w:val="00C47F7F"/>
    <w:rsid w:val="00C50AC6"/>
    <w:rsid w:val="00C51588"/>
    <w:rsid w:val="00C5221E"/>
    <w:rsid w:val="00C5299F"/>
    <w:rsid w:val="00C52E81"/>
    <w:rsid w:val="00C53653"/>
    <w:rsid w:val="00C537EC"/>
    <w:rsid w:val="00C53FD8"/>
    <w:rsid w:val="00C5420D"/>
    <w:rsid w:val="00C54957"/>
    <w:rsid w:val="00C54C90"/>
    <w:rsid w:val="00C55083"/>
    <w:rsid w:val="00C5559F"/>
    <w:rsid w:val="00C569D5"/>
    <w:rsid w:val="00C5761A"/>
    <w:rsid w:val="00C57D0B"/>
    <w:rsid w:val="00C60BCD"/>
    <w:rsid w:val="00C61985"/>
    <w:rsid w:val="00C61A79"/>
    <w:rsid w:val="00C61CBC"/>
    <w:rsid w:val="00C628E5"/>
    <w:rsid w:val="00C629D7"/>
    <w:rsid w:val="00C629F6"/>
    <w:rsid w:val="00C630B6"/>
    <w:rsid w:val="00C6360B"/>
    <w:rsid w:val="00C640FF"/>
    <w:rsid w:val="00C64C36"/>
    <w:rsid w:val="00C65552"/>
    <w:rsid w:val="00C655F6"/>
    <w:rsid w:val="00C6667B"/>
    <w:rsid w:val="00C70021"/>
    <w:rsid w:val="00C70096"/>
    <w:rsid w:val="00C700B3"/>
    <w:rsid w:val="00C718BF"/>
    <w:rsid w:val="00C74D0A"/>
    <w:rsid w:val="00C751FE"/>
    <w:rsid w:val="00C76543"/>
    <w:rsid w:val="00C76997"/>
    <w:rsid w:val="00C77AB7"/>
    <w:rsid w:val="00C77BA2"/>
    <w:rsid w:val="00C82019"/>
    <w:rsid w:val="00C83181"/>
    <w:rsid w:val="00C83F94"/>
    <w:rsid w:val="00C84565"/>
    <w:rsid w:val="00C8515E"/>
    <w:rsid w:val="00C91890"/>
    <w:rsid w:val="00C925BA"/>
    <w:rsid w:val="00C926F9"/>
    <w:rsid w:val="00C92E8F"/>
    <w:rsid w:val="00C9345B"/>
    <w:rsid w:val="00C93D69"/>
    <w:rsid w:val="00C94C7F"/>
    <w:rsid w:val="00C95BF1"/>
    <w:rsid w:val="00CA3B1A"/>
    <w:rsid w:val="00CA40B6"/>
    <w:rsid w:val="00CA45B9"/>
    <w:rsid w:val="00CA5932"/>
    <w:rsid w:val="00CA5ACA"/>
    <w:rsid w:val="00CA5B50"/>
    <w:rsid w:val="00CA64C9"/>
    <w:rsid w:val="00CB0D25"/>
    <w:rsid w:val="00CB0F72"/>
    <w:rsid w:val="00CB1546"/>
    <w:rsid w:val="00CB2F78"/>
    <w:rsid w:val="00CB3A06"/>
    <w:rsid w:val="00CB3AB8"/>
    <w:rsid w:val="00CB5660"/>
    <w:rsid w:val="00CB57E6"/>
    <w:rsid w:val="00CB5866"/>
    <w:rsid w:val="00CB5EE5"/>
    <w:rsid w:val="00CB7350"/>
    <w:rsid w:val="00CB73FC"/>
    <w:rsid w:val="00CC2CE9"/>
    <w:rsid w:val="00CC3065"/>
    <w:rsid w:val="00CC37D6"/>
    <w:rsid w:val="00CC3B24"/>
    <w:rsid w:val="00CC3D90"/>
    <w:rsid w:val="00CC503E"/>
    <w:rsid w:val="00CC5714"/>
    <w:rsid w:val="00CC6410"/>
    <w:rsid w:val="00CC6599"/>
    <w:rsid w:val="00CC6B94"/>
    <w:rsid w:val="00CC7185"/>
    <w:rsid w:val="00CC7C7B"/>
    <w:rsid w:val="00CC7ED9"/>
    <w:rsid w:val="00CD120B"/>
    <w:rsid w:val="00CD162C"/>
    <w:rsid w:val="00CD321E"/>
    <w:rsid w:val="00CD3C0A"/>
    <w:rsid w:val="00CD433E"/>
    <w:rsid w:val="00CD4B03"/>
    <w:rsid w:val="00CD67E8"/>
    <w:rsid w:val="00CD68C3"/>
    <w:rsid w:val="00CD6CF2"/>
    <w:rsid w:val="00CE0762"/>
    <w:rsid w:val="00CE1F60"/>
    <w:rsid w:val="00CE2145"/>
    <w:rsid w:val="00CE26C7"/>
    <w:rsid w:val="00CE32A9"/>
    <w:rsid w:val="00CE36D7"/>
    <w:rsid w:val="00CE36DC"/>
    <w:rsid w:val="00CE39EB"/>
    <w:rsid w:val="00CE55F3"/>
    <w:rsid w:val="00CE615A"/>
    <w:rsid w:val="00CE6ABB"/>
    <w:rsid w:val="00CF1B37"/>
    <w:rsid w:val="00CF2400"/>
    <w:rsid w:val="00CF286A"/>
    <w:rsid w:val="00CF3025"/>
    <w:rsid w:val="00CF37F8"/>
    <w:rsid w:val="00CF5AD4"/>
    <w:rsid w:val="00CF6162"/>
    <w:rsid w:val="00CF7207"/>
    <w:rsid w:val="00CF7397"/>
    <w:rsid w:val="00CF7DCE"/>
    <w:rsid w:val="00D009BE"/>
    <w:rsid w:val="00D02869"/>
    <w:rsid w:val="00D0410E"/>
    <w:rsid w:val="00D04489"/>
    <w:rsid w:val="00D05239"/>
    <w:rsid w:val="00D05EE6"/>
    <w:rsid w:val="00D05FB4"/>
    <w:rsid w:val="00D06278"/>
    <w:rsid w:val="00D06985"/>
    <w:rsid w:val="00D0736B"/>
    <w:rsid w:val="00D11C25"/>
    <w:rsid w:val="00D136B5"/>
    <w:rsid w:val="00D140ED"/>
    <w:rsid w:val="00D14AD0"/>
    <w:rsid w:val="00D157AC"/>
    <w:rsid w:val="00D15DEB"/>
    <w:rsid w:val="00D166D6"/>
    <w:rsid w:val="00D16DEA"/>
    <w:rsid w:val="00D1740B"/>
    <w:rsid w:val="00D17602"/>
    <w:rsid w:val="00D17EEC"/>
    <w:rsid w:val="00D20B38"/>
    <w:rsid w:val="00D20BFA"/>
    <w:rsid w:val="00D21388"/>
    <w:rsid w:val="00D213AF"/>
    <w:rsid w:val="00D220D3"/>
    <w:rsid w:val="00D24A19"/>
    <w:rsid w:val="00D254C5"/>
    <w:rsid w:val="00D276F5"/>
    <w:rsid w:val="00D27C87"/>
    <w:rsid w:val="00D27EFA"/>
    <w:rsid w:val="00D30213"/>
    <w:rsid w:val="00D3182F"/>
    <w:rsid w:val="00D319C2"/>
    <w:rsid w:val="00D32AA3"/>
    <w:rsid w:val="00D3333B"/>
    <w:rsid w:val="00D3544C"/>
    <w:rsid w:val="00D358BB"/>
    <w:rsid w:val="00D35F42"/>
    <w:rsid w:val="00D3654C"/>
    <w:rsid w:val="00D36DEA"/>
    <w:rsid w:val="00D424BC"/>
    <w:rsid w:val="00D426A3"/>
    <w:rsid w:val="00D4522B"/>
    <w:rsid w:val="00D455EB"/>
    <w:rsid w:val="00D4654B"/>
    <w:rsid w:val="00D46C87"/>
    <w:rsid w:val="00D46C9B"/>
    <w:rsid w:val="00D46D93"/>
    <w:rsid w:val="00D46ECF"/>
    <w:rsid w:val="00D46FB1"/>
    <w:rsid w:val="00D50675"/>
    <w:rsid w:val="00D50708"/>
    <w:rsid w:val="00D511DE"/>
    <w:rsid w:val="00D51B1D"/>
    <w:rsid w:val="00D51D91"/>
    <w:rsid w:val="00D51EA9"/>
    <w:rsid w:val="00D524EF"/>
    <w:rsid w:val="00D55851"/>
    <w:rsid w:val="00D559F3"/>
    <w:rsid w:val="00D55F09"/>
    <w:rsid w:val="00D5653B"/>
    <w:rsid w:val="00D574DC"/>
    <w:rsid w:val="00D614A0"/>
    <w:rsid w:val="00D617C7"/>
    <w:rsid w:val="00D626A6"/>
    <w:rsid w:val="00D626AE"/>
    <w:rsid w:val="00D63181"/>
    <w:rsid w:val="00D645B0"/>
    <w:rsid w:val="00D65960"/>
    <w:rsid w:val="00D66FFD"/>
    <w:rsid w:val="00D67561"/>
    <w:rsid w:val="00D7004C"/>
    <w:rsid w:val="00D702AB"/>
    <w:rsid w:val="00D7156E"/>
    <w:rsid w:val="00D71D01"/>
    <w:rsid w:val="00D72330"/>
    <w:rsid w:val="00D72A2C"/>
    <w:rsid w:val="00D736A6"/>
    <w:rsid w:val="00D73CC3"/>
    <w:rsid w:val="00D74045"/>
    <w:rsid w:val="00D7521F"/>
    <w:rsid w:val="00D75D03"/>
    <w:rsid w:val="00D761DB"/>
    <w:rsid w:val="00D76437"/>
    <w:rsid w:val="00D77F6F"/>
    <w:rsid w:val="00D80064"/>
    <w:rsid w:val="00D80985"/>
    <w:rsid w:val="00D81597"/>
    <w:rsid w:val="00D820CD"/>
    <w:rsid w:val="00D82AB2"/>
    <w:rsid w:val="00D83077"/>
    <w:rsid w:val="00D832BF"/>
    <w:rsid w:val="00D835A1"/>
    <w:rsid w:val="00D83857"/>
    <w:rsid w:val="00D844F8"/>
    <w:rsid w:val="00D848F9"/>
    <w:rsid w:val="00D84B9A"/>
    <w:rsid w:val="00D85F23"/>
    <w:rsid w:val="00D86075"/>
    <w:rsid w:val="00D8669D"/>
    <w:rsid w:val="00D86927"/>
    <w:rsid w:val="00D87642"/>
    <w:rsid w:val="00D90AEA"/>
    <w:rsid w:val="00D90E83"/>
    <w:rsid w:val="00D90F50"/>
    <w:rsid w:val="00D91025"/>
    <w:rsid w:val="00D924D9"/>
    <w:rsid w:val="00D94412"/>
    <w:rsid w:val="00D9471B"/>
    <w:rsid w:val="00D95E78"/>
    <w:rsid w:val="00D97009"/>
    <w:rsid w:val="00D97885"/>
    <w:rsid w:val="00DA10CF"/>
    <w:rsid w:val="00DA18E3"/>
    <w:rsid w:val="00DA190D"/>
    <w:rsid w:val="00DA1C92"/>
    <w:rsid w:val="00DA2A20"/>
    <w:rsid w:val="00DA50F8"/>
    <w:rsid w:val="00DA544F"/>
    <w:rsid w:val="00DA5A25"/>
    <w:rsid w:val="00DA67DC"/>
    <w:rsid w:val="00DA6B22"/>
    <w:rsid w:val="00DB0E1B"/>
    <w:rsid w:val="00DB0E33"/>
    <w:rsid w:val="00DB0F95"/>
    <w:rsid w:val="00DB333A"/>
    <w:rsid w:val="00DB4438"/>
    <w:rsid w:val="00DB7E5D"/>
    <w:rsid w:val="00DC024C"/>
    <w:rsid w:val="00DC1489"/>
    <w:rsid w:val="00DC603A"/>
    <w:rsid w:val="00DC6BBF"/>
    <w:rsid w:val="00DC7668"/>
    <w:rsid w:val="00DC7779"/>
    <w:rsid w:val="00DD038F"/>
    <w:rsid w:val="00DD0DDE"/>
    <w:rsid w:val="00DD124A"/>
    <w:rsid w:val="00DD1E7B"/>
    <w:rsid w:val="00DD2E6C"/>
    <w:rsid w:val="00DD4208"/>
    <w:rsid w:val="00DD50CF"/>
    <w:rsid w:val="00DD53DA"/>
    <w:rsid w:val="00DD58E3"/>
    <w:rsid w:val="00DD69CD"/>
    <w:rsid w:val="00DD6CEF"/>
    <w:rsid w:val="00DD7B30"/>
    <w:rsid w:val="00DD7C09"/>
    <w:rsid w:val="00DE11E9"/>
    <w:rsid w:val="00DE29D4"/>
    <w:rsid w:val="00DE4C8D"/>
    <w:rsid w:val="00DE67A5"/>
    <w:rsid w:val="00DE6DA5"/>
    <w:rsid w:val="00DE7CA3"/>
    <w:rsid w:val="00DF083D"/>
    <w:rsid w:val="00DF1167"/>
    <w:rsid w:val="00DF1852"/>
    <w:rsid w:val="00DF19C3"/>
    <w:rsid w:val="00DF2018"/>
    <w:rsid w:val="00DF28AC"/>
    <w:rsid w:val="00DF2CAA"/>
    <w:rsid w:val="00DF3B55"/>
    <w:rsid w:val="00DF49CE"/>
    <w:rsid w:val="00DF515B"/>
    <w:rsid w:val="00DF607C"/>
    <w:rsid w:val="00DF6EF4"/>
    <w:rsid w:val="00DF7600"/>
    <w:rsid w:val="00E001BB"/>
    <w:rsid w:val="00E0040D"/>
    <w:rsid w:val="00E0072C"/>
    <w:rsid w:val="00E00903"/>
    <w:rsid w:val="00E00FF9"/>
    <w:rsid w:val="00E01871"/>
    <w:rsid w:val="00E0317E"/>
    <w:rsid w:val="00E03DBF"/>
    <w:rsid w:val="00E05AB8"/>
    <w:rsid w:val="00E05BB4"/>
    <w:rsid w:val="00E07937"/>
    <w:rsid w:val="00E100E5"/>
    <w:rsid w:val="00E10BDC"/>
    <w:rsid w:val="00E11128"/>
    <w:rsid w:val="00E1153E"/>
    <w:rsid w:val="00E11D47"/>
    <w:rsid w:val="00E1264A"/>
    <w:rsid w:val="00E13132"/>
    <w:rsid w:val="00E14479"/>
    <w:rsid w:val="00E1608F"/>
    <w:rsid w:val="00E16CE4"/>
    <w:rsid w:val="00E17500"/>
    <w:rsid w:val="00E17EE5"/>
    <w:rsid w:val="00E203BF"/>
    <w:rsid w:val="00E203E8"/>
    <w:rsid w:val="00E22784"/>
    <w:rsid w:val="00E23064"/>
    <w:rsid w:val="00E23A51"/>
    <w:rsid w:val="00E248F3"/>
    <w:rsid w:val="00E27121"/>
    <w:rsid w:val="00E27964"/>
    <w:rsid w:val="00E31825"/>
    <w:rsid w:val="00E32582"/>
    <w:rsid w:val="00E32788"/>
    <w:rsid w:val="00E3407D"/>
    <w:rsid w:val="00E3455B"/>
    <w:rsid w:val="00E348BF"/>
    <w:rsid w:val="00E35F3F"/>
    <w:rsid w:val="00E3620C"/>
    <w:rsid w:val="00E36E3D"/>
    <w:rsid w:val="00E37EA4"/>
    <w:rsid w:val="00E41147"/>
    <w:rsid w:val="00E417E9"/>
    <w:rsid w:val="00E41A6C"/>
    <w:rsid w:val="00E433A2"/>
    <w:rsid w:val="00E4349A"/>
    <w:rsid w:val="00E44BE5"/>
    <w:rsid w:val="00E450DC"/>
    <w:rsid w:val="00E45515"/>
    <w:rsid w:val="00E45C59"/>
    <w:rsid w:val="00E4675C"/>
    <w:rsid w:val="00E46E0D"/>
    <w:rsid w:val="00E5072C"/>
    <w:rsid w:val="00E51232"/>
    <w:rsid w:val="00E52713"/>
    <w:rsid w:val="00E53B44"/>
    <w:rsid w:val="00E541FE"/>
    <w:rsid w:val="00E55285"/>
    <w:rsid w:val="00E55927"/>
    <w:rsid w:val="00E55AB6"/>
    <w:rsid w:val="00E55E0B"/>
    <w:rsid w:val="00E55F28"/>
    <w:rsid w:val="00E5657E"/>
    <w:rsid w:val="00E60CF1"/>
    <w:rsid w:val="00E60D69"/>
    <w:rsid w:val="00E61DC7"/>
    <w:rsid w:val="00E636D3"/>
    <w:rsid w:val="00E6456E"/>
    <w:rsid w:val="00E64BD8"/>
    <w:rsid w:val="00E65D82"/>
    <w:rsid w:val="00E65DC8"/>
    <w:rsid w:val="00E66079"/>
    <w:rsid w:val="00E67BB7"/>
    <w:rsid w:val="00E67DC3"/>
    <w:rsid w:val="00E70F90"/>
    <w:rsid w:val="00E723A9"/>
    <w:rsid w:val="00E72988"/>
    <w:rsid w:val="00E72A8A"/>
    <w:rsid w:val="00E744C5"/>
    <w:rsid w:val="00E754BC"/>
    <w:rsid w:val="00E75D36"/>
    <w:rsid w:val="00E75F82"/>
    <w:rsid w:val="00E765E7"/>
    <w:rsid w:val="00E7774E"/>
    <w:rsid w:val="00E779D4"/>
    <w:rsid w:val="00E77AC5"/>
    <w:rsid w:val="00E77EA4"/>
    <w:rsid w:val="00E81084"/>
    <w:rsid w:val="00E83F53"/>
    <w:rsid w:val="00E840F2"/>
    <w:rsid w:val="00E84964"/>
    <w:rsid w:val="00E84C83"/>
    <w:rsid w:val="00E852D2"/>
    <w:rsid w:val="00E85F7D"/>
    <w:rsid w:val="00E86476"/>
    <w:rsid w:val="00E87204"/>
    <w:rsid w:val="00E87611"/>
    <w:rsid w:val="00E900F0"/>
    <w:rsid w:val="00E902C3"/>
    <w:rsid w:val="00E90A7B"/>
    <w:rsid w:val="00E91436"/>
    <w:rsid w:val="00E92D57"/>
    <w:rsid w:val="00E92F60"/>
    <w:rsid w:val="00E93292"/>
    <w:rsid w:val="00E942DB"/>
    <w:rsid w:val="00E94908"/>
    <w:rsid w:val="00E960AC"/>
    <w:rsid w:val="00E969BC"/>
    <w:rsid w:val="00E96F12"/>
    <w:rsid w:val="00E96F70"/>
    <w:rsid w:val="00EA0568"/>
    <w:rsid w:val="00EA0C51"/>
    <w:rsid w:val="00EA17BD"/>
    <w:rsid w:val="00EA2104"/>
    <w:rsid w:val="00EA27A9"/>
    <w:rsid w:val="00EA3AC9"/>
    <w:rsid w:val="00EA4808"/>
    <w:rsid w:val="00EA4A2E"/>
    <w:rsid w:val="00EA5246"/>
    <w:rsid w:val="00EA6867"/>
    <w:rsid w:val="00EA68AF"/>
    <w:rsid w:val="00EA6C72"/>
    <w:rsid w:val="00EA6CE8"/>
    <w:rsid w:val="00EA79CE"/>
    <w:rsid w:val="00EA7D22"/>
    <w:rsid w:val="00EB0107"/>
    <w:rsid w:val="00EB20EB"/>
    <w:rsid w:val="00EB4120"/>
    <w:rsid w:val="00EB496D"/>
    <w:rsid w:val="00EB53FE"/>
    <w:rsid w:val="00EB5458"/>
    <w:rsid w:val="00EB5BAA"/>
    <w:rsid w:val="00EB6541"/>
    <w:rsid w:val="00EB7B27"/>
    <w:rsid w:val="00EC26B5"/>
    <w:rsid w:val="00EC2898"/>
    <w:rsid w:val="00EC353B"/>
    <w:rsid w:val="00EC4C16"/>
    <w:rsid w:val="00EC5E2D"/>
    <w:rsid w:val="00EC64DB"/>
    <w:rsid w:val="00EC683E"/>
    <w:rsid w:val="00EC70FE"/>
    <w:rsid w:val="00EC7137"/>
    <w:rsid w:val="00EC7562"/>
    <w:rsid w:val="00EC7D77"/>
    <w:rsid w:val="00ED18EF"/>
    <w:rsid w:val="00ED1FE1"/>
    <w:rsid w:val="00ED24F6"/>
    <w:rsid w:val="00ED33BE"/>
    <w:rsid w:val="00ED59D7"/>
    <w:rsid w:val="00ED5B65"/>
    <w:rsid w:val="00ED5EB7"/>
    <w:rsid w:val="00ED5F78"/>
    <w:rsid w:val="00ED7CDA"/>
    <w:rsid w:val="00EE0125"/>
    <w:rsid w:val="00EE21A5"/>
    <w:rsid w:val="00EE299D"/>
    <w:rsid w:val="00EE2BFA"/>
    <w:rsid w:val="00EE5131"/>
    <w:rsid w:val="00EE69D7"/>
    <w:rsid w:val="00EE6F1D"/>
    <w:rsid w:val="00EE723B"/>
    <w:rsid w:val="00EF08AB"/>
    <w:rsid w:val="00EF2CB5"/>
    <w:rsid w:val="00EF4F35"/>
    <w:rsid w:val="00EF5E3D"/>
    <w:rsid w:val="00EF7874"/>
    <w:rsid w:val="00EF7F0D"/>
    <w:rsid w:val="00F023E2"/>
    <w:rsid w:val="00F02E65"/>
    <w:rsid w:val="00F04C93"/>
    <w:rsid w:val="00F0578B"/>
    <w:rsid w:val="00F06792"/>
    <w:rsid w:val="00F068E9"/>
    <w:rsid w:val="00F06B18"/>
    <w:rsid w:val="00F0721B"/>
    <w:rsid w:val="00F07CF4"/>
    <w:rsid w:val="00F103D5"/>
    <w:rsid w:val="00F11A1B"/>
    <w:rsid w:val="00F1258E"/>
    <w:rsid w:val="00F1507C"/>
    <w:rsid w:val="00F17AB2"/>
    <w:rsid w:val="00F21A57"/>
    <w:rsid w:val="00F2246A"/>
    <w:rsid w:val="00F2299E"/>
    <w:rsid w:val="00F236A5"/>
    <w:rsid w:val="00F241D3"/>
    <w:rsid w:val="00F2556D"/>
    <w:rsid w:val="00F3147C"/>
    <w:rsid w:val="00F320F9"/>
    <w:rsid w:val="00F32E05"/>
    <w:rsid w:val="00F33CB5"/>
    <w:rsid w:val="00F34196"/>
    <w:rsid w:val="00F34A45"/>
    <w:rsid w:val="00F35A5D"/>
    <w:rsid w:val="00F364E3"/>
    <w:rsid w:val="00F36ACE"/>
    <w:rsid w:val="00F40B0A"/>
    <w:rsid w:val="00F41EA8"/>
    <w:rsid w:val="00F41FA6"/>
    <w:rsid w:val="00F4241C"/>
    <w:rsid w:val="00F438BB"/>
    <w:rsid w:val="00F444B6"/>
    <w:rsid w:val="00F46F68"/>
    <w:rsid w:val="00F471A8"/>
    <w:rsid w:val="00F506FF"/>
    <w:rsid w:val="00F529CD"/>
    <w:rsid w:val="00F52BE6"/>
    <w:rsid w:val="00F54A12"/>
    <w:rsid w:val="00F55D03"/>
    <w:rsid w:val="00F57DC6"/>
    <w:rsid w:val="00F60FEE"/>
    <w:rsid w:val="00F610C5"/>
    <w:rsid w:val="00F6236B"/>
    <w:rsid w:val="00F64180"/>
    <w:rsid w:val="00F64652"/>
    <w:rsid w:val="00F64990"/>
    <w:rsid w:val="00F64F5B"/>
    <w:rsid w:val="00F650D5"/>
    <w:rsid w:val="00F66076"/>
    <w:rsid w:val="00F661B5"/>
    <w:rsid w:val="00F70A7F"/>
    <w:rsid w:val="00F72566"/>
    <w:rsid w:val="00F73F16"/>
    <w:rsid w:val="00F73FD1"/>
    <w:rsid w:val="00F75BFD"/>
    <w:rsid w:val="00F800A6"/>
    <w:rsid w:val="00F81242"/>
    <w:rsid w:val="00F81DB3"/>
    <w:rsid w:val="00F82647"/>
    <w:rsid w:val="00F827BA"/>
    <w:rsid w:val="00F83A2A"/>
    <w:rsid w:val="00F84956"/>
    <w:rsid w:val="00F8624B"/>
    <w:rsid w:val="00F867AC"/>
    <w:rsid w:val="00F86A6D"/>
    <w:rsid w:val="00F87A19"/>
    <w:rsid w:val="00F9225F"/>
    <w:rsid w:val="00F93717"/>
    <w:rsid w:val="00F9407E"/>
    <w:rsid w:val="00F943DE"/>
    <w:rsid w:val="00F946CD"/>
    <w:rsid w:val="00F94E80"/>
    <w:rsid w:val="00F951E6"/>
    <w:rsid w:val="00FA1DCB"/>
    <w:rsid w:val="00FA2856"/>
    <w:rsid w:val="00FA33B1"/>
    <w:rsid w:val="00FA3A7E"/>
    <w:rsid w:val="00FA3C3A"/>
    <w:rsid w:val="00FA3ED6"/>
    <w:rsid w:val="00FA4285"/>
    <w:rsid w:val="00FA444E"/>
    <w:rsid w:val="00FA46BF"/>
    <w:rsid w:val="00FA4EDA"/>
    <w:rsid w:val="00FA6E31"/>
    <w:rsid w:val="00FA7661"/>
    <w:rsid w:val="00FA7F70"/>
    <w:rsid w:val="00FB149B"/>
    <w:rsid w:val="00FB16FD"/>
    <w:rsid w:val="00FB39D0"/>
    <w:rsid w:val="00FB4475"/>
    <w:rsid w:val="00FB4D31"/>
    <w:rsid w:val="00FB4D6D"/>
    <w:rsid w:val="00FB4E3D"/>
    <w:rsid w:val="00FB54A9"/>
    <w:rsid w:val="00FB55CE"/>
    <w:rsid w:val="00FB57EA"/>
    <w:rsid w:val="00FB6C1F"/>
    <w:rsid w:val="00FB74B2"/>
    <w:rsid w:val="00FC04CB"/>
    <w:rsid w:val="00FC12B1"/>
    <w:rsid w:val="00FC240B"/>
    <w:rsid w:val="00FC2E91"/>
    <w:rsid w:val="00FC2F05"/>
    <w:rsid w:val="00FC3D21"/>
    <w:rsid w:val="00FC4454"/>
    <w:rsid w:val="00FC5005"/>
    <w:rsid w:val="00FC57E8"/>
    <w:rsid w:val="00FC57F7"/>
    <w:rsid w:val="00FC7AC5"/>
    <w:rsid w:val="00FC7ED6"/>
    <w:rsid w:val="00FD28F4"/>
    <w:rsid w:val="00FD38CA"/>
    <w:rsid w:val="00FD6CC6"/>
    <w:rsid w:val="00FD7A4D"/>
    <w:rsid w:val="00FE00D8"/>
    <w:rsid w:val="00FE068E"/>
    <w:rsid w:val="00FE1BD4"/>
    <w:rsid w:val="00FE4602"/>
    <w:rsid w:val="00FE5402"/>
    <w:rsid w:val="00FE729B"/>
    <w:rsid w:val="00FE7929"/>
    <w:rsid w:val="00FE79B6"/>
    <w:rsid w:val="00FF031F"/>
    <w:rsid w:val="00FF0F38"/>
    <w:rsid w:val="00FF155D"/>
    <w:rsid w:val="00FF1E5B"/>
    <w:rsid w:val="00FF27E3"/>
    <w:rsid w:val="00FF2EAD"/>
    <w:rsid w:val="00FF524B"/>
    <w:rsid w:val="00FF5642"/>
    <w:rsid w:val="00FF6967"/>
    <w:rsid w:val="00FF6A2C"/>
    <w:rsid w:val="00FF6DA4"/>
    <w:rsid w:val="00FF7D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CD51F5D"/>
  <w15:docId w15:val="{07706D3D-EF1C-4ABC-96EF-63081B97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01C8D"/>
    <w:pPr>
      <w:spacing w:before="80" w:after="80" w:line="276" w:lineRule="auto"/>
      <w:jc w:val="both"/>
    </w:pPr>
    <w:rPr>
      <w:rFonts w:ascii="Calibri" w:eastAsia="MS Mincho" w:hAnsi="Calibri"/>
      <w:sz w:val="24"/>
      <w:lang w:eastAsia="ja-JP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A9093E"/>
    <w:pPr>
      <w:keepNext/>
      <w:numPr>
        <w:numId w:val="2"/>
      </w:numPr>
      <w:spacing w:before="600" w:after="240"/>
      <w:outlineLvl w:val="0"/>
    </w:pPr>
    <w:rPr>
      <w:b/>
      <w:bCs/>
      <w:sz w:val="3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D06278"/>
    <w:pPr>
      <w:keepNext/>
      <w:numPr>
        <w:ilvl w:val="1"/>
        <w:numId w:val="2"/>
      </w:numPr>
      <w:spacing w:before="480" w:after="240"/>
      <w:outlineLvl w:val="1"/>
    </w:pPr>
    <w:rPr>
      <w:b/>
      <w:sz w:val="28"/>
    </w:rPr>
  </w:style>
  <w:style w:type="paragraph" w:styleId="Nagwek3">
    <w:name w:val="heading 3"/>
    <w:basedOn w:val="Normalny"/>
    <w:next w:val="Normalny"/>
    <w:link w:val="Nagwek3Znak"/>
    <w:uiPriority w:val="99"/>
    <w:unhideWhenUsed/>
    <w:qFormat/>
    <w:rsid w:val="00D83857"/>
    <w:pPr>
      <w:keepNext/>
      <w:numPr>
        <w:ilvl w:val="2"/>
        <w:numId w:val="2"/>
      </w:numPr>
      <w:spacing w:before="240" w:after="120"/>
      <w:outlineLvl w:val="2"/>
    </w:pPr>
    <w:rPr>
      <w:rFonts w:eastAsia="Times New Roman"/>
      <w:b/>
      <w:bCs/>
      <w:szCs w:val="26"/>
    </w:rPr>
  </w:style>
  <w:style w:type="paragraph" w:styleId="Nagwek4">
    <w:name w:val="heading 4"/>
    <w:basedOn w:val="Normalny"/>
    <w:next w:val="Normalny"/>
    <w:link w:val="Nagwek4Znak"/>
    <w:uiPriority w:val="99"/>
    <w:unhideWhenUsed/>
    <w:qFormat/>
    <w:rsid w:val="00D83857"/>
    <w:pPr>
      <w:keepNext/>
      <w:numPr>
        <w:ilvl w:val="3"/>
        <w:numId w:val="2"/>
      </w:numPr>
      <w:spacing w:before="200" w:after="60"/>
      <w:outlineLvl w:val="3"/>
    </w:pPr>
    <w:rPr>
      <w:rFonts w:eastAsia="Times New Roman"/>
      <w:b/>
      <w:bCs/>
      <w:szCs w:val="28"/>
    </w:rPr>
  </w:style>
  <w:style w:type="paragraph" w:styleId="Nagwek5">
    <w:name w:val="heading 5"/>
    <w:basedOn w:val="Normalny"/>
    <w:next w:val="Normalny"/>
    <w:link w:val="Nagwek5Znak"/>
    <w:unhideWhenUsed/>
    <w:qFormat/>
    <w:rsid w:val="00D90E83"/>
    <w:pPr>
      <w:numPr>
        <w:ilvl w:val="4"/>
        <w:numId w:val="2"/>
      </w:numPr>
      <w:spacing w:before="240" w:after="60"/>
      <w:outlineLvl w:val="4"/>
    </w:pPr>
    <w:rPr>
      <w:rFonts w:eastAsia="Times New Roman"/>
      <w:bCs/>
      <w:iCs/>
      <w:szCs w:val="26"/>
    </w:rPr>
  </w:style>
  <w:style w:type="paragraph" w:styleId="Nagwek6">
    <w:name w:val="heading 6"/>
    <w:basedOn w:val="Normalny"/>
    <w:next w:val="Normalny"/>
    <w:link w:val="Nagwek6Znak"/>
    <w:uiPriority w:val="99"/>
    <w:unhideWhenUsed/>
    <w:qFormat/>
    <w:rsid w:val="001314BF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  <w:szCs w:val="22"/>
    </w:rPr>
  </w:style>
  <w:style w:type="paragraph" w:styleId="Nagwek7">
    <w:name w:val="heading 7"/>
    <w:basedOn w:val="Normalny"/>
    <w:next w:val="Normalny"/>
    <w:link w:val="Nagwek7Znak"/>
    <w:unhideWhenUsed/>
    <w:qFormat/>
    <w:rsid w:val="001314BF"/>
    <w:pPr>
      <w:numPr>
        <w:ilvl w:val="6"/>
        <w:numId w:val="2"/>
      </w:numPr>
      <w:spacing w:before="240" w:after="60"/>
      <w:outlineLvl w:val="6"/>
    </w:pPr>
    <w:rPr>
      <w:rFonts w:eastAsia="Times New Roman"/>
      <w:szCs w:val="24"/>
    </w:rPr>
  </w:style>
  <w:style w:type="paragraph" w:styleId="Nagwek8">
    <w:name w:val="heading 8"/>
    <w:basedOn w:val="Normalny"/>
    <w:next w:val="Normalny"/>
    <w:link w:val="Nagwek8Znak"/>
    <w:unhideWhenUsed/>
    <w:qFormat/>
    <w:rsid w:val="001314BF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Nagwek9">
    <w:name w:val="heading 9"/>
    <w:basedOn w:val="Normalny"/>
    <w:next w:val="Normalny"/>
    <w:link w:val="Nagwek9Znak"/>
    <w:unhideWhenUsed/>
    <w:qFormat/>
    <w:rsid w:val="001314BF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rsid w:val="00A9093E"/>
    <w:rPr>
      <w:rFonts w:ascii="Calibri" w:eastAsia="MS Mincho" w:hAnsi="Calibri"/>
      <w:b/>
      <w:bCs/>
      <w:sz w:val="3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9"/>
    <w:rsid w:val="00D06278"/>
    <w:rPr>
      <w:rFonts w:ascii="Calibri" w:eastAsia="MS Mincho" w:hAnsi="Calibri"/>
      <w:b/>
      <w:sz w:val="28"/>
      <w:lang w:eastAsia="ja-JP"/>
    </w:rPr>
  </w:style>
  <w:style w:type="character" w:customStyle="1" w:styleId="Nagwek3Znak">
    <w:name w:val="Nagłówek 3 Znak"/>
    <w:basedOn w:val="Domylnaczcionkaakapitu"/>
    <w:link w:val="Nagwek3"/>
    <w:uiPriority w:val="99"/>
    <w:rsid w:val="00D83857"/>
    <w:rPr>
      <w:rFonts w:ascii="Calibri" w:hAnsi="Calibri"/>
      <w:b/>
      <w:bCs/>
      <w:sz w:val="24"/>
      <w:szCs w:val="26"/>
      <w:lang w:eastAsia="ja-JP"/>
    </w:rPr>
  </w:style>
  <w:style w:type="character" w:customStyle="1" w:styleId="Nagwek4Znak">
    <w:name w:val="Nagłówek 4 Znak"/>
    <w:basedOn w:val="Domylnaczcionkaakapitu"/>
    <w:link w:val="Nagwek4"/>
    <w:uiPriority w:val="99"/>
    <w:rsid w:val="00D83857"/>
    <w:rPr>
      <w:rFonts w:ascii="Calibri" w:hAnsi="Calibri"/>
      <w:b/>
      <w:bCs/>
      <w:sz w:val="24"/>
      <w:szCs w:val="28"/>
      <w:lang w:eastAsia="ja-JP"/>
    </w:rPr>
  </w:style>
  <w:style w:type="character" w:customStyle="1" w:styleId="Nagwek5Znak">
    <w:name w:val="Nagłówek 5 Znak"/>
    <w:basedOn w:val="Domylnaczcionkaakapitu"/>
    <w:link w:val="Nagwek5"/>
    <w:rsid w:val="00D90E83"/>
    <w:rPr>
      <w:rFonts w:ascii="Calibri" w:hAnsi="Calibri"/>
      <w:bCs/>
      <w:iCs/>
      <w:sz w:val="24"/>
      <w:szCs w:val="26"/>
      <w:lang w:eastAsia="ja-JP"/>
    </w:rPr>
  </w:style>
  <w:style w:type="character" w:customStyle="1" w:styleId="Nagwek6Znak">
    <w:name w:val="Nagłówek 6 Znak"/>
    <w:basedOn w:val="Domylnaczcionkaakapitu"/>
    <w:link w:val="Nagwek6"/>
    <w:uiPriority w:val="99"/>
    <w:rsid w:val="001314BF"/>
    <w:rPr>
      <w:rFonts w:ascii="Calibri" w:hAnsi="Calibri"/>
      <w:b/>
      <w:bCs/>
      <w:sz w:val="24"/>
      <w:szCs w:val="22"/>
      <w:lang w:eastAsia="ja-JP"/>
    </w:rPr>
  </w:style>
  <w:style w:type="character" w:customStyle="1" w:styleId="Nagwek7Znak">
    <w:name w:val="Nagłówek 7 Znak"/>
    <w:basedOn w:val="Domylnaczcionkaakapitu"/>
    <w:link w:val="Nagwek7"/>
    <w:rsid w:val="001314BF"/>
    <w:rPr>
      <w:rFonts w:ascii="Calibri" w:hAnsi="Calibri"/>
      <w:sz w:val="24"/>
      <w:szCs w:val="24"/>
      <w:lang w:eastAsia="ja-JP"/>
    </w:rPr>
  </w:style>
  <w:style w:type="character" w:customStyle="1" w:styleId="Nagwek8Znak">
    <w:name w:val="Nagłówek 8 Znak"/>
    <w:basedOn w:val="Domylnaczcionkaakapitu"/>
    <w:link w:val="Nagwek8"/>
    <w:rsid w:val="001314BF"/>
    <w:rPr>
      <w:rFonts w:ascii="Calibri" w:hAnsi="Calibri"/>
      <w:i/>
      <w:iCs/>
      <w:sz w:val="24"/>
      <w:szCs w:val="24"/>
      <w:lang w:eastAsia="ja-JP"/>
    </w:rPr>
  </w:style>
  <w:style w:type="character" w:customStyle="1" w:styleId="Nagwek9Znak">
    <w:name w:val="Nagłówek 9 Znak"/>
    <w:basedOn w:val="Domylnaczcionkaakapitu"/>
    <w:link w:val="Nagwek9"/>
    <w:rsid w:val="001314BF"/>
    <w:rPr>
      <w:rFonts w:ascii="Cambria" w:hAnsi="Cambria"/>
      <w:sz w:val="24"/>
      <w:szCs w:val="22"/>
      <w:lang w:eastAsia="ja-JP"/>
    </w:rPr>
  </w:style>
  <w:style w:type="paragraph" w:styleId="Tytu">
    <w:name w:val="Title"/>
    <w:basedOn w:val="Normalny"/>
    <w:link w:val="TytuZnak"/>
    <w:qFormat/>
    <w:rsid w:val="00D06278"/>
    <w:pPr>
      <w:spacing w:before="4000" w:after="0"/>
      <w:jc w:val="center"/>
    </w:pPr>
    <w:rPr>
      <w:b/>
      <w:bCs/>
      <w:sz w:val="40"/>
      <w:szCs w:val="40"/>
    </w:rPr>
  </w:style>
  <w:style w:type="character" w:customStyle="1" w:styleId="TytuZnak">
    <w:name w:val="Tytuł Znak"/>
    <w:basedOn w:val="Domylnaczcionkaakapitu"/>
    <w:link w:val="Tytu"/>
    <w:rsid w:val="00D06278"/>
    <w:rPr>
      <w:rFonts w:ascii="Calibri" w:eastAsia="MS Mincho" w:hAnsi="Calibri"/>
      <w:b/>
      <w:bCs/>
      <w:sz w:val="40"/>
      <w:szCs w:val="40"/>
      <w:lang w:eastAsia="ja-JP"/>
    </w:rPr>
  </w:style>
  <w:style w:type="character" w:styleId="Pogrubienie">
    <w:name w:val="Strong"/>
    <w:basedOn w:val="Domylnaczcionkaakapitu"/>
    <w:uiPriority w:val="99"/>
    <w:qFormat/>
    <w:rsid w:val="00EA3AC9"/>
    <w:rPr>
      <w:b/>
      <w:bCs/>
    </w:rPr>
  </w:style>
  <w:style w:type="paragraph" w:styleId="Bezodstpw">
    <w:name w:val="No Spacing"/>
    <w:link w:val="BezodstpwZnak"/>
    <w:uiPriority w:val="1"/>
    <w:qFormat/>
    <w:rsid w:val="001314BF"/>
    <w:pPr>
      <w:widowControl w:val="0"/>
      <w:autoSpaceDE w:val="0"/>
      <w:autoSpaceDN w:val="0"/>
      <w:adjustRightInd w:val="0"/>
    </w:pPr>
  </w:style>
  <w:style w:type="character" w:customStyle="1" w:styleId="BezodstpwZnak">
    <w:name w:val="Bez odstępów Znak"/>
    <w:link w:val="Bezodstpw"/>
    <w:uiPriority w:val="99"/>
    <w:locked/>
    <w:rsid w:val="001314BF"/>
  </w:style>
  <w:style w:type="character" w:styleId="Hipercze">
    <w:name w:val="Hyperlink"/>
    <w:uiPriority w:val="99"/>
    <w:unhideWhenUsed/>
    <w:rsid w:val="001314BF"/>
    <w:rPr>
      <w:color w:val="0000FF"/>
      <w:u w:val="single"/>
    </w:rPr>
  </w:style>
  <w:style w:type="paragraph" w:styleId="Legenda">
    <w:name w:val="caption"/>
    <w:aliases w:val="legenda"/>
    <w:basedOn w:val="Normalny"/>
    <w:next w:val="Normalny"/>
    <w:uiPriority w:val="35"/>
    <w:unhideWhenUsed/>
    <w:qFormat/>
    <w:rsid w:val="001314BF"/>
    <w:rPr>
      <w:b/>
      <w:bCs/>
    </w:rPr>
  </w:style>
  <w:style w:type="character" w:styleId="Odwoanieprzypisudolnego">
    <w:name w:val="footnote reference"/>
    <w:uiPriority w:val="99"/>
    <w:rsid w:val="001314BF"/>
    <w:rPr>
      <w:vertAlign w:val="superscript"/>
    </w:rPr>
  </w:style>
  <w:style w:type="paragraph" w:styleId="Tekstprzypisudolnego">
    <w:name w:val="footnote text"/>
    <w:aliases w:val="Podrozdział,Footnote,Podrozdzia3"/>
    <w:basedOn w:val="Normalny"/>
    <w:link w:val="TekstprzypisudolnegoZnak"/>
    <w:uiPriority w:val="99"/>
    <w:rsid w:val="001314BF"/>
    <w:pPr>
      <w:widowControl w:val="0"/>
      <w:suppressLineNumbers/>
      <w:suppressAutoHyphens/>
      <w:ind w:left="283" w:hanging="283"/>
      <w:jc w:val="left"/>
    </w:pPr>
    <w:rPr>
      <w:rFonts w:ascii="Times New Roman" w:eastAsia="Lucida Sans Unicode" w:hAnsi="Times New Roman"/>
      <w:kern w:val="1"/>
    </w:rPr>
  </w:style>
  <w:style w:type="character" w:customStyle="1" w:styleId="TekstprzypisudolnegoZnak">
    <w:name w:val="Tekst przypisu dolnego Znak"/>
    <w:aliases w:val="Podrozdział Znak,Footnote Znak,Podrozdzia3 Znak"/>
    <w:basedOn w:val="Domylnaczcionkaakapitu"/>
    <w:link w:val="Tekstprzypisudolnego"/>
    <w:uiPriority w:val="99"/>
    <w:rsid w:val="001314BF"/>
    <w:rPr>
      <w:rFonts w:eastAsia="Lucida Sans Unicode"/>
      <w:kern w:val="1"/>
      <w:lang w:eastAsia="ja-JP"/>
    </w:rPr>
  </w:style>
  <w:style w:type="paragraph" w:styleId="Nagwekspisutreci">
    <w:name w:val="TOC Heading"/>
    <w:basedOn w:val="Nagwek1"/>
    <w:next w:val="Normalny"/>
    <w:unhideWhenUsed/>
    <w:qFormat/>
    <w:rsid w:val="005D0AFF"/>
    <w:pPr>
      <w:keepLines/>
      <w:spacing w:before="480" w:after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eastAsia="en-US"/>
    </w:rPr>
  </w:style>
  <w:style w:type="paragraph" w:styleId="Spistreci1">
    <w:name w:val="toc 1"/>
    <w:basedOn w:val="Normalny"/>
    <w:next w:val="Normalny"/>
    <w:autoRedefine/>
    <w:uiPriority w:val="99"/>
    <w:unhideWhenUsed/>
    <w:rsid w:val="006703A6"/>
    <w:pPr>
      <w:tabs>
        <w:tab w:val="left" w:pos="400"/>
        <w:tab w:val="right" w:leader="dot" w:pos="9062"/>
      </w:tabs>
      <w:spacing w:after="100"/>
    </w:pPr>
  </w:style>
  <w:style w:type="paragraph" w:styleId="Spistreci2">
    <w:name w:val="toc 2"/>
    <w:basedOn w:val="Normalny"/>
    <w:next w:val="Normalny"/>
    <w:autoRedefine/>
    <w:uiPriority w:val="99"/>
    <w:unhideWhenUsed/>
    <w:rsid w:val="005D0AFF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99"/>
    <w:unhideWhenUsed/>
    <w:rsid w:val="005D0AFF"/>
    <w:pPr>
      <w:spacing w:after="100"/>
      <w:ind w:left="400"/>
    </w:pPr>
  </w:style>
  <w:style w:type="paragraph" w:styleId="Tekstdymka">
    <w:name w:val="Balloon Text"/>
    <w:basedOn w:val="Normalny"/>
    <w:link w:val="TekstdymkaZnak"/>
    <w:uiPriority w:val="99"/>
    <w:unhideWhenUsed/>
    <w:rsid w:val="005D0AF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rsid w:val="005D0AFF"/>
    <w:rPr>
      <w:rFonts w:ascii="Tahoma" w:eastAsia="MS Mincho" w:hAnsi="Tahoma" w:cs="Tahoma"/>
      <w:sz w:val="16"/>
      <w:szCs w:val="16"/>
      <w:lang w:eastAsia="ja-JP"/>
    </w:rPr>
  </w:style>
  <w:style w:type="character" w:customStyle="1" w:styleId="tresc">
    <w:name w:val="tresc"/>
    <w:basedOn w:val="Domylnaczcionkaakapitu"/>
    <w:rsid w:val="00B168F2"/>
  </w:style>
  <w:style w:type="paragraph" w:customStyle="1" w:styleId="Default">
    <w:name w:val="Default"/>
    <w:rsid w:val="00FE729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kapitzlist">
    <w:name w:val="List Paragraph"/>
    <w:aliases w:val="Numerowanie,Akapit z listą BS,Bulleted list,L1,Akapit z listą5,Odstavec,Podsis rysunku,Preambuła,lp1,CP-UC,CP-Punkty,Bullet List,List - bullets,Equipment,Bullet 1,List Paragraph Char Char,b1,Figure_name,Numbered Indented Text,Ref"/>
    <w:basedOn w:val="Normalny"/>
    <w:link w:val="AkapitzlistZnak"/>
    <w:uiPriority w:val="34"/>
    <w:qFormat/>
    <w:rsid w:val="00DA2A20"/>
    <w:pPr>
      <w:ind w:left="720"/>
      <w:contextualSpacing/>
    </w:pPr>
  </w:style>
  <w:style w:type="character" w:customStyle="1" w:styleId="AkapitzlistZnak">
    <w:name w:val="Akapit z listą Znak"/>
    <w:aliases w:val="Numerowanie Znak,Akapit z listą BS Znak,Bulleted list Znak,L1 Znak,Akapit z listą5 Znak,Odstavec Znak,Podsis rysunku Znak,Preambuła Znak,lp1 Znak,CP-UC Znak,CP-Punkty Znak,Bullet List Znak,List - bullets Znak,Equipment Znak,b1 Znak"/>
    <w:link w:val="Akapitzlist"/>
    <w:uiPriority w:val="34"/>
    <w:qFormat/>
    <w:locked/>
    <w:rsid w:val="00B6237D"/>
    <w:rPr>
      <w:rFonts w:ascii="Arial" w:eastAsia="MS Mincho" w:hAnsi="Arial"/>
      <w:lang w:eastAsia="ja-JP"/>
    </w:rPr>
  </w:style>
  <w:style w:type="character" w:styleId="UyteHipercze">
    <w:name w:val="FollowedHyperlink"/>
    <w:basedOn w:val="Domylnaczcionkaakapitu"/>
    <w:uiPriority w:val="99"/>
    <w:semiHidden/>
    <w:unhideWhenUsed/>
    <w:rsid w:val="00331763"/>
    <w:rPr>
      <w:color w:val="800080" w:themeColor="followedHyperlink"/>
      <w:u w:val="single"/>
    </w:rPr>
  </w:style>
  <w:style w:type="paragraph" w:styleId="Spisilustracji">
    <w:name w:val="table of figures"/>
    <w:basedOn w:val="Normalny"/>
    <w:next w:val="Normalny"/>
    <w:uiPriority w:val="99"/>
    <w:unhideWhenUsed/>
    <w:rsid w:val="00FC57E8"/>
    <w:pPr>
      <w:spacing w:after="0"/>
    </w:pPr>
  </w:style>
  <w:style w:type="paragraph" w:styleId="Nagwek">
    <w:name w:val="header"/>
    <w:basedOn w:val="Normalny"/>
    <w:link w:val="NagwekZnak"/>
    <w:uiPriority w:val="99"/>
    <w:unhideWhenUsed/>
    <w:rsid w:val="00247BA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7BA7"/>
    <w:rPr>
      <w:rFonts w:ascii="Arial" w:eastAsia="MS Mincho" w:hAnsi="Arial"/>
      <w:lang w:eastAsia="ja-JP"/>
    </w:rPr>
  </w:style>
  <w:style w:type="paragraph" w:styleId="Stopka">
    <w:name w:val="footer"/>
    <w:basedOn w:val="Normalny"/>
    <w:link w:val="StopkaZnak"/>
    <w:uiPriority w:val="99"/>
    <w:unhideWhenUsed/>
    <w:rsid w:val="00247BA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7BA7"/>
    <w:rPr>
      <w:rFonts w:ascii="Arial" w:eastAsia="MS Mincho" w:hAnsi="Arial"/>
      <w:lang w:eastAsia="ja-JP"/>
    </w:rPr>
  </w:style>
  <w:style w:type="character" w:styleId="HTML-cytat">
    <w:name w:val="HTML Cite"/>
    <w:rsid w:val="00075D98"/>
    <w:rPr>
      <w:i/>
      <w:iCs/>
    </w:rPr>
  </w:style>
  <w:style w:type="paragraph" w:customStyle="1" w:styleId="przypisdolny">
    <w:name w:val="przypis dolny"/>
    <w:basedOn w:val="Normalny"/>
    <w:link w:val="przypisdolnyZnak"/>
    <w:qFormat/>
    <w:rsid w:val="00075D98"/>
    <w:pPr>
      <w:spacing w:before="60" w:after="60"/>
    </w:pPr>
    <w:rPr>
      <w:rFonts w:ascii="Verdana" w:eastAsia="Times New Roman" w:hAnsi="Verdana"/>
      <w:sz w:val="16"/>
      <w:szCs w:val="16"/>
      <w:lang w:eastAsia="pl-PL"/>
    </w:rPr>
  </w:style>
  <w:style w:type="character" w:customStyle="1" w:styleId="przypisdolnyZnak">
    <w:name w:val="przypis dolny Znak"/>
    <w:basedOn w:val="Domylnaczcionkaakapitu"/>
    <w:link w:val="przypisdolny"/>
    <w:rsid w:val="00075D98"/>
    <w:rPr>
      <w:rFonts w:ascii="Verdana" w:hAnsi="Verdana"/>
      <w:sz w:val="16"/>
      <w:szCs w:val="16"/>
    </w:rPr>
  </w:style>
  <w:style w:type="character" w:customStyle="1" w:styleId="h2">
    <w:name w:val="h2"/>
    <w:basedOn w:val="Domylnaczcionkaakapitu"/>
    <w:rsid w:val="00A4017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02BB3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02BB3"/>
    <w:rPr>
      <w:rFonts w:ascii="Arial" w:eastAsia="MS Mincho" w:hAnsi="Arial"/>
      <w:lang w:eastAsia="ja-JP"/>
    </w:rPr>
  </w:style>
  <w:style w:type="character" w:styleId="Odwoanieprzypisukocowego">
    <w:name w:val="endnote reference"/>
    <w:basedOn w:val="Domylnaczcionkaakapitu"/>
    <w:uiPriority w:val="99"/>
    <w:unhideWhenUsed/>
    <w:rsid w:val="00802BB3"/>
    <w:rPr>
      <w:vertAlign w:val="superscript"/>
    </w:rPr>
  </w:style>
  <w:style w:type="paragraph" w:styleId="NormalnyWeb">
    <w:name w:val="Normal (Web)"/>
    <w:basedOn w:val="Normalny"/>
    <w:uiPriority w:val="99"/>
    <w:unhideWhenUsed/>
    <w:rsid w:val="00A66B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pl-PL"/>
    </w:rPr>
  </w:style>
  <w:style w:type="paragraph" w:styleId="Tekstpodstawowywcity2">
    <w:name w:val="Body Text Indent 2"/>
    <w:basedOn w:val="Normalny"/>
    <w:link w:val="Tekstpodstawowywcity2Znak"/>
    <w:uiPriority w:val="99"/>
    <w:rsid w:val="00253910"/>
    <w:pPr>
      <w:spacing w:before="0" w:after="0" w:line="360" w:lineRule="atLeast"/>
      <w:ind w:left="284" w:firstLine="424"/>
    </w:pPr>
    <w:rPr>
      <w:rFonts w:ascii="Times New Roman" w:eastAsia="Times New Roman" w:hAnsi="Times New Roman"/>
      <w:lang w:eastAsia="pl-PL"/>
    </w:r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rsid w:val="00253910"/>
    <w:rPr>
      <w:sz w:val="24"/>
    </w:rPr>
  </w:style>
  <w:style w:type="paragraph" w:styleId="Tekstpodstawowywcity3">
    <w:name w:val="Body Text Indent 3"/>
    <w:basedOn w:val="Normalny"/>
    <w:link w:val="Tekstpodstawowywcity3Znak"/>
    <w:uiPriority w:val="99"/>
    <w:unhideWhenUsed/>
    <w:rsid w:val="00253910"/>
    <w:pPr>
      <w:spacing w:before="0" w:after="120"/>
      <w:ind w:left="283"/>
      <w:jc w:val="left"/>
    </w:pPr>
    <w:rPr>
      <w:rFonts w:eastAsia="Calibri"/>
      <w:sz w:val="16"/>
      <w:szCs w:val="16"/>
      <w:lang w:eastAsia="en-US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rsid w:val="00253910"/>
    <w:rPr>
      <w:rFonts w:ascii="Calibri" w:eastAsia="Calibri" w:hAnsi="Calibri"/>
      <w:sz w:val="16"/>
      <w:szCs w:val="16"/>
      <w:lang w:eastAsia="en-US"/>
    </w:rPr>
  </w:style>
  <w:style w:type="character" w:customStyle="1" w:styleId="adtext">
    <w:name w:val="adtext"/>
    <w:basedOn w:val="Domylnaczcionkaakapitu"/>
    <w:rsid w:val="002E6E73"/>
  </w:style>
  <w:style w:type="character" w:customStyle="1" w:styleId="predeft1">
    <w:name w:val="predef_t1"/>
    <w:basedOn w:val="Domylnaczcionkaakapitu"/>
    <w:rsid w:val="002E6E73"/>
    <w:rPr>
      <w:b/>
      <w:bCs/>
      <w:vanish w:val="0"/>
      <w:webHidden w:val="0"/>
      <w:color w:val="562F03"/>
      <w:sz w:val="18"/>
      <w:szCs w:val="18"/>
      <w:specVanish w:val="0"/>
    </w:rPr>
  </w:style>
  <w:style w:type="paragraph" w:styleId="Tekstpodstawowy">
    <w:name w:val="Body Text"/>
    <w:basedOn w:val="Normalny"/>
    <w:link w:val="TekstpodstawowyZnak"/>
    <w:uiPriority w:val="99"/>
    <w:unhideWhenUsed/>
    <w:rsid w:val="004C72C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C72C6"/>
    <w:rPr>
      <w:rFonts w:ascii="Arial" w:eastAsia="MS Mincho" w:hAnsi="Arial"/>
      <w:lang w:eastAsia="ja-JP"/>
    </w:rPr>
  </w:style>
  <w:style w:type="paragraph" w:customStyle="1" w:styleId="rdo">
    <w:name w:val="źródło"/>
    <w:basedOn w:val="Normalny"/>
    <w:qFormat/>
    <w:rsid w:val="004C72C6"/>
    <w:pPr>
      <w:spacing w:line="300" w:lineRule="auto"/>
      <w:jc w:val="left"/>
    </w:pPr>
    <w:rPr>
      <w:rFonts w:ascii="Times New Roman" w:eastAsia="Calibri" w:hAnsi="Times New Roman"/>
      <w:i/>
      <w:lang w:eastAsia="en-US"/>
    </w:rPr>
  </w:style>
  <w:style w:type="paragraph" w:customStyle="1" w:styleId="Ilustracja">
    <w:name w:val="Ilustracja"/>
    <w:basedOn w:val="Normalny"/>
    <w:rsid w:val="00BF385B"/>
    <w:pPr>
      <w:suppressLineNumbers/>
      <w:spacing w:before="120" w:after="120"/>
      <w:jc w:val="left"/>
      <w:textAlignment w:val="top"/>
    </w:pPr>
    <w:rPr>
      <w:rFonts w:cs="Lucida Sans"/>
      <w:i/>
      <w:iCs/>
      <w:kern w:val="1"/>
      <w:sz w:val="16"/>
      <w:szCs w:val="24"/>
      <w:lang w:eastAsia="ar-SA"/>
    </w:rPr>
  </w:style>
  <w:style w:type="paragraph" w:customStyle="1" w:styleId="Zawartotabeli">
    <w:name w:val="Zawartość tabeli"/>
    <w:basedOn w:val="Normalny"/>
    <w:rsid w:val="00FD28F4"/>
    <w:pPr>
      <w:suppressLineNumbers/>
      <w:suppressAutoHyphens/>
      <w:spacing w:before="0" w:after="0"/>
      <w:textAlignment w:val="top"/>
    </w:pPr>
    <w:rPr>
      <w:kern w:val="1"/>
      <w:lang w:eastAsia="ar-SA"/>
    </w:rPr>
  </w:style>
  <w:style w:type="paragraph" w:customStyle="1" w:styleId="Akapitzlist1">
    <w:name w:val="Akapit z listą1"/>
    <w:basedOn w:val="Normalny"/>
    <w:uiPriority w:val="99"/>
    <w:rsid w:val="007F363C"/>
    <w:pPr>
      <w:suppressAutoHyphens/>
      <w:spacing w:before="0" w:after="0"/>
      <w:ind w:left="720"/>
      <w:jc w:val="left"/>
      <w:textAlignment w:val="top"/>
    </w:pPr>
    <w:rPr>
      <w:rFonts w:eastAsia="Times New Roman" w:cs="TimesNewRomanPSMT"/>
      <w:kern w:val="1"/>
      <w:szCs w:val="22"/>
      <w:lang w:eastAsia="ar-SA"/>
    </w:rPr>
  </w:style>
  <w:style w:type="paragraph" w:customStyle="1" w:styleId="Bezodstpw1">
    <w:name w:val="Bez odstępów1"/>
    <w:rsid w:val="0096185B"/>
    <w:pPr>
      <w:suppressAutoHyphens/>
      <w:spacing w:line="100" w:lineRule="atLeast"/>
    </w:pPr>
    <w:rPr>
      <w:rFonts w:eastAsia="SimSun" w:cs="Lucida Sans"/>
      <w:sz w:val="24"/>
      <w:szCs w:val="24"/>
      <w:lang w:eastAsia="hi-IN" w:bidi="hi-IN"/>
    </w:rPr>
  </w:style>
  <w:style w:type="character" w:customStyle="1" w:styleId="akapitustep1">
    <w:name w:val="akapitustep1"/>
    <w:basedOn w:val="Domylnaczcionkaakapitu"/>
    <w:rsid w:val="00780E85"/>
  </w:style>
  <w:style w:type="paragraph" w:customStyle="1" w:styleId="Listanumerowana1">
    <w:name w:val="Lista numerowana1"/>
    <w:basedOn w:val="Normalny"/>
    <w:rsid w:val="00A6338A"/>
    <w:pPr>
      <w:numPr>
        <w:numId w:val="1"/>
      </w:numPr>
      <w:spacing w:before="0" w:after="0"/>
      <w:jc w:val="left"/>
      <w:textAlignment w:val="top"/>
    </w:pPr>
    <w:rPr>
      <w:rFonts w:cs="Arial"/>
      <w:kern w:val="1"/>
      <w:lang w:eastAsia="ar-SA"/>
    </w:rPr>
  </w:style>
  <w:style w:type="character" w:customStyle="1" w:styleId="FontStyle13">
    <w:name w:val="Font Style13"/>
    <w:uiPriority w:val="99"/>
    <w:rsid w:val="006213EB"/>
    <w:rPr>
      <w:rFonts w:ascii="Arial" w:hAnsi="Arial" w:cs="Arial"/>
      <w:b/>
      <w:bCs/>
      <w:sz w:val="20"/>
      <w:szCs w:val="20"/>
    </w:rPr>
  </w:style>
  <w:style w:type="character" w:customStyle="1" w:styleId="h1">
    <w:name w:val="h1"/>
    <w:basedOn w:val="Domylnaczcionkaakapitu"/>
    <w:uiPriority w:val="99"/>
    <w:rsid w:val="00C3442D"/>
  </w:style>
  <w:style w:type="paragraph" w:customStyle="1" w:styleId="Style4">
    <w:name w:val="Style4"/>
    <w:basedOn w:val="Normalny"/>
    <w:uiPriority w:val="99"/>
    <w:rsid w:val="00447DB3"/>
    <w:pPr>
      <w:widowControl w:val="0"/>
      <w:autoSpaceDE w:val="0"/>
      <w:autoSpaceDN w:val="0"/>
      <w:adjustRightInd w:val="0"/>
      <w:spacing w:before="0" w:after="0" w:line="226" w:lineRule="exact"/>
    </w:pPr>
    <w:rPr>
      <w:rFonts w:eastAsia="Times New Roman" w:cs="Arial"/>
      <w:szCs w:val="24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6A1368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6A1368"/>
    <w:rPr>
      <w:rFonts w:ascii="Arial" w:eastAsia="MS Mincho" w:hAnsi="Arial"/>
      <w:lang w:eastAsia="ja-JP"/>
    </w:rPr>
  </w:style>
  <w:style w:type="character" w:customStyle="1" w:styleId="WW8Num30z0">
    <w:name w:val="WW8Num30z0"/>
    <w:rsid w:val="006A1368"/>
    <w:rPr>
      <w:rFonts w:ascii="Symbol" w:hAnsi="Symbol" w:cs="Symbol"/>
    </w:rPr>
  </w:style>
  <w:style w:type="paragraph" w:customStyle="1" w:styleId="TableContents">
    <w:name w:val="Table Contents"/>
    <w:basedOn w:val="Normalny"/>
    <w:rsid w:val="006A1368"/>
    <w:pPr>
      <w:spacing w:before="0" w:after="0" w:line="100" w:lineRule="atLeast"/>
      <w:jc w:val="left"/>
      <w:textAlignment w:val="top"/>
    </w:pPr>
    <w:rPr>
      <w:rFonts w:ascii="Times New Roman" w:eastAsia="Times New Roman" w:hAnsi="Times New Roman"/>
      <w:kern w:val="1"/>
      <w:szCs w:val="24"/>
      <w:lang w:val="en-US" w:eastAsia="ar-SA"/>
    </w:rPr>
  </w:style>
  <w:style w:type="paragraph" w:customStyle="1" w:styleId="Tekstpodstawowy21">
    <w:name w:val="Tekst podstawowy 21"/>
    <w:basedOn w:val="Normalny"/>
    <w:uiPriority w:val="99"/>
    <w:rsid w:val="006A1368"/>
    <w:pPr>
      <w:spacing w:before="0" w:after="0" w:line="100" w:lineRule="atLeast"/>
      <w:textAlignment w:val="top"/>
    </w:pPr>
    <w:rPr>
      <w:rFonts w:ascii="Times New Roman" w:eastAsia="Times New Roman" w:hAnsi="Times New Roman"/>
      <w:kern w:val="1"/>
      <w:lang w:eastAsia="ar-SA"/>
    </w:rPr>
  </w:style>
  <w:style w:type="paragraph" w:customStyle="1" w:styleId="Tabela">
    <w:name w:val="Tabela"/>
    <w:basedOn w:val="Normalny"/>
    <w:rsid w:val="009469C8"/>
    <w:pPr>
      <w:suppressLineNumbers/>
      <w:spacing w:before="120" w:after="120"/>
      <w:ind w:left="-113"/>
      <w:jc w:val="left"/>
      <w:textAlignment w:val="top"/>
    </w:pPr>
    <w:rPr>
      <w:rFonts w:cs="Lucida Sans"/>
      <w:i/>
      <w:iCs/>
      <w:kern w:val="1"/>
      <w:sz w:val="16"/>
      <w:szCs w:val="24"/>
      <w:lang w:eastAsia="ar-SA"/>
    </w:rPr>
  </w:style>
  <w:style w:type="paragraph" w:customStyle="1" w:styleId="Akapitzlist2">
    <w:name w:val="Akapit z listą2"/>
    <w:basedOn w:val="Normalny"/>
    <w:uiPriority w:val="99"/>
    <w:rsid w:val="00002758"/>
    <w:pPr>
      <w:autoSpaceDE w:val="0"/>
      <w:autoSpaceDN w:val="0"/>
      <w:adjustRightInd w:val="0"/>
      <w:ind w:left="720"/>
    </w:pPr>
    <w:rPr>
      <w:rFonts w:eastAsia="Calibri" w:cs="TimesNewRomanPSMT"/>
      <w:szCs w:val="22"/>
      <w:lang w:eastAsia="pl-PL"/>
    </w:rPr>
  </w:style>
  <w:style w:type="paragraph" w:customStyle="1" w:styleId="st1">
    <w:name w:val="st1"/>
    <w:basedOn w:val="Normalny"/>
    <w:rsid w:val="0090719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pl-PL"/>
    </w:rPr>
  </w:style>
  <w:style w:type="table" w:styleId="Tabela-Siatka">
    <w:name w:val="Table Grid"/>
    <w:basedOn w:val="Standardowy"/>
    <w:rsid w:val="00023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8">
    <w:name w:val="Font Style18"/>
    <w:rsid w:val="00550F2B"/>
    <w:rPr>
      <w:rFonts w:ascii="Times New Roman" w:hAnsi="Times New Roman" w:cs="Times New Roman"/>
      <w:sz w:val="14"/>
      <w:szCs w:val="14"/>
    </w:rPr>
  </w:style>
  <w:style w:type="paragraph" w:customStyle="1" w:styleId="Tekstpodstawowy211">
    <w:name w:val="Tekst podstawowy 211"/>
    <w:basedOn w:val="Normalny"/>
    <w:rsid w:val="004D7E63"/>
    <w:pPr>
      <w:suppressAutoHyphens/>
      <w:spacing w:before="0" w:after="120" w:line="480" w:lineRule="auto"/>
      <w:jc w:val="left"/>
    </w:pPr>
    <w:rPr>
      <w:rFonts w:ascii="Times New Roman" w:eastAsia="Times New Roman" w:hAnsi="Times New Roman"/>
      <w:szCs w:val="24"/>
      <w:lang w:eastAsia="ar-SA"/>
    </w:rPr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5C2558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5C2558"/>
    <w:rPr>
      <w:rFonts w:ascii="Arial" w:eastAsia="MS Mincho" w:hAnsi="Arial"/>
      <w:lang w:eastAsia="ja-JP"/>
    </w:rPr>
  </w:style>
  <w:style w:type="paragraph" w:customStyle="1" w:styleId="Podtytu1">
    <w:name w:val="Podtytuł1"/>
    <w:basedOn w:val="Tytu"/>
    <w:next w:val="Normalny"/>
    <w:uiPriority w:val="99"/>
    <w:rsid w:val="005C2558"/>
    <w:pPr>
      <w:suppressAutoHyphens/>
      <w:spacing w:before="120" w:after="120" w:line="240" w:lineRule="auto"/>
      <w:jc w:val="both"/>
    </w:pPr>
    <w:rPr>
      <w:rFonts w:eastAsiaTheme="minorEastAsia" w:cs="Calibri"/>
      <w:kern w:val="1"/>
      <w:sz w:val="22"/>
      <w:szCs w:val="22"/>
      <w:lang w:eastAsia="ar-SA"/>
    </w:rPr>
  </w:style>
  <w:style w:type="paragraph" w:customStyle="1" w:styleId="11pt-normal">
    <w:name w:val="11pt-normal"/>
    <w:basedOn w:val="Normalny"/>
    <w:uiPriority w:val="99"/>
    <w:rsid w:val="005C2558"/>
    <w:pPr>
      <w:spacing w:before="0" w:after="0" w:line="240" w:lineRule="auto"/>
    </w:pPr>
    <w:rPr>
      <w:rFonts w:eastAsiaTheme="minorEastAsia" w:cs="Arial"/>
      <w:szCs w:val="22"/>
      <w:lang w:eastAsia="en-US"/>
    </w:rPr>
  </w:style>
  <w:style w:type="paragraph" w:customStyle="1" w:styleId="Akapitzlist21">
    <w:name w:val="Akapit z listą21"/>
    <w:basedOn w:val="Normalny"/>
    <w:rsid w:val="005C2558"/>
    <w:pPr>
      <w:suppressAutoHyphens/>
      <w:spacing w:before="0" w:after="0" w:line="240" w:lineRule="auto"/>
      <w:ind w:left="720"/>
    </w:pPr>
    <w:rPr>
      <w:rFonts w:ascii="Times New Roman" w:eastAsiaTheme="minorEastAsia" w:hAnsi="Times New Roman"/>
      <w:szCs w:val="24"/>
      <w:lang w:eastAsia="ar-SA"/>
    </w:rPr>
  </w:style>
  <w:style w:type="paragraph" w:customStyle="1" w:styleId="Legenda1">
    <w:name w:val="Legenda1"/>
    <w:basedOn w:val="Normalny"/>
    <w:next w:val="Normalny"/>
    <w:rsid w:val="00B40A13"/>
    <w:pPr>
      <w:spacing w:before="0" w:after="200" w:line="240" w:lineRule="auto"/>
      <w:jc w:val="left"/>
    </w:pPr>
    <w:rPr>
      <w:rFonts w:eastAsia="Calibri"/>
      <w:b/>
      <w:bCs/>
      <w:color w:val="4F81BD"/>
      <w:kern w:val="1"/>
      <w:sz w:val="18"/>
      <w:szCs w:val="18"/>
      <w:lang w:eastAsia="ar-SA"/>
    </w:rPr>
  </w:style>
  <w:style w:type="paragraph" w:customStyle="1" w:styleId="Legenda2">
    <w:name w:val="Legenda2"/>
    <w:basedOn w:val="Normalny"/>
    <w:rsid w:val="00B40A13"/>
    <w:pPr>
      <w:suppressAutoHyphens/>
      <w:spacing w:before="0" w:after="200" w:line="100" w:lineRule="atLeast"/>
      <w:jc w:val="left"/>
      <w:textAlignment w:val="top"/>
    </w:pPr>
    <w:rPr>
      <w:rFonts w:cs="Calibri"/>
      <w:b/>
      <w:bCs/>
      <w:color w:val="4F81BD"/>
      <w:kern w:val="1"/>
      <w:sz w:val="18"/>
      <w:szCs w:val="18"/>
      <w:lang w:eastAsia="ar-SA"/>
    </w:rPr>
  </w:style>
  <w:style w:type="character" w:customStyle="1" w:styleId="WW8Num4z0">
    <w:name w:val="WW8Num4z0"/>
    <w:rsid w:val="00B40A13"/>
    <w:rPr>
      <w:rFonts w:eastAsia="Calibri" w:cs="Times New Roman"/>
      <w:sz w:val="24"/>
      <w:szCs w:val="24"/>
    </w:rPr>
  </w:style>
  <w:style w:type="character" w:customStyle="1" w:styleId="WW8Num4z1">
    <w:name w:val="WW8Num4z1"/>
    <w:rsid w:val="00B40A13"/>
    <w:rPr>
      <w:rFonts w:ascii="Symbol" w:hAnsi="Symbol" w:cs="Symbol"/>
      <w:sz w:val="24"/>
      <w:szCs w:val="24"/>
    </w:rPr>
  </w:style>
  <w:style w:type="character" w:customStyle="1" w:styleId="WW8Num4z2">
    <w:name w:val="WW8Num4z2"/>
    <w:rsid w:val="00B40A13"/>
    <w:rPr>
      <w:rFonts w:ascii="Wingdings" w:hAnsi="Wingdings" w:cs="Wingdings"/>
    </w:rPr>
  </w:style>
  <w:style w:type="character" w:customStyle="1" w:styleId="WW8Num5z0">
    <w:name w:val="WW8Num5z0"/>
    <w:rsid w:val="00B40A13"/>
    <w:rPr>
      <w:rFonts w:ascii="Symbol" w:hAnsi="Symbol" w:cs="OpenSymbol"/>
    </w:rPr>
  </w:style>
  <w:style w:type="character" w:customStyle="1" w:styleId="WW8Num6z4">
    <w:name w:val="WW8Num6z4"/>
    <w:rsid w:val="00B40A13"/>
    <w:rPr>
      <w:rFonts w:ascii="Courier New" w:hAnsi="Courier New" w:cs="Courier New"/>
    </w:rPr>
  </w:style>
  <w:style w:type="character" w:customStyle="1" w:styleId="WW8Num7z0">
    <w:name w:val="WW8Num7z0"/>
    <w:rsid w:val="00B40A13"/>
    <w:rPr>
      <w:rFonts w:ascii="Symbol" w:hAnsi="Symbol" w:cs="OpenSymbol"/>
    </w:rPr>
  </w:style>
  <w:style w:type="character" w:customStyle="1" w:styleId="WW8Num8z0">
    <w:name w:val="WW8Num8z0"/>
    <w:rsid w:val="00B40A13"/>
    <w:rPr>
      <w:b w:val="0"/>
      <w:i w:val="0"/>
    </w:rPr>
  </w:style>
  <w:style w:type="character" w:customStyle="1" w:styleId="WW8Num9z0">
    <w:name w:val="WW8Num9z0"/>
    <w:rsid w:val="00B40A13"/>
    <w:rPr>
      <w:b w:val="0"/>
      <w:i w:val="0"/>
    </w:rPr>
  </w:style>
  <w:style w:type="character" w:customStyle="1" w:styleId="WW8Num10z0">
    <w:name w:val="WW8Num10z0"/>
    <w:rsid w:val="00B40A13"/>
    <w:rPr>
      <w:b w:val="0"/>
      <w:i w:val="0"/>
    </w:rPr>
  </w:style>
  <w:style w:type="character" w:customStyle="1" w:styleId="WW8Num11z0">
    <w:name w:val="WW8Num11z0"/>
    <w:rsid w:val="00B40A13"/>
    <w:rPr>
      <w:b w:val="0"/>
      <w:i w:val="0"/>
    </w:rPr>
  </w:style>
  <w:style w:type="character" w:customStyle="1" w:styleId="WW8Num12z0">
    <w:name w:val="WW8Num12z0"/>
    <w:rsid w:val="00B40A13"/>
    <w:rPr>
      <w:rFonts w:ascii="Courier New" w:hAnsi="Courier New" w:cs="Courier New"/>
    </w:rPr>
  </w:style>
  <w:style w:type="character" w:customStyle="1" w:styleId="WW8Num13z0">
    <w:name w:val="WW8Num13z0"/>
    <w:rsid w:val="00B40A13"/>
    <w:rPr>
      <w:rFonts w:ascii="Symbol" w:hAnsi="Symbol" w:cs="Symbol"/>
      <w:color w:val="000000"/>
      <w:sz w:val="22"/>
    </w:rPr>
  </w:style>
  <w:style w:type="character" w:customStyle="1" w:styleId="WW8Num14z0">
    <w:name w:val="WW8Num14z0"/>
    <w:rsid w:val="00B40A13"/>
    <w:rPr>
      <w:rFonts w:ascii="Symbol" w:hAnsi="Symbol" w:cs="Symbol"/>
    </w:rPr>
  </w:style>
  <w:style w:type="character" w:customStyle="1" w:styleId="WW8Num15z0">
    <w:name w:val="WW8Num15z0"/>
    <w:rsid w:val="00B40A13"/>
    <w:rPr>
      <w:rFonts w:ascii="Symbol" w:hAnsi="Symbol" w:cs="Symbol"/>
    </w:rPr>
  </w:style>
  <w:style w:type="character" w:customStyle="1" w:styleId="WW8Num16z0">
    <w:name w:val="WW8Num16z0"/>
    <w:rsid w:val="00B40A13"/>
    <w:rPr>
      <w:rFonts w:ascii="Symbol" w:hAnsi="Symbol" w:cs="Symbol"/>
    </w:rPr>
  </w:style>
  <w:style w:type="character" w:customStyle="1" w:styleId="WW8Num17z0">
    <w:name w:val="WW8Num17z0"/>
    <w:rsid w:val="00B40A13"/>
    <w:rPr>
      <w:rFonts w:ascii="Courier New" w:hAnsi="Courier New" w:cs="Symbol"/>
    </w:rPr>
  </w:style>
  <w:style w:type="character" w:customStyle="1" w:styleId="WW8Num18z0">
    <w:name w:val="WW8Num18z0"/>
    <w:rsid w:val="00B40A13"/>
    <w:rPr>
      <w:rFonts w:ascii="Courier New" w:hAnsi="Courier New" w:cs="Courier New"/>
    </w:rPr>
  </w:style>
  <w:style w:type="character" w:customStyle="1" w:styleId="WW8Num19z0">
    <w:name w:val="WW8Num19z0"/>
    <w:rsid w:val="00B40A13"/>
    <w:rPr>
      <w:b w:val="0"/>
      <w:i w:val="0"/>
    </w:rPr>
  </w:style>
  <w:style w:type="character" w:customStyle="1" w:styleId="WW8Num21z0">
    <w:name w:val="WW8Num21z0"/>
    <w:rsid w:val="00B40A13"/>
    <w:rPr>
      <w:rFonts w:ascii="Courier New" w:hAnsi="Courier New" w:cs="Courier New"/>
      <w:b w:val="0"/>
      <w:i w:val="0"/>
      <w:color w:val="000000"/>
      <w:sz w:val="22"/>
    </w:rPr>
  </w:style>
  <w:style w:type="character" w:customStyle="1" w:styleId="WW8Num24z0">
    <w:name w:val="WW8Num24z0"/>
    <w:rsid w:val="00B40A13"/>
    <w:rPr>
      <w:b w:val="0"/>
      <w:i w:val="0"/>
      <w:color w:val="000000"/>
      <w:sz w:val="22"/>
    </w:rPr>
  </w:style>
  <w:style w:type="character" w:customStyle="1" w:styleId="WW8Num25z0">
    <w:name w:val="WW8Num25z0"/>
    <w:rsid w:val="00B40A13"/>
    <w:rPr>
      <w:rFonts w:ascii="Symbol" w:hAnsi="Symbol" w:cs="OpenSymbol"/>
    </w:rPr>
  </w:style>
  <w:style w:type="character" w:customStyle="1" w:styleId="WW8Num25z1">
    <w:name w:val="WW8Num25z1"/>
    <w:rsid w:val="00B40A13"/>
    <w:rPr>
      <w:rFonts w:ascii="OpenSymbol" w:hAnsi="OpenSymbol" w:cs="OpenSymbol"/>
    </w:rPr>
  </w:style>
  <w:style w:type="character" w:customStyle="1" w:styleId="WW8Num26z0">
    <w:name w:val="WW8Num26z0"/>
    <w:rsid w:val="00B40A13"/>
    <w:rPr>
      <w:rFonts w:ascii="Symbol" w:hAnsi="Symbol" w:cs="OpenSymbol"/>
    </w:rPr>
  </w:style>
  <w:style w:type="character" w:customStyle="1" w:styleId="WW8Num26z1">
    <w:name w:val="WW8Num26z1"/>
    <w:rsid w:val="00B40A13"/>
    <w:rPr>
      <w:rFonts w:ascii="OpenSymbol" w:hAnsi="OpenSymbol" w:cs="OpenSymbol"/>
    </w:rPr>
  </w:style>
  <w:style w:type="character" w:customStyle="1" w:styleId="WW8Num27z0">
    <w:name w:val="WW8Num27z0"/>
    <w:rsid w:val="00B40A13"/>
    <w:rPr>
      <w:rFonts w:ascii="Symbol" w:hAnsi="Symbol" w:cs="OpenSymbol"/>
    </w:rPr>
  </w:style>
  <w:style w:type="character" w:customStyle="1" w:styleId="WW8Num27z1">
    <w:name w:val="WW8Num27z1"/>
    <w:rsid w:val="00B40A13"/>
    <w:rPr>
      <w:rFonts w:ascii="OpenSymbol" w:hAnsi="OpenSymbol" w:cs="OpenSymbol"/>
    </w:rPr>
  </w:style>
  <w:style w:type="character" w:customStyle="1" w:styleId="WW8Num30z1">
    <w:name w:val="WW8Num30z1"/>
    <w:rsid w:val="00B40A13"/>
    <w:rPr>
      <w:rFonts w:ascii="Courier New" w:hAnsi="Courier New" w:cs="Courier New"/>
    </w:rPr>
  </w:style>
  <w:style w:type="character" w:customStyle="1" w:styleId="WW8Num31z0">
    <w:name w:val="WW8Num31z0"/>
    <w:rsid w:val="00B40A13"/>
    <w:rPr>
      <w:rFonts w:ascii="Symbol" w:hAnsi="Symbol" w:cs="Symbol"/>
    </w:rPr>
  </w:style>
  <w:style w:type="character" w:customStyle="1" w:styleId="WW8Num31z1">
    <w:name w:val="WW8Num31z1"/>
    <w:rsid w:val="00B40A13"/>
    <w:rPr>
      <w:rFonts w:ascii="Courier New" w:hAnsi="Courier New" w:cs="Courier New"/>
    </w:rPr>
  </w:style>
  <w:style w:type="character" w:customStyle="1" w:styleId="WW8Num32z0">
    <w:name w:val="WW8Num32z0"/>
    <w:rsid w:val="00B40A13"/>
    <w:rPr>
      <w:rFonts w:ascii="Symbol" w:hAnsi="Symbol" w:cs="OpenSymbol"/>
    </w:rPr>
  </w:style>
  <w:style w:type="character" w:customStyle="1" w:styleId="WW8Num32z1">
    <w:name w:val="WW8Num32z1"/>
    <w:rsid w:val="00B40A13"/>
    <w:rPr>
      <w:rFonts w:ascii="OpenSymbol" w:hAnsi="OpenSymbol" w:cs="OpenSymbol"/>
    </w:rPr>
  </w:style>
  <w:style w:type="character" w:customStyle="1" w:styleId="WW8Num32z2">
    <w:name w:val="WW8Num32z2"/>
    <w:rsid w:val="00B40A13"/>
    <w:rPr>
      <w:rFonts w:ascii="Wingdings" w:hAnsi="Wingdings" w:cs="Wingdings"/>
    </w:rPr>
  </w:style>
  <w:style w:type="character" w:customStyle="1" w:styleId="WW8Num33z0">
    <w:name w:val="WW8Num33z0"/>
    <w:rsid w:val="00B40A13"/>
    <w:rPr>
      <w:rFonts w:ascii="Symbol" w:hAnsi="Symbol" w:cs="OpenSymbol"/>
    </w:rPr>
  </w:style>
  <w:style w:type="character" w:customStyle="1" w:styleId="WW8Num33z1">
    <w:name w:val="WW8Num33z1"/>
    <w:rsid w:val="00B40A13"/>
    <w:rPr>
      <w:rFonts w:ascii="OpenSymbol" w:hAnsi="OpenSymbol" w:cs="OpenSymbol"/>
    </w:rPr>
  </w:style>
  <w:style w:type="character" w:customStyle="1" w:styleId="WW8Num34z0">
    <w:name w:val="WW8Num34z0"/>
    <w:rsid w:val="00B40A13"/>
    <w:rPr>
      <w:b w:val="0"/>
      <w:i w:val="0"/>
    </w:rPr>
  </w:style>
  <w:style w:type="character" w:customStyle="1" w:styleId="WW8Num34z1">
    <w:name w:val="WW8Num34z1"/>
    <w:rsid w:val="00B40A13"/>
    <w:rPr>
      <w:rFonts w:ascii="OpenSymbol" w:hAnsi="OpenSymbol" w:cs="OpenSymbol"/>
    </w:rPr>
  </w:style>
  <w:style w:type="character" w:customStyle="1" w:styleId="WW8Num35z0">
    <w:name w:val="WW8Num35z0"/>
    <w:rsid w:val="00B40A13"/>
    <w:rPr>
      <w:rFonts w:ascii="Symbol" w:hAnsi="Symbol" w:cs="OpenSymbol"/>
    </w:rPr>
  </w:style>
  <w:style w:type="character" w:customStyle="1" w:styleId="WW8Num35z1">
    <w:name w:val="WW8Num35z1"/>
    <w:rsid w:val="00B40A13"/>
    <w:rPr>
      <w:rFonts w:ascii="OpenSymbol" w:hAnsi="OpenSymbol" w:cs="OpenSymbol"/>
    </w:rPr>
  </w:style>
  <w:style w:type="character" w:customStyle="1" w:styleId="WW8Num39z0">
    <w:name w:val="WW8Num39z0"/>
    <w:rsid w:val="00B40A13"/>
    <w:rPr>
      <w:rFonts w:ascii="Symbol" w:hAnsi="Symbol" w:cs="OpenSymbol"/>
    </w:rPr>
  </w:style>
  <w:style w:type="character" w:customStyle="1" w:styleId="WW8Num39z1">
    <w:name w:val="WW8Num39z1"/>
    <w:rsid w:val="00B40A13"/>
    <w:rPr>
      <w:rFonts w:ascii="OpenSymbol" w:hAnsi="OpenSymbol" w:cs="OpenSymbol"/>
    </w:rPr>
  </w:style>
  <w:style w:type="character" w:customStyle="1" w:styleId="WW8Num40z0">
    <w:name w:val="WW8Num40z0"/>
    <w:rsid w:val="00B40A13"/>
    <w:rPr>
      <w:rFonts w:ascii="Symbol" w:hAnsi="Symbol" w:cs="OpenSymbol"/>
    </w:rPr>
  </w:style>
  <w:style w:type="character" w:customStyle="1" w:styleId="WW8Num40z1">
    <w:name w:val="WW8Num40z1"/>
    <w:rsid w:val="00B40A13"/>
    <w:rPr>
      <w:rFonts w:ascii="OpenSymbol" w:hAnsi="OpenSymbol" w:cs="OpenSymbol"/>
    </w:rPr>
  </w:style>
  <w:style w:type="character" w:customStyle="1" w:styleId="WW8Num36z0">
    <w:name w:val="WW8Num36z0"/>
    <w:rsid w:val="00B40A13"/>
    <w:rPr>
      <w:rFonts w:ascii="Symbol" w:hAnsi="Symbol" w:cs="OpenSymbol"/>
    </w:rPr>
  </w:style>
  <w:style w:type="character" w:customStyle="1" w:styleId="WW8Num36z1">
    <w:name w:val="WW8Num36z1"/>
    <w:rsid w:val="00B40A13"/>
    <w:rPr>
      <w:rFonts w:ascii="OpenSymbol" w:hAnsi="OpenSymbol" w:cs="OpenSymbol"/>
    </w:rPr>
  </w:style>
  <w:style w:type="character" w:customStyle="1" w:styleId="WW8Num20z0">
    <w:name w:val="WW8Num20z0"/>
    <w:rsid w:val="00B40A13"/>
    <w:rPr>
      <w:b w:val="0"/>
      <w:i w:val="0"/>
    </w:rPr>
  </w:style>
  <w:style w:type="character" w:customStyle="1" w:styleId="WW8Num22z0">
    <w:name w:val="WW8Num22z0"/>
    <w:rsid w:val="00B40A13"/>
    <w:rPr>
      <w:rFonts w:ascii="Courier New" w:hAnsi="Courier New" w:cs="Courier New"/>
      <w:b w:val="0"/>
      <w:i w:val="0"/>
      <w:color w:val="000000"/>
      <w:sz w:val="22"/>
    </w:rPr>
  </w:style>
  <w:style w:type="character" w:customStyle="1" w:styleId="WW8Num28z0">
    <w:name w:val="WW8Num28z0"/>
    <w:rsid w:val="00B40A13"/>
    <w:rPr>
      <w:rFonts w:ascii="Symbol" w:hAnsi="Symbol" w:cs="OpenSymbol"/>
    </w:rPr>
  </w:style>
  <w:style w:type="character" w:customStyle="1" w:styleId="WW8Num28z1">
    <w:name w:val="WW8Num28z1"/>
    <w:rsid w:val="00B40A13"/>
    <w:rPr>
      <w:rFonts w:ascii="OpenSymbol" w:hAnsi="OpenSymbol" w:cs="OpenSymbol"/>
    </w:rPr>
  </w:style>
  <w:style w:type="character" w:customStyle="1" w:styleId="WW8Num37z0">
    <w:name w:val="WW8Num37z0"/>
    <w:rsid w:val="00B40A13"/>
    <w:rPr>
      <w:rFonts w:ascii="Symbol" w:hAnsi="Symbol" w:cs="OpenSymbol"/>
    </w:rPr>
  </w:style>
  <w:style w:type="character" w:customStyle="1" w:styleId="WW8Num37z1">
    <w:name w:val="WW8Num37z1"/>
    <w:rsid w:val="00B40A13"/>
    <w:rPr>
      <w:rFonts w:ascii="OpenSymbol" w:hAnsi="OpenSymbol" w:cs="OpenSymbol"/>
    </w:rPr>
  </w:style>
  <w:style w:type="character" w:customStyle="1" w:styleId="Domylnaczcionkaakapitu2">
    <w:name w:val="Domyślna czcionka akapitu2"/>
    <w:rsid w:val="00B40A13"/>
  </w:style>
  <w:style w:type="character" w:customStyle="1" w:styleId="WW8Num3z0">
    <w:name w:val="WW8Num3z0"/>
    <w:rsid w:val="00B40A13"/>
    <w:rPr>
      <w:rFonts w:ascii="Courier New" w:hAnsi="Courier New" w:cs="Courier New"/>
    </w:rPr>
  </w:style>
  <w:style w:type="character" w:customStyle="1" w:styleId="WW8Num3z1">
    <w:name w:val="WW8Num3z1"/>
    <w:rsid w:val="00B40A13"/>
    <w:rPr>
      <w:rFonts w:ascii="OpenSymbol" w:hAnsi="OpenSymbol" w:cs="OpenSymbol"/>
    </w:rPr>
  </w:style>
  <w:style w:type="character" w:customStyle="1" w:styleId="WW8Num3z2">
    <w:name w:val="WW8Num3z2"/>
    <w:rsid w:val="00B40A13"/>
    <w:rPr>
      <w:rFonts w:ascii="Wingdings" w:hAnsi="Wingdings" w:cs="Wingdings"/>
    </w:rPr>
  </w:style>
  <w:style w:type="character" w:customStyle="1" w:styleId="WW8Num5z4">
    <w:name w:val="WW8Num5z4"/>
    <w:rsid w:val="00B40A13"/>
    <w:rPr>
      <w:b w:val="0"/>
      <w:i w:val="0"/>
    </w:rPr>
  </w:style>
  <w:style w:type="character" w:customStyle="1" w:styleId="WW8Num6z0">
    <w:name w:val="WW8Num6z0"/>
    <w:rsid w:val="00B40A13"/>
    <w:rPr>
      <w:rFonts w:ascii="Symbol" w:hAnsi="Symbol" w:cs="OpenSymbol"/>
    </w:rPr>
  </w:style>
  <w:style w:type="character" w:customStyle="1" w:styleId="WW8Num2z0">
    <w:name w:val="WW8Num2z0"/>
    <w:rsid w:val="00B40A13"/>
    <w:rPr>
      <w:rFonts w:eastAsia="Calibri" w:cs="Times New Roman"/>
      <w:sz w:val="22"/>
      <w:szCs w:val="22"/>
    </w:rPr>
  </w:style>
  <w:style w:type="character" w:customStyle="1" w:styleId="WW8Num2z1">
    <w:name w:val="WW8Num2z1"/>
    <w:rsid w:val="00B40A13"/>
    <w:rPr>
      <w:rFonts w:ascii="Courier New" w:hAnsi="Courier New" w:cs="Courier New"/>
    </w:rPr>
  </w:style>
  <w:style w:type="character" w:customStyle="1" w:styleId="WW8Num2z2">
    <w:name w:val="WW8Num2z2"/>
    <w:rsid w:val="00B40A13"/>
    <w:rPr>
      <w:rFonts w:ascii="Wingdings" w:hAnsi="Wingdings" w:cs="Wingdings"/>
    </w:rPr>
  </w:style>
  <w:style w:type="character" w:customStyle="1" w:styleId="WW8Num2z3">
    <w:name w:val="WW8Num2z3"/>
    <w:rsid w:val="00B40A13"/>
    <w:rPr>
      <w:rFonts w:ascii="Symbol" w:hAnsi="Symbol" w:cs="Symbol"/>
    </w:rPr>
  </w:style>
  <w:style w:type="character" w:customStyle="1" w:styleId="WW8Num3z3">
    <w:name w:val="WW8Num3z3"/>
    <w:rsid w:val="00B40A13"/>
    <w:rPr>
      <w:rFonts w:ascii="Symbol" w:hAnsi="Symbol" w:cs="Symbol"/>
    </w:rPr>
  </w:style>
  <w:style w:type="character" w:customStyle="1" w:styleId="WW8Num4z3">
    <w:name w:val="WW8Num4z3"/>
    <w:rsid w:val="00B40A13"/>
    <w:rPr>
      <w:rFonts w:ascii="Symbol" w:hAnsi="Symbol" w:cs="Symbol"/>
    </w:rPr>
  </w:style>
  <w:style w:type="character" w:customStyle="1" w:styleId="WW8Num4z4">
    <w:name w:val="WW8Num4z4"/>
    <w:rsid w:val="00B40A13"/>
    <w:rPr>
      <w:rFonts w:ascii="Courier New" w:hAnsi="Courier New" w:cs="Courier New"/>
    </w:rPr>
  </w:style>
  <w:style w:type="character" w:customStyle="1" w:styleId="Domylnaczcionkaakapitu1">
    <w:name w:val="Domyślna czcionka akapitu1"/>
    <w:uiPriority w:val="99"/>
    <w:rsid w:val="00B40A13"/>
  </w:style>
  <w:style w:type="character" w:customStyle="1" w:styleId="ListLabel1">
    <w:name w:val="ListLabel 1"/>
    <w:rsid w:val="00B40A13"/>
    <w:rPr>
      <w:rFonts w:eastAsia="Calibri" w:cs="Times New Roman"/>
      <w:sz w:val="22"/>
      <w:szCs w:val="22"/>
    </w:rPr>
  </w:style>
  <w:style w:type="character" w:customStyle="1" w:styleId="ListLabel2">
    <w:name w:val="ListLabel 2"/>
    <w:rsid w:val="00B40A13"/>
    <w:rPr>
      <w:rFonts w:cs="Courier New"/>
    </w:rPr>
  </w:style>
  <w:style w:type="character" w:customStyle="1" w:styleId="ListLabel3">
    <w:name w:val="ListLabel 3"/>
    <w:rsid w:val="00B40A13"/>
    <w:rPr>
      <w:rFonts w:eastAsia="Calibri" w:cs="Times New Roman"/>
      <w:sz w:val="24"/>
      <w:szCs w:val="24"/>
    </w:rPr>
  </w:style>
  <w:style w:type="character" w:customStyle="1" w:styleId="ListLabel4">
    <w:name w:val="ListLabel 4"/>
    <w:rsid w:val="00B40A13"/>
    <w:rPr>
      <w:sz w:val="24"/>
      <w:szCs w:val="24"/>
    </w:rPr>
  </w:style>
  <w:style w:type="character" w:customStyle="1" w:styleId="Znakinumeracji">
    <w:name w:val="Znaki numeracji"/>
    <w:rsid w:val="00B40A13"/>
  </w:style>
  <w:style w:type="character" w:customStyle="1" w:styleId="WW8Num66z0">
    <w:name w:val="WW8Num66z0"/>
    <w:rsid w:val="00B40A13"/>
    <w:rPr>
      <w:rFonts w:ascii="Symbol" w:hAnsi="Symbol" w:cs="Symbol"/>
    </w:rPr>
  </w:style>
  <w:style w:type="character" w:customStyle="1" w:styleId="WW8Num66z1">
    <w:name w:val="WW8Num66z1"/>
    <w:rsid w:val="00B40A13"/>
    <w:rPr>
      <w:rFonts w:ascii="Courier New" w:hAnsi="Courier New" w:cs="Courier New"/>
    </w:rPr>
  </w:style>
  <w:style w:type="character" w:customStyle="1" w:styleId="WW8Num66z2">
    <w:name w:val="WW8Num66z2"/>
    <w:rsid w:val="00B40A13"/>
    <w:rPr>
      <w:rFonts w:ascii="Wingdings" w:hAnsi="Wingdings" w:cs="Wingdings"/>
    </w:rPr>
  </w:style>
  <w:style w:type="character" w:customStyle="1" w:styleId="WW8Num49z0">
    <w:name w:val="WW8Num49z0"/>
    <w:rsid w:val="00B40A13"/>
    <w:rPr>
      <w:rFonts w:ascii="Symbol" w:hAnsi="Symbol" w:cs="Symbol"/>
    </w:rPr>
  </w:style>
  <w:style w:type="character" w:customStyle="1" w:styleId="WW8Num49z1">
    <w:name w:val="WW8Num49z1"/>
    <w:rsid w:val="00B40A13"/>
    <w:rPr>
      <w:rFonts w:ascii="Courier New" w:hAnsi="Courier New" w:cs="Courier New"/>
    </w:rPr>
  </w:style>
  <w:style w:type="character" w:customStyle="1" w:styleId="WW8Num49z2">
    <w:name w:val="WW8Num49z2"/>
    <w:rsid w:val="00B40A13"/>
    <w:rPr>
      <w:rFonts w:ascii="Wingdings" w:hAnsi="Wingdings" w:cs="Wingdings"/>
    </w:rPr>
  </w:style>
  <w:style w:type="character" w:customStyle="1" w:styleId="Symbolewypunktowania">
    <w:name w:val="Symbole wypunktowania"/>
    <w:rsid w:val="00B40A13"/>
    <w:rPr>
      <w:rFonts w:ascii="OpenSymbol" w:eastAsia="OpenSymbol" w:hAnsi="OpenSymbol" w:cs="OpenSymbol"/>
    </w:rPr>
  </w:style>
  <w:style w:type="character" w:customStyle="1" w:styleId="WW8Num77z0">
    <w:name w:val="WW8Num77z0"/>
    <w:rsid w:val="00B40A13"/>
    <w:rPr>
      <w:rFonts w:ascii="Symbol" w:hAnsi="Symbol" w:cs="Symbol"/>
    </w:rPr>
  </w:style>
  <w:style w:type="character" w:customStyle="1" w:styleId="WW8Num77z1">
    <w:name w:val="WW8Num77z1"/>
    <w:rsid w:val="00B40A13"/>
    <w:rPr>
      <w:rFonts w:ascii="Courier New" w:hAnsi="Courier New" w:cs="Courier New"/>
    </w:rPr>
  </w:style>
  <w:style w:type="character" w:customStyle="1" w:styleId="WW8Num77z2">
    <w:name w:val="WW8Num77z2"/>
    <w:rsid w:val="00B40A13"/>
    <w:rPr>
      <w:rFonts w:ascii="Wingdings" w:hAnsi="Wingdings" w:cs="Wingdings"/>
    </w:rPr>
  </w:style>
  <w:style w:type="character" w:customStyle="1" w:styleId="WW8Num48z0">
    <w:name w:val="WW8Num48z0"/>
    <w:rsid w:val="00B40A13"/>
    <w:rPr>
      <w:rFonts w:ascii="Symbol" w:hAnsi="Symbol" w:cs="Symbol"/>
    </w:rPr>
  </w:style>
  <w:style w:type="character" w:customStyle="1" w:styleId="WW8Num48z1">
    <w:name w:val="WW8Num48z1"/>
    <w:rsid w:val="00B40A13"/>
    <w:rPr>
      <w:rFonts w:ascii="Courier New" w:hAnsi="Courier New" w:cs="Courier New"/>
    </w:rPr>
  </w:style>
  <w:style w:type="character" w:customStyle="1" w:styleId="WW8Num48z2">
    <w:name w:val="WW8Num48z2"/>
    <w:rsid w:val="00B40A13"/>
    <w:rPr>
      <w:rFonts w:ascii="Wingdings" w:hAnsi="Wingdings" w:cs="Wingdings"/>
    </w:rPr>
  </w:style>
  <w:style w:type="character" w:customStyle="1" w:styleId="WW8Num30z2">
    <w:name w:val="WW8Num30z2"/>
    <w:rsid w:val="00B40A13"/>
    <w:rPr>
      <w:rFonts w:ascii="Wingdings" w:hAnsi="Wingdings" w:cs="Wingdings"/>
    </w:rPr>
  </w:style>
  <w:style w:type="character" w:customStyle="1" w:styleId="Odwoanieprzypisudolnego1">
    <w:name w:val="Odwołanie przypisu dolnego1"/>
    <w:rsid w:val="00B40A13"/>
    <w:rPr>
      <w:vertAlign w:val="superscript"/>
    </w:rPr>
  </w:style>
  <w:style w:type="character" w:customStyle="1" w:styleId="Znakiprzypiswdolnych">
    <w:name w:val="Znaki przypisów dolnych"/>
    <w:rsid w:val="00B40A13"/>
  </w:style>
  <w:style w:type="character" w:customStyle="1" w:styleId="Znakiprzypiswkocowych">
    <w:name w:val="Znaki przypisów końcowych"/>
    <w:rsid w:val="00B40A13"/>
    <w:rPr>
      <w:vertAlign w:val="superscript"/>
    </w:rPr>
  </w:style>
  <w:style w:type="character" w:customStyle="1" w:styleId="WW-Znakiprzypiswkocowych">
    <w:name w:val="WW-Znaki przypisów końcowych"/>
    <w:rsid w:val="00B40A13"/>
  </w:style>
  <w:style w:type="character" w:customStyle="1" w:styleId="Odwoanieprzypisukocowego1">
    <w:name w:val="Odwołanie przypisu końcowego1"/>
    <w:rsid w:val="00B40A13"/>
    <w:rPr>
      <w:vertAlign w:val="superscript"/>
    </w:rPr>
  </w:style>
  <w:style w:type="character" w:customStyle="1" w:styleId="WW8Num70z0">
    <w:name w:val="WW8Num70z0"/>
    <w:rsid w:val="00B40A13"/>
    <w:rPr>
      <w:rFonts w:ascii="Symbol" w:hAnsi="Symbol" w:cs="Symbol"/>
    </w:rPr>
  </w:style>
  <w:style w:type="character" w:customStyle="1" w:styleId="WW8Num70z1">
    <w:name w:val="WW8Num70z1"/>
    <w:rsid w:val="00B40A13"/>
    <w:rPr>
      <w:rFonts w:ascii="Courier New" w:hAnsi="Courier New" w:cs="Courier New"/>
    </w:rPr>
  </w:style>
  <w:style w:type="character" w:customStyle="1" w:styleId="WW8Num70z2">
    <w:name w:val="WW8Num70z2"/>
    <w:rsid w:val="00B40A13"/>
    <w:rPr>
      <w:rFonts w:ascii="Wingdings" w:hAnsi="Wingdings" w:cs="Wingdings"/>
    </w:rPr>
  </w:style>
  <w:style w:type="character" w:customStyle="1" w:styleId="WW8Num73z0">
    <w:name w:val="WW8Num73z0"/>
    <w:rsid w:val="00B40A13"/>
    <w:rPr>
      <w:rFonts w:ascii="Symbol" w:hAnsi="Symbol" w:cs="Symbol"/>
      <w:sz w:val="20"/>
    </w:rPr>
  </w:style>
  <w:style w:type="character" w:customStyle="1" w:styleId="WW8Num73z1">
    <w:name w:val="WW8Num73z1"/>
    <w:rsid w:val="00B40A13"/>
    <w:rPr>
      <w:rFonts w:ascii="Courier New" w:hAnsi="Courier New" w:cs="Courier New"/>
      <w:sz w:val="20"/>
    </w:rPr>
  </w:style>
  <w:style w:type="character" w:customStyle="1" w:styleId="WW8Num73z2">
    <w:name w:val="WW8Num73z2"/>
    <w:rsid w:val="00B40A13"/>
    <w:rPr>
      <w:rFonts w:ascii="Wingdings" w:hAnsi="Wingdings" w:cs="Wingdings"/>
      <w:sz w:val="20"/>
    </w:rPr>
  </w:style>
  <w:style w:type="character" w:customStyle="1" w:styleId="WW8Num67z0">
    <w:name w:val="WW8Num67z0"/>
    <w:rsid w:val="00B40A13"/>
    <w:rPr>
      <w:rFonts w:ascii="Symbol" w:hAnsi="Symbol" w:cs="Symbol"/>
      <w:sz w:val="20"/>
    </w:rPr>
  </w:style>
  <w:style w:type="character" w:customStyle="1" w:styleId="WW8Num67z1">
    <w:name w:val="WW8Num67z1"/>
    <w:rsid w:val="00B40A13"/>
    <w:rPr>
      <w:rFonts w:ascii="Courier New" w:hAnsi="Courier New" w:cs="Courier New"/>
      <w:sz w:val="20"/>
    </w:rPr>
  </w:style>
  <w:style w:type="character" w:customStyle="1" w:styleId="WW8Num67z2">
    <w:name w:val="WW8Num67z2"/>
    <w:rsid w:val="00B40A13"/>
    <w:rPr>
      <w:rFonts w:ascii="Wingdings" w:hAnsi="Wingdings" w:cs="Wingdings"/>
      <w:sz w:val="20"/>
    </w:rPr>
  </w:style>
  <w:style w:type="character" w:customStyle="1" w:styleId="WW8Num143z0">
    <w:name w:val="WW8Num143z0"/>
    <w:rsid w:val="00B40A13"/>
    <w:rPr>
      <w:b w:val="0"/>
      <w:i w:val="0"/>
      <w:color w:val="000000"/>
      <w:sz w:val="22"/>
    </w:rPr>
  </w:style>
  <w:style w:type="character" w:customStyle="1" w:styleId="WW8Num162z4">
    <w:name w:val="WW8Num162z4"/>
    <w:rsid w:val="00B40A13"/>
    <w:rPr>
      <w:b w:val="0"/>
      <w:i w:val="0"/>
    </w:rPr>
  </w:style>
  <w:style w:type="character" w:customStyle="1" w:styleId="WW8Num147z0">
    <w:name w:val="WW8Num147z0"/>
    <w:rsid w:val="00B40A13"/>
    <w:rPr>
      <w:b w:val="0"/>
      <w:i w:val="0"/>
    </w:rPr>
  </w:style>
  <w:style w:type="character" w:customStyle="1" w:styleId="WW8Num254z0">
    <w:name w:val="WW8Num254z0"/>
    <w:rsid w:val="00B40A13"/>
    <w:rPr>
      <w:b w:val="0"/>
      <w:i w:val="0"/>
    </w:rPr>
  </w:style>
  <w:style w:type="character" w:customStyle="1" w:styleId="WW8Num47z0">
    <w:name w:val="WW8Num47z0"/>
    <w:rsid w:val="00B40A13"/>
    <w:rPr>
      <w:b w:val="0"/>
      <w:i w:val="0"/>
    </w:rPr>
  </w:style>
  <w:style w:type="character" w:customStyle="1" w:styleId="WW8Num128z0">
    <w:name w:val="WW8Num128z0"/>
    <w:rsid w:val="00B40A13"/>
    <w:rPr>
      <w:b w:val="0"/>
      <w:i w:val="0"/>
    </w:rPr>
  </w:style>
  <w:style w:type="character" w:customStyle="1" w:styleId="WW8Num251z0">
    <w:name w:val="WW8Num251z0"/>
    <w:rsid w:val="00B40A13"/>
    <w:rPr>
      <w:b w:val="0"/>
      <w:i w:val="0"/>
    </w:rPr>
  </w:style>
  <w:style w:type="character" w:customStyle="1" w:styleId="WW8Num263z0">
    <w:name w:val="WW8Num263z0"/>
    <w:rsid w:val="00B40A13"/>
    <w:rPr>
      <w:rFonts w:ascii="Courier New" w:hAnsi="Courier New" w:cs="Courier New"/>
    </w:rPr>
  </w:style>
  <w:style w:type="character" w:customStyle="1" w:styleId="WW8Num263z2">
    <w:name w:val="WW8Num263z2"/>
    <w:rsid w:val="00B40A13"/>
    <w:rPr>
      <w:rFonts w:ascii="Wingdings" w:hAnsi="Wingdings" w:cs="Wingdings"/>
    </w:rPr>
  </w:style>
  <w:style w:type="character" w:customStyle="1" w:styleId="WW8Num263z3">
    <w:name w:val="WW8Num263z3"/>
    <w:rsid w:val="00B40A13"/>
    <w:rPr>
      <w:rFonts w:ascii="Symbol" w:hAnsi="Symbol" w:cs="Symbol"/>
    </w:rPr>
  </w:style>
  <w:style w:type="character" w:customStyle="1" w:styleId="WW8Num180z0">
    <w:name w:val="WW8Num180z0"/>
    <w:rsid w:val="00B40A13"/>
    <w:rPr>
      <w:rFonts w:ascii="Symbol" w:hAnsi="Symbol" w:cs="Symbol"/>
      <w:color w:val="000000"/>
      <w:sz w:val="22"/>
    </w:rPr>
  </w:style>
  <w:style w:type="character" w:customStyle="1" w:styleId="WW8Num180z1">
    <w:name w:val="WW8Num180z1"/>
    <w:rsid w:val="00B40A13"/>
    <w:rPr>
      <w:rFonts w:ascii="Courier New" w:hAnsi="Courier New" w:cs="Courier New"/>
    </w:rPr>
  </w:style>
  <w:style w:type="character" w:customStyle="1" w:styleId="WW8Num180z2">
    <w:name w:val="WW8Num180z2"/>
    <w:rsid w:val="00B40A13"/>
    <w:rPr>
      <w:rFonts w:ascii="Wingdings" w:hAnsi="Wingdings" w:cs="Wingdings"/>
    </w:rPr>
  </w:style>
  <w:style w:type="character" w:customStyle="1" w:styleId="WW8Num180z3">
    <w:name w:val="WW8Num180z3"/>
    <w:rsid w:val="00B40A13"/>
    <w:rPr>
      <w:rFonts w:ascii="Symbol" w:hAnsi="Symbol" w:cs="Symbol"/>
    </w:rPr>
  </w:style>
  <w:style w:type="character" w:customStyle="1" w:styleId="WW8Num31z2">
    <w:name w:val="WW8Num31z2"/>
    <w:rsid w:val="00B40A13"/>
    <w:rPr>
      <w:rFonts w:ascii="Wingdings" w:hAnsi="Wingdings" w:cs="Wingdings"/>
    </w:rPr>
  </w:style>
  <w:style w:type="character" w:customStyle="1" w:styleId="WW8Num159z0">
    <w:name w:val="WW8Num159z0"/>
    <w:rsid w:val="00B40A13"/>
    <w:rPr>
      <w:rFonts w:ascii="Symbol" w:hAnsi="Symbol" w:cs="Symbol"/>
    </w:rPr>
  </w:style>
  <w:style w:type="character" w:customStyle="1" w:styleId="WW8Num159z1">
    <w:name w:val="WW8Num159z1"/>
    <w:rsid w:val="00B40A13"/>
    <w:rPr>
      <w:rFonts w:ascii="Courier New" w:hAnsi="Courier New" w:cs="Courier New"/>
    </w:rPr>
  </w:style>
  <w:style w:type="character" w:customStyle="1" w:styleId="WW8Num159z2">
    <w:name w:val="WW8Num159z2"/>
    <w:rsid w:val="00B40A13"/>
    <w:rPr>
      <w:rFonts w:ascii="Wingdings" w:hAnsi="Wingdings" w:cs="Wingdings"/>
    </w:rPr>
  </w:style>
  <w:style w:type="character" w:customStyle="1" w:styleId="WW8Num42z0">
    <w:name w:val="WW8Num42z0"/>
    <w:rsid w:val="00B40A13"/>
    <w:rPr>
      <w:rFonts w:ascii="Symbol" w:hAnsi="Symbol" w:cs="Symbol"/>
    </w:rPr>
  </w:style>
  <w:style w:type="character" w:customStyle="1" w:styleId="WW8Num42z1">
    <w:name w:val="WW8Num42z1"/>
    <w:rsid w:val="00B40A13"/>
    <w:rPr>
      <w:rFonts w:ascii="Courier New" w:hAnsi="Courier New" w:cs="Courier New"/>
    </w:rPr>
  </w:style>
  <w:style w:type="character" w:customStyle="1" w:styleId="WW8Num42z2">
    <w:name w:val="WW8Num42z2"/>
    <w:rsid w:val="00B40A13"/>
    <w:rPr>
      <w:rFonts w:ascii="Wingdings" w:hAnsi="Wingdings" w:cs="Wingdings"/>
    </w:rPr>
  </w:style>
  <w:style w:type="character" w:customStyle="1" w:styleId="WW8Num30z3">
    <w:name w:val="WW8Num30z3"/>
    <w:rsid w:val="00B40A13"/>
    <w:rPr>
      <w:rFonts w:ascii="Symbol" w:hAnsi="Symbol" w:cs="Symbol"/>
    </w:rPr>
  </w:style>
  <w:style w:type="character" w:customStyle="1" w:styleId="WW8Num197z0">
    <w:name w:val="WW8Num197z0"/>
    <w:rsid w:val="00B40A13"/>
    <w:rPr>
      <w:rFonts w:ascii="Courier New" w:hAnsi="Courier New" w:cs="Courier New"/>
    </w:rPr>
  </w:style>
  <w:style w:type="character" w:customStyle="1" w:styleId="WW8Num197z2">
    <w:name w:val="WW8Num197z2"/>
    <w:rsid w:val="00B40A13"/>
    <w:rPr>
      <w:rFonts w:ascii="Wingdings" w:hAnsi="Wingdings" w:cs="Wingdings"/>
    </w:rPr>
  </w:style>
  <w:style w:type="character" w:customStyle="1" w:styleId="WW8Num197z3">
    <w:name w:val="WW8Num197z3"/>
    <w:rsid w:val="00B40A13"/>
    <w:rPr>
      <w:rFonts w:ascii="Symbol" w:hAnsi="Symbol" w:cs="Symbol"/>
    </w:rPr>
  </w:style>
  <w:style w:type="character" w:customStyle="1" w:styleId="WW8Num247z0">
    <w:name w:val="WW8Num247z0"/>
    <w:rsid w:val="00B40A13"/>
    <w:rPr>
      <w:b w:val="0"/>
      <w:i w:val="0"/>
    </w:rPr>
  </w:style>
  <w:style w:type="character" w:customStyle="1" w:styleId="WW8Num76z0">
    <w:name w:val="WW8Num76z0"/>
    <w:rsid w:val="00B40A13"/>
    <w:rPr>
      <w:rFonts w:ascii="Courier New" w:hAnsi="Courier New" w:cs="Courier New"/>
      <w:b w:val="0"/>
      <w:i w:val="0"/>
      <w:color w:val="000000"/>
      <w:sz w:val="22"/>
    </w:rPr>
  </w:style>
  <w:style w:type="character" w:customStyle="1" w:styleId="WW8Num76z1">
    <w:name w:val="WW8Num76z1"/>
    <w:rsid w:val="00B40A13"/>
    <w:rPr>
      <w:rFonts w:ascii="Courier New" w:hAnsi="Courier New" w:cs="Courier New"/>
    </w:rPr>
  </w:style>
  <w:style w:type="character" w:customStyle="1" w:styleId="WW8Num76z2">
    <w:name w:val="WW8Num76z2"/>
    <w:rsid w:val="00B40A13"/>
    <w:rPr>
      <w:rFonts w:ascii="Wingdings" w:hAnsi="Wingdings" w:cs="Wingdings"/>
    </w:rPr>
  </w:style>
  <w:style w:type="character" w:customStyle="1" w:styleId="WW8Num76z3">
    <w:name w:val="WW8Num76z3"/>
    <w:rsid w:val="00B40A13"/>
    <w:rPr>
      <w:rFonts w:ascii="Symbol" w:hAnsi="Symbol" w:cs="Symbol"/>
    </w:rPr>
  </w:style>
  <w:style w:type="character" w:customStyle="1" w:styleId="WW8Num98z0">
    <w:name w:val="WW8Num98z0"/>
    <w:rsid w:val="00B40A13"/>
    <w:rPr>
      <w:b w:val="0"/>
      <w:i w:val="0"/>
      <w:color w:val="000000"/>
      <w:sz w:val="22"/>
    </w:rPr>
  </w:style>
  <w:style w:type="character" w:customStyle="1" w:styleId="WW8Num6z2">
    <w:name w:val="WW8Num6z2"/>
    <w:rsid w:val="00B40A13"/>
    <w:rPr>
      <w:rFonts w:ascii="Wingdings" w:hAnsi="Wingdings" w:cs="Wingdings"/>
    </w:rPr>
  </w:style>
  <w:style w:type="character" w:styleId="Uwydatnienie">
    <w:name w:val="Emphasis"/>
    <w:qFormat/>
    <w:rsid w:val="00B40A13"/>
    <w:rPr>
      <w:i/>
      <w:iCs/>
    </w:rPr>
  </w:style>
  <w:style w:type="character" w:customStyle="1" w:styleId="ListLabel5">
    <w:name w:val="ListLabel 5"/>
    <w:rsid w:val="00B40A13"/>
    <w:rPr>
      <w:rFonts w:eastAsia="Times New Roman" w:cs="Calibri"/>
    </w:rPr>
  </w:style>
  <w:style w:type="paragraph" w:customStyle="1" w:styleId="Nagwek20">
    <w:name w:val="Nagłówek2"/>
    <w:basedOn w:val="Normalny"/>
    <w:next w:val="Tekstpodstawowy"/>
    <w:rsid w:val="00B40A13"/>
    <w:pPr>
      <w:keepNext/>
      <w:spacing w:before="240" w:after="120"/>
      <w:jc w:val="left"/>
      <w:textAlignment w:val="top"/>
    </w:pPr>
    <w:rPr>
      <w:rFonts w:eastAsia="SimSun" w:cs="Lucida Sans"/>
      <w:kern w:val="1"/>
      <w:sz w:val="28"/>
      <w:szCs w:val="28"/>
      <w:lang w:eastAsia="ar-SA"/>
    </w:rPr>
  </w:style>
  <w:style w:type="paragraph" w:styleId="Lista">
    <w:name w:val="List"/>
    <w:basedOn w:val="Tekstpodstawowy"/>
    <w:rsid w:val="00B40A13"/>
    <w:pPr>
      <w:spacing w:before="0"/>
      <w:jc w:val="left"/>
      <w:textAlignment w:val="top"/>
    </w:pPr>
    <w:rPr>
      <w:rFonts w:cs="Lucida Sans"/>
      <w:kern w:val="1"/>
      <w:lang w:eastAsia="ar-SA"/>
    </w:rPr>
  </w:style>
  <w:style w:type="paragraph" w:customStyle="1" w:styleId="Podpis2">
    <w:name w:val="Podpis2"/>
    <w:basedOn w:val="Normalny"/>
    <w:rsid w:val="00B40A13"/>
    <w:pPr>
      <w:suppressLineNumbers/>
      <w:spacing w:before="120" w:after="120"/>
      <w:jc w:val="left"/>
      <w:textAlignment w:val="top"/>
    </w:pPr>
    <w:rPr>
      <w:rFonts w:cs="Lucida Sans"/>
      <w:i/>
      <w:iCs/>
      <w:kern w:val="1"/>
      <w:szCs w:val="24"/>
      <w:lang w:eastAsia="ar-SA"/>
    </w:rPr>
  </w:style>
  <w:style w:type="paragraph" w:customStyle="1" w:styleId="Indeks">
    <w:name w:val="Indeks"/>
    <w:basedOn w:val="Normalny"/>
    <w:rsid w:val="00B40A13"/>
    <w:pPr>
      <w:suppressLineNumbers/>
      <w:spacing w:before="0" w:after="0"/>
      <w:jc w:val="left"/>
      <w:textAlignment w:val="top"/>
    </w:pPr>
    <w:rPr>
      <w:rFonts w:cs="Lucida Sans"/>
      <w:kern w:val="1"/>
      <w:lang w:eastAsia="ar-SA"/>
    </w:rPr>
  </w:style>
  <w:style w:type="paragraph" w:customStyle="1" w:styleId="Nagwek10">
    <w:name w:val="Nagłówek1"/>
    <w:basedOn w:val="Normalny"/>
    <w:next w:val="Tekstpodstawowy"/>
    <w:uiPriority w:val="99"/>
    <w:rsid w:val="00B40A13"/>
    <w:pPr>
      <w:keepNext/>
      <w:spacing w:before="240" w:after="120"/>
      <w:jc w:val="left"/>
      <w:textAlignment w:val="top"/>
    </w:pPr>
    <w:rPr>
      <w:rFonts w:eastAsia="SimSun" w:cs="Lucida Sans"/>
      <w:kern w:val="1"/>
      <w:sz w:val="28"/>
      <w:szCs w:val="28"/>
      <w:lang w:eastAsia="ar-SA"/>
    </w:rPr>
  </w:style>
  <w:style w:type="paragraph" w:customStyle="1" w:styleId="Podpis1">
    <w:name w:val="Podpis1"/>
    <w:basedOn w:val="Normalny"/>
    <w:rsid w:val="00B40A13"/>
    <w:pPr>
      <w:suppressLineNumbers/>
      <w:spacing w:before="120" w:after="120"/>
      <w:jc w:val="left"/>
      <w:textAlignment w:val="top"/>
    </w:pPr>
    <w:rPr>
      <w:rFonts w:cs="Lucida Sans"/>
      <w:i/>
      <w:iCs/>
      <w:kern w:val="1"/>
      <w:sz w:val="16"/>
      <w:szCs w:val="24"/>
      <w:lang w:eastAsia="ar-SA"/>
    </w:rPr>
  </w:style>
  <w:style w:type="paragraph" w:customStyle="1" w:styleId="Tekstdymka1">
    <w:name w:val="Tekst dymka1"/>
    <w:basedOn w:val="Normalny"/>
    <w:rsid w:val="00B40A13"/>
    <w:pPr>
      <w:spacing w:before="0" w:after="0" w:line="100" w:lineRule="atLeast"/>
      <w:jc w:val="left"/>
      <w:textAlignment w:val="top"/>
    </w:pPr>
    <w:rPr>
      <w:rFonts w:ascii="Tahoma" w:hAnsi="Tahoma" w:cs="Tahoma"/>
      <w:kern w:val="1"/>
      <w:sz w:val="16"/>
      <w:szCs w:val="16"/>
      <w:lang w:eastAsia="ar-SA"/>
    </w:rPr>
  </w:style>
  <w:style w:type="paragraph" w:customStyle="1" w:styleId="Tekstprzypisudolnego1">
    <w:name w:val="Tekst przypisu dolnego1"/>
    <w:basedOn w:val="Normalny"/>
    <w:rsid w:val="00B40A13"/>
    <w:pPr>
      <w:spacing w:before="0" w:after="0" w:line="100" w:lineRule="atLeast"/>
      <w:textAlignment w:val="top"/>
    </w:pPr>
    <w:rPr>
      <w:rFonts w:cs="Arial"/>
      <w:kern w:val="1"/>
      <w:lang w:eastAsia="ar-SA"/>
    </w:rPr>
  </w:style>
  <w:style w:type="paragraph" w:customStyle="1" w:styleId="HTML-wstpniesformatowany1">
    <w:name w:val="HTML - wstępnie sformatowany1"/>
    <w:basedOn w:val="Normalny"/>
    <w:rsid w:val="00B40A13"/>
    <w:pPr>
      <w:spacing w:before="0" w:after="0" w:line="100" w:lineRule="atLeast"/>
      <w:jc w:val="left"/>
      <w:textAlignment w:val="top"/>
    </w:pPr>
    <w:rPr>
      <w:rFonts w:ascii="Consolas" w:hAnsi="Consolas" w:cs="Consolas"/>
      <w:kern w:val="1"/>
      <w:lang w:eastAsia="ar-SA"/>
    </w:rPr>
  </w:style>
  <w:style w:type="paragraph" w:customStyle="1" w:styleId="Nagwektabeli">
    <w:name w:val="Nagłówek tabeli"/>
    <w:basedOn w:val="Zawartotabeli"/>
    <w:rsid w:val="00B40A13"/>
    <w:pPr>
      <w:suppressAutoHyphens w:val="0"/>
      <w:jc w:val="center"/>
    </w:pPr>
    <w:rPr>
      <w:rFonts w:cs="Arial"/>
      <w:b/>
      <w:bCs/>
    </w:rPr>
  </w:style>
  <w:style w:type="paragraph" w:customStyle="1" w:styleId="Nagwek100">
    <w:name w:val="Nagłówek 10"/>
    <w:basedOn w:val="Nagwek10"/>
    <w:next w:val="Tekstpodstawowy"/>
    <w:rsid w:val="00B40A13"/>
    <w:rPr>
      <w:b/>
      <w:bCs/>
      <w:sz w:val="21"/>
      <w:szCs w:val="21"/>
    </w:rPr>
  </w:style>
  <w:style w:type="paragraph" w:customStyle="1" w:styleId="NormalnyWeb1">
    <w:name w:val="Normalny (Web)1"/>
    <w:basedOn w:val="Normalny"/>
    <w:rsid w:val="00B40A13"/>
    <w:pPr>
      <w:spacing w:before="0" w:after="240" w:line="100" w:lineRule="atLeast"/>
      <w:jc w:val="left"/>
      <w:textAlignment w:val="top"/>
    </w:pPr>
    <w:rPr>
      <w:rFonts w:ascii="Times New Roman" w:eastAsia="Times New Roman" w:hAnsi="Times New Roman"/>
      <w:kern w:val="1"/>
      <w:szCs w:val="24"/>
      <w:lang w:eastAsia="ar-SA"/>
    </w:rPr>
  </w:style>
  <w:style w:type="paragraph" w:customStyle="1" w:styleId="Tekst">
    <w:name w:val="Tekst"/>
    <w:basedOn w:val="Podpis1"/>
    <w:rsid w:val="00B40A13"/>
  </w:style>
  <w:style w:type="paragraph" w:customStyle="1" w:styleId="Zawartoramki">
    <w:name w:val="Zawartość ramki"/>
    <w:basedOn w:val="Tekstpodstawowy"/>
    <w:rsid w:val="00B40A13"/>
    <w:pPr>
      <w:spacing w:before="0"/>
      <w:jc w:val="left"/>
      <w:textAlignment w:val="top"/>
    </w:pPr>
    <w:rPr>
      <w:rFonts w:cs="Arial"/>
      <w:kern w:val="1"/>
      <w:lang w:eastAsia="ar-SA"/>
    </w:rPr>
  </w:style>
  <w:style w:type="paragraph" w:styleId="Spistreci4">
    <w:name w:val="toc 4"/>
    <w:basedOn w:val="Indeks"/>
    <w:uiPriority w:val="99"/>
    <w:rsid w:val="00B40A13"/>
    <w:pPr>
      <w:tabs>
        <w:tab w:val="right" w:leader="dot" w:pos="8789"/>
      </w:tabs>
      <w:ind w:left="849"/>
    </w:pPr>
  </w:style>
  <w:style w:type="paragraph" w:styleId="Spistreci5">
    <w:name w:val="toc 5"/>
    <w:basedOn w:val="Indeks"/>
    <w:uiPriority w:val="99"/>
    <w:rsid w:val="00B40A13"/>
    <w:pPr>
      <w:tabs>
        <w:tab w:val="right" w:leader="dot" w:pos="8506"/>
      </w:tabs>
      <w:ind w:left="1132"/>
    </w:pPr>
  </w:style>
  <w:style w:type="paragraph" w:styleId="Spistreci6">
    <w:name w:val="toc 6"/>
    <w:basedOn w:val="Indeks"/>
    <w:uiPriority w:val="99"/>
    <w:rsid w:val="00B40A13"/>
    <w:pPr>
      <w:tabs>
        <w:tab w:val="right" w:leader="dot" w:pos="8223"/>
      </w:tabs>
      <w:ind w:left="1415"/>
    </w:pPr>
  </w:style>
  <w:style w:type="paragraph" w:styleId="Spistreci7">
    <w:name w:val="toc 7"/>
    <w:basedOn w:val="Indeks"/>
    <w:uiPriority w:val="99"/>
    <w:rsid w:val="00B40A13"/>
    <w:pPr>
      <w:tabs>
        <w:tab w:val="right" w:leader="dot" w:pos="7940"/>
      </w:tabs>
      <w:ind w:left="1698"/>
    </w:pPr>
  </w:style>
  <w:style w:type="paragraph" w:styleId="Spistreci8">
    <w:name w:val="toc 8"/>
    <w:basedOn w:val="Indeks"/>
    <w:uiPriority w:val="99"/>
    <w:rsid w:val="00B40A13"/>
    <w:pPr>
      <w:tabs>
        <w:tab w:val="right" w:leader="dot" w:pos="7657"/>
      </w:tabs>
      <w:ind w:left="1981"/>
    </w:pPr>
  </w:style>
  <w:style w:type="paragraph" w:styleId="Spistreci9">
    <w:name w:val="toc 9"/>
    <w:basedOn w:val="Indeks"/>
    <w:uiPriority w:val="99"/>
    <w:rsid w:val="00B40A13"/>
    <w:pPr>
      <w:tabs>
        <w:tab w:val="right" w:leader="dot" w:pos="7374"/>
      </w:tabs>
      <w:ind w:left="2264"/>
    </w:pPr>
  </w:style>
  <w:style w:type="paragraph" w:customStyle="1" w:styleId="Spistreci10">
    <w:name w:val="Spis treści 10"/>
    <w:basedOn w:val="Indeks"/>
    <w:rsid w:val="00B40A13"/>
    <w:pPr>
      <w:tabs>
        <w:tab w:val="right" w:leader="dot" w:pos="7091"/>
      </w:tabs>
      <w:ind w:left="2547"/>
    </w:pPr>
  </w:style>
  <w:style w:type="character" w:customStyle="1" w:styleId="Domylnaczcionkaakapitu3">
    <w:name w:val="Domyślna czcionka akapitu3"/>
    <w:rsid w:val="00B40A13"/>
  </w:style>
  <w:style w:type="character" w:customStyle="1" w:styleId="Odwoanieprzypisudolnego2">
    <w:name w:val="Odwołanie przypisu dolnego2"/>
    <w:rsid w:val="00B40A13"/>
    <w:rPr>
      <w:vertAlign w:val="superscript"/>
    </w:rPr>
  </w:style>
  <w:style w:type="character" w:customStyle="1" w:styleId="WW8Num6z1">
    <w:name w:val="WW8Num6z1"/>
    <w:rsid w:val="00B40A13"/>
    <w:rPr>
      <w:rFonts w:ascii="Courier New" w:hAnsi="Courier New" w:cs="Courier New"/>
      <w:sz w:val="20"/>
    </w:rPr>
  </w:style>
  <w:style w:type="character" w:customStyle="1" w:styleId="WW8Num9z1">
    <w:name w:val="WW8Num9z1"/>
    <w:rsid w:val="00B40A13"/>
    <w:rPr>
      <w:rFonts w:ascii="Courier New" w:hAnsi="Courier New" w:cs="Courier New"/>
      <w:sz w:val="20"/>
    </w:rPr>
  </w:style>
  <w:style w:type="character" w:customStyle="1" w:styleId="WW8Num9z2">
    <w:name w:val="WW8Num9z2"/>
    <w:rsid w:val="00B40A13"/>
    <w:rPr>
      <w:rFonts w:ascii="Wingdings" w:hAnsi="Wingdings" w:cs="Wingdings"/>
      <w:sz w:val="20"/>
    </w:rPr>
  </w:style>
  <w:style w:type="character" w:customStyle="1" w:styleId="WW8Num5z1">
    <w:name w:val="WW8Num5z1"/>
    <w:rsid w:val="00B40A13"/>
    <w:rPr>
      <w:rFonts w:ascii="Courier New" w:hAnsi="Courier New" w:cs="Courier New"/>
      <w:sz w:val="20"/>
    </w:rPr>
  </w:style>
  <w:style w:type="character" w:customStyle="1" w:styleId="WW8Num5z2">
    <w:name w:val="WW8Num5z2"/>
    <w:rsid w:val="00B40A13"/>
    <w:rPr>
      <w:rFonts w:ascii="Wingdings" w:hAnsi="Wingdings" w:cs="Wingdings"/>
      <w:sz w:val="20"/>
    </w:rPr>
  </w:style>
  <w:style w:type="character" w:customStyle="1" w:styleId="WW8Num10z1">
    <w:name w:val="WW8Num10z1"/>
    <w:rsid w:val="00B40A13"/>
    <w:rPr>
      <w:rFonts w:ascii="Courier New" w:hAnsi="Courier New" w:cs="Courier New"/>
      <w:sz w:val="20"/>
    </w:rPr>
  </w:style>
  <w:style w:type="character" w:customStyle="1" w:styleId="WW8Num10z2">
    <w:name w:val="WW8Num10z2"/>
    <w:rsid w:val="00B40A13"/>
    <w:rPr>
      <w:rFonts w:ascii="Wingdings" w:hAnsi="Wingdings" w:cs="Wingdings"/>
      <w:sz w:val="20"/>
    </w:rPr>
  </w:style>
  <w:style w:type="character" w:customStyle="1" w:styleId="WW8Num8z1">
    <w:name w:val="WW8Num8z1"/>
    <w:rsid w:val="00B40A13"/>
    <w:rPr>
      <w:rFonts w:ascii="Courier New" w:hAnsi="Courier New" w:cs="Courier New"/>
    </w:rPr>
  </w:style>
  <w:style w:type="character" w:customStyle="1" w:styleId="WW8Num8z2">
    <w:name w:val="WW8Num8z2"/>
    <w:rsid w:val="00B40A13"/>
    <w:rPr>
      <w:rFonts w:ascii="Wingdings" w:hAnsi="Wingdings" w:cs="Wingdings"/>
    </w:rPr>
  </w:style>
  <w:style w:type="character" w:customStyle="1" w:styleId="WW8Num15z1">
    <w:name w:val="WW8Num15z1"/>
    <w:rsid w:val="00B40A13"/>
    <w:rPr>
      <w:rFonts w:ascii="Courier New" w:hAnsi="Courier New" w:cs="Courier New"/>
    </w:rPr>
  </w:style>
  <w:style w:type="character" w:customStyle="1" w:styleId="WW8Num15z2">
    <w:name w:val="WW8Num15z2"/>
    <w:rsid w:val="00B40A13"/>
    <w:rPr>
      <w:rFonts w:ascii="Wingdings" w:hAnsi="Wingdings" w:cs="Wingdings"/>
    </w:rPr>
  </w:style>
  <w:style w:type="character" w:customStyle="1" w:styleId="WW8Num19z1">
    <w:name w:val="WW8Num19z1"/>
    <w:rsid w:val="00B40A13"/>
    <w:rPr>
      <w:rFonts w:ascii="Courier New" w:hAnsi="Courier New" w:cs="Courier New"/>
    </w:rPr>
  </w:style>
  <w:style w:type="character" w:customStyle="1" w:styleId="WW8Num19z2">
    <w:name w:val="WW8Num19z2"/>
    <w:rsid w:val="00B40A13"/>
    <w:rPr>
      <w:rFonts w:ascii="Wingdings" w:hAnsi="Wingdings" w:cs="Wingdings"/>
    </w:rPr>
  </w:style>
  <w:style w:type="character" w:customStyle="1" w:styleId="WW8Num17z1">
    <w:name w:val="WW8Num17z1"/>
    <w:rsid w:val="00B40A13"/>
    <w:rPr>
      <w:rFonts w:ascii="Wingdings" w:hAnsi="Wingdings" w:cs="Wingdings"/>
    </w:rPr>
  </w:style>
  <w:style w:type="character" w:customStyle="1" w:styleId="ListLabel6">
    <w:name w:val="ListLabel 6"/>
    <w:rsid w:val="00B40A13"/>
    <w:rPr>
      <w:rFonts w:cs="Symbol"/>
    </w:rPr>
  </w:style>
  <w:style w:type="character" w:customStyle="1" w:styleId="ListLabel7">
    <w:name w:val="ListLabel 7"/>
    <w:rsid w:val="00B40A13"/>
    <w:rPr>
      <w:rFonts w:cs="Wingdings"/>
    </w:rPr>
  </w:style>
  <w:style w:type="paragraph" w:customStyle="1" w:styleId="Tekstdymka2">
    <w:name w:val="Tekst dymka2"/>
    <w:basedOn w:val="Normalny"/>
    <w:rsid w:val="00B40A13"/>
    <w:pPr>
      <w:spacing w:before="0" w:after="0" w:line="100" w:lineRule="atLeast"/>
      <w:jc w:val="left"/>
      <w:textAlignment w:val="top"/>
    </w:pPr>
    <w:rPr>
      <w:rFonts w:ascii="Tahoma" w:hAnsi="Tahoma" w:cs="Tahoma"/>
      <w:kern w:val="1"/>
      <w:sz w:val="16"/>
      <w:szCs w:val="16"/>
      <w:lang w:eastAsia="ar-SA"/>
    </w:rPr>
  </w:style>
  <w:style w:type="paragraph" w:customStyle="1" w:styleId="Tekstprzypisudolnego2">
    <w:name w:val="Tekst przypisu dolnego2"/>
    <w:basedOn w:val="Normalny"/>
    <w:rsid w:val="00B40A13"/>
    <w:pPr>
      <w:spacing w:before="0" w:after="0" w:line="100" w:lineRule="atLeast"/>
      <w:textAlignment w:val="top"/>
    </w:pPr>
    <w:rPr>
      <w:kern w:val="1"/>
      <w:lang w:eastAsia="ar-SA"/>
    </w:rPr>
  </w:style>
  <w:style w:type="paragraph" w:customStyle="1" w:styleId="HTML-wstpniesformatowany2">
    <w:name w:val="HTML - wstępnie sformatowany2"/>
    <w:basedOn w:val="Normalny"/>
    <w:rsid w:val="00B40A13"/>
    <w:pPr>
      <w:spacing w:before="0" w:after="0" w:line="100" w:lineRule="atLeast"/>
      <w:jc w:val="left"/>
      <w:textAlignment w:val="top"/>
    </w:pPr>
    <w:rPr>
      <w:rFonts w:ascii="Consolas" w:hAnsi="Consolas" w:cs="Consolas"/>
      <w:kern w:val="1"/>
      <w:lang w:eastAsia="ar-SA"/>
    </w:rPr>
  </w:style>
  <w:style w:type="paragraph" w:customStyle="1" w:styleId="NormalnyWeb2">
    <w:name w:val="Normalny (Web)2"/>
    <w:basedOn w:val="Normalny"/>
    <w:rsid w:val="00B40A13"/>
    <w:pPr>
      <w:spacing w:before="0" w:after="240" w:line="100" w:lineRule="atLeast"/>
      <w:jc w:val="left"/>
      <w:textAlignment w:val="top"/>
    </w:pPr>
    <w:rPr>
      <w:rFonts w:ascii="Times New Roman" w:eastAsia="Times New Roman" w:hAnsi="Times New Roman"/>
      <w:kern w:val="1"/>
      <w:szCs w:val="24"/>
      <w:lang w:eastAsia="ar-SA"/>
    </w:rPr>
  </w:style>
  <w:style w:type="paragraph" w:customStyle="1" w:styleId="Tekstpodstawowynumerowanywypunktowanie">
    <w:name w:val="Tekst podstawowy.numerowany.wypunktowanie"/>
    <w:basedOn w:val="Normalny"/>
    <w:rsid w:val="00B40A13"/>
    <w:pPr>
      <w:spacing w:before="0" w:after="120"/>
      <w:jc w:val="left"/>
      <w:textAlignment w:val="top"/>
    </w:pPr>
    <w:rPr>
      <w:kern w:val="1"/>
      <w:lang w:eastAsia="ar-SA"/>
    </w:rPr>
  </w:style>
  <w:style w:type="paragraph" w:customStyle="1" w:styleId="Tekstpodstawowy22">
    <w:name w:val="Tekst podstawowy 22"/>
    <w:basedOn w:val="Normalny"/>
    <w:rsid w:val="00B40A13"/>
    <w:pPr>
      <w:spacing w:before="0" w:after="0" w:line="100" w:lineRule="atLeast"/>
      <w:textAlignment w:val="top"/>
    </w:pPr>
    <w:rPr>
      <w:rFonts w:ascii="Times New Roman" w:eastAsia="Times New Roman" w:hAnsi="Times New Roman"/>
      <w:kern w:val="1"/>
      <w:lang w:eastAsia="ar-SA"/>
    </w:rPr>
  </w:style>
  <w:style w:type="paragraph" w:customStyle="1" w:styleId="Tekstpodstawowywcity31">
    <w:name w:val="Tekst podstawowy wcięty 31"/>
    <w:basedOn w:val="Normalny"/>
    <w:rsid w:val="00B40A13"/>
    <w:pPr>
      <w:spacing w:before="0" w:after="120"/>
      <w:ind w:left="283"/>
      <w:jc w:val="left"/>
      <w:textAlignment w:val="top"/>
    </w:pPr>
    <w:rPr>
      <w:kern w:val="1"/>
      <w:sz w:val="16"/>
      <w:szCs w:val="16"/>
      <w:lang w:eastAsia="ar-SA"/>
    </w:rPr>
  </w:style>
  <w:style w:type="paragraph" w:customStyle="1" w:styleId="Legenda3">
    <w:name w:val="Legenda3"/>
    <w:basedOn w:val="Normalny"/>
    <w:rsid w:val="00B40A13"/>
    <w:pPr>
      <w:spacing w:before="0" w:after="200" w:line="100" w:lineRule="atLeast"/>
      <w:jc w:val="left"/>
      <w:textAlignment w:val="top"/>
    </w:pPr>
    <w:rPr>
      <w:rFonts w:cs="Calibri"/>
      <w:b/>
      <w:bCs/>
      <w:color w:val="4F81BD"/>
      <w:kern w:val="1"/>
      <w:sz w:val="18"/>
      <w:szCs w:val="18"/>
      <w:lang w:eastAsia="ar-SA"/>
    </w:rPr>
  </w:style>
  <w:style w:type="character" w:customStyle="1" w:styleId="WW8Num18z1">
    <w:name w:val="WW8Num18z1"/>
    <w:rsid w:val="00B40A13"/>
    <w:rPr>
      <w:rFonts w:ascii="OpenSymbol" w:hAnsi="OpenSymbol" w:cs="OpenSymbol"/>
    </w:rPr>
  </w:style>
  <w:style w:type="character" w:customStyle="1" w:styleId="WW8Num20z1">
    <w:name w:val="WW8Num20z1"/>
    <w:rsid w:val="00B40A13"/>
    <w:rPr>
      <w:rFonts w:ascii="OpenSymbol" w:hAnsi="OpenSymbol" w:cs="OpenSymbol"/>
    </w:rPr>
  </w:style>
  <w:style w:type="character" w:customStyle="1" w:styleId="WW8Num21z1">
    <w:name w:val="WW8Num21z1"/>
    <w:rsid w:val="00B40A13"/>
    <w:rPr>
      <w:rFonts w:ascii="OpenSymbol" w:hAnsi="OpenSymbol" w:cs="OpenSymbol"/>
    </w:rPr>
  </w:style>
  <w:style w:type="character" w:customStyle="1" w:styleId="WW8Num22z1">
    <w:name w:val="WW8Num22z1"/>
    <w:rsid w:val="00B40A13"/>
    <w:rPr>
      <w:rFonts w:ascii="OpenSymbol" w:hAnsi="OpenSymbol" w:cs="OpenSymbol"/>
    </w:rPr>
  </w:style>
  <w:style w:type="character" w:customStyle="1" w:styleId="WW8Num23z0">
    <w:name w:val="WW8Num23z0"/>
    <w:rsid w:val="00B40A13"/>
    <w:rPr>
      <w:rFonts w:ascii="Symbol" w:hAnsi="Symbol" w:cs="OpenSymbol"/>
    </w:rPr>
  </w:style>
  <w:style w:type="character" w:customStyle="1" w:styleId="WW8Num23z1">
    <w:name w:val="WW8Num23z1"/>
    <w:rsid w:val="00B40A13"/>
    <w:rPr>
      <w:rFonts w:ascii="OpenSymbol" w:hAnsi="OpenSymbol" w:cs="OpenSymbol"/>
    </w:rPr>
  </w:style>
  <w:style w:type="character" w:customStyle="1" w:styleId="WW8Num24z1">
    <w:name w:val="WW8Num24z1"/>
    <w:rsid w:val="00B40A13"/>
    <w:rPr>
      <w:rFonts w:ascii="OpenSymbol" w:hAnsi="OpenSymbol" w:cs="OpenSymbol"/>
    </w:rPr>
  </w:style>
  <w:style w:type="character" w:customStyle="1" w:styleId="WW8Num6z3">
    <w:name w:val="WW8Num6z3"/>
    <w:rsid w:val="00B40A13"/>
    <w:rPr>
      <w:rFonts w:ascii="Symbol" w:hAnsi="Symbol" w:cs="Symbol"/>
    </w:rPr>
  </w:style>
  <w:style w:type="paragraph" w:customStyle="1" w:styleId="ListParagraph1">
    <w:name w:val="List Paragraph1"/>
    <w:basedOn w:val="Normalny"/>
    <w:rsid w:val="00B40A13"/>
    <w:pPr>
      <w:spacing w:before="0" w:after="0" w:line="100" w:lineRule="atLeast"/>
      <w:ind w:left="720"/>
      <w:jc w:val="left"/>
      <w:textAlignment w:val="top"/>
    </w:pPr>
    <w:rPr>
      <w:rFonts w:ascii="Times New Roman" w:hAnsi="Times New Roman"/>
      <w:kern w:val="1"/>
      <w:szCs w:val="24"/>
      <w:lang w:eastAsia="ar-SA"/>
    </w:rPr>
  </w:style>
  <w:style w:type="paragraph" w:customStyle="1" w:styleId="tekstZPORR">
    <w:name w:val="tekst ZPORR"/>
    <w:basedOn w:val="Normalny"/>
    <w:rsid w:val="00B40A13"/>
    <w:pPr>
      <w:overflowPunct w:val="0"/>
      <w:spacing w:before="0" w:after="120" w:line="100" w:lineRule="atLeast"/>
      <w:ind w:firstLine="567"/>
      <w:jc w:val="left"/>
      <w:textAlignment w:val="baseline"/>
    </w:pPr>
    <w:rPr>
      <w:rFonts w:ascii="Times New Roman" w:hAnsi="Times New Roman"/>
      <w:kern w:val="1"/>
      <w:szCs w:val="24"/>
      <w:lang w:eastAsia="ar-SA"/>
    </w:rPr>
  </w:style>
  <w:style w:type="paragraph" w:customStyle="1" w:styleId="Listapunktowana1">
    <w:name w:val="Lista punktowana1"/>
    <w:basedOn w:val="Normalny"/>
    <w:uiPriority w:val="99"/>
    <w:rsid w:val="00B40A13"/>
    <w:pPr>
      <w:tabs>
        <w:tab w:val="num" w:pos="360"/>
      </w:tabs>
      <w:suppressAutoHyphens/>
      <w:spacing w:before="0" w:after="0" w:line="240" w:lineRule="auto"/>
      <w:ind w:left="360" w:hanging="360"/>
      <w:jc w:val="left"/>
    </w:pPr>
    <w:rPr>
      <w:rFonts w:eastAsia="Times New Roman" w:cs="Calibri"/>
      <w:szCs w:val="24"/>
      <w:lang w:val="en-US" w:eastAsia="ar-SA"/>
    </w:rPr>
  </w:style>
  <w:style w:type="paragraph" w:customStyle="1" w:styleId="Style11">
    <w:name w:val="Style11"/>
    <w:basedOn w:val="Normalny"/>
    <w:uiPriority w:val="99"/>
    <w:rsid w:val="00B40A13"/>
    <w:pPr>
      <w:widowControl w:val="0"/>
      <w:autoSpaceDE w:val="0"/>
      <w:autoSpaceDN w:val="0"/>
      <w:adjustRightInd w:val="0"/>
      <w:spacing w:before="0" w:after="0" w:line="221" w:lineRule="exact"/>
      <w:jc w:val="left"/>
    </w:pPr>
    <w:rPr>
      <w:rFonts w:eastAsia="Times New Roman" w:cs="Arial"/>
      <w:szCs w:val="24"/>
      <w:lang w:eastAsia="pl-PL"/>
    </w:rPr>
  </w:style>
  <w:style w:type="character" w:customStyle="1" w:styleId="WW8Num7z1">
    <w:name w:val="WW8Num7z1"/>
    <w:rsid w:val="00D90E83"/>
    <w:rPr>
      <w:rFonts w:ascii="OpenSymbol" w:hAnsi="OpenSymbol" w:cs="OpenSymbol"/>
    </w:rPr>
  </w:style>
  <w:style w:type="character" w:customStyle="1" w:styleId="WW8Num16z1">
    <w:name w:val="WW8Num16z1"/>
    <w:rsid w:val="00D90E83"/>
    <w:rPr>
      <w:rFonts w:ascii="OpenSymbol" w:hAnsi="OpenSymbol" w:cs="OpenSymbol"/>
    </w:rPr>
  </w:style>
  <w:style w:type="character" w:customStyle="1" w:styleId="Domylnaczcionkaakapitu4">
    <w:name w:val="Domyślna czcionka akapitu4"/>
    <w:rsid w:val="00D90E83"/>
  </w:style>
  <w:style w:type="character" w:customStyle="1" w:styleId="Odwoanieprzypisudolnego3">
    <w:name w:val="Odwołanie przypisu dolnego3"/>
    <w:rsid w:val="00D90E83"/>
    <w:rPr>
      <w:vertAlign w:val="superscript"/>
    </w:rPr>
  </w:style>
  <w:style w:type="paragraph" w:customStyle="1" w:styleId="Nagwek30">
    <w:name w:val="Nagłówek3"/>
    <w:basedOn w:val="Normalny"/>
    <w:next w:val="Tekstpodstawowy"/>
    <w:rsid w:val="00D90E83"/>
    <w:pPr>
      <w:keepNext/>
      <w:spacing w:before="240" w:after="120"/>
      <w:jc w:val="left"/>
      <w:textAlignment w:val="top"/>
    </w:pPr>
    <w:rPr>
      <w:rFonts w:eastAsia="SimSun" w:cs="Lucida Sans"/>
      <w:kern w:val="1"/>
      <w:sz w:val="28"/>
      <w:szCs w:val="28"/>
      <w:lang w:eastAsia="ar-SA"/>
    </w:rPr>
  </w:style>
  <w:style w:type="paragraph" w:customStyle="1" w:styleId="Podpis3">
    <w:name w:val="Podpis3"/>
    <w:basedOn w:val="Normalny"/>
    <w:rsid w:val="00D90E83"/>
    <w:pPr>
      <w:suppressLineNumbers/>
      <w:spacing w:before="120" w:after="120"/>
      <w:jc w:val="left"/>
      <w:textAlignment w:val="top"/>
    </w:pPr>
    <w:rPr>
      <w:rFonts w:cs="Lucida Sans"/>
      <w:i/>
      <w:iCs/>
      <w:kern w:val="1"/>
      <w:szCs w:val="24"/>
      <w:lang w:eastAsia="ar-SA"/>
    </w:rPr>
  </w:style>
  <w:style w:type="paragraph" w:customStyle="1" w:styleId="Tekstdymka3">
    <w:name w:val="Tekst dymka3"/>
    <w:basedOn w:val="Normalny"/>
    <w:rsid w:val="00D90E83"/>
    <w:pPr>
      <w:spacing w:before="0" w:after="0" w:line="100" w:lineRule="atLeast"/>
      <w:jc w:val="left"/>
      <w:textAlignment w:val="top"/>
    </w:pPr>
    <w:rPr>
      <w:rFonts w:ascii="Tahoma" w:hAnsi="Tahoma" w:cs="Tahoma"/>
      <w:kern w:val="1"/>
      <w:sz w:val="16"/>
      <w:szCs w:val="16"/>
      <w:lang w:eastAsia="ar-SA"/>
    </w:rPr>
  </w:style>
  <w:style w:type="paragraph" w:customStyle="1" w:styleId="Akapitzlist3">
    <w:name w:val="Akapit z listą3"/>
    <w:basedOn w:val="Normalny"/>
    <w:rsid w:val="00D90E83"/>
    <w:pPr>
      <w:spacing w:before="0" w:after="0"/>
      <w:ind w:left="720"/>
      <w:jc w:val="left"/>
      <w:textAlignment w:val="top"/>
    </w:pPr>
    <w:rPr>
      <w:rFonts w:eastAsia="Times New Roman" w:cs="TimesNewRomanPSMT"/>
      <w:kern w:val="1"/>
      <w:szCs w:val="22"/>
      <w:lang w:eastAsia="ar-SA"/>
    </w:rPr>
  </w:style>
  <w:style w:type="paragraph" w:customStyle="1" w:styleId="Tekstprzypisudolnego3">
    <w:name w:val="Tekst przypisu dolnego3"/>
    <w:basedOn w:val="Normalny"/>
    <w:rsid w:val="00D90E83"/>
    <w:pPr>
      <w:spacing w:before="0" w:after="0" w:line="100" w:lineRule="atLeast"/>
      <w:textAlignment w:val="top"/>
    </w:pPr>
    <w:rPr>
      <w:rFonts w:cs="Arial"/>
      <w:kern w:val="1"/>
      <w:lang w:eastAsia="ar-SA"/>
    </w:rPr>
  </w:style>
  <w:style w:type="paragraph" w:customStyle="1" w:styleId="HTML-wstpniesformatowany3">
    <w:name w:val="HTML - wstępnie sformatowany3"/>
    <w:basedOn w:val="Normalny"/>
    <w:rsid w:val="00D90E83"/>
    <w:pPr>
      <w:spacing w:before="0" w:after="0" w:line="100" w:lineRule="atLeast"/>
      <w:jc w:val="left"/>
      <w:textAlignment w:val="top"/>
    </w:pPr>
    <w:rPr>
      <w:rFonts w:ascii="Consolas" w:hAnsi="Consolas" w:cs="Consolas"/>
      <w:kern w:val="1"/>
      <w:lang w:eastAsia="ar-SA"/>
    </w:rPr>
  </w:style>
  <w:style w:type="paragraph" w:customStyle="1" w:styleId="NormalnyWeb3">
    <w:name w:val="Normalny (Web)3"/>
    <w:basedOn w:val="Normalny"/>
    <w:rsid w:val="00D90E83"/>
    <w:pPr>
      <w:spacing w:before="0" w:after="240" w:line="100" w:lineRule="atLeast"/>
      <w:jc w:val="left"/>
      <w:textAlignment w:val="top"/>
    </w:pPr>
    <w:rPr>
      <w:rFonts w:ascii="Times New Roman" w:eastAsia="Times New Roman" w:hAnsi="Times New Roman"/>
      <w:kern w:val="1"/>
      <w:szCs w:val="24"/>
      <w:lang w:eastAsia="ar-SA"/>
    </w:rPr>
  </w:style>
  <w:style w:type="paragraph" w:customStyle="1" w:styleId="Legenda4">
    <w:name w:val="Legenda4"/>
    <w:basedOn w:val="Normalny"/>
    <w:rsid w:val="00D90E83"/>
    <w:pPr>
      <w:spacing w:before="0" w:after="200" w:line="100" w:lineRule="atLeast"/>
      <w:jc w:val="left"/>
      <w:textAlignment w:val="top"/>
    </w:pPr>
    <w:rPr>
      <w:rFonts w:cs="Calibri"/>
      <w:b/>
      <w:bCs/>
      <w:color w:val="4F81BD"/>
      <w:kern w:val="1"/>
      <w:sz w:val="18"/>
      <w:szCs w:val="18"/>
      <w:lang w:eastAsia="ar-SA"/>
    </w:rPr>
  </w:style>
  <w:style w:type="character" w:customStyle="1" w:styleId="WW8Num1z0">
    <w:name w:val="WW8Num1z0"/>
    <w:rsid w:val="004D6AF1"/>
  </w:style>
  <w:style w:type="character" w:customStyle="1" w:styleId="WW8Num1z1">
    <w:name w:val="WW8Num1z1"/>
    <w:rsid w:val="004D6AF1"/>
  </w:style>
  <w:style w:type="character" w:customStyle="1" w:styleId="WW8Num1z2">
    <w:name w:val="WW8Num1z2"/>
    <w:rsid w:val="004D6AF1"/>
  </w:style>
  <w:style w:type="character" w:customStyle="1" w:styleId="WW8Num1z3">
    <w:name w:val="WW8Num1z3"/>
    <w:rsid w:val="004D6AF1"/>
  </w:style>
  <w:style w:type="character" w:customStyle="1" w:styleId="WW8Num1z4">
    <w:name w:val="WW8Num1z4"/>
    <w:rsid w:val="004D6AF1"/>
  </w:style>
  <w:style w:type="character" w:customStyle="1" w:styleId="WW8Num1z5">
    <w:name w:val="WW8Num1z5"/>
    <w:rsid w:val="004D6AF1"/>
  </w:style>
  <w:style w:type="character" w:customStyle="1" w:styleId="WW8Num1z6">
    <w:name w:val="WW8Num1z6"/>
    <w:rsid w:val="004D6AF1"/>
  </w:style>
  <w:style w:type="character" w:customStyle="1" w:styleId="WW8Num1z7">
    <w:name w:val="WW8Num1z7"/>
    <w:rsid w:val="004D6AF1"/>
  </w:style>
  <w:style w:type="character" w:customStyle="1" w:styleId="WW8Num1z8">
    <w:name w:val="WW8Num1z8"/>
    <w:rsid w:val="004D6AF1"/>
  </w:style>
  <w:style w:type="character" w:customStyle="1" w:styleId="WW8Num2z4">
    <w:name w:val="WW8Num2z4"/>
    <w:rsid w:val="004D6AF1"/>
  </w:style>
  <w:style w:type="character" w:customStyle="1" w:styleId="WW8Num2z5">
    <w:name w:val="WW8Num2z5"/>
    <w:rsid w:val="004D6AF1"/>
  </w:style>
  <w:style w:type="character" w:customStyle="1" w:styleId="WW8Num2z6">
    <w:name w:val="WW8Num2z6"/>
    <w:rsid w:val="004D6AF1"/>
  </w:style>
  <w:style w:type="character" w:customStyle="1" w:styleId="WW8Num2z7">
    <w:name w:val="WW8Num2z7"/>
    <w:rsid w:val="004D6AF1"/>
  </w:style>
  <w:style w:type="character" w:customStyle="1" w:styleId="WW8Num2z8">
    <w:name w:val="WW8Num2z8"/>
    <w:rsid w:val="004D6AF1"/>
  </w:style>
  <w:style w:type="character" w:customStyle="1" w:styleId="WW8Num3z4">
    <w:name w:val="WW8Num3z4"/>
    <w:rsid w:val="004D6AF1"/>
  </w:style>
  <w:style w:type="character" w:customStyle="1" w:styleId="WW8Num3z5">
    <w:name w:val="WW8Num3z5"/>
    <w:rsid w:val="004D6AF1"/>
  </w:style>
  <w:style w:type="character" w:customStyle="1" w:styleId="WW8Num3z6">
    <w:name w:val="WW8Num3z6"/>
    <w:rsid w:val="004D6AF1"/>
  </w:style>
  <w:style w:type="character" w:customStyle="1" w:styleId="WW8Num3z7">
    <w:name w:val="WW8Num3z7"/>
    <w:rsid w:val="004D6AF1"/>
  </w:style>
  <w:style w:type="character" w:customStyle="1" w:styleId="WW8Num3z8">
    <w:name w:val="WW8Num3z8"/>
    <w:rsid w:val="004D6AF1"/>
  </w:style>
  <w:style w:type="character" w:customStyle="1" w:styleId="WW8Num6z7">
    <w:name w:val="WW8Num6z7"/>
    <w:rsid w:val="004D6AF1"/>
  </w:style>
  <w:style w:type="character" w:customStyle="1" w:styleId="WW8Num6z8">
    <w:name w:val="WW8Num6z8"/>
    <w:rsid w:val="004D6AF1"/>
  </w:style>
  <w:style w:type="character" w:customStyle="1" w:styleId="WW8Num28z2">
    <w:name w:val="WW8Num28z2"/>
    <w:rsid w:val="004D6AF1"/>
  </w:style>
  <w:style w:type="character" w:customStyle="1" w:styleId="WW8Num28z3">
    <w:name w:val="WW8Num28z3"/>
    <w:rsid w:val="004D6AF1"/>
  </w:style>
  <w:style w:type="character" w:customStyle="1" w:styleId="WW8Num28z4">
    <w:name w:val="WW8Num28z4"/>
    <w:rsid w:val="004D6AF1"/>
  </w:style>
  <w:style w:type="character" w:customStyle="1" w:styleId="WW8Num28z5">
    <w:name w:val="WW8Num28z5"/>
    <w:rsid w:val="004D6AF1"/>
  </w:style>
  <w:style w:type="character" w:customStyle="1" w:styleId="WW8Num28z6">
    <w:name w:val="WW8Num28z6"/>
    <w:rsid w:val="004D6AF1"/>
  </w:style>
  <w:style w:type="character" w:customStyle="1" w:styleId="WW8Num28z7">
    <w:name w:val="WW8Num28z7"/>
    <w:rsid w:val="004D6AF1"/>
  </w:style>
  <w:style w:type="character" w:customStyle="1" w:styleId="WW8Num28z8">
    <w:name w:val="WW8Num28z8"/>
    <w:rsid w:val="004D6AF1"/>
  </w:style>
  <w:style w:type="character" w:customStyle="1" w:styleId="WW8Num29z0">
    <w:name w:val="WW8Num29z0"/>
    <w:rsid w:val="004D6AF1"/>
  </w:style>
  <w:style w:type="character" w:customStyle="1" w:styleId="WW8Num29z1">
    <w:name w:val="WW8Num29z1"/>
    <w:rsid w:val="004D6AF1"/>
  </w:style>
  <w:style w:type="character" w:customStyle="1" w:styleId="WW8Num29z2">
    <w:name w:val="WW8Num29z2"/>
    <w:rsid w:val="004D6AF1"/>
  </w:style>
  <w:style w:type="character" w:customStyle="1" w:styleId="WW8Num29z3">
    <w:name w:val="WW8Num29z3"/>
    <w:rsid w:val="004D6AF1"/>
  </w:style>
  <w:style w:type="character" w:customStyle="1" w:styleId="WW8Num29z4">
    <w:name w:val="WW8Num29z4"/>
    <w:rsid w:val="004D6AF1"/>
  </w:style>
  <w:style w:type="character" w:customStyle="1" w:styleId="WW8Num29z5">
    <w:name w:val="WW8Num29z5"/>
    <w:rsid w:val="004D6AF1"/>
  </w:style>
  <w:style w:type="character" w:customStyle="1" w:styleId="WW8Num29z6">
    <w:name w:val="WW8Num29z6"/>
    <w:rsid w:val="004D6AF1"/>
  </w:style>
  <w:style w:type="character" w:customStyle="1" w:styleId="WW8Num29z7">
    <w:name w:val="WW8Num29z7"/>
    <w:rsid w:val="004D6AF1"/>
  </w:style>
  <w:style w:type="character" w:customStyle="1" w:styleId="WW8Num29z8">
    <w:name w:val="WW8Num29z8"/>
    <w:rsid w:val="004D6AF1"/>
  </w:style>
  <w:style w:type="character" w:customStyle="1" w:styleId="WW8Num36z2">
    <w:name w:val="WW8Num36z2"/>
    <w:rsid w:val="004D6AF1"/>
  </w:style>
  <w:style w:type="character" w:customStyle="1" w:styleId="WW8Num36z3">
    <w:name w:val="WW8Num36z3"/>
    <w:rsid w:val="004D6AF1"/>
  </w:style>
  <w:style w:type="character" w:customStyle="1" w:styleId="WW8Num36z4">
    <w:name w:val="WW8Num36z4"/>
    <w:rsid w:val="004D6AF1"/>
  </w:style>
  <w:style w:type="character" w:customStyle="1" w:styleId="WW8Num36z5">
    <w:name w:val="WW8Num36z5"/>
    <w:rsid w:val="004D6AF1"/>
  </w:style>
  <w:style w:type="character" w:customStyle="1" w:styleId="WW8Num36z6">
    <w:name w:val="WW8Num36z6"/>
    <w:rsid w:val="004D6AF1"/>
  </w:style>
  <w:style w:type="character" w:customStyle="1" w:styleId="WW8Num36z7">
    <w:name w:val="WW8Num36z7"/>
    <w:rsid w:val="004D6AF1"/>
  </w:style>
  <w:style w:type="character" w:customStyle="1" w:styleId="WW8Num36z8">
    <w:name w:val="WW8Num36z8"/>
    <w:rsid w:val="004D6AF1"/>
  </w:style>
  <w:style w:type="character" w:customStyle="1" w:styleId="WW8Num37z2">
    <w:name w:val="WW8Num37z2"/>
    <w:rsid w:val="004D6AF1"/>
  </w:style>
  <w:style w:type="character" w:customStyle="1" w:styleId="WW8Num37z3">
    <w:name w:val="WW8Num37z3"/>
    <w:rsid w:val="004D6AF1"/>
  </w:style>
  <w:style w:type="character" w:customStyle="1" w:styleId="WW8Num37z4">
    <w:name w:val="WW8Num37z4"/>
    <w:rsid w:val="004D6AF1"/>
  </w:style>
  <w:style w:type="character" w:customStyle="1" w:styleId="WW8Num37z5">
    <w:name w:val="WW8Num37z5"/>
    <w:rsid w:val="004D6AF1"/>
  </w:style>
  <w:style w:type="character" w:customStyle="1" w:styleId="WW8Num37z6">
    <w:name w:val="WW8Num37z6"/>
    <w:rsid w:val="004D6AF1"/>
  </w:style>
  <w:style w:type="character" w:customStyle="1" w:styleId="WW8Num37z7">
    <w:name w:val="WW8Num37z7"/>
    <w:rsid w:val="004D6AF1"/>
  </w:style>
  <w:style w:type="character" w:customStyle="1" w:styleId="WW8Num37z8">
    <w:name w:val="WW8Num37z8"/>
    <w:rsid w:val="004D6AF1"/>
  </w:style>
  <w:style w:type="character" w:customStyle="1" w:styleId="WW8Num38z0">
    <w:name w:val="WW8Num38z0"/>
    <w:rsid w:val="004D6AF1"/>
  </w:style>
  <w:style w:type="character" w:customStyle="1" w:styleId="WW8Num38z1">
    <w:name w:val="WW8Num38z1"/>
    <w:rsid w:val="004D6AF1"/>
  </w:style>
  <w:style w:type="character" w:customStyle="1" w:styleId="WW8Num38z2">
    <w:name w:val="WW8Num38z2"/>
    <w:rsid w:val="004D6AF1"/>
  </w:style>
  <w:style w:type="character" w:customStyle="1" w:styleId="WW8Num38z3">
    <w:name w:val="WW8Num38z3"/>
    <w:rsid w:val="004D6AF1"/>
  </w:style>
  <w:style w:type="character" w:customStyle="1" w:styleId="WW8Num38z4">
    <w:name w:val="WW8Num38z4"/>
    <w:rsid w:val="004D6AF1"/>
  </w:style>
  <w:style w:type="character" w:customStyle="1" w:styleId="WW8Num38z5">
    <w:name w:val="WW8Num38z5"/>
    <w:rsid w:val="004D6AF1"/>
  </w:style>
  <w:style w:type="character" w:customStyle="1" w:styleId="WW8Num38z6">
    <w:name w:val="WW8Num38z6"/>
    <w:rsid w:val="004D6AF1"/>
  </w:style>
  <w:style w:type="character" w:customStyle="1" w:styleId="WW8Num38z7">
    <w:name w:val="WW8Num38z7"/>
    <w:rsid w:val="004D6AF1"/>
  </w:style>
  <w:style w:type="character" w:customStyle="1" w:styleId="WW8Num38z8">
    <w:name w:val="WW8Num38z8"/>
    <w:rsid w:val="004D6AF1"/>
  </w:style>
  <w:style w:type="character" w:customStyle="1" w:styleId="WW8Num41z0">
    <w:name w:val="WW8Num41z0"/>
    <w:rsid w:val="004D6AF1"/>
  </w:style>
  <w:style w:type="character" w:customStyle="1" w:styleId="WW8Num43z0">
    <w:name w:val="WW8Num43z0"/>
    <w:rsid w:val="004D6AF1"/>
  </w:style>
  <w:style w:type="character" w:customStyle="1" w:styleId="WW8Num44z0">
    <w:name w:val="WW8Num44z0"/>
    <w:rsid w:val="004D6AF1"/>
    <w:rPr>
      <w:rFonts w:ascii="Symbol" w:hAnsi="Symbol" w:cs="OpenSymbol"/>
    </w:rPr>
  </w:style>
  <w:style w:type="character" w:customStyle="1" w:styleId="WW8Num44z1">
    <w:name w:val="WW8Num44z1"/>
    <w:rsid w:val="004D6AF1"/>
    <w:rPr>
      <w:rFonts w:ascii="OpenSymbol" w:hAnsi="OpenSymbol" w:cs="OpenSymbol"/>
    </w:rPr>
  </w:style>
  <w:style w:type="character" w:customStyle="1" w:styleId="WW8Num45z0">
    <w:name w:val="WW8Num45z0"/>
    <w:rsid w:val="004D6AF1"/>
  </w:style>
  <w:style w:type="character" w:customStyle="1" w:styleId="WW8Num46z0">
    <w:name w:val="WW8Num46z0"/>
    <w:rsid w:val="004D6AF1"/>
    <w:rPr>
      <w:rFonts w:ascii="Symbol" w:hAnsi="Symbol" w:cs="Symbol"/>
    </w:rPr>
  </w:style>
  <w:style w:type="character" w:customStyle="1" w:styleId="WW8Num46z1">
    <w:name w:val="WW8Num46z1"/>
    <w:rsid w:val="004D6AF1"/>
    <w:rPr>
      <w:rFonts w:ascii="Courier New" w:hAnsi="Courier New" w:cs="Courier New"/>
    </w:rPr>
  </w:style>
  <w:style w:type="character" w:customStyle="1" w:styleId="WW8Num46z2">
    <w:name w:val="WW8Num46z2"/>
    <w:rsid w:val="004D6AF1"/>
    <w:rPr>
      <w:rFonts w:ascii="Wingdings" w:hAnsi="Wingdings" w:cs="Wingdings"/>
    </w:rPr>
  </w:style>
  <w:style w:type="character" w:customStyle="1" w:styleId="WW8Num46z3">
    <w:name w:val="WW8Num46z3"/>
    <w:rsid w:val="004D6AF1"/>
  </w:style>
  <w:style w:type="character" w:customStyle="1" w:styleId="WW8Num46z4">
    <w:name w:val="WW8Num46z4"/>
    <w:rsid w:val="004D6AF1"/>
  </w:style>
  <w:style w:type="character" w:customStyle="1" w:styleId="WW8Num46z5">
    <w:name w:val="WW8Num46z5"/>
    <w:rsid w:val="004D6AF1"/>
  </w:style>
  <w:style w:type="character" w:customStyle="1" w:styleId="WW8Num46z6">
    <w:name w:val="WW8Num46z6"/>
    <w:rsid w:val="004D6AF1"/>
  </w:style>
  <w:style w:type="character" w:customStyle="1" w:styleId="WW8Num46z7">
    <w:name w:val="WW8Num46z7"/>
    <w:rsid w:val="004D6AF1"/>
  </w:style>
  <w:style w:type="character" w:customStyle="1" w:styleId="WW8Num46z8">
    <w:name w:val="WW8Num46z8"/>
    <w:rsid w:val="004D6AF1"/>
  </w:style>
  <w:style w:type="character" w:customStyle="1" w:styleId="Domylnaczcionkaakapitu6">
    <w:name w:val="Domyślna czcionka akapitu6"/>
    <w:rsid w:val="004D6AF1"/>
  </w:style>
  <w:style w:type="character" w:customStyle="1" w:styleId="WW8Num6z5">
    <w:name w:val="WW8Num6z5"/>
    <w:rsid w:val="004D6AF1"/>
    <w:rPr>
      <w:b/>
    </w:rPr>
  </w:style>
  <w:style w:type="character" w:customStyle="1" w:styleId="WW8Num6z6">
    <w:name w:val="WW8Num6z6"/>
    <w:rsid w:val="004D6AF1"/>
    <w:rPr>
      <w:b/>
    </w:rPr>
  </w:style>
  <w:style w:type="character" w:customStyle="1" w:styleId="WW8Num47z1">
    <w:name w:val="WW8Num47z1"/>
    <w:rsid w:val="004D6AF1"/>
  </w:style>
  <w:style w:type="character" w:customStyle="1" w:styleId="WW8Num47z2">
    <w:name w:val="WW8Num47z2"/>
    <w:rsid w:val="004D6AF1"/>
  </w:style>
  <w:style w:type="character" w:customStyle="1" w:styleId="WW8Num47z3">
    <w:name w:val="WW8Num47z3"/>
    <w:rsid w:val="004D6AF1"/>
  </w:style>
  <w:style w:type="character" w:customStyle="1" w:styleId="WW8Num47z4">
    <w:name w:val="WW8Num47z4"/>
    <w:rsid w:val="004D6AF1"/>
  </w:style>
  <w:style w:type="character" w:customStyle="1" w:styleId="WW8Num47z5">
    <w:name w:val="WW8Num47z5"/>
    <w:rsid w:val="004D6AF1"/>
  </w:style>
  <w:style w:type="character" w:customStyle="1" w:styleId="WW8Num47z6">
    <w:name w:val="WW8Num47z6"/>
    <w:rsid w:val="004D6AF1"/>
  </w:style>
  <w:style w:type="character" w:customStyle="1" w:styleId="WW8Num47z7">
    <w:name w:val="WW8Num47z7"/>
    <w:rsid w:val="004D6AF1"/>
  </w:style>
  <w:style w:type="character" w:customStyle="1" w:styleId="WW8Num47z8">
    <w:name w:val="WW8Num47z8"/>
    <w:rsid w:val="004D6AF1"/>
  </w:style>
  <w:style w:type="character" w:customStyle="1" w:styleId="Domylnaczcionkaakapitu5">
    <w:name w:val="Domyślna czcionka akapitu5"/>
    <w:rsid w:val="004D6AF1"/>
  </w:style>
  <w:style w:type="character" w:customStyle="1" w:styleId="Domylnaczcionkaakapitu7">
    <w:name w:val="Domyślna czcionka akapitu7"/>
    <w:rsid w:val="004D6AF1"/>
  </w:style>
  <w:style w:type="character" w:customStyle="1" w:styleId="Odwoanieprzypisudolnego4">
    <w:name w:val="Odwołanie przypisu dolnego4"/>
    <w:rsid w:val="004D6AF1"/>
    <w:rPr>
      <w:vertAlign w:val="superscript"/>
    </w:rPr>
  </w:style>
  <w:style w:type="character" w:customStyle="1" w:styleId="TekstdymkaZnak1">
    <w:name w:val="Tekst dymka Znak1"/>
    <w:rsid w:val="004D6AF1"/>
    <w:rPr>
      <w:rFonts w:ascii="Tahoma" w:eastAsia="MS Mincho" w:hAnsi="Tahoma" w:cs="Tahoma"/>
      <w:kern w:val="1"/>
      <w:sz w:val="16"/>
      <w:szCs w:val="16"/>
    </w:rPr>
  </w:style>
  <w:style w:type="paragraph" w:customStyle="1" w:styleId="Nagwek60">
    <w:name w:val="Nagłówek6"/>
    <w:basedOn w:val="Normalny"/>
    <w:next w:val="Tekstpodstawowy"/>
    <w:rsid w:val="004D6AF1"/>
    <w:pPr>
      <w:keepNext/>
      <w:spacing w:before="240" w:after="120"/>
      <w:jc w:val="left"/>
      <w:textAlignment w:val="top"/>
    </w:pPr>
    <w:rPr>
      <w:rFonts w:eastAsia="SimSun" w:cs="Lucida Sans"/>
      <w:kern w:val="1"/>
      <w:sz w:val="28"/>
      <w:szCs w:val="28"/>
      <w:lang w:eastAsia="ar-SA"/>
    </w:rPr>
  </w:style>
  <w:style w:type="paragraph" w:customStyle="1" w:styleId="Podpis6">
    <w:name w:val="Podpis6"/>
    <w:basedOn w:val="Normalny"/>
    <w:rsid w:val="004D6AF1"/>
    <w:pPr>
      <w:suppressLineNumbers/>
      <w:spacing w:before="120" w:after="120"/>
      <w:jc w:val="left"/>
      <w:textAlignment w:val="top"/>
    </w:pPr>
    <w:rPr>
      <w:rFonts w:cs="Lucida Sans"/>
      <w:i/>
      <w:iCs/>
      <w:kern w:val="1"/>
      <w:szCs w:val="24"/>
      <w:lang w:eastAsia="ar-SA"/>
    </w:rPr>
  </w:style>
  <w:style w:type="paragraph" w:customStyle="1" w:styleId="Nagwek50">
    <w:name w:val="Nagłówek5"/>
    <w:basedOn w:val="Normalny"/>
    <w:next w:val="Tekstpodstawowy"/>
    <w:rsid w:val="004D6AF1"/>
    <w:pPr>
      <w:keepNext/>
      <w:spacing w:before="240" w:after="120"/>
      <w:jc w:val="left"/>
      <w:textAlignment w:val="top"/>
    </w:pPr>
    <w:rPr>
      <w:rFonts w:eastAsia="SimSun" w:cs="Lucida Sans"/>
      <w:kern w:val="1"/>
      <w:sz w:val="28"/>
      <w:szCs w:val="28"/>
      <w:lang w:eastAsia="ar-SA"/>
    </w:rPr>
  </w:style>
  <w:style w:type="paragraph" w:customStyle="1" w:styleId="Podpis5">
    <w:name w:val="Podpis5"/>
    <w:basedOn w:val="Normalny"/>
    <w:rsid w:val="004D6AF1"/>
    <w:pPr>
      <w:suppressLineNumbers/>
      <w:spacing w:before="120" w:after="120"/>
      <w:jc w:val="left"/>
      <w:textAlignment w:val="top"/>
    </w:pPr>
    <w:rPr>
      <w:rFonts w:cs="Lucida Sans"/>
      <w:i/>
      <w:iCs/>
      <w:kern w:val="1"/>
      <w:szCs w:val="24"/>
      <w:lang w:eastAsia="ar-SA"/>
    </w:rPr>
  </w:style>
  <w:style w:type="paragraph" w:customStyle="1" w:styleId="Nagwek40">
    <w:name w:val="Nagłówek4"/>
    <w:basedOn w:val="Normalny"/>
    <w:next w:val="Tekstpodstawowy"/>
    <w:rsid w:val="004D6AF1"/>
    <w:pPr>
      <w:keepNext/>
      <w:spacing w:before="240" w:after="120"/>
      <w:jc w:val="left"/>
      <w:textAlignment w:val="top"/>
    </w:pPr>
    <w:rPr>
      <w:rFonts w:eastAsia="SimSun" w:cs="Lucida Sans"/>
      <w:kern w:val="1"/>
      <w:sz w:val="28"/>
      <w:szCs w:val="28"/>
      <w:lang w:eastAsia="ar-SA"/>
    </w:rPr>
  </w:style>
  <w:style w:type="paragraph" w:customStyle="1" w:styleId="Podpis4">
    <w:name w:val="Podpis4"/>
    <w:basedOn w:val="Normalny"/>
    <w:rsid w:val="004D6AF1"/>
    <w:pPr>
      <w:suppressLineNumbers/>
      <w:spacing w:before="120" w:after="120"/>
      <w:jc w:val="left"/>
      <w:textAlignment w:val="top"/>
    </w:pPr>
    <w:rPr>
      <w:rFonts w:cs="Lucida Sans"/>
      <w:i/>
      <w:iCs/>
      <w:kern w:val="1"/>
      <w:szCs w:val="24"/>
      <w:lang w:eastAsia="ar-SA"/>
    </w:rPr>
  </w:style>
  <w:style w:type="paragraph" w:customStyle="1" w:styleId="Tekstdymka4">
    <w:name w:val="Tekst dymka4"/>
    <w:basedOn w:val="Normalny"/>
    <w:rsid w:val="004D6AF1"/>
    <w:pPr>
      <w:spacing w:before="0" w:after="0" w:line="100" w:lineRule="atLeast"/>
      <w:jc w:val="left"/>
      <w:textAlignment w:val="top"/>
    </w:pPr>
    <w:rPr>
      <w:rFonts w:ascii="Tahoma" w:hAnsi="Tahoma" w:cs="Tahoma"/>
      <w:kern w:val="1"/>
      <w:sz w:val="16"/>
      <w:szCs w:val="16"/>
      <w:lang w:eastAsia="ar-SA"/>
    </w:rPr>
  </w:style>
  <w:style w:type="paragraph" w:customStyle="1" w:styleId="Akapitzlist4">
    <w:name w:val="Akapit z listą4"/>
    <w:basedOn w:val="Normalny"/>
    <w:rsid w:val="004D6AF1"/>
    <w:pPr>
      <w:spacing w:before="0" w:after="0"/>
      <w:ind w:left="720"/>
      <w:jc w:val="left"/>
      <w:textAlignment w:val="top"/>
    </w:pPr>
    <w:rPr>
      <w:rFonts w:eastAsia="Times New Roman" w:cs="TimesNewRomanPSMT"/>
      <w:kern w:val="1"/>
      <w:szCs w:val="22"/>
      <w:lang w:eastAsia="ar-SA"/>
    </w:rPr>
  </w:style>
  <w:style w:type="paragraph" w:customStyle="1" w:styleId="Tekstprzypisudolnego4">
    <w:name w:val="Tekst przypisu dolnego4"/>
    <w:basedOn w:val="Normalny"/>
    <w:rsid w:val="004D6AF1"/>
    <w:pPr>
      <w:spacing w:before="0" w:after="0" w:line="100" w:lineRule="atLeast"/>
      <w:textAlignment w:val="top"/>
    </w:pPr>
    <w:rPr>
      <w:rFonts w:cs="Arial"/>
      <w:kern w:val="1"/>
      <w:lang w:eastAsia="ar-SA"/>
    </w:rPr>
  </w:style>
  <w:style w:type="paragraph" w:customStyle="1" w:styleId="HTML-wstpniesformatowany4">
    <w:name w:val="HTML - wstępnie sformatowany4"/>
    <w:basedOn w:val="Normalny"/>
    <w:rsid w:val="004D6AF1"/>
    <w:pPr>
      <w:spacing w:before="0" w:after="0" w:line="100" w:lineRule="atLeast"/>
      <w:jc w:val="left"/>
      <w:textAlignment w:val="top"/>
    </w:pPr>
    <w:rPr>
      <w:rFonts w:ascii="Consolas" w:hAnsi="Consolas" w:cs="Consolas"/>
      <w:kern w:val="1"/>
      <w:lang w:eastAsia="ar-SA"/>
    </w:rPr>
  </w:style>
  <w:style w:type="paragraph" w:customStyle="1" w:styleId="NormalnyWeb4">
    <w:name w:val="Normalny (Web)4"/>
    <w:basedOn w:val="Normalny"/>
    <w:rsid w:val="004D6AF1"/>
    <w:pPr>
      <w:spacing w:before="0" w:after="240" w:line="100" w:lineRule="atLeast"/>
      <w:jc w:val="left"/>
      <w:textAlignment w:val="top"/>
    </w:pPr>
    <w:rPr>
      <w:rFonts w:ascii="Times New Roman" w:eastAsia="Times New Roman" w:hAnsi="Times New Roman"/>
      <w:kern w:val="1"/>
      <w:szCs w:val="24"/>
      <w:lang w:eastAsia="ar-SA"/>
    </w:rPr>
  </w:style>
  <w:style w:type="paragraph" w:customStyle="1" w:styleId="Legenda5">
    <w:name w:val="Legenda5"/>
    <w:basedOn w:val="Normalny"/>
    <w:rsid w:val="004D6AF1"/>
    <w:pPr>
      <w:spacing w:before="0" w:after="200" w:line="100" w:lineRule="atLeast"/>
      <w:jc w:val="left"/>
      <w:textAlignment w:val="top"/>
    </w:pPr>
    <w:rPr>
      <w:rFonts w:cs="Calibri"/>
      <w:b/>
      <w:bCs/>
      <w:color w:val="4F81BD"/>
      <w:kern w:val="1"/>
      <w:sz w:val="18"/>
      <w:szCs w:val="18"/>
      <w:lang w:eastAsia="ar-SA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4D6AF1"/>
    <w:rPr>
      <w:rFonts w:ascii="Arial" w:eastAsia="MS Mincho" w:hAnsi="Arial" w:cs="Arial"/>
      <w:kern w:val="1"/>
      <w:lang w:eastAsia="ar-SA"/>
    </w:rPr>
  </w:style>
  <w:style w:type="paragraph" w:styleId="Tekstkomentarza">
    <w:name w:val="annotation text"/>
    <w:basedOn w:val="Normalny"/>
    <w:link w:val="TekstkomentarzaZnak"/>
    <w:uiPriority w:val="99"/>
    <w:unhideWhenUsed/>
    <w:rsid w:val="004D6AF1"/>
    <w:pPr>
      <w:spacing w:before="0" w:after="0"/>
      <w:jc w:val="left"/>
      <w:textAlignment w:val="top"/>
    </w:pPr>
    <w:rPr>
      <w:rFonts w:cs="Arial"/>
      <w:kern w:val="1"/>
      <w:lang w:eastAsia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D6AF1"/>
    <w:rPr>
      <w:rFonts w:ascii="Arial" w:eastAsia="MS Mincho" w:hAnsi="Arial" w:cs="Arial"/>
      <w:b/>
      <w:bCs/>
      <w:kern w:val="1"/>
      <w:lang w:eastAsia="ar-SA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D6AF1"/>
    <w:rPr>
      <w:b/>
      <w:bCs/>
    </w:rPr>
  </w:style>
  <w:style w:type="character" w:styleId="Odwoaniedokomentarza">
    <w:name w:val="annotation reference"/>
    <w:basedOn w:val="Domylnaczcionkaakapitu"/>
    <w:uiPriority w:val="99"/>
    <w:unhideWhenUsed/>
    <w:rsid w:val="008E6A92"/>
    <w:rPr>
      <w:sz w:val="16"/>
      <w:szCs w:val="16"/>
    </w:rPr>
  </w:style>
  <w:style w:type="paragraph" w:styleId="Poprawka">
    <w:name w:val="Revision"/>
    <w:hidden/>
    <w:uiPriority w:val="99"/>
    <w:semiHidden/>
    <w:rsid w:val="00020D1F"/>
    <w:rPr>
      <w:rFonts w:ascii="Arial" w:eastAsia="MS Mincho" w:hAnsi="Arial"/>
      <w:lang w:eastAsia="ja-JP"/>
    </w:rPr>
  </w:style>
  <w:style w:type="paragraph" w:customStyle="1" w:styleId="xl82">
    <w:name w:val="xl82"/>
    <w:basedOn w:val="Normalny"/>
    <w:rsid w:val="00BE08A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color w:val="000000"/>
      <w:szCs w:val="22"/>
      <w:lang w:eastAsia="pl-PL"/>
    </w:rPr>
  </w:style>
  <w:style w:type="paragraph" w:customStyle="1" w:styleId="xl83">
    <w:name w:val="xl83"/>
    <w:basedOn w:val="Normalny"/>
    <w:rsid w:val="00BE08A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color w:val="000000"/>
      <w:szCs w:val="22"/>
      <w:lang w:eastAsia="pl-PL"/>
    </w:rPr>
  </w:style>
  <w:style w:type="paragraph" w:customStyle="1" w:styleId="xl84">
    <w:name w:val="xl84"/>
    <w:basedOn w:val="Normalny"/>
    <w:rsid w:val="00BE08A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2"/>
      <w:lang w:eastAsia="pl-PL"/>
    </w:rPr>
  </w:style>
  <w:style w:type="paragraph" w:customStyle="1" w:styleId="xl85">
    <w:name w:val="xl85"/>
    <w:basedOn w:val="Normalny"/>
    <w:rsid w:val="00BE08AE"/>
    <w:pPr>
      <w:spacing w:before="100" w:beforeAutospacing="1" w:after="100" w:afterAutospacing="1" w:line="240" w:lineRule="auto"/>
      <w:jc w:val="left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86">
    <w:name w:val="xl86"/>
    <w:basedOn w:val="Normalny"/>
    <w:rsid w:val="00BE08AE"/>
    <w:pPr>
      <w:spacing w:before="100" w:beforeAutospacing="1" w:after="100" w:afterAutospacing="1" w:line="240" w:lineRule="auto"/>
      <w:jc w:val="left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87">
    <w:name w:val="xl87"/>
    <w:basedOn w:val="Normalny"/>
    <w:rsid w:val="00BE08AE"/>
    <w:pPr>
      <w:spacing w:before="100" w:beforeAutospacing="1" w:after="100" w:afterAutospacing="1" w:line="240" w:lineRule="auto"/>
      <w:jc w:val="left"/>
    </w:pPr>
    <w:rPr>
      <w:rFonts w:eastAsia="Times New Roman" w:cs="Arial"/>
      <w:color w:val="FFFFFF"/>
      <w:sz w:val="18"/>
      <w:szCs w:val="18"/>
      <w:lang w:eastAsia="pl-PL"/>
    </w:rPr>
  </w:style>
  <w:style w:type="paragraph" w:customStyle="1" w:styleId="xl88">
    <w:name w:val="xl88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FFFFFF"/>
      <w:sz w:val="18"/>
      <w:szCs w:val="18"/>
      <w:lang w:eastAsia="pl-PL"/>
    </w:rPr>
  </w:style>
  <w:style w:type="paragraph" w:customStyle="1" w:styleId="xl89">
    <w:name w:val="xl89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90">
    <w:name w:val="xl90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00"/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91">
    <w:name w:val="xl91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92">
    <w:name w:val="xl92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00"/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93">
    <w:name w:val="xl93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94">
    <w:name w:val="xl94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95">
    <w:name w:val="xl95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96">
    <w:name w:val="xl96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97">
    <w:name w:val="xl97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98">
    <w:name w:val="xl98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99">
    <w:name w:val="xl99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00">
    <w:name w:val="xl100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01">
    <w:name w:val="xl101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00"/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02">
    <w:name w:val="xl102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03">
    <w:name w:val="xl103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04">
    <w:name w:val="xl104"/>
    <w:basedOn w:val="Normalny"/>
    <w:rsid w:val="00BE08AE"/>
    <w:pPr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05">
    <w:name w:val="xl105"/>
    <w:basedOn w:val="Normalny"/>
    <w:rsid w:val="00BE08A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06">
    <w:name w:val="xl106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07">
    <w:name w:val="xl107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08">
    <w:name w:val="xl108"/>
    <w:basedOn w:val="Normalny"/>
    <w:rsid w:val="00BE08AE"/>
    <w:pPr>
      <w:spacing w:before="100" w:beforeAutospacing="1" w:after="100" w:afterAutospacing="1" w:line="240" w:lineRule="auto"/>
      <w:jc w:val="left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09">
    <w:name w:val="xl109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00"/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10">
    <w:name w:val="xl110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11">
    <w:name w:val="xl111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12">
    <w:name w:val="xl112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13">
    <w:name w:val="xl113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14">
    <w:name w:val="xl114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15">
    <w:name w:val="xl115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16">
    <w:name w:val="xl116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17">
    <w:name w:val="xl117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18">
    <w:name w:val="xl118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00"/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19">
    <w:name w:val="xl119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20">
    <w:name w:val="xl120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00"/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121">
    <w:name w:val="xl121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b/>
      <w:bCs/>
      <w:sz w:val="18"/>
      <w:szCs w:val="18"/>
      <w:lang w:eastAsia="pl-PL"/>
    </w:rPr>
  </w:style>
  <w:style w:type="paragraph" w:customStyle="1" w:styleId="xl122">
    <w:name w:val="xl122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eastAsia="Times New Roman" w:cs="Arial"/>
      <w:sz w:val="18"/>
      <w:szCs w:val="18"/>
      <w:lang w:eastAsia="pl-PL"/>
    </w:rPr>
  </w:style>
  <w:style w:type="paragraph" w:customStyle="1" w:styleId="xl123">
    <w:name w:val="xl123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124">
    <w:name w:val="xl124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125">
    <w:name w:val="xl125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126">
    <w:name w:val="xl126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127">
    <w:name w:val="xl127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00"/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28">
    <w:name w:val="xl128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58C" w:fill="FFFFFF"/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129">
    <w:name w:val="xl129"/>
    <w:basedOn w:val="Normalny"/>
    <w:rsid w:val="00BE08AE"/>
    <w:pPr>
      <w:spacing w:before="100" w:beforeAutospacing="1" w:after="100" w:afterAutospacing="1" w:line="240" w:lineRule="auto"/>
      <w:jc w:val="left"/>
    </w:pPr>
    <w:rPr>
      <w:rFonts w:eastAsia="Times New Roman" w:cs="Arial"/>
      <w:sz w:val="18"/>
      <w:szCs w:val="18"/>
      <w:lang w:eastAsia="pl-PL"/>
    </w:rPr>
  </w:style>
  <w:style w:type="paragraph" w:customStyle="1" w:styleId="xl130">
    <w:name w:val="xl130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b/>
      <w:bCs/>
      <w:sz w:val="18"/>
      <w:szCs w:val="18"/>
      <w:lang w:eastAsia="pl-PL"/>
    </w:rPr>
  </w:style>
  <w:style w:type="paragraph" w:customStyle="1" w:styleId="xl131">
    <w:name w:val="xl131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left"/>
    </w:pPr>
    <w:rPr>
      <w:rFonts w:eastAsia="Times New Roman" w:cs="Arial"/>
      <w:sz w:val="18"/>
      <w:szCs w:val="18"/>
      <w:lang w:eastAsia="pl-PL"/>
    </w:rPr>
  </w:style>
  <w:style w:type="paragraph" w:customStyle="1" w:styleId="xl132">
    <w:name w:val="xl132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eastAsia="Times New Roman" w:cs="Arial"/>
      <w:b/>
      <w:bCs/>
      <w:sz w:val="18"/>
      <w:szCs w:val="18"/>
      <w:lang w:eastAsia="pl-PL"/>
    </w:rPr>
  </w:style>
  <w:style w:type="paragraph" w:customStyle="1" w:styleId="xl133">
    <w:name w:val="xl133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eastAsia="Times New Roman" w:cs="Arial"/>
      <w:b/>
      <w:bCs/>
      <w:sz w:val="18"/>
      <w:szCs w:val="18"/>
      <w:lang w:eastAsia="pl-PL"/>
    </w:rPr>
  </w:style>
  <w:style w:type="paragraph" w:customStyle="1" w:styleId="xl134">
    <w:name w:val="xl134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58C" w:fill="FFFFFF"/>
      <w:spacing w:before="100" w:beforeAutospacing="1" w:after="100" w:afterAutospacing="1" w:line="240" w:lineRule="auto"/>
      <w:jc w:val="right"/>
    </w:pPr>
    <w:rPr>
      <w:rFonts w:eastAsia="Times New Roman" w:cs="Arial"/>
      <w:b/>
      <w:bCs/>
      <w:sz w:val="18"/>
      <w:szCs w:val="18"/>
      <w:lang w:eastAsia="pl-PL"/>
    </w:rPr>
  </w:style>
  <w:style w:type="paragraph" w:customStyle="1" w:styleId="xl135">
    <w:name w:val="xl135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66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FFFFFF"/>
      <w:sz w:val="18"/>
      <w:szCs w:val="18"/>
      <w:lang w:eastAsia="pl-PL"/>
    </w:rPr>
  </w:style>
  <w:style w:type="paragraph" w:customStyle="1" w:styleId="xl136">
    <w:name w:val="xl136"/>
    <w:basedOn w:val="Normalny"/>
    <w:rsid w:val="00BE08AE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66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FFFFFF"/>
      <w:sz w:val="18"/>
      <w:szCs w:val="18"/>
      <w:lang w:eastAsia="pl-PL"/>
    </w:rPr>
  </w:style>
  <w:style w:type="paragraph" w:customStyle="1" w:styleId="xl137">
    <w:name w:val="xl137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66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FFFFFF"/>
      <w:sz w:val="18"/>
      <w:szCs w:val="18"/>
      <w:lang w:eastAsia="pl-PL"/>
    </w:rPr>
  </w:style>
  <w:style w:type="paragraph" w:customStyle="1" w:styleId="xl138">
    <w:name w:val="xl138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CC00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39">
    <w:name w:val="xl139"/>
    <w:basedOn w:val="Normalny"/>
    <w:rsid w:val="00BE08A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140">
    <w:name w:val="xl140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41">
    <w:name w:val="xl141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CC00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42">
    <w:name w:val="xl142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43">
    <w:name w:val="xl143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90713A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44">
    <w:name w:val="xl144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90713A" w:fill="99CC00"/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45">
    <w:name w:val="xl145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90713A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46">
    <w:name w:val="xl146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90713A" w:fill="99CC00"/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47">
    <w:name w:val="xl147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90713A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48">
    <w:name w:val="xl148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90713A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149">
    <w:name w:val="xl149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150">
    <w:name w:val="xl150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151">
    <w:name w:val="xl151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152">
    <w:name w:val="xl152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153">
    <w:name w:val="xl153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154">
    <w:name w:val="xl154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90713A" w:fill="99CC00"/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55">
    <w:name w:val="xl155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90713A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56">
    <w:name w:val="xl156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90713A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57">
    <w:name w:val="xl157"/>
    <w:basedOn w:val="Normalny"/>
    <w:rsid w:val="00BE08AE"/>
    <w:pPr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158">
    <w:name w:val="xl158"/>
    <w:basedOn w:val="Normalny"/>
    <w:rsid w:val="00BE08AE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59">
    <w:name w:val="xl159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60">
    <w:name w:val="xl160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61">
    <w:name w:val="xl161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66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FFFFFF"/>
      <w:sz w:val="18"/>
      <w:szCs w:val="18"/>
      <w:lang w:eastAsia="pl-PL"/>
    </w:rPr>
  </w:style>
  <w:style w:type="paragraph" w:customStyle="1" w:styleId="xl162">
    <w:name w:val="xl162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90713A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63">
    <w:name w:val="xl163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64">
    <w:name w:val="xl164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65">
    <w:name w:val="xl165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66">
    <w:name w:val="xl166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167">
    <w:name w:val="xl167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68">
    <w:name w:val="xl168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69">
    <w:name w:val="xl169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90713A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70">
    <w:name w:val="xl170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90713A" w:fill="99CC00"/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71">
    <w:name w:val="xl171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90713A" w:fill="99CC0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72">
    <w:name w:val="xl172"/>
    <w:basedOn w:val="Normalny"/>
    <w:rsid w:val="00BE08AE"/>
    <w:pPr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73">
    <w:name w:val="xl173"/>
    <w:basedOn w:val="Normalny"/>
    <w:rsid w:val="00BE08AE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74">
    <w:name w:val="xl174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75">
    <w:name w:val="xl175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76">
    <w:name w:val="xl176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66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FFFFFF"/>
      <w:sz w:val="18"/>
      <w:szCs w:val="18"/>
      <w:lang w:eastAsia="pl-PL"/>
    </w:rPr>
  </w:style>
  <w:style w:type="paragraph" w:customStyle="1" w:styleId="xl177">
    <w:name w:val="xl177"/>
    <w:basedOn w:val="Normalny"/>
    <w:rsid w:val="00BE08A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78">
    <w:name w:val="xl178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00"/>
      <w:spacing w:before="100" w:beforeAutospacing="1" w:after="100" w:afterAutospacing="1" w:line="240" w:lineRule="auto"/>
      <w:jc w:val="right"/>
      <w:textAlignment w:val="center"/>
    </w:pPr>
    <w:rPr>
      <w:rFonts w:eastAsia="Times New Roman" w:cs="Arial"/>
      <w:b/>
      <w:bCs/>
      <w:sz w:val="18"/>
      <w:szCs w:val="18"/>
      <w:lang w:eastAsia="pl-PL"/>
    </w:rPr>
  </w:style>
  <w:style w:type="paragraph" w:customStyle="1" w:styleId="xl179">
    <w:name w:val="xl179"/>
    <w:basedOn w:val="Normalny"/>
    <w:rsid w:val="00BE08AE"/>
    <w:pPr>
      <w:spacing w:before="100" w:beforeAutospacing="1" w:after="100" w:afterAutospacing="1" w:line="240" w:lineRule="auto"/>
      <w:jc w:val="left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80">
    <w:name w:val="xl180"/>
    <w:basedOn w:val="Normalny"/>
    <w:rsid w:val="00BE08AE"/>
    <w:pPr>
      <w:pBdr>
        <w:top w:val="single" w:sz="4" w:space="0" w:color="000000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sz w:val="18"/>
      <w:szCs w:val="18"/>
      <w:lang w:eastAsia="pl-PL"/>
    </w:rPr>
  </w:style>
  <w:style w:type="paragraph" w:customStyle="1" w:styleId="xl181">
    <w:name w:val="xl181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color w:val="000000"/>
      <w:sz w:val="18"/>
      <w:szCs w:val="18"/>
      <w:lang w:eastAsia="pl-PL"/>
    </w:rPr>
  </w:style>
  <w:style w:type="paragraph" w:customStyle="1" w:styleId="xl182">
    <w:name w:val="xl182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Arial"/>
      <w:b/>
      <w:bCs/>
      <w:color w:val="000000"/>
      <w:sz w:val="18"/>
      <w:szCs w:val="18"/>
      <w:lang w:eastAsia="pl-PL"/>
    </w:rPr>
  </w:style>
  <w:style w:type="paragraph" w:customStyle="1" w:styleId="xl183">
    <w:name w:val="xl183"/>
    <w:basedOn w:val="Normalny"/>
    <w:rsid w:val="00BE08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66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FFFFFF"/>
      <w:sz w:val="18"/>
      <w:szCs w:val="18"/>
      <w:lang w:eastAsia="pl-PL"/>
    </w:rPr>
  </w:style>
  <w:style w:type="paragraph" w:customStyle="1" w:styleId="CTPnagwektabelki">
    <w:name w:val="CTP nagłówek tabelki"/>
    <w:basedOn w:val="Normalny"/>
    <w:uiPriority w:val="99"/>
    <w:rsid w:val="006A2F38"/>
    <w:pPr>
      <w:keepLines/>
      <w:widowControl w:val="0"/>
      <w:spacing w:before="60" w:after="0" w:line="240" w:lineRule="auto"/>
      <w:jc w:val="center"/>
    </w:pPr>
    <w:rPr>
      <w:rFonts w:ascii="Tahoma" w:eastAsia="Times New Roman" w:hAnsi="Tahoma"/>
      <w:b/>
      <w:color w:val="901A40"/>
      <w:lang w:eastAsia="pl-PL"/>
    </w:rPr>
  </w:style>
  <w:style w:type="paragraph" w:customStyle="1" w:styleId="CTPwntrzetabelki">
    <w:name w:val="CTP wnętrze tabelki"/>
    <w:basedOn w:val="Normalny"/>
    <w:uiPriority w:val="99"/>
    <w:rsid w:val="006A2F38"/>
    <w:pPr>
      <w:spacing w:before="60" w:after="0" w:line="240" w:lineRule="auto"/>
      <w:jc w:val="left"/>
    </w:pPr>
    <w:rPr>
      <w:rFonts w:ascii="Tahoma" w:eastAsia="Times New Roman" w:hAnsi="Tahoma"/>
      <w:color w:val="000000"/>
      <w:sz w:val="16"/>
      <w:szCs w:val="24"/>
      <w:lang w:eastAsia="pl-PL"/>
    </w:rPr>
  </w:style>
  <w:style w:type="paragraph" w:customStyle="1" w:styleId="CTPOpispl">
    <w:name w:val="CTP Opis pól"/>
    <w:basedOn w:val="CTPwntrzetabelki"/>
    <w:uiPriority w:val="99"/>
    <w:rsid w:val="006A2F38"/>
    <w:pPr>
      <w:spacing w:before="40" w:after="40"/>
      <w:jc w:val="center"/>
    </w:pPr>
    <w:rPr>
      <w:caps/>
      <w:szCs w:val="20"/>
      <w:lang w:eastAsia="en-US" w:bidi="he-IL"/>
    </w:rPr>
  </w:style>
  <w:style w:type="table" w:styleId="Tabela-Elegancki">
    <w:name w:val="Table Elegant"/>
    <w:basedOn w:val="Standardowy"/>
    <w:rsid w:val="00171DC0"/>
    <w:pPr>
      <w:suppressAutoHyphens/>
      <w:spacing w:before="80" w:after="80" w:line="264" w:lineRule="atLeast"/>
      <w:jc w:val="both"/>
    </w:pPr>
    <w:rPr>
      <w:rFonts w:ascii="Calibri" w:hAnsi="Calibri"/>
      <w:sz w:val="16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rPr>
      <w:cantSplit/>
    </w:trPr>
    <w:tcPr>
      <w:shd w:val="clear" w:color="auto" w:fill="auto"/>
    </w:tcPr>
    <w:tblStylePr w:type="firstRow">
      <w:pPr>
        <w:wordWrap/>
        <w:spacing w:beforeLines="0" w:beforeAutospacing="0" w:afterLines="0" w:afterAutospacing="0" w:line="276" w:lineRule="auto"/>
        <w:jc w:val="center"/>
      </w:pPr>
      <w:rPr>
        <w:rFonts w:ascii="Calibri" w:hAnsi="Calibri"/>
        <w:b/>
        <w:i w:val="0"/>
        <w:caps/>
        <w:color w:val="auto"/>
        <w:sz w:val="22"/>
      </w:rPr>
      <w:tblPr/>
      <w:trPr>
        <w:cantSplit w:val="0"/>
        <w:tblHeader/>
      </w:trPr>
      <w:tcPr>
        <w:shd w:val="clear" w:color="auto" w:fill="BFBFBF" w:themeFill="background1" w:themeFillShade="BF"/>
      </w:tcPr>
    </w:tblStylePr>
  </w:style>
  <w:style w:type="table" w:customStyle="1" w:styleId="Jasnecieniowanie1">
    <w:name w:val="Jasne cieniowanie1"/>
    <w:basedOn w:val="Standardowy"/>
    <w:uiPriority w:val="60"/>
    <w:rsid w:val="000D4A7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Nagwek1Znak1">
    <w:name w:val="Nagłówek 1 Znak1"/>
    <w:uiPriority w:val="99"/>
    <w:locked/>
    <w:rsid w:val="00E41A6C"/>
    <w:rPr>
      <w:rFonts w:eastAsia="Times New Roman"/>
      <w:b/>
      <w:bCs/>
      <w:color w:val="365F91"/>
      <w:sz w:val="28"/>
      <w:szCs w:val="28"/>
      <w:lang w:eastAsia="en-US"/>
    </w:rPr>
  </w:style>
  <w:style w:type="paragraph" w:customStyle="1" w:styleId="redniasiatka21">
    <w:name w:val="Średnia siatka 21"/>
    <w:link w:val="redniasiatka2Znak"/>
    <w:uiPriority w:val="99"/>
    <w:qFormat/>
    <w:rsid w:val="00E41A6C"/>
    <w:rPr>
      <w:rFonts w:ascii="Calibri" w:hAnsi="Calibri"/>
      <w:sz w:val="22"/>
      <w:szCs w:val="22"/>
    </w:rPr>
  </w:style>
  <w:style w:type="character" w:customStyle="1" w:styleId="redniasiatka2Znak">
    <w:name w:val="Średnia siatka 2 Znak"/>
    <w:link w:val="redniasiatka21"/>
    <w:uiPriority w:val="99"/>
    <w:locked/>
    <w:rsid w:val="00E41A6C"/>
    <w:rPr>
      <w:rFonts w:ascii="Calibri" w:hAnsi="Calibri"/>
      <w:sz w:val="22"/>
      <w:szCs w:val="22"/>
    </w:rPr>
  </w:style>
  <w:style w:type="paragraph" w:customStyle="1" w:styleId="Nagwekspisutreci1">
    <w:name w:val="Nagłówek spisu treści1"/>
    <w:basedOn w:val="Normalny"/>
    <w:next w:val="Normalny"/>
    <w:uiPriority w:val="99"/>
    <w:qFormat/>
    <w:rsid w:val="00E41A6C"/>
    <w:pPr>
      <w:spacing w:before="0" w:after="200"/>
      <w:jc w:val="left"/>
    </w:pPr>
    <w:rPr>
      <w:rFonts w:eastAsia="Calibri"/>
      <w:szCs w:val="22"/>
      <w:lang w:eastAsia="pl-PL"/>
    </w:rPr>
  </w:style>
  <w:style w:type="paragraph" w:customStyle="1" w:styleId="Kolorowalistaakcent11">
    <w:name w:val="Kolorowa lista — akcent 11"/>
    <w:basedOn w:val="Normalny"/>
    <w:link w:val="Kolorowalistaakcent1Znak"/>
    <w:uiPriority w:val="99"/>
    <w:qFormat/>
    <w:rsid w:val="00E41A6C"/>
    <w:pPr>
      <w:spacing w:before="0" w:after="200"/>
      <w:ind w:left="720"/>
      <w:contextualSpacing/>
      <w:jc w:val="left"/>
    </w:pPr>
    <w:rPr>
      <w:rFonts w:eastAsia="Calibri"/>
      <w:sz w:val="20"/>
      <w:lang w:eastAsia="en-US"/>
    </w:rPr>
  </w:style>
  <w:style w:type="character" w:customStyle="1" w:styleId="Kolorowalistaakcent1Znak">
    <w:name w:val="Kolorowa lista — akcent 1 Znak"/>
    <w:link w:val="Kolorowalistaakcent11"/>
    <w:uiPriority w:val="99"/>
    <w:locked/>
    <w:rsid w:val="00E41A6C"/>
    <w:rPr>
      <w:rFonts w:ascii="Calibri" w:eastAsia="Calibri" w:hAnsi="Calibri"/>
      <w:lang w:eastAsia="en-US"/>
    </w:rPr>
  </w:style>
  <w:style w:type="character" w:customStyle="1" w:styleId="FontStyle45">
    <w:name w:val="Font Style45"/>
    <w:uiPriority w:val="99"/>
    <w:rsid w:val="00E41A6C"/>
    <w:rPr>
      <w:rFonts w:ascii="Times New Roman" w:hAnsi="Times New Roman"/>
      <w:sz w:val="24"/>
    </w:rPr>
  </w:style>
  <w:style w:type="paragraph" w:customStyle="1" w:styleId="Style7">
    <w:name w:val="Style7"/>
    <w:basedOn w:val="Normalny"/>
    <w:uiPriority w:val="99"/>
    <w:rsid w:val="00E41A6C"/>
    <w:pPr>
      <w:widowControl w:val="0"/>
      <w:autoSpaceDE w:val="0"/>
      <w:autoSpaceDN w:val="0"/>
      <w:adjustRightInd w:val="0"/>
      <w:spacing w:before="0" w:after="0" w:line="299" w:lineRule="exact"/>
      <w:ind w:hanging="302"/>
      <w:jc w:val="left"/>
    </w:pPr>
    <w:rPr>
      <w:rFonts w:ascii="Times New Roman" w:eastAsia="Times New Roman" w:hAnsi="Times New Roman"/>
      <w:szCs w:val="24"/>
      <w:lang w:eastAsia="pl-PL"/>
    </w:rPr>
  </w:style>
  <w:style w:type="paragraph" w:customStyle="1" w:styleId="zmart2">
    <w:name w:val="zm art2"/>
    <w:basedOn w:val="Normalny"/>
    <w:uiPriority w:val="99"/>
    <w:rsid w:val="00E41A6C"/>
    <w:pPr>
      <w:spacing w:before="0" w:after="0" w:line="240" w:lineRule="auto"/>
      <w:ind w:left="1984" w:hanging="1077"/>
      <w:jc w:val="left"/>
    </w:pPr>
    <w:rPr>
      <w:rFonts w:ascii="Times New Roman" w:eastAsia="Times New Roman" w:hAnsi="Times New Roman"/>
      <w:noProof/>
      <w:lang w:eastAsia="pl-PL"/>
    </w:rPr>
  </w:style>
  <w:style w:type="paragraph" w:customStyle="1" w:styleId="Lista-1i">
    <w:name w:val="Lista - 1i"/>
    <w:basedOn w:val="Normalny"/>
    <w:uiPriority w:val="99"/>
    <w:rsid w:val="00E41A6C"/>
    <w:pPr>
      <w:spacing w:before="96" w:after="0" w:line="288" w:lineRule="auto"/>
      <w:ind w:left="851" w:firstLine="357"/>
    </w:pPr>
    <w:rPr>
      <w:rFonts w:ascii="Arial" w:eastAsia="Times New Roman" w:hAnsi="Arial" w:cs="Arial"/>
      <w:szCs w:val="24"/>
      <w:lang w:eastAsia="pl-PL"/>
    </w:rPr>
  </w:style>
  <w:style w:type="paragraph" w:customStyle="1" w:styleId="Tekstpodstawowy31">
    <w:name w:val="Tekst podstawowy 31"/>
    <w:basedOn w:val="Normalny"/>
    <w:uiPriority w:val="99"/>
    <w:rsid w:val="00E41A6C"/>
    <w:pPr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ascii="Times New Roman" w:eastAsia="Times New Roman" w:hAnsi="Times New Roman"/>
      <w:lang w:eastAsia="pl-PL"/>
    </w:rPr>
  </w:style>
  <w:style w:type="paragraph" w:customStyle="1" w:styleId="default0">
    <w:name w:val="default"/>
    <w:basedOn w:val="Normalny"/>
    <w:uiPriority w:val="99"/>
    <w:rsid w:val="00E41A6C"/>
    <w:pPr>
      <w:spacing w:before="100" w:beforeAutospacing="1" w:after="100" w:afterAutospacing="1" w:line="240" w:lineRule="auto"/>
      <w:jc w:val="left"/>
    </w:pPr>
    <w:rPr>
      <w:rFonts w:ascii="Times New Roman" w:eastAsia="Calibri" w:hAnsi="Times New Roman"/>
      <w:szCs w:val="24"/>
      <w:lang w:eastAsia="pl-PL"/>
    </w:rPr>
  </w:style>
  <w:style w:type="paragraph" w:customStyle="1" w:styleId="Tekstpodstawowy32">
    <w:name w:val="Tekst podstawowy 32"/>
    <w:basedOn w:val="Normalny"/>
    <w:uiPriority w:val="99"/>
    <w:rsid w:val="00E41A6C"/>
    <w:pPr>
      <w:widowControl w:val="0"/>
      <w:suppressAutoHyphens/>
      <w:spacing w:before="0" w:after="0" w:line="312" w:lineRule="auto"/>
    </w:pPr>
    <w:rPr>
      <w:rFonts w:ascii="Arial" w:eastAsia="Times New Roman" w:hAnsi="Arial"/>
      <w:lang w:eastAsia="ar-SA"/>
    </w:rPr>
  </w:style>
  <w:style w:type="paragraph" w:customStyle="1" w:styleId="Znak">
    <w:name w:val="Znak"/>
    <w:basedOn w:val="Normalny"/>
    <w:uiPriority w:val="99"/>
    <w:rsid w:val="00E41A6C"/>
    <w:pPr>
      <w:spacing w:before="0" w:after="0" w:line="240" w:lineRule="auto"/>
      <w:jc w:val="left"/>
    </w:pPr>
    <w:rPr>
      <w:rFonts w:ascii="Times New Roman" w:eastAsia="Times New Roman" w:hAnsi="Times New Roman"/>
      <w:szCs w:val="24"/>
      <w:lang w:eastAsia="pl-PL"/>
    </w:rPr>
  </w:style>
  <w:style w:type="paragraph" w:styleId="Listapunktowana">
    <w:name w:val="List Bullet"/>
    <w:basedOn w:val="Normalny"/>
    <w:uiPriority w:val="99"/>
    <w:rsid w:val="00E41A6C"/>
    <w:pPr>
      <w:numPr>
        <w:numId w:val="3"/>
      </w:numPr>
      <w:tabs>
        <w:tab w:val="num" w:pos="360"/>
      </w:tabs>
      <w:spacing w:before="0" w:after="0" w:line="240" w:lineRule="auto"/>
      <w:jc w:val="left"/>
    </w:pPr>
    <w:rPr>
      <w:rFonts w:ascii="Arial" w:eastAsia="Times New Roman" w:hAnsi="Arial"/>
      <w:sz w:val="20"/>
      <w:lang w:eastAsia="pl-PL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E41A6C"/>
    <w:rPr>
      <w:rFonts w:ascii="Calibri" w:eastAsia="Calibri" w:hAnsi="Calibri"/>
      <w:sz w:val="22"/>
      <w:szCs w:val="21"/>
      <w:lang w:eastAsia="en-US"/>
    </w:rPr>
  </w:style>
  <w:style w:type="paragraph" w:styleId="Zwykytekst">
    <w:name w:val="Plain Text"/>
    <w:basedOn w:val="Normalny"/>
    <w:link w:val="ZwykytekstZnak"/>
    <w:uiPriority w:val="99"/>
    <w:semiHidden/>
    <w:rsid w:val="00E41A6C"/>
    <w:pPr>
      <w:spacing w:before="0" w:after="0" w:line="240" w:lineRule="auto"/>
      <w:jc w:val="left"/>
    </w:pPr>
    <w:rPr>
      <w:rFonts w:eastAsia="Calibri"/>
      <w:szCs w:val="21"/>
      <w:lang w:eastAsia="en-US"/>
    </w:rPr>
  </w:style>
  <w:style w:type="paragraph" w:customStyle="1" w:styleId="2">
    <w:name w:val="2"/>
    <w:basedOn w:val="Normalny"/>
    <w:next w:val="Mapadokumentu1"/>
    <w:link w:val="PlandokumentuZnak"/>
    <w:uiPriority w:val="99"/>
    <w:rsid w:val="00E41A6C"/>
    <w:pPr>
      <w:spacing w:before="0" w:after="200"/>
      <w:jc w:val="left"/>
    </w:pPr>
    <w:rPr>
      <w:rFonts w:ascii="Tahoma" w:eastAsia="Calibri" w:hAnsi="Tahoma"/>
      <w:sz w:val="16"/>
      <w:lang w:eastAsia="en-US"/>
    </w:rPr>
  </w:style>
  <w:style w:type="paragraph" w:customStyle="1" w:styleId="Mapadokumentu1">
    <w:name w:val="Mapa dokumentu1"/>
    <w:basedOn w:val="Normalny"/>
    <w:link w:val="MapadokumentuZnak1"/>
    <w:uiPriority w:val="99"/>
    <w:semiHidden/>
    <w:rsid w:val="00E41A6C"/>
    <w:pPr>
      <w:spacing w:before="0" w:after="0" w:line="240" w:lineRule="auto"/>
      <w:jc w:val="left"/>
    </w:pPr>
    <w:rPr>
      <w:rFonts w:ascii="Tahoma" w:eastAsia="Calibri" w:hAnsi="Tahoma"/>
      <w:sz w:val="16"/>
      <w:szCs w:val="16"/>
      <w:lang w:eastAsia="en-US"/>
    </w:rPr>
  </w:style>
  <w:style w:type="character" w:customStyle="1" w:styleId="MapadokumentuZnak1">
    <w:name w:val="Mapa dokumentu Znak1"/>
    <w:link w:val="Mapadokumentu1"/>
    <w:uiPriority w:val="99"/>
    <w:semiHidden/>
    <w:locked/>
    <w:rsid w:val="00E41A6C"/>
    <w:rPr>
      <w:rFonts w:ascii="Tahoma" w:eastAsia="Calibri" w:hAnsi="Tahoma"/>
      <w:sz w:val="16"/>
      <w:szCs w:val="16"/>
      <w:lang w:eastAsia="en-US"/>
    </w:rPr>
  </w:style>
  <w:style w:type="character" w:customStyle="1" w:styleId="PlandokumentuZnak">
    <w:name w:val="Plan dokumentu Znak"/>
    <w:link w:val="2"/>
    <w:uiPriority w:val="99"/>
    <w:locked/>
    <w:rsid w:val="00E41A6C"/>
    <w:rPr>
      <w:rFonts w:ascii="Tahoma" w:eastAsia="Calibri" w:hAnsi="Tahoma"/>
      <w:sz w:val="16"/>
      <w:lang w:eastAsia="en-US"/>
    </w:rPr>
  </w:style>
  <w:style w:type="paragraph" w:customStyle="1" w:styleId="Normalny1">
    <w:name w:val="Normalny 1"/>
    <w:basedOn w:val="Normalny"/>
    <w:uiPriority w:val="99"/>
    <w:rsid w:val="00E41A6C"/>
    <w:pPr>
      <w:suppressAutoHyphens/>
      <w:spacing w:before="0" w:after="0" w:line="312" w:lineRule="auto"/>
    </w:pPr>
    <w:rPr>
      <w:rFonts w:ascii="Arial" w:eastAsia="Calibri" w:hAnsi="Arial" w:cs="Arial"/>
      <w:kern w:val="1"/>
      <w:sz w:val="20"/>
      <w:lang w:eastAsia="hi-IN" w:bidi="hi-IN"/>
    </w:rPr>
  </w:style>
  <w:style w:type="character" w:customStyle="1" w:styleId="EquationCaption">
    <w:name w:val="_Equation Caption"/>
    <w:uiPriority w:val="99"/>
    <w:rsid w:val="00E41A6C"/>
  </w:style>
  <w:style w:type="paragraph" w:customStyle="1" w:styleId="1">
    <w:name w:val="1"/>
    <w:basedOn w:val="Normalny"/>
    <w:next w:val="Mapadokumentu1"/>
    <w:link w:val="MapadokumentuZnak"/>
    <w:uiPriority w:val="99"/>
    <w:rsid w:val="00E41A6C"/>
    <w:pPr>
      <w:spacing w:before="0" w:after="0" w:line="240" w:lineRule="auto"/>
      <w:jc w:val="left"/>
    </w:pPr>
    <w:rPr>
      <w:rFonts w:ascii="Tahoma" w:eastAsia="Calibri" w:hAnsi="Tahoma"/>
      <w:sz w:val="16"/>
      <w:lang w:eastAsia="en-US"/>
    </w:rPr>
  </w:style>
  <w:style w:type="character" w:customStyle="1" w:styleId="MapadokumentuZnak">
    <w:name w:val="Mapa dokumentu Znak"/>
    <w:link w:val="1"/>
    <w:uiPriority w:val="99"/>
    <w:locked/>
    <w:rsid w:val="00E41A6C"/>
    <w:rPr>
      <w:rFonts w:ascii="Tahoma" w:eastAsia="Calibri" w:hAnsi="Tahoma"/>
      <w:sz w:val="16"/>
      <w:lang w:eastAsia="en-US"/>
    </w:rPr>
  </w:style>
  <w:style w:type="character" w:customStyle="1" w:styleId="FontStyle28">
    <w:name w:val="Font Style28"/>
    <w:uiPriority w:val="99"/>
    <w:rsid w:val="00E41A6C"/>
    <w:rPr>
      <w:rFonts w:ascii="Arial" w:hAnsi="Arial"/>
      <w:color w:val="000000"/>
      <w:sz w:val="22"/>
    </w:rPr>
  </w:style>
  <w:style w:type="paragraph" w:customStyle="1" w:styleId="Style17">
    <w:name w:val="Style17"/>
    <w:basedOn w:val="Normalny"/>
    <w:uiPriority w:val="99"/>
    <w:rsid w:val="00E41A6C"/>
    <w:pPr>
      <w:widowControl w:val="0"/>
      <w:suppressAutoHyphens/>
      <w:autoSpaceDE w:val="0"/>
      <w:spacing w:before="0" w:after="0" w:line="276" w:lineRule="exact"/>
    </w:pPr>
    <w:rPr>
      <w:rFonts w:ascii="Arial" w:eastAsia="Times New Roman" w:hAnsi="Arial" w:cs="Arial"/>
      <w:szCs w:val="24"/>
      <w:lang w:eastAsia="ar-SA"/>
    </w:rPr>
  </w:style>
  <w:style w:type="paragraph" w:customStyle="1" w:styleId="WL-Nag1">
    <w:name w:val="WL-Nagł1"/>
    <w:basedOn w:val="Normalny"/>
    <w:uiPriority w:val="99"/>
    <w:rsid w:val="00E41A6C"/>
    <w:pPr>
      <w:spacing w:before="0" w:after="200"/>
      <w:ind w:left="720"/>
      <w:contextualSpacing/>
      <w:jc w:val="left"/>
    </w:pPr>
    <w:rPr>
      <w:rFonts w:eastAsia="Calibri" w:cs="Calibri"/>
      <w:b/>
      <w:bCs/>
      <w:sz w:val="32"/>
      <w:szCs w:val="32"/>
      <w:lang w:eastAsia="pl-PL"/>
    </w:rPr>
  </w:style>
  <w:style w:type="paragraph" w:customStyle="1" w:styleId="WL-Nag2">
    <w:name w:val="WL-Nagł2"/>
    <w:basedOn w:val="Normalny"/>
    <w:uiPriority w:val="99"/>
    <w:rsid w:val="00E41A6C"/>
    <w:pPr>
      <w:numPr>
        <w:ilvl w:val="1"/>
        <w:numId w:val="4"/>
      </w:numPr>
      <w:spacing w:before="0" w:after="200"/>
      <w:ind w:left="720" w:firstLine="0"/>
      <w:contextualSpacing/>
      <w:jc w:val="left"/>
    </w:pPr>
    <w:rPr>
      <w:rFonts w:eastAsia="Calibri" w:cs="Calibri"/>
      <w:b/>
      <w:bCs/>
      <w:sz w:val="28"/>
      <w:szCs w:val="28"/>
      <w:lang w:eastAsia="pl-PL"/>
    </w:rPr>
  </w:style>
  <w:style w:type="paragraph" w:customStyle="1" w:styleId="WL-Nag3">
    <w:name w:val="WL-Nagł3"/>
    <w:basedOn w:val="Normalny"/>
    <w:link w:val="WL-Nag3Znak"/>
    <w:uiPriority w:val="99"/>
    <w:rsid w:val="00E41A6C"/>
    <w:pPr>
      <w:numPr>
        <w:ilvl w:val="2"/>
        <w:numId w:val="4"/>
      </w:numPr>
      <w:spacing w:before="0" w:after="200"/>
      <w:contextualSpacing/>
      <w:jc w:val="left"/>
    </w:pPr>
    <w:rPr>
      <w:rFonts w:eastAsia="Calibri" w:cs="Calibri"/>
      <w:b/>
      <w:bCs/>
      <w:sz w:val="20"/>
      <w:lang w:eastAsia="pl-PL"/>
    </w:rPr>
  </w:style>
  <w:style w:type="character" w:customStyle="1" w:styleId="WL-Nag3Znak">
    <w:name w:val="WL-Nagł3 Znak"/>
    <w:link w:val="WL-Nag3"/>
    <w:uiPriority w:val="99"/>
    <w:locked/>
    <w:rsid w:val="00E41A6C"/>
    <w:rPr>
      <w:rFonts w:ascii="Calibri" w:eastAsia="Calibri" w:hAnsi="Calibri" w:cs="Calibri"/>
      <w:b/>
      <w:bCs/>
    </w:rPr>
  </w:style>
  <w:style w:type="character" w:customStyle="1" w:styleId="Wl-Nag-4Znak">
    <w:name w:val="Wl-Nagł-4 Znak"/>
    <w:basedOn w:val="Domylnaczcionkaakapitu"/>
    <w:link w:val="Wl-Nag-4"/>
    <w:uiPriority w:val="99"/>
    <w:locked/>
    <w:rsid w:val="00E41A6C"/>
    <w:rPr>
      <w:sz w:val="24"/>
      <w:szCs w:val="22"/>
    </w:rPr>
  </w:style>
  <w:style w:type="paragraph" w:customStyle="1" w:styleId="Wl-Nag-4">
    <w:name w:val="Wl-Nagł-4"/>
    <w:basedOn w:val="Normalny"/>
    <w:link w:val="Wl-Nag-4Znak"/>
    <w:uiPriority w:val="99"/>
    <w:rsid w:val="00E41A6C"/>
    <w:pPr>
      <w:numPr>
        <w:ilvl w:val="3"/>
        <w:numId w:val="4"/>
      </w:numPr>
      <w:spacing w:before="0" w:after="200"/>
      <w:contextualSpacing/>
      <w:jc w:val="left"/>
    </w:pPr>
    <w:rPr>
      <w:rFonts w:ascii="Times New Roman" w:eastAsia="Times New Roman" w:hAnsi="Times New Roman"/>
      <w:szCs w:val="22"/>
      <w:lang w:eastAsia="pl-PL"/>
    </w:rPr>
  </w:style>
  <w:style w:type="character" w:customStyle="1" w:styleId="apple-converted-space">
    <w:name w:val="apple-converted-space"/>
    <w:basedOn w:val="Domylnaczcionkaakapitu"/>
    <w:rsid w:val="000A6F26"/>
  </w:style>
  <w:style w:type="character" w:customStyle="1" w:styleId="luchili">
    <w:name w:val="luc_hili"/>
    <w:basedOn w:val="Domylnaczcionkaakapitu"/>
    <w:rsid w:val="0088197D"/>
  </w:style>
  <w:style w:type="character" w:customStyle="1" w:styleId="tabulatory">
    <w:name w:val="tabulatory"/>
    <w:basedOn w:val="Domylnaczcionkaakapitu"/>
    <w:rsid w:val="0088197D"/>
  </w:style>
  <w:style w:type="paragraph" w:customStyle="1" w:styleId="ust">
    <w:name w:val="ust"/>
    <w:rsid w:val="005768EC"/>
    <w:pPr>
      <w:suppressAutoHyphens/>
      <w:spacing w:before="60" w:after="60"/>
      <w:ind w:left="426" w:hanging="284"/>
      <w:jc w:val="both"/>
    </w:pPr>
    <w:rPr>
      <w:rFonts w:eastAsia="Arial"/>
      <w:kern w:val="2"/>
      <w:sz w:val="24"/>
      <w:lang w:eastAsia="ar-SA"/>
    </w:rPr>
  </w:style>
  <w:style w:type="paragraph" w:customStyle="1" w:styleId="Standardowybezwcicia">
    <w:name w:val="Standardowy bez wcięcia"/>
    <w:basedOn w:val="Normalny"/>
    <w:rsid w:val="00AD5906"/>
    <w:pPr>
      <w:spacing w:before="0" w:after="120" w:line="240" w:lineRule="auto"/>
    </w:pPr>
    <w:rPr>
      <w:rFonts w:ascii="Verdana" w:eastAsia="Times New Roman" w:hAnsi="Verdana"/>
      <w:sz w:val="16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24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2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03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94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6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6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8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6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Biznes\_MeZ\OneDrive\99.%20Wiki\MEZ_SzablonDokumentu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755A2EDD86A946AA25B6A48E55BF05" ma:contentTypeVersion="11" ma:contentTypeDescription="Utwórz nowy dokument." ma:contentTypeScope="" ma:versionID="f9b221043e7b28dae18f4b3229a8f623">
  <xsd:schema xmlns:xsd="http://www.w3.org/2001/XMLSchema" xmlns:xs="http://www.w3.org/2001/XMLSchema" xmlns:p="http://schemas.microsoft.com/office/2006/metadata/properties" xmlns:ns3="8f9d5f8e-1119-4768-9195-5b60c172338a" targetNamespace="http://schemas.microsoft.com/office/2006/metadata/properties" ma:root="true" ma:fieldsID="5936f311c14e244ad0b55907aabdee86" ns3:_="">
    <xsd:import namespace="8f9d5f8e-1119-4768-9195-5b60c17233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d5f8e-1119-4768-9195-5b60c17233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9d5f8e-1119-4768-9195-5b60c172338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18A149-0CEF-4985-9893-25872F0592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12600E-C7A5-4FB6-98A1-590D94DD7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9d5f8e-1119-4768-9195-5b60c17233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4DC744-2932-45EF-B482-6F75D38DEA87}">
  <ds:schemaRefs>
    <ds:schemaRef ds:uri="http://purl.org/dc/terms/"/>
    <ds:schemaRef ds:uri="http://www.w3.org/XML/1998/namespace"/>
    <ds:schemaRef ds:uri="http://schemas.microsoft.com/office/2006/documentManagement/types"/>
    <ds:schemaRef ds:uri="8f9d5f8e-1119-4768-9195-5b60c172338a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0898263-13B5-4DD0-A61E-1CA7B4675C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MEZ_SzablonDokumentu</Template>
  <TotalTime>1</TotalTime>
  <Pages>13</Pages>
  <Words>4816</Words>
  <Characters>28901</Characters>
  <Application>Microsoft Office Word</Application>
  <DocSecurity>4</DocSecurity>
  <Lines>240</Lines>
  <Paragraphs>67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 Kołowacik</dc:creator>
  <cp:keywords/>
  <dc:description/>
  <cp:lastModifiedBy>Seweryn Kolano</cp:lastModifiedBy>
  <cp:revision>2</cp:revision>
  <cp:lastPrinted>2018-10-17T09:42:00Z</cp:lastPrinted>
  <dcterms:created xsi:type="dcterms:W3CDTF">2025-06-16T10:53:00Z</dcterms:created>
  <dcterms:modified xsi:type="dcterms:W3CDTF">2025-06-16T10:53:00Z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0x01010066755A2EDD86A946AA25B6A48E55BF05</vt:lpwstr>
  </property>
</Properties>
</file>