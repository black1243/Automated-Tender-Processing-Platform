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E5E49C" w14:textId="2FFEFFB5" w:rsidR="00B15A56" w:rsidRPr="007209AC" w:rsidRDefault="00B15A56" w:rsidP="00B15A56">
      <w:pPr>
        <w:pStyle w:val="Akapitzlist"/>
        <w:widowControl w:val="0"/>
        <w:spacing w:before="120" w:after="120"/>
        <w:ind w:left="360"/>
        <w:jc w:val="center"/>
        <w:rPr>
          <w:b/>
          <w:i/>
          <w:iCs/>
          <w:snapToGrid w:val="0"/>
          <w:sz w:val="22"/>
          <w:szCs w:val="22"/>
        </w:rPr>
      </w:pPr>
      <w:r w:rsidRPr="007209AC">
        <w:rPr>
          <w:b/>
          <w:i/>
          <w:iCs/>
          <w:snapToGrid w:val="0"/>
          <w:sz w:val="22"/>
          <w:szCs w:val="22"/>
        </w:rPr>
        <w:t>FORMULARZ OFERTY</w:t>
      </w:r>
      <w:r w:rsidR="00C168ED">
        <w:rPr>
          <w:b/>
          <w:i/>
          <w:iCs/>
          <w:snapToGrid w:val="0"/>
          <w:sz w:val="22"/>
          <w:szCs w:val="22"/>
        </w:rPr>
        <w:t xml:space="preserve"> (FO)</w:t>
      </w:r>
    </w:p>
    <w:p w14:paraId="62801879" w14:textId="002A7E2A" w:rsidR="00B15A56" w:rsidRPr="007209AC" w:rsidRDefault="00B15A56" w:rsidP="00B15A56">
      <w:pPr>
        <w:spacing w:before="120" w:after="120"/>
        <w:jc w:val="both"/>
        <w:rPr>
          <w:b/>
          <w:sz w:val="22"/>
          <w:szCs w:val="22"/>
        </w:rPr>
      </w:pPr>
      <w:r w:rsidRPr="007209AC">
        <w:rPr>
          <w:b/>
          <w:sz w:val="22"/>
          <w:szCs w:val="22"/>
        </w:rPr>
        <w:t>Dane Wykonawcy</w:t>
      </w:r>
      <w:r w:rsidR="00F11892">
        <w:rPr>
          <w:b/>
          <w:sz w:val="22"/>
          <w:szCs w:val="22"/>
        </w:rPr>
        <w:t>*: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386"/>
      </w:tblGrid>
      <w:tr w:rsidR="00850D0B" w:rsidRPr="007209AC" w14:paraId="1EA28721" w14:textId="77777777" w:rsidTr="00850D0B">
        <w:trPr>
          <w:trHeight w:val="1889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9305C6" w14:textId="77777777" w:rsidR="00850D0B" w:rsidRPr="007209AC" w:rsidRDefault="00850D0B" w:rsidP="00B15A56">
            <w:pPr>
              <w:pStyle w:val="NumPar1"/>
              <w:numPr>
                <w:ilvl w:val="0"/>
                <w:numId w:val="0"/>
              </w:numPr>
              <w:tabs>
                <w:tab w:val="left" w:pos="708"/>
              </w:tabs>
              <w:ind w:left="850" w:hanging="850"/>
              <w:rPr>
                <w:b/>
                <w:sz w:val="22"/>
              </w:rPr>
            </w:pPr>
            <w:r w:rsidRPr="007209AC">
              <w:rPr>
                <w:b/>
                <w:sz w:val="22"/>
              </w:rPr>
              <w:t>Pełna nazwa</w:t>
            </w:r>
          </w:p>
          <w:p w14:paraId="2E512624" w14:textId="77777777" w:rsidR="00850D0B" w:rsidRPr="007209AC" w:rsidRDefault="00850D0B" w:rsidP="00B15A56">
            <w:pPr>
              <w:pStyle w:val="Text1"/>
              <w:ind w:left="0"/>
              <w:rPr>
                <w:b/>
                <w:sz w:val="22"/>
              </w:rPr>
            </w:pPr>
            <w:r w:rsidRPr="007209AC">
              <w:rPr>
                <w:b/>
                <w:sz w:val="22"/>
              </w:rPr>
              <w:t xml:space="preserve">Adres pocztowy </w:t>
            </w:r>
          </w:p>
          <w:p w14:paraId="7A31092B" w14:textId="77777777" w:rsidR="00850D0B" w:rsidRPr="007209AC" w:rsidRDefault="00850D0B" w:rsidP="00B15A56">
            <w:pPr>
              <w:pStyle w:val="Text1"/>
              <w:ind w:left="0"/>
              <w:rPr>
                <w:b/>
                <w:sz w:val="22"/>
              </w:rPr>
            </w:pPr>
            <w:r w:rsidRPr="007209AC">
              <w:rPr>
                <w:sz w:val="22"/>
              </w:rPr>
              <w:t>(</w:t>
            </w:r>
            <w:r w:rsidRPr="007209AC">
              <w:rPr>
                <w:i/>
                <w:sz w:val="22"/>
              </w:rPr>
              <w:t>ulica, numer domu, miejscowość, kod pocztowy</w:t>
            </w:r>
            <w:r w:rsidRPr="007209AC">
              <w:rPr>
                <w:sz w:val="22"/>
              </w:rPr>
              <w:t>):</w:t>
            </w:r>
          </w:p>
          <w:p w14:paraId="6737D80F" w14:textId="4639AB82" w:rsidR="00850D0B" w:rsidRPr="007209AC" w:rsidRDefault="00850D0B" w:rsidP="00B15A56">
            <w:pPr>
              <w:pStyle w:val="Text1"/>
              <w:ind w:left="0"/>
              <w:rPr>
                <w:b/>
                <w:sz w:val="22"/>
              </w:rPr>
            </w:pPr>
            <w:r w:rsidRPr="007209AC">
              <w:rPr>
                <w:b/>
                <w:sz w:val="22"/>
              </w:rPr>
              <w:t>Województwo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468AC30" w14:textId="77777777" w:rsidR="00850D0B" w:rsidRPr="007209AC" w:rsidRDefault="00850D0B" w:rsidP="00B15A56">
            <w:pPr>
              <w:pStyle w:val="Text1"/>
              <w:ind w:left="0"/>
              <w:rPr>
                <w:sz w:val="22"/>
              </w:rPr>
            </w:pPr>
          </w:p>
        </w:tc>
      </w:tr>
      <w:tr w:rsidR="00B15A56" w:rsidRPr="007209AC" w14:paraId="7164D575" w14:textId="77777777" w:rsidTr="00850D0B">
        <w:trPr>
          <w:trHeight w:val="53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DA0CFEB" w14:textId="77777777" w:rsidR="00B15A56" w:rsidRPr="007209AC" w:rsidRDefault="00B15A56" w:rsidP="00B15A56">
            <w:pPr>
              <w:pStyle w:val="Text1"/>
              <w:ind w:left="0"/>
              <w:rPr>
                <w:b/>
                <w:sz w:val="22"/>
              </w:rPr>
            </w:pPr>
            <w:r w:rsidRPr="007209AC">
              <w:rPr>
                <w:b/>
                <w:sz w:val="22"/>
              </w:rPr>
              <w:t>NIP/REGON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6DDF" w14:textId="77777777" w:rsidR="00B15A56" w:rsidRPr="007209AC" w:rsidRDefault="00B15A56" w:rsidP="00B15A56">
            <w:pPr>
              <w:pStyle w:val="Text1"/>
              <w:ind w:left="0"/>
              <w:rPr>
                <w:sz w:val="22"/>
              </w:rPr>
            </w:pPr>
          </w:p>
        </w:tc>
      </w:tr>
      <w:tr w:rsidR="00B15A56" w:rsidRPr="007209AC" w14:paraId="7BC889E3" w14:textId="77777777" w:rsidTr="00850D0B">
        <w:trPr>
          <w:trHeight w:val="46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45DD45A" w14:textId="77777777" w:rsidR="00B15A56" w:rsidRPr="007209AC" w:rsidRDefault="00B15A56" w:rsidP="00B15A56">
            <w:pPr>
              <w:pStyle w:val="Text1"/>
              <w:ind w:left="0"/>
              <w:rPr>
                <w:b/>
                <w:sz w:val="22"/>
              </w:rPr>
            </w:pPr>
            <w:r w:rsidRPr="007209AC">
              <w:rPr>
                <w:b/>
                <w:sz w:val="22"/>
              </w:rPr>
              <w:t xml:space="preserve">KRS/CEIDG </w:t>
            </w:r>
            <w:r w:rsidRPr="007209AC">
              <w:rPr>
                <w:i/>
                <w:sz w:val="22"/>
              </w:rPr>
              <w:t>(numer)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85B6F" w14:textId="77777777" w:rsidR="00B15A56" w:rsidRPr="007209AC" w:rsidRDefault="00B15A56" w:rsidP="00B15A56">
            <w:pPr>
              <w:pStyle w:val="Text1"/>
              <w:ind w:left="0"/>
              <w:rPr>
                <w:sz w:val="22"/>
                <w:lang w:eastAsia="pl-PL"/>
              </w:rPr>
            </w:pPr>
          </w:p>
        </w:tc>
      </w:tr>
      <w:tr w:rsidR="00C168ED" w:rsidRPr="007209AC" w14:paraId="61604FD8" w14:textId="77777777" w:rsidTr="00850D0B">
        <w:trPr>
          <w:trHeight w:val="546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75EBE21" w14:textId="7ACE6D5A" w:rsidR="00C168ED" w:rsidRPr="007209AC" w:rsidRDefault="00C168ED" w:rsidP="00C168ED">
            <w:pPr>
              <w:pStyle w:val="Text1"/>
              <w:ind w:left="0"/>
              <w:rPr>
                <w:b/>
                <w:sz w:val="22"/>
              </w:rPr>
            </w:pPr>
            <w:r w:rsidRPr="007209AC">
              <w:rPr>
                <w:b/>
                <w:sz w:val="22"/>
              </w:rPr>
              <w:t>Telefon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CAC8" w14:textId="77777777" w:rsidR="00C168ED" w:rsidRPr="007209AC" w:rsidRDefault="00C168ED" w:rsidP="00C168ED">
            <w:pPr>
              <w:pStyle w:val="Text1"/>
              <w:ind w:left="0"/>
              <w:rPr>
                <w:sz w:val="22"/>
                <w:lang w:eastAsia="pl-PL"/>
              </w:rPr>
            </w:pPr>
          </w:p>
        </w:tc>
      </w:tr>
      <w:tr w:rsidR="00C168ED" w:rsidRPr="007209AC" w14:paraId="4F705119" w14:textId="77777777" w:rsidTr="00850D0B">
        <w:trPr>
          <w:trHeight w:val="5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FB15510" w14:textId="4D02B2A3" w:rsidR="00C168ED" w:rsidRPr="007209AC" w:rsidRDefault="00C168ED" w:rsidP="00C168ED">
            <w:pPr>
              <w:pStyle w:val="Text1"/>
              <w:ind w:left="0"/>
              <w:rPr>
                <w:b/>
                <w:sz w:val="22"/>
              </w:rPr>
            </w:pPr>
            <w:r w:rsidRPr="00C168ED">
              <w:rPr>
                <w:b/>
                <w:sz w:val="22"/>
              </w:rPr>
              <w:t>E-mail do prowadzenia korespondencji w niniejszym postępowaniu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376E" w14:textId="77777777" w:rsidR="00C168ED" w:rsidRPr="007209AC" w:rsidRDefault="00C168ED" w:rsidP="00C168ED">
            <w:pPr>
              <w:pStyle w:val="Text1"/>
              <w:ind w:left="0"/>
              <w:rPr>
                <w:sz w:val="22"/>
                <w:lang w:eastAsia="pl-PL"/>
              </w:rPr>
            </w:pPr>
          </w:p>
        </w:tc>
      </w:tr>
    </w:tbl>
    <w:p w14:paraId="0D14AD4A" w14:textId="338BE376" w:rsidR="00F11892" w:rsidRPr="00F11892" w:rsidRDefault="00C168ED" w:rsidP="00C168ED">
      <w:pPr>
        <w:spacing w:before="120" w:after="120"/>
        <w:jc w:val="both"/>
        <w:rPr>
          <w:sz w:val="22"/>
          <w:szCs w:val="22"/>
        </w:rPr>
      </w:pPr>
      <w:r w:rsidRPr="00F11892">
        <w:rPr>
          <w:sz w:val="22"/>
          <w:szCs w:val="22"/>
        </w:rPr>
        <w:t>Osoba upoważniona do kontaktów z Zamawiającym w zakresie złożonej oferty */ w sprawach dotyczący</w:t>
      </w:r>
      <w:r w:rsidR="00621D60">
        <w:rPr>
          <w:sz w:val="22"/>
          <w:szCs w:val="22"/>
        </w:rPr>
        <w:t>ch ewentualnej realizacji umowy</w:t>
      </w:r>
      <w:r w:rsidRPr="00F11892">
        <w:rPr>
          <w:sz w:val="22"/>
          <w:szCs w:val="22"/>
        </w:rPr>
        <w:t xml:space="preserve">**: </w:t>
      </w:r>
    </w:p>
    <w:p w14:paraId="5C70C72A" w14:textId="5BE220E4" w:rsidR="00C168ED" w:rsidRPr="00F11892" w:rsidRDefault="00C168ED" w:rsidP="00C168ED">
      <w:pPr>
        <w:spacing w:before="120" w:after="120"/>
        <w:jc w:val="both"/>
        <w:rPr>
          <w:b/>
          <w:i/>
          <w:sz w:val="22"/>
          <w:szCs w:val="22"/>
        </w:rPr>
      </w:pPr>
      <w:r w:rsidRPr="00F11892">
        <w:rPr>
          <w:sz w:val="22"/>
          <w:szCs w:val="22"/>
        </w:rPr>
        <w:t>Pan/ Pani ……………………………………………. tel…………………………………………. Dane umożliwiające dostęp do dokumentów potwierdzający umocowanie osoby działającej w imieniu wykonawcy znajduje się w bezpłatnych i ogólnodostępnych bazach danych dostępnych pod następującym adresem: TAK/ NIE * https://.................................................................................................................*</w:t>
      </w:r>
    </w:p>
    <w:p w14:paraId="130239F6" w14:textId="7B5EA63A" w:rsidR="00B15A56" w:rsidRPr="007209AC" w:rsidRDefault="00B15A56" w:rsidP="00B15A56">
      <w:pPr>
        <w:pStyle w:val="Akapitzlist"/>
        <w:keepNext/>
        <w:tabs>
          <w:tab w:val="left" w:pos="4820"/>
        </w:tabs>
        <w:spacing w:before="120" w:after="120"/>
        <w:ind w:left="0"/>
        <w:jc w:val="center"/>
        <w:outlineLvl w:val="0"/>
        <w:rPr>
          <w:b/>
          <w:sz w:val="22"/>
          <w:szCs w:val="22"/>
        </w:rPr>
      </w:pPr>
      <w:bookmarkStart w:id="0" w:name="_Hlk28341092"/>
      <w:bookmarkStart w:id="1" w:name="_Hlk73525678"/>
    </w:p>
    <w:p w14:paraId="57765FEB" w14:textId="07F2C7F0" w:rsidR="00B15A56" w:rsidRPr="007209AC" w:rsidRDefault="007209AC" w:rsidP="007209AC">
      <w:pPr>
        <w:widowControl w:val="0"/>
        <w:tabs>
          <w:tab w:val="left" w:pos="2127"/>
        </w:tabs>
        <w:spacing w:before="120" w:after="120"/>
        <w:ind w:left="1985" w:hanging="1985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ZAMAWIAJĄCY:</w:t>
      </w:r>
      <w:r>
        <w:rPr>
          <w:b/>
          <w:bCs/>
          <w:sz w:val="22"/>
          <w:szCs w:val="22"/>
        </w:rPr>
        <w:tab/>
      </w:r>
      <w:r w:rsidR="00C27AA2">
        <w:rPr>
          <w:b/>
          <w:bCs/>
          <w:sz w:val="22"/>
          <w:szCs w:val="22"/>
        </w:rPr>
        <w:t>Uniwersytet</w:t>
      </w:r>
      <w:r w:rsidRPr="007209AC">
        <w:rPr>
          <w:b/>
          <w:bCs/>
          <w:sz w:val="22"/>
          <w:szCs w:val="22"/>
        </w:rPr>
        <w:t xml:space="preserve"> Ignatianum w Krakowie, 31-501 Kraków, ul. Mikołaja Kopernika 26, woj</w:t>
      </w:r>
      <w:r>
        <w:rPr>
          <w:b/>
          <w:bCs/>
          <w:sz w:val="22"/>
          <w:szCs w:val="22"/>
        </w:rPr>
        <w:t>. małopolskie, Polska, NIP: 6761687</w:t>
      </w:r>
      <w:r w:rsidRPr="007209AC">
        <w:rPr>
          <w:b/>
          <w:bCs/>
          <w:sz w:val="22"/>
          <w:szCs w:val="22"/>
        </w:rPr>
        <w:t>491, REGON: 357244777</w:t>
      </w:r>
    </w:p>
    <w:p w14:paraId="0F21CD6C" w14:textId="593F2802" w:rsidR="00B15A56" w:rsidRDefault="007209AC" w:rsidP="00084EC9">
      <w:pPr>
        <w:pStyle w:val="Akapitzlist"/>
        <w:spacing w:before="120" w:after="120"/>
        <w:ind w:left="0"/>
        <w:jc w:val="both"/>
        <w:rPr>
          <w:bCs/>
          <w:sz w:val="22"/>
          <w:szCs w:val="22"/>
        </w:rPr>
      </w:pPr>
      <w:bookmarkStart w:id="2" w:name="_Hlk42862538"/>
      <w:r w:rsidRPr="007209AC">
        <w:rPr>
          <w:sz w:val="22"/>
          <w:szCs w:val="22"/>
        </w:rPr>
        <w:t>Nawiązując do ogłoszonego postępowania w trybie podstawow</w:t>
      </w:r>
      <w:r>
        <w:rPr>
          <w:sz w:val="22"/>
          <w:szCs w:val="22"/>
        </w:rPr>
        <w:t xml:space="preserve">ym bez możliwości negocjacji </w:t>
      </w:r>
      <w:r w:rsidR="00E70B55">
        <w:rPr>
          <w:sz w:val="22"/>
          <w:szCs w:val="22"/>
        </w:rPr>
        <w:t>p. n.</w:t>
      </w:r>
      <w:r>
        <w:rPr>
          <w:sz w:val="22"/>
          <w:szCs w:val="22"/>
        </w:rPr>
        <w:t xml:space="preserve">: </w:t>
      </w:r>
      <w:r w:rsidR="00E70B55" w:rsidRPr="00E70B55">
        <w:rPr>
          <w:b/>
          <w:bCs/>
          <w:sz w:val="22"/>
          <w:szCs w:val="22"/>
        </w:rPr>
        <w:t>Dostawa różnego sprzętu komputerowego i oprogramowania</w:t>
      </w:r>
      <w:r w:rsidR="00C27AA2" w:rsidRPr="00E70B55">
        <w:rPr>
          <w:b/>
          <w:bCs/>
          <w:sz w:val="22"/>
          <w:szCs w:val="22"/>
        </w:rPr>
        <w:t xml:space="preserve"> - </w:t>
      </w:r>
      <w:r w:rsidR="006F62EE">
        <w:rPr>
          <w:b/>
          <w:bCs/>
          <w:sz w:val="22"/>
          <w:szCs w:val="22"/>
        </w:rPr>
        <w:t>4</w:t>
      </w:r>
      <w:r w:rsidR="00C27AA2" w:rsidRPr="00E70B55">
        <w:rPr>
          <w:b/>
          <w:bCs/>
          <w:sz w:val="22"/>
          <w:szCs w:val="22"/>
        </w:rPr>
        <w:t xml:space="preserve"> części</w:t>
      </w:r>
      <w:r w:rsidR="00084EC9" w:rsidRPr="00C27AA2">
        <w:rPr>
          <w:rFonts w:eastAsia="Times New Roman"/>
          <w:b/>
          <w:i/>
          <w:sz w:val="22"/>
          <w:szCs w:val="24"/>
        </w:rPr>
        <w:t>,</w:t>
      </w:r>
      <w:r w:rsidR="00C27AA2">
        <w:rPr>
          <w:rFonts w:eastAsia="Times New Roman"/>
          <w:b/>
          <w:i/>
          <w:sz w:val="22"/>
          <w:szCs w:val="24"/>
        </w:rPr>
        <w:t xml:space="preserve"> </w:t>
      </w:r>
      <w:r w:rsidRPr="00380004">
        <w:rPr>
          <w:bCs/>
          <w:sz w:val="22"/>
          <w:szCs w:val="22"/>
        </w:rPr>
        <w:t xml:space="preserve">o nr sprawy: </w:t>
      </w:r>
      <w:r w:rsidR="003A4676" w:rsidRPr="003A4676">
        <w:rPr>
          <w:b/>
          <w:bCs/>
          <w:sz w:val="22"/>
          <w:szCs w:val="22"/>
        </w:rPr>
        <w:t>BZP/202</w:t>
      </w:r>
      <w:r w:rsidR="00850D0B">
        <w:rPr>
          <w:b/>
          <w:bCs/>
          <w:sz w:val="22"/>
          <w:szCs w:val="22"/>
        </w:rPr>
        <w:t>5/</w:t>
      </w:r>
      <w:r w:rsidR="00621D60">
        <w:rPr>
          <w:b/>
          <w:bCs/>
          <w:sz w:val="22"/>
          <w:szCs w:val="22"/>
        </w:rPr>
        <w:t>302</w:t>
      </w:r>
      <w:r w:rsidR="003A4676">
        <w:rPr>
          <w:b/>
          <w:bCs/>
          <w:sz w:val="22"/>
          <w:szCs w:val="22"/>
        </w:rPr>
        <w:t xml:space="preserve"> </w:t>
      </w:r>
      <w:r w:rsidRPr="00380004">
        <w:rPr>
          <w:bCs/>
          <w:sz w:val="22"/>
          <w:szCs w:val="22"/>
        </w:rPr>
        <w:t>składamy</w:t>
      </w:r>
      <w:r w:rsidRPr="009E4D00">
        <w:rPr>
          <w:bCs/>
          <w:sz w:val="22"/>
          <w:szCs w:val="22"/>
        </w:rPr>
        <w:t xml:space="preserve"> poniższą ofertę</w:t>
      </w:r>
      <w:r w:rsidR="001E12E7">
        <w:rPr>
          <w:bCs/>
          <w:sz w:val="22"/>
          <w:szCs w:val="22"/>
        </w:rPr>
        <w:t>:</w:t>
      </w:r>
    </w:p>
    <w:p w14:paraId="21826EB5" w14:textId="7FD3FDD3" w:rsidR="00084EC9" w:rsidRPr="009E4D00" w:rsidRDefault="00084EC9" w:rsidP="00AB63DC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Za wykonanie części </w:t>
      </w:r>
      <w:r w:rsidR="00621D60">
        <w:rPr>
          <w:bCs/>
          <w:sz w:val="22"/>
          <w:szCs w:val="22"/>
        </w:rPr>
        <w:t>1</w:t>
      </w:r>
      <w:r w:rsidR="00A375C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zamówieni</w:t>
      </w:r>
      <w:r w:rsidR="00850D0B">
        <w:rPr>
          <w:bCs/>
          <w:sz w:val="22"/>
          <w:szCs w:val="22"/>
        </w:rPr>
        <w:t xml:space="preserve">a – </w:t>
      </w:r>
      <w:r w:rsidR="00A375C5" w:rsidRPr="00A375C5">
        <w:rPr>
          <w:b/>
          <w:sz w:val="22"/>
        </w:rPr>
        <w:t>laptopy, tablet z rysikiem</w:t>
      </w:r>
      <w:r w:rsidRPr="00A375C5">
        <w:rPr>
          <w:bCs/>
          <w:sz w:val="24"/>
          <w:szCs w:val="22"/>
        </w:rPr>
        <w:t xml:space="preserve"> </w:t>
      </w:r>
      <w:r w:rsidRPr="001E12E7">
        <w:rPr>
          <w:bCs/>
          <w:sz w:val="22"/>
          <w:szCs w:val="22"/>
        </w:rPr>
        <w:t>oferujemy cenę:</w:t>
      </w:r>
    </w:p>
    <w:p w14:paraId="23DDE973" w14:textId="77777777" w:rsidR="00084EC9" w:rsidRPr="007209AC" w:rsidRDefault="00084EC9" w:rsidP="00084EC9">
      <w:pPr>
        <w:pStyle w:val="Akapitzlist"/>
        <w:numPr>
          <w:ilvl w:val="2"/>
          <w:numId w:val="6"/>
        </w:numPr>
        <w:spacing w:before="120" w:after="120"/>
        <w:ind w:left="709" w:hanging="426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netto: ............................ zł </w:t>
      </w:r>
    </w:p>
    <w:p w14:paraId="1351B680" w14:textId="77777777" w:rsidR="00084EC9" w:rsidRPr="007209AC" w:rsidRDefault="00084EC9" w:rsidP="00084EC9">
      <w:pPr>
        <w:pStyle w:val="Akapitzlist"/>
        <w:numPr>
          <w:ilvl w:val="2"/>
          <w:numId w:val="6"/>
        </w:numPr>
        <w:spacing w:before="120" w:after="120"/>
        <w:ind w:left="709" w:hanging="426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VAT </w:t>
      </w:r>
      <w:r>
        <w:rPr>
          <w:b/>
          <w:bCs/>
          <w:sz w:val="22"/>
          <w:szCs w:val="22"/>
        </w:rPr>
        <w:t>…….</w:t>
      </w:r>
      <w:r w:rsidRPr="007209AC">
        <w:rPr>
          <w:b/>
          <w:bCs/>
          <w:sz w:val="22"/>
          <w:szCs w:val="22"/>
        </w:rPr>
        <w:t xml:space="preserve"> %</w:t>
      </w:r>
      <w:r w:rsidRPr="007209AC">
        <w:rPr>
          <w:sz w:val="22"/>
          <w:szCs w:val="22"/>
        </w:rPr>
        <w:t xml:space="preserve"> wynosi ............................ zł. </w:t>
      </w:r>
    </w:p>
    <w:p w14:paraId="7887F8F0" w14:textId="5F9E3DF3" w:rsidR="00084EC9" w:rsidRDefault="00084EC9" w:rsidP="00850D0B">
      <w:pPr>
        <w:pStyle w:val="Akapitzlist"/>
        <w:numPr>
          <w:ilvl w:val="2"/>
          <w:numId w:val="6"/>
        </w:numPr>
        <w:spacing w:before="120" w:after="120"/>
        <w:ind w:left="709" w:hanging="426"/>
        <w:jc w:val="both"/>
        <w:rPr>
          <w:sz w:val="22"/>
          <w:szCs w:val="22"/>
        </w:rPr>
      </w:pPr>
      <w:r w:rsidRPr="007209AC">
        <w:rPr>
          <w:sz w:val="22"/>
          <w:szCs w:val="22"/>
        </w:rPr>
        <w:t>brutto (łącznie z pod. VAT) ..........</w:t>
      </w:r>
      <w:r>
        <w:rPr>
          <w:sz w:val="22"/>
          <w:szCs w:val="22"/>
        </w:rPr>
        <w:t>.....................</w:t>
      </w:r>
      <w:r w:rsidRPr="007209AC">
        <w:rPr>
          <w:sz w:val="22"/>
          <w:szCs w:val="22"/>
        </w:rPr>
        <w:t xml:space="preserve">.................. </w:t>
      </w:r>
      <w:r w:rsidR="00850D0B">
        <w:rPr>
          <w:sz w:val="22"/>
          <w:szCs w:val="22"/>
        </w:rPr>
        <w:t>zł</w:t>
      </w:r>
    </w:p>
    <w:tbl>
      <w:tblPr>
        <w:tblStyle w:val="Tabela-Siatka"/>
        <w:tblW w:w="5105" w:type="pct"/>
        <w:tblLook w:val="04A0" w:firstRow="1" w:lastRow="0" w:firstColumn="1" w:lastColumn="0" w:noHBand="0" w:noVBand="1"/>
      </w:tblPr>
      <w:tblGrid>
        <w:gridCol w:w="466"/>
        <w:gridCol w:w="1549"/>
        <w:gridCol w:w="2558"/>
        <w:gridCol w:w="1007"/>
        <w:gridCol w:w="1572"/>
        <w:gridCol w:w="1227"/>
        <w:gridCol w:w="629"/>
        <w:gridCol w:w="939"/>
      </w:tblGrid>
      <w:tr w:rsidR="003B2C5D" w:rsidRPr="00792052" w14:paraId="0EE063E5" w14:textId="77777777" w:rsidTr="00A375C5">
        <w:trPr>
          <w:trHeight w:val="915"/>
        </w:trPr>
        <w:tc>
          <w:tcPr>
            <w:tcW w:w="234" w:type="pct"/>
            <w:shd w:val="clear" w:color="auto" w:fill="DBE5F1" w:themeFill="accent1" w:themeFillTint="33"/>
            <w:vAlign w:val="center"/>
            <w:hideMark/>
          </w:tcPr>
          <w:p w14:paraId="732DDA5D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LP</w:t>
            </w:r>
          </w:p>
        </w:tc>
        <w:tc>
          <w:tcPr>
            <w:tcW w:w="779" w:type="pct"/>
            <w:shd w:val="clear" w:color="auto" w:fill="DBE5F1" w:themeFill="accent1" w:themeFillTint="33"/>
            <w:vAlign w:val="center"/>
            <w:hideMark/>
          </w:tcPr>
          <w:p w14:paraId="411F048A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Nazwa przedmiotu zamówienia</w:t>
            </w:r>
          </w:p>
        </w:tc>
        <w:tc>
          <w:tcPr>
            <w:tcW w:w="1286" w:type="pct"/>
            <w:shd w:val="clear" w:color="auto" w:fill="DBE5F1" w:themeFill="accent1" w:themeFillTint="33"/>
            <w:vAlign w:val="center"/>
            <w:hideMark/>
          </w:tcPr>
          <w:p w14:paraId="5DFE0B8E" w14:textId="0409D442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b/>
                <w:sz w:val="16"/>
                <w:szCs w:val="16"/>
                <w:lang w:eastAsia="en-US"/>
              </w:rPr>
              <w:t>PRZEDMIOT ZAMÓWIENIA OFEROWANY PRZEZ WYKONAWCĘ</w:t>
            </w:r>
          </w:p>
        </w:tc>
        <w:tc>
          <w:tcPr>
            <w:tcW w:w="506" w:type="pct"/>
            <w:shd w:val="clear" w:color="auto" w:fill="DBE5F1" w:themeFill="accent1" w:themeFillTint="33"/>
            <w:vAlign w:val="center"/>
            <w:hideMark/>
          </w:tcPr>
          <w:p w14:paraId="760E363A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Jednostka miary</w:t>
            </w:r>
          </w:p>
        </w:tc>
        <w:tc>
          <w:tcPr>
            <w:tcW w:w="790" w:type="pct"/>
            <w:shd w:val="clear" w:color="auto" w:fill="DBE5F1" w:themeFill="accent1" w:themeFillTint="33"/>
            <w:vAlign w:val="center"/>
            <w:hideMark/>
          </w:tcPr>
          <w:p w14:paraId="1A4341A3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Ilość - zapotrzebowanie</w:t>
            </w:r>
          </w:p>
        </w:tc>
        <w:tc>
          <w:tcPr>
            <w:tcW w:w="617" w:type="pct"/>
            <w:shd w:val="clear" w:color="auto" w:fill="DBE5F1" w:themeFill="accent1" w:themeFillTint="33"/>
            <w:vAlign w:val="center"/>
            <w:hideMark/>
          </w:tcPr>
          <w:p w14:paraId="2139D9B7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Cena jednostkowa netto [PLN]</w:t>
            </w:r>
          </w:p>
        </w:tc>
        <w:tc>
          <w:tcPr>
            <w:tcW w:w="316" w:type="pct"/>
            <w:shd w:val="clear" w:color="auto" w:fill="DBE5F1" w:themeFill="accent1" w:themeFillTint="33"/>
            <w:vAlign w:val="center"/>
            <w:hideMark/>
          </w:tcPr>
          <w:p w14:paraId="4362109B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VAT [%]</w:t>
            </w:r>
          </w:p>
        </w:tc>
        <w:tc>
          <w:tcPr>
            <w:tcW w:w="472" w:type="pct"/>
            <w:shd w:val="clear" w:color="auto" w:fill="DBE5F1" w:themeFill="accent1" w:themeFillTint="33"/>
            <w:vAlign w:val="center"/>
            <w:hideMark/>
          </w:tcPr>
          <w:p w14:paraId="2423DCF5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b/>
                <w:bCs/>
                <w:sz w:val="20"/>
                <w:szCs w:val="20"/>
              </w:rPr>
              <w:t>Wartość NETTO [PLN]</w:t>
            </w:r>
          </w:p>
        </w:tc>
      </w:tr>
      <w:tr w:rsidR="00A375C5" w:rsidRPr="00792052" w14:paraId="6E359EEC" w14:textId="77777777" w:rsidTr="00A375C5">
        <w:trPr>
          <w:trHeight w:val="1215"/>
        </w:trPr>
        <w:tc>
          <w:tcPr>
            <w:tcW w:w="234" w:type="pct"/>
            <w:noWrap/>
            <w:hideMark/>
          </w:tcPr>
          <w:p w14:paraId="3F9CFD2B" w14:textId="6D49FCA0" w:rsidR="00A375C5" w:rsidRPr="00792052" w:rsidRDefault="00D11871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375C5" w:rsidRPr="00792052">
              <w:rPr>
                <w:sz w:val="20"/>
                <w:szCs w:val="20"/>
              </w:rPr>
              <w:t>.1</w:t>
            </w:r>
          </w:p>
        </w:tc>
        <w:tc>
          <w:tcPr>
            <w:tcW w:w="779" w:type="pct"/>
          </w:tcPr>
          <w:p w14:paraId="04A92122" w14:textId="2D5BA84A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A375C5">
              <w:rPr>
                <w:sz w:val="20"/>
                <w:szCs w:val="20"/>
              </w:rPr>
              <w:t>Laptop do pracy administracyjnej</w:t>
            </w:r>
            <w:r w:rsidRPr="00850D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15,6</w:t>
            </w:r>
            <w:r w:rsidRPr="00850D0B">
              <w:rPr>
                <w:sz w:val="20"/>
                <w:szCs w:val="20"/>
              </w:rPr>
              <w:t>"</w:t>
            </w:r>
          </w:p>
        </w:tc>
        <w:tc>
          <w:tcPr>
            <w:tcW w:w="1286" w:type="pct"/>
          </w:tcPr>
          <w:p w14:paraId="6A8332E7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4644BFE1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681ED29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174103D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6213E12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PROCESOR:</w:t>
            </w:r>
            <w:r w:rsidRPr="00CD4B9B">
              <w:rPr>
                <w:sz w:val="16"/>
                <w:szCs w:val="16"/>
              </w:rPr>
              <w:tab/>
            </w:r>
          </w:p>
          <w:p w14:paraId="34571228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PAMIĘĆ RAM:</w:t>
            </w:r>
            <w:r w:rsidRPr="00CD4B9B">
              <w:rPr>
                <w:sz w:val="16"/>
                <w:szCs w:val="16"/>
              </w:rPr>
              <w:tab/>
            </w:r>
          </w:p>
          <w:p w14:paraId="0B60454D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PRZESTRZEŃ DYSKOWA:</w:t>
            </w:r>
            <w:r w:rsidRPr="00CD4B9B">
              <w:rPr>
                <w:sz w:val="16"/>
                <w:szCs w:val="16"/>
              </w:rPr>
              <w:tab/>
            </w:r>
          </w:p>
          <w:p w14:paraId="074F5A5E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SYSTEM OPERACYJNY:</w:t>
            </w:r>
            <w:r w:rsidRPr="00CD4B9B">
              <w:rPr>
                <w:sz w:val="16"/>
                <w:szCs w:val="16"/>
              </w:rPr>
              <w:tab/>
            </w:r>
          </w:p>
          <w:p w14:paraId="0A4A6EE4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09326C17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lastRenderedPageBreak/>
              <w:t>OKRES GWARANCJI: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6E696341" w14:textId="285C09BC" w:rsidR="00A375C5" w:rsidRPr="00CD4B9B" w:rsidRDefault="00A375C5" w:rsidP="00EE4316">
            <w:pPr>
              <w:tabs>
                <w:tab w:val="left" w:leader="dot" w:pos="2267"/>
                <w:tab w:val="left" w:leader="dot" w:pos="2529"/>
                <w:tab w:val="left" w:leader="dot" w:pos="2631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 w:rsidRPr="00CD4B9B">
              <w:rPr>
                <w:rFonts w:cs="Calibri"/>
                <w:i/>
                <w:sz w:val="16"/>
                <w:szCs w:val="16"/>
              </w:rPr>
              <w:t xml:space="preserve">(min. </w:t>
            </w:r>
            <w:r w:rsidR="00C31F47">
              <w:rPr>
                <w:rFonts w:cs="Calibri"/>
                <w:i/>
                <w:sz w:val="16"/>
                <w:szCs w:val="16"/>
              </w:rPr>
              <w:t>24</w:t>
            </w:r>
            <w:r>
              <w:rPr>
                <w:rFonts w:cs="Calibri"/>
                <w:i/>
                <w:sz w:val="16"/>
                <w:szCs w:val="16"/>
              </w:rPr>
              <w:t xml:space="preserve"> miesięcy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007B997D" w14:textId="77777777" w:rsidR="00EE4316" w:rsidRDefault="00A375C5" w:rsidP="00EE4316">
            <w:pPr>
              <w:tabs>
                <w:tab w:val="left" w:leader="dot" w:pos="2267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</w:p>
          <w:p w14:paraId="5C119798" w14:textId="1A8F2498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29F17A1C" w14:textId="77777777" w:rsidR="00A375C5" w:rsidRPr="00CD4B9B" w:rsidRDefault="00A375C5" w:rsidP="00EE4316">
            <w:pPr>
              <w:tabs>
                <w:tab w:val="left" w:leader="dot" w:pos="2267"/>
                <w:tab w:val="left" w:leader="dot" w:pos="2529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6768C5E7" w14:textId="2FE6607C" w:rsidR="00A375C5" w:rsidRPr="00424520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6" w:type="pct"/>
          </w:tcPr>
          <w:p w14:paraId="397D23BB" w14:textId="3410467F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9C28F4">
              <w:rPr>
                <w:sz w:val="20"/>
                <w:szCs w:val="20"/>
              </w:rPr>
              <w:lastRenderedPageBreak/>
              <w:t>szt.</w:t>
            </w:r>
          </w:p>
        </w:tc>
        <w:tc>
          <w:tcPr>
            <w:tcW w:w="790" w:type="pct"/>
            <w:noWrap/>
          </w:tcPr>
          <w:p w14:paraId="10D09D98" w14:textId="00D38DC8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7" w:type="pct"/>
            <w:noWrap/>
          </w:tcPr>
          <w:p w14:paraId="2E3A8FD6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316" w:type="pct"/>
            <w:noWrap/>
          </w:tcPr>
          <w:p w14:paraId="17ACC063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72" w:type="pct"/>
            <w:noWrap/>
          </w:tcPr>
          <w:p w14:paraId="595D5FEB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A375C5" w:rsidRPr="00792052" w14:paraId="51176899" w14:textId="77777777" w:rsidTr="00A375C5">
        <w:trPr>
          <w:trHeight w:val="1215"/>
        </w:trPr>
        <w:tc>
          <w:tcPr>
            <w:tcW w:w="234" w:type="pct"/>
            <w:noWrap/>
          </w:tcPr>
          <w:p w14:paraId="6D9BA561" w14:textId="3105FCFB" w:rsidR="00A375C5" w:rsidRPr="00792052" w:rsidRDefault="00D11871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A375C5">
              <w:rPr>
                <w:sz w:val="20"/>
                <w:szCs w:val="20"/>
              </w:rPr>
              <w:t>.2</w:t>
            </w:r>
          </w:p>
        </w:tc>
        <w:tc>
          <w:tcPr>
            <w:tcW w:w="779" w:type="pct"/>
          </w:tcPr>
          <w:p w14:paraId="072478DF" w14:textId="486D5305" w:rsidR="00A375C5" w:rsidRPr="00A375C5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A375C5">
              <w:rPr>
                <w:sz w:val="20"/>
                <w:szCs w:val="20"/>
              </w:rPr>
              <w:t>Laptop do pracy administracyjnej</w:t>
            </w:r>
            <w:r w:rsidRPr="00850D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15,6</w:t>
            </w:r>
            <w:r w:rsidRPr="00850D0B">
              <w:rPr>
                <w:sz w:val="20"/>
                <w:szCs w:val="20"/>
              </w:rPr>
              <w:t>"</w:t>
            </w:r>
          </w:p>
        </w:tc>
        <w:tc>
          <w:tcPr>
            <w:tcW w:w="1286" w:type="pct"/>
          </w:tcPr>
          <w:p w14:paraId="2516BA70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3FB296F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057183DC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6EDC3E33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DC06BFA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PROCESOR:</w:t>
            </w:r>
            <w:r w:rsidRPr="00CD4B9B">
              <w:rPr>
                <w:sz w:val="16"/>
                <w:szCs w:val="16"/>
              </w:rPr>
              <w:tab/>
            </w:r>
          </w:p>
          <w:p w14:paraId="39FB4517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PAMIĘĆ RAM:</w:t>
            </w:r>
            <w:r w:rsidRPr="00CD4B9B">
              <w:rPr>
                <w:sz w:val="16"/>
                <w:szCs w:val="16"/>
              </w:rPr>
              <w:tab/>
            </w:r>
          </w:p>
          <w:p w14:paraId="77965313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PRZESTRZEŃ DYSKOWA:</w:t>
            </w:r>
            <w:r w:rsidRPr="00CD4B9B">
              <w:rPr>
                <w:sz w:val="16"/>
                <w:szCs w:val="16"/>
              </w:rPr>
              <w:tab/>
            </w:r>
          </w:p>
          <w:p w14:paraId="5CFE0A4B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SYSTEM OPERACYJNY:</w:t>
            </w:r>
            <w:r w:rsidRPr="00CD4B9B">
              <w:rPr>
                <w:sz w:val="16"/>
                <w:szCs w:val="16"/>
              </w:rPr>
              <w:tab/>
            </w:r>
          </w:p>
          <w:p w14:paraId="18DDCBF8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51C0F321" w14:textId="77777777" w:rsidR="00EE4316" w:rsidRDefault="00A375C5" w:rsidP="00EE4316">
            <w:pPr>
              <w:tabs>
                <w:tab w:val="left" w:leader="dot" w:pos="2267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204A5999" w14:textId="5829AC39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5F5BFC20" w14:textId="1C0C9414" w:rsidR="00A375C5" w:rsidRPr="00CD4B9B" w:rsidRDefault="00A375C5" w:rsidP="00EE4316">
            <w:pPr>
              <w:tabs>
                <w:tab w:val="left" w:leader="dot" w:pos="2267"/>
                <w:tab w:val="left" w:leader="dot" w:pos="2529"/>
                <w:tab w:val="left" w:leader="dot" w:pos="2631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 w:rsidRPr="00CD4B9B">
              <w:rPr>
                <w:rFonts w:cs="Calibri"/>
                <w:i/>
                <w:sz w:val="16"/>
                <w:szCs w:val="16"/>
              </w:rPr>
              <w:t xml:space="preserve">(min. </w:t>
            </w:r>
            <w:r w:rsidR="00C31F47">
              <w:rPr>
                <w:rFonts w:cs="Calibri"/>
                <w:i/>
                <w:sz w:val="16"/>
                <w:szCs w:val="16"/>
              </w:rPr>
              <w:t>24</w:t>
            </w:r>
            <w:r>
              <w:rPr>
                <w:rFonts w:cs="Calibri"/>
                <w:i/>
                <w:sz w:val="16"/>
                <w:szCs w:val="16"/>
              </w:rPr>
              <w:t xml:space="preserve"> miesięcy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66E444A5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5E2A52CB" w14:textId="77777777" w:rsidR="00A375C5" w:rsidRPr="00CD4B9B" w:rsidRDefault="00A375C5" w:rsidP="00EE4316">
            <w:pPr>
              <w:tabs>
                <w:tab w:val="left" w:leader="dot" w:pos="2267"/>
                <w:tab w:val="left" w:leader="dot" w:pos="2529"/>
                <w:tab w:val="left" w:leader="dot" w:pos="2631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1D3DB597" w14:textId="18B72252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ind w:right="-74"/>
              <w:rPr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6" w:type="pct"/>
          </w:tcPr>
          <w:p w14:paraId="636C2CA2" w14:textId="44AC5ED5" w:rsidR="00A375C5" w:rsidRPr="009C28F4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9C28F4">
              <w:rPr>
                <w:sz w:val="20"/>
                <w:szCs w:val="20"/>
              </w:rPr>
              <w:t>szt.</w:t>
            </w:r>
          </w:p>
        </w:tc>
        <w:tc>
          <w:tcPr>
            <w:tcW w:w="790" w:type="pct"/>
            <w:noWrap/>
          </w:tcPr>
          <w:p w14:paraId="47F92755" w14:textId="749C342A" w:rsidR="00A375C5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7" w:type="pct"/>
            <w:noWrap/>
          </w:tcPr>
          <w:p w14:paraId="3C66B19C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316" w:type="pct"/>
            <w:noWrap/>
          </w:tcPr>
          <w:p w14:paraId="4AB87D52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72" w:type="pct"/>
            <w:noWrap/>
          </w:tcPr>
          <w:p w14:paraId="22AC8FDA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A375C5" w:rsidRPr="00792052" w14:paraId="6BADE655" w14:textId="77777777" w:rsidTr="00275C2A">
        <w:trPr>
          <w:trHeight w:val="416"/>
        </w:trPr>
        <w:tc>
          <w:tcPr>
            <w:tcW w:w="234" w:type="pct"/>
            <w:noWrap/>
          </w:tcPr>
          <w:p w14:paraId="2E80571E" w14:textId="257AA3A1" w:rsidR="00A375C5" w:rsidRPr="00792052" w:rsidRDefault="00D11871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375C5">
              <w:rPr>
                <w:sz w:val="20"/>
                <w:szCs w:val="20"/>
              </w:rPr>
              <w:t>.3</w:t>
            </w:r>
          </w:p>
        </w:tc>
        <w:tc>
          <w:tcPr>
            <w:tcW w:w="779" w:type="pct"/>
          </w:tcPr>
          <w:p w14:paraId="0C9AE2A8" w14:textId="59628F25" w:rsidR="00A375C5" w:rsidRPr="00850D0B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A375C5">
              <w:rPr>
                <w:sz w:val="20"/>
                <w:szCs w:val="20"/>
              </w:rPr>
              <w:t>Tablet przemysłowy</w:t>
            </w:r>
          </w:p>
        </w:tc>
        <w:tc>
          <w:tcPr>
            <w:tcW w:w="1286" w:type="pct"/>
          </w:tcPr>
          <w:p w14:paraId="1B5A5EBB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4F0E54F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899EEA6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4654653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C47A6D5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EKRAN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47FD057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PROCESOR:</w:t>
            </w:r>
            <w:r w:rsidRPr="00CD4B9B">
              <w:rPr>
                <w:sz w:val="16"/>
                <w:szCs w:val="16"/>
              </w:rPr>
              <w:tab/>
            </w:r>
          </w:p>
          <w:p w14:paraId="46688521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PAMIĘĆ RAM:</w:t>
            </w:r>
            <w:r w:rsidRPr="00CD4B9B">
              <w:rPr>
                <w:sz w:val="16"/>
                <w:szCs w:val="16"/>
              </w:rPr>
              <w:tab/>
            </w:r>
          </w:p>
          <w:p w14:paraId="32C80F91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PRZESTRZEŃ DYSKOWA:</w:t>
            </w:r>
            <w:r w:rsidRPr="00CD4B9B">
              <w:rPr>
                <w:sz w:val="16"/>
                <w:szCs w:val="16"/>
              </w:rPr>
              <w:tab/>
            </w:r>
          </w:p>
          <w:p w14:paraId="4009F994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SYSTEM OPERACYJNY:</w:t>
            </w:r>
            <w:r w:rsidRPr="00CD4B9B">
              <w:rPr>
                <w:sz w:val="16"/>
                <w:szCs w:val="16"/>
              </w:rPr>
              <w:tab/>
            </w:r>
          </w:p>
          <w:p w14:paraId="59B87CAE" w14:textId="77777777" w:rsidR="00A375C5" w:rsidRPr="00CD4B9B" w:rsidRDefault="00A375C5" w:rsidP="00EE4316">
            <w:pPr>
              <w:tabs>
                <w:tab w:val="left" w:leader="dot" w:pos="2267"/>
                <w:tab w:val="left" w:leader="dot" w:pos="2631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68983B76" w14:textId="77777777" w:rsidR="00A375C5" w:rsidRPr="00CD4B9B" w:rsidRDefault="00A375C5" w:rsidP="00EE4316">
            <w:pPr>
              <w:tabs>
                <w:tab w:val="left" w:leader="dot" w:pos="2268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332E12D5" w14:textId="54A8CDF7" w:rsidR="00A375C5" w:rsidRPr="00CD4B9B" w:rsidRDefault="00A375C5" w:rsidP="00CB58A2">
            <w:pPr>
              <w:tabs>
                <w:tab w:val="left" w:leader="dot" w:pos="2268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 w:rsidRPr="00CD4B9B">
              <w:rPr>
                <w:rFonts w:cs="Calibri"/>
                <w:i/>
                <w:sz w:val="16"/>
                <w:szCs w:val="16"/>
              </w:rPr>
              <w:t xml:space="preserve">(min. </w:t>
            </w:r>
            <w:r w:rsidR="00C31F47">
              <w:rPr>
                <w:rFonts w:cs="Calibri"/>
                <w:i/>
                <w:sz w:val="16"/>
                <w:szCs w:val="16"/>
              </w:rPr>
              <w:t>12</w:t>
            </w:r>
            <w:r>
              <w:rPr>
                <w:rFonts w:cs="Calibri"/>
                <w:i/>
                <w:sz w:val="16"/>
                <w:szCs w:val="16"/>
              </w:rPr>
              <w:t xml:space="preserve"> miesięcy </w:t>
            </w:r>
            <w:r w:rsidRPr="00CD4B9B">
              <w:rPr>
                <w:rFonts w:cs="Calibri"/>
                <w:i/>
                <w:sz w:val="16"/>
                <w:szCs w:val="16"/>
              </w:rPr>
              <w:t>od podpisania protokołu odbioru)</w:t>
            </w:r>
          </w:p>
          <w:p w14:paraId="5CA0D9D2" w14:textId="77777777" w:rsidR="00CB58A2" w:rsidRDefault="00A375C5" w:rsidP="00CB58A2">
            <w:pPr>
              <w:tabs>
                <w:tab w:val="left" w:leader="dot" w:pos="2268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</w:p>
          <w:p w14:paraId="09953D9D" w14:textId="1734B8C3" w:rsidR="00A375C5" w:rsidRPr="00CD4B9B" w:rsidRDefault="00A375C5" w:rsidP="00CB58A2">
            <w:pPr>
              <w:tabs>
                <w:tab w:val="left" w:leader="dot" w:pos="2268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lastRenderedPageBreak/>
              <w:tab/>
            </w:r>
          </w:p>
          <w:p w14:paraId="3D696768" w14:textId="77777777" w:rsidR="00A375C5" w:rsidRPr="00CD4B9B" w:rsidRDefault="00A375C5" w:rsidP="00CB58A2">
            <w:pPr>
              <w:tabs>
                <w:tab w:val="left" w:leader="dot" w:pos="2268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2CF608D2" w14:textId="0FB0E38A" w:rsidR="00A375C5" w:rsidRPr="00CD4B9B" w:rsidRDefault="00A375C5" w:rsidP="00CB58A2">
            <w:pPr>
              <w:tabs>
                <w:tab w:val="left" w:leader="dot" w:pos="2268"/>
              </w:tabs>
              <w:spacing w:before="60" w:after="60"/>
              <w:ind w:right="-74"/>
              <w:rPr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6" w:type="pct"/>
          </w:tcPr>
          <w:p w14:paraId="75BD2632" w14:textId="1015E80C" w:rsidR="00A375C5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</w:t>
            </w:r>
            <w:r w:rsidRPr="00792052">
              <w:rPr>
                <w:sz w:val="20"/>
                <w:szCs w:val="20"/>
              </w:rPr>
              <w:t>zt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90" w:type="pct"/>
            <w:noWrap/>
          </w:tcPr>
          <w:p w14:paraId="746F380F" w14:textId="30D24244" w:rsidR="00A375C5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7" w:type="pct"/>
            <w:noWrap/>
          </w:tcPr>
          <w:p w14:paraId="69C686DE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316" w:type="pct"/>
            <w:noWrap/>
          </w:tcPr>
          <w:p w14:paraId="0030D063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72" w:type="pct"/>
            <w:noWrap/>
          </w:tcPr>
          <w:p w14:paraId="6BB7225B" w14:textId="77777777" w:rsidR="00A375C5" w:rsidRPr="00792052" w:rsidRDefault="00A375C5" w:rsidP="00A375C5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bookmarkEnd w:id="2"/>
    <w:bookmarkEnd w:id="0"/>
    <w:p w14:paraId="7B6BA758" w14:textId="6FFD4599" w:rsidR="008555BA" w:rsidRPr="009E4D00" w:rsidRDefault="008555BA" w:rsidP="00AB63DC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Za wykonanie części </w:t>
      </w:r>
      <w:r w:rsidR="00621D60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zamówienia</w:t>
      </w:r>
      <w:r w:rsidR="00850D0B">
        <w:rPr>
          <w:bCs/>
          <w:sz w:val="22"/>
          <w:szCs w:val="22"/>
        </w:rPr>
        <w:t xml:space="preserve"> </w:t>
      </w:r>
      <w:r w:rsidR="00850D0B" w:rsidRPr="004E0649">
        <w:rPr>
          <w:b/>
        </w:rPr>
        <w:t xml:space="preserve">– </w:t>
      </w:r>
      <w:r w:rsidR="003578C2" w:rsidRPr="003578C2">
        <w:rPr>
          <w:b/>
          <w:sz w:val="22"/>
        </w:rPr>
        <w:t xml:space="preserve">drukarka 3D, </w:t>
      </w:r>
      <w:proofErr w:type="spellStart"/>
      <w:r w:rsidR="003578C2" w:rsidRPr="003578C2">
        <w:rPr>
          <w:b/>
          <w:sz w:val="22"/>
        </w:rPr>
        <w:t>filamenty</w:t>
      </w:r>
      <w:proofErr w:type="spellEnd"/>
      <w:r w:rsidR="00A81C18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Pr="001E12E7">
        <w:rPr>
          <w:bCs/>
          <w:sz w:val="22"/>
          <w:szCs w:val="22"/>
        </w:rPr>
        <w:t>oferujemy cenę:</w:t>
      </w:r>
    </w:p>
    <w:p w14:paraId="6BFFDA1F" w14:textId="77777777" w:rsidR="008555BA" w:rsidRPr="007209AC" w:rsidRDefault="008555BA" w:rsidP="00AB63DC">
      <w:pPr>
        <w:pStyle w:val="Akapitzlist"/>
        <w:numPr>
          <w:ilvl w:val="0"/>
          <w:numId w:val="33"/>
        </w:numPr>
        <w:spacing w:before="120" w:after="120"/>
        <w:ind w:left="709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netto: ............................ zł </w:t>
      </w:r>
    </w:p>
    <w:p w14:paraId="515FBA8A" w14:textId="77777777" w:rsidR="008555BA" w:rsidRPr="007209AC" w:rsidRDefault="008555BA" w:rsidP="00AB63DC">
      <w:pPr>
        <w:pStyle w:val="Akapitzlist"/>
        <w:numPr>
          <w:ilvl w:val="0"/>
          <w:numId w:val="33"/>
        </w:numPr>
        <w:spacing w:before="120" w:after="120"/>
        <w:ind w:left="709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VAT </w:t>
      </w:r>
      <w:r>
        <w:rPr>
          <w:b/>
          <w:bCs/>
          <w:sz w:val="22"/>
          <w:szCs w:val="22"/>
        </w:rPr>
        <w:t>…….</w:t>
      </w:r>
      <w:r w:rsidRPr="007209AC">
        <w:rPr>
          <w:b/>
          <w:bCs/>
          <w:sz w:val="22"/>
          <w:szCs w:val="22"/>
        </w:rPr>
        <w:t xml:space="preserve"> %</w:t>
      </w:r>
      <w:r w:rsidRPr="007209AC">
        <w:rPr>
          <w:sz w:val="22"/>
          <w:szCs w:val="22"/>
        </w:rPr>
        <w:t xml:space="preserve"> wynosi ............................ zł. </w:t>
      </w:r>
    </w:p>
    <w:p w14:paraId="608433E5" w14:textId="6468D30A" w:rsidR="008555BA" w:rsidRDefault="008555BA" w:rsidP="00AB63DC">
      <w:pPr>
        <w:pStyle w:val="Akapitzlist"/>
        <w:numPr>
          <w:ilvl w:val="0"/>
          <w:numId w:val="33"/>
        </w:numPr>
        <w:spacing w:before="120" w:after="120"/>
        <w:ind w:left="709"/>
        <w:jc w:val="both"/>
        <w:rPr>
          <w:sz w:val="22"/>
          <w:szCs w:val="22"/>
        </w:rPr>
      </w:pPr>
      <w:r w:rsidRPr="007209AC">
        <w:rPr>
          <w:sz w:val="22"/>
          <w:szCs w:val="22"/>
        </w:rPr>
        <w:t>brutto (łącznie z pod. VAT) ..........</w:t>
      </w:r>
      <w:r>
        <w:rPr>
          <w:sz w:val="22"/>
          <w:szCs w:val="22"/>
        </w:rPr>
        <w:t>.....................</w:t>
      </w:r>
      <w:r w:rsidR="00A81C18">
        <w:rPr>
          <w:sz w:val="22"/>
          <w:szCs w:val="22"/>
        </w:rPr>
        <w:t xml:space="preserve">.................. zł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66"/>
        <w:gridCol w:w="1211"/>
        <w:gridCol w:w="2696"/>
        <w:gridCol w:w="1005"/>
        <w:gridCol w:w="1571"/>
        <w:gridCol w:w="1227"/>
        <w:gridCol w:w="628"/>
        <w:gridCol w:w="938"/>
      </w:tblGrid>
      <w:tr w:rsidR="00A34EA8" w:rsidRPr="00792052" w14:paraId="7AAD295C" w14:textId="77777777" w:rsidTr="000C7507">
        <w:trPr>
          <w:trHeight w:val="915"/>
        </w:trPr>
        <w:tc>
          <w:tcPr>
            <w:tcW w:w="239" w:type="pct"/>
            <w:shd w:val="clear" w:color="auto" w:fill="DBE5F1" w:themeFill="accent1" w:themeFillTint="33"/>
            <w:vAlign w:val="center"/>
            <w:hideMark/>
          </w:tcPr>
          <w:p w14:paraId="3E549218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LP</w:t>
            </w:r>
          </w:p>
        </w:tc>
        <w:tc>
          <w:tcPr>
            <w:tcW w:w="780" w:type="pct"/>
            <w:shd w:val="clear" w:color="auto" w:fill="DBE5F1" w:themeFill="accent1" w:themeFillTint="33"/>
            <w:vAlign w:val="center"/>
            <w:hideMark/>
          </w:tcPr>
          <w:p w14:paraId="4D7576A3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Nazwa przedmiotu zamówienia</w:t>
            </w:r>
          </w:p>
        </w:tc>
        <w:tc>
          <w:tcPr>
            <w:tcW w:w="1223" w:type="pct"/>
            <w:shd w:val="clear" w:color="auto" w:fill="DBE5F1" w:themeFill="accent1" w:themeFillTint="33"/>
            <w:vAlign w:val="center"/>
            <w:hideMark/>
          </w:tcPr>
          <w:p w14:paraId="2E5535D7" w14:textId="61A61BC2" w:rsidR="00AB63DC" w:rsidRPr="003B2C5D" w:rsidRDefault="00ED472E" w:rsidP="003B2C5D">
            <w:pPr>
              <w:tabs>
                <w:tab w:val="left" w:pos="567"/>
              </w:tabs>
              <w:suppressAutoHyphens w:val="0"/>
              <w:contextualSpacing/>
              <w:jc w:val="center"/>
              <w:rPr>
                <w:rFonts w:cs="Calibri"/>
                <w:b/>
                <w:sz w:val="16"/>
                <w:szCs w:val="16"/>
                <w:lang w:eastAsia="en-US"/>
              </w:rPr>
            </w:pPr>
            <w:r>
              <w:rPr>
                <w:rFonts w:cs="Calibri"/>
                <w:b/>
                <w:sz w:val="16"/>
                <w:szCs w:val="16"/>
                <w:lang w:eastAsia="en-US"/>
              </w:rPr>
              <w:t>PRZEDMIOT ZAMÓWIENIA OFEROWANY PRZEZ WYKONAWCĘ</w:t>
            </w:r>
          </w:p>
        </w:tc>
        <w:tc>
          <w:tcPr>
            <w:tcW w:w="516" w:type="pct"/>
            <w:shd w:val="clear" w:color="auto" w:fill="DBE5F1" w:themeFill="accent1" w:themeFillTint="33"/>
            <w:vAlign w:val="center"/>
            <w:hideMark/>
          </w:tcPr>
          <w:p w14:paraId="15FF3ECB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Jednostka miary</w:t>
            </w:r>
          </w:p>
        </w:tc>
        <w:tc>
          <w:tcPr>
            <w:tcW w:w="807" w:type="pct"/>
            <w:shd w:val="clear" w:color="auto" w:fill="DBE5F1" w:themeFill="accent1" w:themeFillTint="33"/>
            <w:vAlign w:val="center"/>
            <w:hideMark/>
          </w:tcPr>
          <w:p w14:paraId="7C18A25F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Ilość - zapotrzebowanie</w:t>
            </w:r>
          </w:p>
        </w:tc>
        <w:tc>
          <w:tcPr>
            <w:tcW w:w="630" w:type="pct"/>
            <w:shd w:val="clear" w:color="auto" w:fill="DBE5F1" w:themeFill="accent1" w:themeFillTint="33"/>
            <w:vAlign w:val="center"/>
            <w:hideMark/>
          </w:tcPr>
          <w:p w14:paraId="581A124B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Cena jednostkowa netto [PLN]</w:t>
            </w:r>
          </w:p>
        </w:tc>
        <w:tc>
          <w:tcPr>
            <w:tcW w:w="323" w:type="pct"/>
            <w:shd w:val="clear" w:color="auto" w:fill="DBE5F1" w:themeFill="accent1" w:themeFillTint="33"/>
            <w:vAlign w:val="center"/>
            <w:hideMark/>
          </w:tcPr>
          <w:p w14:paraId="7B3CA3C7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VAT [%]</w:t>
            </w:r>
          </w:p>
        </w:tc>
        <w:tc>
          <w:tcPr>
            <w:tcW w:w="482" w:type="pct"/>
            <w:shd w:val="clear" w:color="auto" w:fill="DBE5F1" w:themeFill="accent1" w:themeFillTint="33"/>
            <w:vAlign w:val="center"/>
            <w:hideMark/>
          </w:tcPr>
          <w:p w14:paraId="60641602" w14:textId="77777777" w:rsidR="00AB63DC" w:rsidRPr="00792052" w:rsidRDefault="00AB63DC" w:rsidP="001B6CF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b/>
                <w:bCs/>
                <w:sz w:val="20"/>
                <w:szCs w:val="20"/>
              </w:rPr>
              <w:t>Wartość NETTO [PLN]</w:t>
            </w:r>
          </w:p>
        </w:tc>
      </w:tr>
      <w:tr w:rsidR="00A34EA8" w:rsidRPr="00792052" w14:paraId="763AC5FD" w14:textId="77777777" w:rsidTr="000C7507">
        <w:trPr>
          <w:trHeight w:val="879"/>
        </w:trPr>
        <w:tc>
          <w:tcPr>
            <w:tcW w:w="239" w:type="pct"/>
            <w:noWrap/>
            <w:hideMark/>
          </w:tcPr>
          <w:p w14:paraId="68C82B79" w14:textId="66EB5163" w:rsidR="00ED472E" w:rsidRPr="00792052" w:rsidRDefault="00467B68" w:rsidP="00ED472E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D472E" w:rsidRPr="00792052">
              <w:rPr>
                <w:sz w:val="20"/>
                <w:szCs w:val="20"/>
              </w:rPr>
              <w:t>.1</w:t>
            </w:r>
          </w:p>
        </w:tc>
        <w:tc>
          <w:tcPr>
            <w:tcW w:w="780" w:type="pct"/>
            <w:hideMark/>
          </w:tcPr>
          <w:p w14:paraId="6238A5A9" w14:textId="086CB5E8" w:rsidR="00ED472E" w:rsidRPr="00792052" w:rsidRDefault="003578C2" w:rsidP="00ED472E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3578C2">
              <w:rPr>
                <w:sz w:val="20"/>
                <w:szCs w:val="20"/>
              </w:rPr>
              <w:t>Drukarka 3D</w:t>
            </w:r>
          </w:p>
        </w:tc>
        <w:tc>
          <w:tcPr>
            <w:tcW w:w="1223" w:type="pct"/>
          </w:tcPr>
          <w:p w14:paraId="2790B441" w14:textId="77777777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55FE5CC" w14:textId="77777777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AFFA82F" w14:textId="77777777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CE414A0" w14:textId="77777777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14F81A37" w14:textId="3925318C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TECHNOLOGIA DRUKU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0D126C87" w14:textId="2F884522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OBSZAR ROBOCZY</w:t>
            </w:r>
            <w:r w:rsidRPr="00CD4B9B">
              <w:rPr>
                <w:b/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061AAD3" w14:textId="77777777" w:rsidR="00563476" w:rsidRDefault="00563476" w:rsidP="00563476">
            <w:pPr>
              <w:tabs>
                <w:tab w:val="left" w:leader="dot" w:pos="2480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OBSŁUGIWANE MATERIAŁY</w:t>
            </w:r>
            <w:r w:rsidRPr="00CD4B9B">
              <w:rPr>
                <w:b/>
                <w:sz w:val="16"/>
                <w:szCs w:val="16"/>
              </w:rPr>
              <w:t>:</w:t>
            </w:r>
          </w:p>
          <w:p w14:paraId="16DA2188" w14:textId="08228C01" w:rsidR="00563476" w:rsidRPr="00CD4B9B" w:rsidRDefault="00563476" w:rsidP="00563476">
            <w:pPr>
              <w:tabs>
                <w:tab w:val="left" w:leader="dot" w:pos="2480"/>
              </w:tabs>
              <w:spacing w:before="60" w:after="60"/>
              <w:rPr>
                <w:b/>
                <w:sz w:val="16"/>
                <w:szCs w:val="16"/>
              </w:rPr>
            </w:pPr>
            <w:r w:rsidRPr="00CD4B9B">
              <w:rPr>
                <w:sz w:val="16"/>
                <w:szCs w:val="16"/>
              </w:rPr>
              <w:tab/>
            </w:r>
          </w:p>
          <w:p w14:paraId="2252C9D1" w14:textId="77777777" w:rsidR="00563476" w:rsidRDefault="00563476" w:rsidP="00563476">
            <w:pPr>
              <w:tabs>
                <w:tab w:val="left" w:leader="dot" w:pos="2480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WYPOSAŻENIE DODATKOWE:</w:t>
            </w:r>
          </w:p>
          <w:p w14:paraId="5D86C807" w14:textId="32FCABAD" w:rsidR="00563476" w:rsidRPr="008D6E67" w:rsidRDefault="00563476" w:rsidP="00563476">
            <w:pPr>
              <w:tabs>
                <w:tab w:val="left" w:leader="dot" w:pos="2480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16B4AC22" w14:textId="77777777" w:rsidR="00563476" w:rsidRPr="00CD4B9B" w:rsidRDefault="00563476" w:rsidP="00563476">
            <w:pPr>
              <w:tabs>
                <w:tab w:val="left" w:leader="dot" w:pos="2480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2C3C43EF" w14:textId="5A842187" w:rsidR="00563476" w:rsidRPr="00CD4B9B" w:rsidRDefault="00563476" w:rsidP="00563476">
            <w:pPr>
              <w:tabs>
                <w:tab w:val="left" w:pos="2480"/>
                <w:tab w:val="left" w:leader="dot" w:pos="2529"/>
                <w:tab w:val="left" w:leader="dot" w:pos="2631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>(min. 12 miesięcy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1F06E86A" w14:textId="77777777" w:rsidR="00563476" w:rsidRDefault="00563476" w:rsidP="00563476">
            <w:pPr>
              <w:tabs>
                <w:tab w:val="left" w:leader="dot" w:pos="2480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</w:p>
          <w:p w14:paraId="670EF403" w14:textId="77777777" w:rsidR="00563476" w:rsidRPr="00CD4B9B" w:rsidRDefault="00563476" w:rsidP="00563476">
            <w:pPr>
              <w:tabs>
                <w:tab w:val="left" w:leader="dot" w:pos="2480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43B3F832" w14:textId="77777777" w:rsidR="00563476" w:rsidRPr="00CD4B9B" w:rsidRDefault="00563476" w:rsidP="00563476">
            <w:pPr>
              <w:tabs>
                <w:tab w:val="left" w:leader="dot" w:pos="2480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32382308" w14:textId="6A457F96" w:rsidR="008C22F4" w:rsidRPr="008C22F4" w:rsidRDefault="00563476" w:rsidP="00563476">
            <w:pPr>
              <w:tabs>
                <w:tab w:val="left" w:leader="dot" w:pos="2480"/>
              </w:tabs>
              <w:spacing w:before="60" w:after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16" w:type="pct"/>
            <w:hideMark/>
          </w:tcPr>
          <w:p w14:paraId="2EA4AD31" w14:textId="538B47E8" w:rsidR="00ED472E" w:rsidRPr="00792052" w:rsidRDefault="00A81C18" w:rsidP="00ED472E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D472E" w:rsidRPr="00792052">
              <w:rPr>
                <w:sz w:val="20"/>
                <w:szCs w:val="20"/>
              </w:rPr>
              <w:t>zt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07" w:type="pct"/>
            <w:noWrap/>
            <w:hideMark/>
          </w:tcPr>
          <w:p w14:paraId="7E950EFB" w14:textId="3ADC3F23" w:rsidR="00ED472E" w:rsidRPr="00792052" w:rsidRDefault="003578C2" w:rsidP="00ED472E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pct"/>
            <w:noWrap/>
          </w:tcPr>
          <w:p w14:paraId="376CBFC0" w14:textId="77777777" w:rsidR="00ED472E" w:rsidRPr="00792052" w:rsidRDefault="00ED472E" w:rsidP="00ED472E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323" w:type="pct"/>
            <w:noWrap/>
          </w:tcPr>
          <w:p w14:paraId="6204F94C" w14:textId="77777777" w:rsidR="00ED472E" w:rsidRPr="00792052" w:rsidRDefault="00ED472E" w:rsidP="00ED472E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2" w:type="pct"/>
            <w:noWrap/>
          </w:tcPr>
          <w:p w14:paraId="73DCBC90" w14:textId="77777777" w:rsidR="00ED472E" w:rsidRPr="00792052" w:rsidRDefault="00ED472E" w:rsidP="00ED472E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14:paraId="31788F32" w14:textId="38AB2A9A" w:rsidR="000C7507" w:rsidRPr="009E4D00" w:rsidRDefault="000C7507" w:rsidP="000C7507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Za wykonanie części </w:t>
      </w:r>
      <w:r w:rsidR="00621D6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zamówienia </w:t>
      </w:r>
      <w:r w:rsidRPr="004E0649">
        <w:rPr>
          <w:b/>
        </w:rPr>
        <w:t xml:space="preserve">– </w:t>
      </w:r>
      <w:r w:rsidRPr="000C7507">
        <w:rPr>
          <w:b/>
          <w:sz w:val="22"/>
        </w:rPr>
        <w:t>monitory, stojak, rzutniki.</w:t>
      </w:r>
      <w:r>
        <w:rPr>
          <w:bCs/>
          <w:sz w:val="22"/>
          <w:szCs w:val="22"/>
        </w:rPr>
        <w:t xml:space="preserve">, </w:t>
      </w:r>
      <w:r w:rsidRPr="001E12E7">
        <w:rPr>
          <w:bCs/>
          <w:sz w:val="22"/>
          <w:szCs w:val="22"/>
        </w:rPr>
        <w:t>oferujemy cenę:</w:t>
      </w:r>
    </w:p>
    <w:p w14:paraId="791A2D67" w14:textId="77777777" w:rsidR="000C7507" w:rsidRPr="007209AC" w:rsidRDefault="000C7507" w:rsidP="000C7507">
      <w:pPr>
        <w:pStyle w:val="Akapitzlist"/>
        <w:numPr>
          <w:ilvl w:val="0"/>
          <w:numId w:val="40"/>
        </w:numPr>
        <w:spacing w:before="120" w:after="120"/>
        <w:ind w:left="709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netto: ............................ zł </w:t>
      </w:r>
    </w:p>
    <w:p w14:paraId="7C4CCA1E" w14:textId="77777777" w:rsidR="000C7507" w:rsidRPr="007209AC" w:rsidRDefault="000C7507" w:rsidP="000C7507">
      <w:pPr>
        <w:pStyle w:val="Akapitzlist"/>
        <w:numPr>
          <w:ilvl w:val="0"/>
          <w:numId w:val="40"/>
        </w:numPr>
        <w:spacing w:before="120" w:after="120"/>
        <w:ind w:left="709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VAT </w:t>
      </w:r>
      <w:r>
        <w:rPr>
          <w:b/>
          <w:bCs/>
          <w:sz w:val="22"/>
          <w:szCs w:val="22"/>
        </w:rPr>
        <w:t>…….</w:t>
      </w:r>
      <w:r w:rsidRPr="007209AC">
        <w:rPr>
          <w:b/>
          <w:bCs/>
          <w:sz w:val="22"/>
          <w:szCs w:val="22"/>
        </w:rPr>
        <w:t xml:space="preserve"> %</w:t>
      </w:r>
      <w:r w:rsidRPr="007209AC">
        <w:rPr>
          <w:sz w:val="22"/>
          <w:szCs w:val="22"/>
        </w:rPr>
        <w:t xml:space="preserve"> wynosi ............................ zł. </w:t>
      </w:r>
    </w:p>
    <w:p w14:paraId="63546A20" w14:textId="5F262141" w:rsidR="003578C2" w:rsidRPr="000C7507" w:rsidRDefault="000C7507" w:rsidP="000C7507">
      <w:pPr>
        <w:pStyle w:val="Akapitzlist"/>
        <w:numPr>
          <w:ilvl w:val="0"/>
          <w:numId w:val="40"/>
        </w:numPr>
        <w:spacing w:before="120" w:after="120"/>
        <w:ind w:left="709"/>
        <w:jc w:val="both"/>
        <w:rPr>
          <w:sz w:val="22"/>
          <w:szCs w:val="22"/>
        </w:rPr>
      </w:pPr>
      <w:r w:rsidRPr="007209AC">
        <w:rPr>
          <w:sz w:val="22"/>
          <w:szCs w:val="22"/>
        </w:rPr>
        <w:t>brutto (łącznie z pod. VAT) ..........</w:t>
      </w:r>
      <w:r>
        <w:rPr>
          <w:sz w:val="22"/>
          <w:szCs w:val="22"/>
        </w:rPr>
        <w:t xml:space="preserve">....................................... zł 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460"/>
        <w:gridCol w:w="1508"/>
        <w:gridCol w:w="2430"/>
        <w:gridCol w:w="992"/>
        <w:gridCol w:w="1276"/>
        <w:gridCol w:w="1274"/>
        <w:gridCol w:w="859"/>
        <w:gridCol w:w="943"/>
      </w:tblGrid>
      <w:tr w:rsidR="00B27B83" w:rsidRPr="00792052" w14:paraId="0C515F1A" w14:textId="77777777" w:rsidTr="00563476">
        <w:trPr>
          <w:trHeight w:val="915"/>
        </w:trPr>
        <w:tc>
          <w:tcPr>
            <w:tcW w:w="236" w:type="pct"/>
            <w:shd w:val="clear" w:color="auto" w:fill="DBE5F1" w:themeFill="accent1" w:themeFillTint="33"/>
            <w:vAlign w:val="center"/>
            <w:hideMark/>
          </w:tcPr>
          <w:p w14:paraId="0CD2D5E5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LP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  <w:hideMark/>
          </w:tcPr>
          <w:p w14:paraId="0F646286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Nazwa przedmiotu zamówienia</w:t>
            </w:r>
          </w:p>
        </w:tc>
        <w:tc>
          <w:tcPr>
            <w:tcW w:w="1247" w:type="pct"/>
            <w:shd w:val="clear" w:color="auto" w:fill="DBE5F1" w:themeFill="accent1" w:themeFillTint="33"/>
            <w:vAlign w:val="center"/>
            <w:hideMark/>
          </w:tcPr>
          <w:p w14:paraId="57FCA76C" w14:textId="3F81E569" w:rsidR="00B27B83" w:rsidRPr="003B2C5D" w:rsidRDefault="00B27B83" w:rsidP="003B2C5D">
            <w:pPr>
              <w:tabs>
                <w:tab w:val="left" w:pos="567"/>
              </w:tabs>
              <w:suppressAutoHyphens w:val="0"/>
              <w:contextualSpacing/>
              <w:jc w:val="center"/>
              <w:rPr>
                <w:rFonts w:cs="Calibri"/>
                <w:b/>
                <w:sz w:val="16"/>
                <w:szCs w:val="16"/>
                <w:lang w:eastAsia="en-US"/>
              </w:rPr>
            </w:pPr>
            <w:r>
              <w:rPr>
                <w:rFonts w:cs="Calibri"/>
                <w:b/>
                <w:sz w:val="16"/>
                <w:szCs w:val="16"/>
                <w:lang w:eastAsia="en-US"/>
              </w:rPr>
              <w:t>PRZEDMIOT ZAMÓWIENIA OFEROWANY PRZEZ WYKONAWCĘ</w:t>
            </w:r>
          </w:p>
        </w:tc>
        <w:tc>
          <w:tcPr>
            <w:tcW w:w="509" w:type="pct"/>
            <w:shd w:val="clear" w:color="auto" w:fill="DBE5F1" w:themeFill="accent1" w:themeFillTint="33"/>
            <w:vAlign w:val="center"/>
            <w:hideMark/>
          </w:tcPr>
          <w:p w14:paraId="12AFC6CF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Jednostka miary</w:t>
            </w:r>
          </w:p>
        </w:tc>
        <w:tc>
          <w:tcPr>
            <w:tcW w:w="655" w:type="pct"/>
            <w:shd w:val="clear" w:color="auto" w:fill="DBE5F1" w:themeFill="accent1" w:themeFillTint="33"/>
            <w:vAlign w:val="center"/>
            <w:hideMark/>
          </w:tcPr>
          <w:p w14:paraId="7C6AAE3D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Ilość - zapotrzebowanie</w:t>
            </w:r>
          </w:p>
        </w:tc>
        <w:tc>
          <w:tcPr>
            <w:tcW w:w="654" w:type="pct"/>
            <w:shd w:val="clear" w:color="auto" w:fill="DBE5F1" w:themeFill="accent1" w:themeFillTint="33"/>
            <w:vAlign w:val="center"/>
            <w:hideMark/>
          </w:tcPr>
          <w:p w14:paraId="23AB5F76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Cena jednostkowa netto [PLN]</w:t>
            </w:r>
          </w:p>
        </w:tc>
        <w:tc>
          <w:tcPr>
            <w:tcW w:w="441" w:type="pct"/>
            <w:shd w:val="clear" w:color="auto" w:fill="DBE5F1" w:themeFill="accent1" w:themeFillTint="33"/>
            <w:vAlign w:val="center"/>
            <w:hideMark/>
          </w:tcPr>
          <w:p w14:paraId="0079EABE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VAT [%]</w:t>
            </w:r>
          </w:p>
        </w:tc>
        <w:tc>
          <w:tcPr>
            <w:tcW w:w="484" w:type="pct"/>
            <w:shd w:val="clear" w:color="auto" w:fill="DBE5F1" w:themeFill="accent1" w:themeFillTint="33"/>
            <w:vAlign w:val="center"/>
            <w:hideMark/>
          </w:tcPr>
          <w:p w14:paraId="602F2954" w14:textId="77777777" w:rsidR="00B27B83" w:rsidRPr="00792052" w:rsidRDefault="00B27B83" w:rsidP="00EE431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b/>
                <w:bCs/>
                <w:sz w:val="20"/>
                <w:szCs w:val="20"/>
              </w:rPr>
              <w:t>Wartość NETTO [PLN]</w:t>
            </w:r>
          </w:p>
        </w:tc>
      </w:tr>
      <w:tr w:rsidR="00563476" w:rsidRPr="00792052" w14:paraId="5B664D2A" w14:textId="77777777" w:rsidTr="00563476">
        <w:trPr>
          <w:trHeight w:val="410"/>
        </w:trPr>
        <w:tc>
          <w:tcPr>
            <w:tcW w:w="236" w:type="pct"/>
            <w:noWrap/>
            <w:hideMark/>
          </w:tcPr>
          <w:p w14:paraId="49188AAE" w14:textId="17B089E5" w:rsidR="00563476" w:rsidRPr="00792052" w:rsidRDefault="00467B68" w:rsidP="00563476">
            <w:pPr>
              <w:spacing w:before="60" w:after="60"/>
              <w:ind w:right="-6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  <w:r w:rsidR="00563476" w:rsidRPr="00792052">
              <w:rPr>
                <w:sz w:val="20"/>
                <w:szCs w:val="20"/>
              </w:rPr>
              <w:t>.1</w:t>
            </w:r>
          </w:p>
        </w:tc>
        <w:tc>
          <w:tcPr>
            <w:tcW w:w="774" w:type="pct"/>
            <w:hideMark/>
          </w:tcPr>
          <w:p w14:paraId="4D8CFFEA" w14:textId="59B0621A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C7507">
              <w:rPr>
                <w:sz w:val="20"/>
                <w:szCs w:val="20"/>
              </w:rPr>
              <w:t>Pro</w:t>
            </w:r>
            <w:r>
              <w:rPr>
                <w:sz w:val="20"/>
                <w:szCs w:val="20"/>
              </w:rPr>
              <w:t>fesjonalny monitor dotykowy 15”</w:t>
            </w:r>
          </w:p>
        </w:tc>
        <w:tc>
          <w:tcPr>
            <w:tcW w:w="1247" w:type="pct"/>
          </w:tcPr>
          <w:p w14:paraId="0584F65D" w14:textId="77777777" w:rsidR="00563476" w:rsidRPr="00CD4B9B" w:rsidRDefault="00563476" w:rsidP="00563476">
            <w:pPr>
              <w:tabs>
                <w:tab w:val="left" w:leader="dot" w:pos="2175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8EC12B8" w14:textId="77777777" w:rsidR="00563476" w:rsidRPr="00CD4B9B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396FAE0" w14:textId="77777777" w:rsidR="00563476" w:rsidRPr="00CD4B9B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02236202" w14:textId="77777777" w:rsidR="00563476" w:rsidRPr="00CD4B9B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273994E" w14:textId="7ACF4C50" w:rsidR="00563476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ROZDZIELCZOŚĆ EKRANU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DAF7FB6" w14:textId="18D2A811" w:rsidR="00563476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47CD101E" w14:textId="77777777" w:rsidR="00563476" w:rsidRPr="00A4626C" w:rsidRDefault="00563476" w:rsidP="00563476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 w:rsidRPr="00A4626C">
              <w:rPr>
                <w:b/>
                <w:sz w:val="16"/>
                <w:szCs w:val="16"/>
              </w:rPr>
              <w:t>PRZEKĄTNA EKRANU:</w:t>
            </w:r>
            <w:r w:rsidRPr="00A4626C">
              <w:rPr>
                <w:sz w:val="16"/>
                <w:szCs w:val="16"/>
              </w:rPr>
              <w:tab/>
            </w:r>
          </w:p>
          <w:p w14:paraId="20F02405" w14:textId="2DA3EFA9" w:rsidR="00563476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JASNOŚĆ EKRANU</w:t>
            </w:r>
            <w:r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ab/>
            </w:r>
          </w:p>
          <w:p w14:paraId="73270327" w14:textId="77777777" w:rsidR="00563476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TYP MATRYCY:</w:t>
            </w:r>
            <w:r w:rsidRPr="00CD4B9B">
              <w:rPr>
                <w:sz w:val="16"/>
                <w:szCs w:val="16"/>
              </w:rPr>
              <w:tab/>
            </w:r>
          </w:p>
          <w:p w14:paraId="3AB0F285" w14:textId="77777777" w:rsidR="00563476" w:rsidRDefault="00563476" w:rsidP="00563476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5394BC9F" w14:textId="77777777" w:rsidR="00563476" w:rsidRDefault="00563476" w:rsidP="00563476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15EAE0BF" w14:textId="3DCF44F2" w:rsidR="00563476" w:rsidRPr="00CD4B9B" w:rsidRDefault="00563476" w:rsidP="00563476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6EBCB2DC" w14:textId="0467C213" w:rsidR="00563476" w:rsidRPr="00CD4B9B" w:rsidRDefault="00563476" w:rsidP="00563476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 xml:space="preserve">(min. 24 miesiące 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582699F5" w14:textId="77777777" w:rsidR="00563476" w:rsidRPr="00CD4B9B" w:rsidRDefault="00563476" w:rsidP="00563476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5BED258B" w14:textId="77777777" w:rsidR="00563476" w:rsidRPr="00CD4B9B" w:rsidRDefault="00563476" w:rsidP="00563476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0D8F63E6" w14:textId="33C621A9" w:rsidR="00563476" w:rsidRPr="00614646" w:rsidRDefault="00563476" w:rsidP="00563476">
            <w:pPr>
              <w:tabs>
                <w:tab w:val="left" w:leader="dot" w:pos="2175"/>
              </w:tabs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9" w:type="pct"/>
            <w:hideMark/>
          </w:tcPr>
          <w:p w14:paraId="50F830A4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92052">
              <w:rPr>
                <w:sz w:val="20"/>
                <w:szCs w:val="20"/>
              </w:rPr>
              <w:t>zt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55" w:type="pct"/>
            <w:noWrap/>
            <w:hideMark/>
          </w:tcPr>
          <w:p w14:paraId="5C6EE55C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4" w:type="pct"/>
            <w:noWrap/>
          </w:tcPr>
          <w:p w14:paraId="2561D5D6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41" w:type="pct"/>
            <w:noWrap/>
          </w:tcPr>
          <w:p w14:paraId="35553D4C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4" w:type="pct"/>
            <w:noWrap/>
          </w:tcPr>
          <w:p w14:paraId="221D5C2F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577EED" w:rsidRPr="00792052" w14:paraId="3ADF5D4C" w14:textId="77777777" w:rsidTr="00563476">
        <w:trPr>
          <w:trHeight w:val="1215"/>
        </w:trPr>
        <w:tc>
          <w:tcPr>
            <w:tcW w:w="236" w:type="pct"/>
            <w:noWrap/>
          </w:tcPr>
          <w:p w14:paraId="7EAB3924" w14:textId="72C3D564" w:rsidR="00577EED" w:rsidRDefault="00467B68" w:rsidP="00577EE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77EED">
              <w:rPr>
                <w:sz w:val="20"/>
                <w:szCs w:val="20"/>
              </w:rPr>
              <w:t>.2</w:t>
            </w:r>
          </w:p>
        </w:tc>
        <w:tc>
          <w:tcPr>
            <w:tcW w:w="774" w:type="pct"/>
          </w:tcPr>
          <w:p w14:paraId="09BC2812" w14:textId="76D97EAD" w:rsidR="00577EED" w:rsidRDefault="00577EED" w:rsidP="00577EED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C7507">
              <w:rPr>
                <w:sz w:val="20"/>
                <w:szCs w:val="20"/>
              </w:rPr>
              <w:t>Monitor interaktywny z zestawem do wideokonferencji</w:t>
            </w:r>
          </w:p>
        </w:tc>
        <w:tc>
          <w:tcPr>
            <w:tcW w:w="1247" w:type="pct"/>
          </w:tcPr>
          <w:p w14:paraId="7CBB1699" w14:textId="77777777" w:rsidR="00577EED" w:rsidRPr="00CD4B9B" w:rsidRDefault="00577EED" w:rsidP="00577EED">
            <w:pPr>
              <w:tabs>
                <w:tab w:val="left" w:leader="dot" w:pos="2175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05EE5DE" w14:textId="77777777" w:rsidR="00577EED" w:rsidRPr="00CD4B9B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43A539E9" w14:textId="77777777" w:rsidR="00577EED" w:rsidRPr="00CD4B9B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4AB6554" w14:textId="77777777" w:rsidR="00577EED" w:rsidRPr="00CD4B9B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E5B1E82" w14:textId="382130D6" w:rsidR="00577EED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ROZDZIELCZOŚĆ EKRANU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6C5B6672" w14:textId="78D9E79D" w:rsidR="00577EED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78AE36A4" w14:textId="77777777" w:rsidR="00577EED" w:rsidRPr="00A4626C" w:rsidRDefault="00577EED" w:rsidP="00577EED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 w:rsidRPr="00A4626C">
              <w:rPr>
                <w:b/>
                <w:sz w:val="16"/>
                <w:szCs w:val="16"/>
              </w:rPr>
              <w:t>PRZEKĄTNA EKRANU:</w:t>
            </w:r>
            <w:r w:rsidRPr="00A4626C">
              <w:rPr>
                <w:sz w:val="16"/>
                <w:szCs w:val="16"/>
              </w:rPr>
              <w:tab/>
            </w:r>
          </w:p>
          <w:p w14:paraId="34B112C0" w14:textId="03CA7618" w:rsidR="00577EED" w:rsidRPr="00CD4B9B" w:rsidRDefault="00CF3C92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JASNOŚĆ EKRANU</w:t>
            </w:r>
            <w:r w:rsidR="00577EED">
              <w:rPr>
                <w:sz w:val="16"/>
                <w:szCs w:val="16"/>
              </w:rPr>
              <w:t>:</w:t>
            </w:r>
            <w:r w:rsidR="00577EED">
              <w:rPr>
                <w:sz w:val="16"/>
                <w:szCs w:val="16"/>
              </w:rPr>
              <w:tab/>
            </w:r>
          </w:p>
          <w:p w14:paraId="08290ED8" w14:textId="4C7951CD" w:rsidR="00577EED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TYP MATRYCY:</w:t>
            </w:r>
            <w:r w:rsidRPr="00CD4B9B">
              <w:rPr>
                <w:sz w:val="16"/>
                <w:szCs w:val="16"/>
              </w:rPr>
              <w:tab/>
            </w:r>
          </w:p>
          <w:p w14:paraId="168FB88A" w14:textId="77777777" w:rsidR="00CF3C92" w:rsidRDefault="00CF3C92" w:rsidP="00577EED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TECHNOLOGIA DOTYKU:</w:t>
            </w:r>
          </w:p>
          <w:p w14:paraId="6543F8DE" w14:textId="6327AF4C" w:rsidR="00CF3C92" w:rsidRDefault="00CF3C92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047CE8CE" w14:textId="665D8753" w:rsidR="00CF3C92" w:rsidRPr="00CF3C92" w:rsidRDefault="00CF3C92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ELEMENTY AUDIOWIZUALNE:</w:t>
            </w:r>
            <w:r>
              <w:rPr>
                <w:sz w:val="16"/>
                <w:szCs w:val="16"/>
              </w:rPr>
              <w:tab/>
            </w:r>
          </w:p>
          <w:p w14:paraId="2A2B25B3" w14:textId="5F34C20C" w:rsidR="00577EED" w:rsidRDefault="00577EED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69F77D2A" w14:textId="77777777" w:rsidR="00CF3C92" w:rsidRDefault="00CF3C92" w:rsidP="00577EED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SYSTEM OPERACYJNY:</w:t>
            </w:r>
          </w:p>
          <w:p w14:paraId="06053FBF" w14:textId="0030C4B8" w:rsidR="00CF3C92" w:rsidRPr="00CF3C92" w:rsidRDefault="00CF3C92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54520477" w14:textId="47FC0D70" w:rsidR="00577EED" w:rsidRDefault="00CF3C92" w:rsidP="00577EED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WYPOSAŻENIE WIDEOKONFERENCYJNE:</w:t>
            </w:r>
          </w:p>
          <w:p w14:paraId="2B9C5994" w14:textId="10407D82" w:rsidR="00CF3C92" w:rsidRPr="00CF3C92" w:rsidRDefault="00CF3C92" w:rsidP="00577EED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69822B29" w14:textId="77777777" w:rsidR="00577EED" w:rsidRPr="00CD4B9B" w:rsidRDefault="00577EED" w:rsidP="00577EED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41BEAD3E" w14:textId="0702E986" w:rsidR="00577EED" w:rsidRPr="00CD4B9B" w:rsidRDefault="00577EED" w:rsidP="00577EED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 xml:space="preserve">(min. </w:t>
            </w:r>
            <w:r w:rsidR="00CF3C92">
              <w:rPr>
                <w:rFonts w:cs="Calibri"/>
                <w:i/>
                <w:sz w:val="16"/>
                <w:szCs w:val="16"/>
              </w:rPr>
              <w:t>5 lat</w:t>
            </w:r>
            <w:r>
              <w:rPr>
                <w:rFonts w:cs="Calibri"/>
                <w:i/>
                <w:sz w:val="16"/>
                <w:szCs w:val="16"/>
              </w:rPr>
              <w:t xml:space="preserve"> 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4B090C33" w14:textId="672EA310" w:rsidR="00577EED" w:rsidRDefault="00577EED" w:rsidP="00577EED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03329D65" w14:textId="4E621778" w:rsidR="00CF3C92" w:rsidRPr="00CD4B9B" w:rsidRDefault="00CF3C92" w:rsidP="00577EED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3525D0DA" w14:textId="77777777" w:rsidR="00577EED" w:rsidRPr="00CD4B9B" w:rsidRDefault="00577EED" w:rsidP="00577EED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4CD39751" w14:textId="06CA0A40" w:rsidR="00577EED" w:rsidRPr="00614646" w:rsidRDefault="00577EED" w:rsidP="00577EED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 xml:space="preserve">(co najmniej w przedziale od </w:t>
            </w:r>
            <w:r w:rsidRPr="00CD4B9B">
              <w:rPr>
                <w:rFonts w:cs="Calibri"/>
                <w:sz w:val="16"/>
                <w:szCs w:val="16"/>
              </w:rPr>
              <w:lastRenderedPageBreak/>
              <w:t>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9" w:type="pct"/>
          </w:tcPr>
          <w:p w14:paraId="6C60E36D" w14:textId="77777777" w:rsidR="00577EED" w:rsidRPr="00792052" w:rsidRDefault="00577EED" w:rsidP="00577EED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B0C08">
              <w:rPr>
                <w:sz w:val="20"/>
                <w:szCs w:val="20"/>
              </w:rPr>
              <w:lastRenderedPageBreak/>
              <w:t>szt.</w:t>
            </w:r>
          </w:p>
        </w:tc>
        <w:tc>
          <w:tcPr>
            <w:tcW w:w="655" w:type="pct"/>
            <w:noWrap/>
          </w:tcPr>
          <w:p w14:paraId="5C01C71B" w14:textId="1BF202ED" w:rsidR="00577EED" w:rsidRDefault="00577EED" w:rsidP="00577EE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4" w:type="pct"/>
            <w:noWrap/>
          </w:tcPr>
          <w:p w14:paraId="4B40300C" w14:textId="77777777" w:rsidR="00577EED" w:rsidRPr="00792052" w:rsidRDefault="00577EED" w:rsidP="00577EED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41" w:type="pct"/>
            <w:noWrap/>
          </w:tcPr>
          <w:p w14:paraId="78802302" w14:textId="77777777" w:rsidR="00577EED" w:rsidRPr="00792052" w:rsidRDefault="00577EED" w:rsidP="00577EED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4" w:type="pct"/>
            <w:noWrap/>
          </w:tcPr>
          <w:p w14:paraId="66CBFE15" w14:textId="77777777" w:rsidR="00577EED" w:rsidRPr="00792052" w:rsidRDefault="00577EED" w:rsidP="00577EED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CF3C92" w:rsidRPr="00792052" w14:paraId="2A86AAD3" w14:textId="77777777" w:rsidTr="00563476">
        <w:trPr>
          <w:trHeight w:val="1215"/>
        </w:trPr>
        <w:tc>
          <w:tcPr>
            <w:tcW w:w="236" w:type="pct"/>
            <w:noWrap/>
          </w:tcPr>
          <w:p w14:paraId="71D487E8" w14:textId="5362E771" w:rsidR="00CF3C92" w:rsidRDefault="00467B68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</w:t>
            </w:r>
          </w:p>
        </w:tc>
        <w:tc>
          <w:tcPr>
            <w:tcW w:w="774" w:type="pct"/>
          </w:tcPr>
          <w:p w14:paraId="016ED33C" w14:textId="18C57E81" w:rsidR="00CF3C92" w:rsidRPr="000C7507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C7507">
              <w:rPr>
                <w:sz w:val="20"/>
                <w:szCs w:val="20"/>
              </w:rPr>
              <w:t>Podstawa mobilna do monitorów interaktywnych</w:t>
            </w:r>
          </w:p>
        </w:tc>
        <w:tc>
          <w:tcPr>
            <w:tcW w:w="1247" w:type="pct"/>
          </w:tcPr>
          <w:p w14:paraId="0DD690D5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7B7EF2BF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0339281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65884849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84A082A" w14:textId="2D3A2F9F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MAKSYMALNE OBCIĄŻENIE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0B27FF77" w14:textId="1783BF5F" w:rsidR="00CF3C92" w:rsidRPr="00A4626C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KOLOR</w:t>
            </w:r>
            <w:r w:rsidRPr="00A4626C">
              <w:rPr>
                <w:b/>
                <w:sz w:val="16"/>
                <w:szCs w:val="16"/>
              </w:rPr>
              <w:t>:</w:t>
            </w:r>
            <w:r w:rsidRPr="00A4626C">
              <w:rPr>
                <w:sz w:val="16"/>
                <w:szCs w:val="16"/>
              </w:rPr>
              <w:tab/>
            </w:r>
          </w:p>
          <w:p w14:paraId="27077380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069FE373" w14:textId="63D96BBF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3EE57158" w14:textId="4D8830A2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 xml:space="preserve">(min. 5 lat 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033A0A26" w14:textId="1570EC5B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28282EEF" w14:textId="4C92E206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64A40ABA" w14:textId="77777777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13AA5355" w14:textId="043C60E3" w:rsidR="00CF3C92" w:rsidRPr="000C7507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ind w:right="-2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9" w:type="pct"/>
          </w:tcPr>
          <w:p w14:paraId="084B8FA4" w14:textId="482D94E5" w:rsidR="00CF3C92" w:rsidRPr="000B0C08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szt.</w:t>
            </w:r>
          </w:p>
        </w:tc>
        <w:tc>
          <w:tcPr>
            <w:tcW w:w="655" w:type="pct"/>
            <w:noWrap/>
          </w:tcPr>
          <w:p w14:paraId="55D2488D" w14:textId="04A7FAFA" w:rsidR="00CF3C9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4" w:type="pct"/>
            <w:noWrap/>
          </w:tcPr>
          <w:p w14:paraId="7F3633BB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41" w:type="pct"/>
            <w:noWrap/>
          </w:tcPr>
          <w:p w14:paraId="5D6B81AC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4" w:type="pct"/>
            <w:noWrap/>
          </w:tcPr>
          <w:p w14:paraId="005A7D54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CF3C92" w:rsidRPr="00792052" w14:paraId="7F27FF42" w14:textId="77777777" w:rsidTr="00563476">
        <w:trPr>
          <w:trHeight w:val="1215"/>
        </w:trPr>
        <w:tc>
          <w:tcPr>
            <w:tcW w:w="236" w:type="pct"/>
            <w:noWrap/>
          </w:tcPr>
          <w:p w14:paraId="260AF524" w14:textId="06DCB54B" w:rsidR="00CF3C92" w:rsidRDefault="00467B68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F3C92">
              <w:rPr>
                <w:sz w:val="20"/>
                <w:szCs w:val="20"/>
              </w:rPr>
              <w:t>.4</w:t>
            </w:r>
          </w:p>
        </w:tc>
        <w:tc>
          <w:tcPr>
            <w:tcW w:w="774" w:type="pct"/>
          </w:tcPr>
          <w:p w14:paraId="0D6B3954" w14:textId="0922AF96" w:rsidR="00CF3C9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C7507">
              <w:rPr>
                <w:sz w:val="20"/>
                <w:szCs w:val="20"/>
              </w:rPr>
              <w:t>Multimedialny projektor laserowy</w:t>
            </w:r>
          </w:p>
        </w:tc>
        <w:tc>
          <w:tcPr>
            <w:tcW w:w="1247" w:type="pct"/>
          </w:tcPr>
          <w:p w14:paraId="4DED9EC0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FEFFD80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4DCD17F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465DBF3E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157E79A7" w14:textId="1B742451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TECHNOLOGIA WYŚWIETLANIA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1A20593" w14:textId="66E572FC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ŹRÓDŁO ŚWIATŁA:</w:t>
            </w:r>
            <w:r>
              <w:rPr>
                <w:sz w:val="16"/>
                <w:szCs w:val="16"/>
              </w:rPr>
              <w:tab/>
            </w:r>
          </w:p>
          <w:p w14:paraId="0B790EBB" w14:textId="64AB9591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ROZDZIELCZOŚĆ OBRAZU:</w:t>
            </w:r>
          </w:p>
          <w:p w14:paraId="2595CBB2" w14:textId="2433A4D8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6C47BA53" w14:textId="5C1DDC0A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PRZEKĄTNA OBRAZU:</w:t>
            </w:r>
            <w:r>
              <w:rPr>
                <w:sz w:val="16"/>
                <w:szCs w:val="16"/>
              </w:rPr>
              <w:tab/>
            </w:r>
          </w:p>
          <w:p w14:paraId="4275E2CC" w14:textId="2C0DCF7D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JASNOŚĆ:</w:t>
            </w:r>
            <w:r>
              <w:rPr>
                <w:sz w:val="16"/>
                <w:szCs w:val="16"/>
              </w:rPr>
              <w:tab/>
            </w:r>
          </w:p>
          <w:p w14:paraId="7EE0C358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DYSTANS PROJECYJNY:</w:t>
            </w:r>
          </w:p>
          <w:p w14:paraId="28DDA60B" w14:textId="0D20A0FB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37CC7EAC" w14:textId="2D15B56B" w:rsidR="00CF3C92" w:rsidRP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300DC420" w14:textId="77777777" w:rsidR="00CF3C92" w:rsidRPr="00A4626C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KOLOR</w:t>
            </w:r>
            <w:r w:rsidRPr="00A4626C">
              <w:rPr>
                <w:b/>
                <w:sz w:val="16"/>
                <w:szCs w:val="16"/>
              </w:rPr>
              <w:t>:</w:t>
            </w:r>
            <w:r w:rsidRPr="00A4626C">
              <w:rPr>
                <w:sz w:val="16"/>
                <w:szCs w:val="16"/>
              </w:rPr>
              <w:tab/>
            </w:r>
          </w:p>
          <w:p w14:paraId="1B29CBE8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2D803350" w14:textId="77777777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2A3D4819" w14:textId="654281F5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 xml:space="preserve">(min. 36 miesięcy 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0C03BE3A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06A57411" w14:textId="77777777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14625E1C" w14:textId="77777777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45DBC936" w14:textId="1CC118EA" w:rsidR="00CF3C92" w:rsidRPr="00614646" w:rsidRDefault="00CF3C92" w:rsidP="00CF3C92">
            <w:pPr>
              <w:tabs>
                <w:tab w:val="left" w:leader="dot" w:pos="2177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</w:r>
            <w:r>
              <w:rPr>
                <w:rFonts w:cs="Calibri"/>
                <w:sz w:val="16"/>
                <w:szCs w:val="16"/>
              </w:rPr>
              <w:lastRenderedPageBreak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9" w:type="pct"/>
          </w:tcPr>
          <w:p w14:paraId="1BC2FB1B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B0C08">
              <w:rPr>
                <w:sz w:val="20"/>
                <w:szCs w:val="20"/>
              </w:rPr>
              <w:lastRenderedPageBreak/>
              <w:t>szt.</w:t>
            </w:r>
          </w:p>
        </w:tc>
        <w:tc>
          <w:tcPr>
            <w:tcW w:w="655" w:type="pct"/>
            <w:noWrap/>
          </w:tcPr>
          <w:p w14:paraId="2227F029" w14:textId="5BAB09D2" w:rsidR="00CF3C9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54" w:type="pct"/>
            <w:noWrap/>
          </w:tcPr>
          <w:p w14:paraId="713514F5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41" w:type="pct"/>
            <w:noWrap/>
          </w:tcPr>
          <w:p w14:paraId="1C71E076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4" w:type="pct"/>
            <w:noWrap/>
          </w:tcPr>
          <w:p w14:paraId="57BCC03E" w14:textId="77777777" w:rsidR="00CF3C92" w:rsidRPr="00792052" w:rsidRDefault="00CF3C92" w:rsidP="00CF3C92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563476" w:rsidRPr="00792052" w14:paraId="6C9DD7E5" w14:textId="77777777" w:rsidTr="00563476">
        <w:trPr>
          <w:trHeight w:val="268"/>
        </w:trPr>
        <w:tc>
          <w:tcPr>
            <w:tcW w:w="236" w:type="pct"/>
            <w:noWrap/>
          </w:tcPr>
          <w:p w14:paraId="3C788708" w14:textId="0B9ABA3D" w:rsidR="00563476" w:rsidRDefault="00467B68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  <w:r w:rsidR="00563476">
              <w:rPr>
                <w:sz w:val="20"/>
                <w:szCs w:val="20"/>
              </w:rPr>
              <w:t>.5</w:t>
            </w:r>
          </w:p>
        </w:tc>
        <w:tc>
          <w:tcPr>
            <w:tcW w:w="774" w:type="pct"/>
          </w:tcPr>
          <w:p w14:paraId="76E101B7" w14:textId="37D0F174" w:rsidR="00563476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C7507">
              <w:rPr>
                <w:sz w:val="20"/>
                <w:szCs w:val="20"/>
              </w:rPr>
              <w:t>Multimedialny projektor laserowy</w:t>
            </w:r>
          </w:p>
        </w:tc>
        <w:tc>
          <w:tcPr>
            <w:tcW w:w="1247" w:type="pct"/>
          </w:tcPr>
          <w:p w14:paraId="42D2CB80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BD5CADD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43D44033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40AFBC0B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0CDD1D5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TECHNOLOGIA WYŚWIETLANIA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62F79811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ŹRÓDŁO ŚWIATŁA:</w:t>
            </w:r>
            <w:r>
              <w:rPr>
                <w:sz w:val="16"/>
                <w:szCs w:val="16"/>
              </w:rPr>
              <w:tab/>
            </w:r>
          </w:p>
          <w:p w14:paraId="4F91AD26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ROZDZIELCZOŚĆ OBRAZU:</w:t>
            </w:r>
          </w:p>
          <w:p w14:paraId="22AC7701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4D5E1FEE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PRZEKĄTNA OBRAZU:</w:t>
            </w:r>
            <w:r>
              <w:rPr>
                <w:sz w:val="16"/>
                <w:szCs w:val="16"/>
              </w:rPr>
              <w:tab/>
            </w:r>
          </w:p>
          <w:p w14:paraId="2EFBBAA3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JASNOŚĆ:</w:t>
            </w:r>
            <w:r>
              <w:rPr>
                <w:sz w:val="16"/>
                <w:szCs w:val="16"/>
              </w:rPr>
              <w:tab/>
            </w:r>
          </w:p>
          <w:p w14:paraId="0A33DC81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DYSTANS PROJECYJNY:</w:t>
            </w:r>
          </w:p>
          <w:p w14:paraId="029EF9D0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27E255D7" w14:textId="77777777" w:rsidR="00CF3C92" w:rsidRP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3103D234" w14:textId="77777777" w:rsidR="00CF3C92" w:rsidRPr="00A4626C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KOLOR</w:t>
            </w:r>
            <w:r w:rsidRPr="00A4626C">
              <w:rPr>
                <w:b/>
                <w:sz w:val="16"/>
                <w:szCs w:val="16"/>
              </w:rPr>
              <w:t>:</w:t>
            </w:r>
            <w:r w:rsidRPr="00A4626C">
              <w:rPr>
                <w:sz w:val="16"/>
                <w:szCs w:val="16"/>
              </w:rPr>
              <w:tab/>
            </w:r>
          </w:p>
          <w:p w14:paraId="7AA3EF1A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7E18ACF5" w14:textId="77777777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13B01E3B" w14:textId="77777777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 xml:space="preserve">(min. 36 miesięcy 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66846E36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0184F0FA" w14:textId="77777777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641D54C0" w14:textId="77777777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533A79AE" w14:textId="544930DA" w:rsidR="00563476" w:rsidRPr="00614646" w:rsidRDefault="00CF3C92" w:rsidP="00CF3C92">
            <w:pPr>
              <w:tabs>
                <w:tab w:val="left" w:leader="dot" w:pos="2177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9" w:type="pct"/>
          </w:tcPr>
          <w:p w14:paraId="055AF2FD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B0C08">
              <w:rPr>
                <w:sz w:val="20"/>
                <w:szCs w:val="20"/>
              </w:rPr>
              <w:t>szt.</w:t>
            </w:r>
          </w:p>
        </w:tc>
        <w:tc>
          <w:tcPr>
            <w:tcW w:w="655" w:type="pct"/>
            <w:noWrap/>
          </w:tcPr>
          <w:p w14:paraId="0D28812C" w14:textId="07CE5116" w:rsidR="00563476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54" w:type="pct"/>
            <w:noWrap/>
          </w:tcPr>
          <w:p w14:paraId="65F01D5E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41" w:type="pct"/>
            <w:noWrap/>
          </w:tcPr>
          <w:p w14:paraId="47A39BAE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4" w:type="pct"/>
            <w:noWrap/>
          </w:tcPr>
          <w:p w14:paraId="6A9837B4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563476" w:rsidRPr="00792052" w14:paraId="0514C025" w14:textId="77777777" w:rsidTr="00563476">
        <w:trPr>
          <w:trHeight w:val="1215"/>
        </w:trPr>
        <w:tc>
          <w:tcPr>
            <w:tcW w:w="236" w:type="pct"/>
            <w:noWrap/>
          </w:tcPr>
          <w:p w14:paraId="7E704E6B" w14:textId="16C0C191" w:rsidR="00563476" w:rsidRDefault="00467B68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63476">
              <w:rPr>
                <w:sz w:val="20"/>
                <w:szCs w:val="20"/>
              </w:rPr>
              <w:t>.6</w:t>
            </w:r>
          </w:p>
        </w:tc>
        <w:tc>
          <w:tcPr>
            <w:tcW w:w="774" w:type="pct"/>
          </w:tcPr>
          <w:p w14:paraId="357D642B" w14:textId="11DB3859" w:rsidR="00563476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C7507">
              <w:rPr>
                <w:sz w:val="20"/>
                <w:szCs w:val="20"/>
              </w:rPr>
              <w:t>Multimedialny projektor</w:t>
            </w:r>
          </w:p>
        </w:tc>
        <w:tc>
          <w:tcPr>
            <w:tcW w:w="1247" w:type="pct"/>
            <w:vAlign w:val="center"/>
          </w:tcPr>
          <w:p w14:paraId="079ACD1C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8BB64A4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810CDA2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7AD8277" w14:textId="77777777" w:rsidR="00CF3C92" w:rsidRPr="00CD4B9B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4672D510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TECHNOLOGIA WYŚWIETLANIA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E64ABBE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ŹRÓDŁO ŚWIATŁA:</w:t>
            </w:r>
            <w:r>
              <w:rPr>
                <w:sz w:val="16"/>
                <w:szCs w:val="16"/>
              </w:rPr>
              <w:tab/>
            </w:r>
          </w:p>
          <w:p w14:paraId="371D6533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ROZDZIELCZOŚĆ OBRAZU:</w:t>
            </w:r>
          </w:p>
          <w:p w14:paraId="7DC032CF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516A34DF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PRZEKĄTNA OBRAZU:</w:t>
            </w:r>
            <w:r>
              <w:rPr>
                <w:sz w:val="16"/>
                <w:szCs w:val="16"/>
              </w:rPr>
              <w:tab/>
            </w:r>
          </w:p>
          <w:p w14:paraId="727B2AA5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JASNOŚĆ:</w:t>
            </w:r>
            <w:r>
              <w:rPr>
                <w:sz w:val="16"/>
                <w:szCs w:val="16"/>
              </w:rPr>
              <w:tab/>
            </w:r>
          </w:p>
          <w:p w14:paraId="7A2001C3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DYSTANS PROJECYJNY:</w:t>
            </w:r>
          </w:p>
          <w:p w14:paraId="38F07F90" w14:textId="77777777" w:rsid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7D5A9C8A" w14:textId="77777777" w:rsidR="00CF3C92" w:rsidRPr="00CF3C92" w:rsidRDefault="00CF3C92" w:rsidP="00CF3C92">
            <w:pPr>
              <w:tabs>
                <w:tab w:val="left" w:leader="dot" w:pos="2175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ZŁĄCZA:</w:t>
            </w:r>
            <w:r>
              <w:rPr>
                <w:sz w:val="16"/>
                <w:szCs w:val="16"/>
              </w:rPr>
              <w:tab/>
            </w:r>
          </w:p>
          <w:p w14:paraId="1834432F" w14:textId="77777777" w:rsidR="00CF3C92" w:rsidRPr="00A4626C" w:rsidRDefault="00CF3C92" w:rsidP="00CF3C92">
            <w:pPr>
              <w:tabs>
                <w:tab w:val="left" w:leader="dot" w:pos="2175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KOLOR</w:t>
            </w:r>
            <w:r w:rsidRPr="00A4626C">
              <w:rPr>
                <w:b/>
                <w:sz w:val="16"/>
                <w:szCs w:val="16"/>
              </w:rPr>
              <w:t>:</w:t>
            </w:r>
            <w:r w:rsidRPr="00A4626C">
              <w:rPr>
                <w:sz w:val="16"/>
                <w:szCs w:val="16"/>
              </w:rPr>
              <w:tab/>
            </w:r>
          </w:p>
          <w:p w14:paraId="28022F07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76D2E7EC" w14:textId="77777777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lastRenderedPageBreak/>
              <w:tab/>
            </w:r>
            <w:r w:rsidRPr="00CD4B9B">
              <w:rPr>
                <w:rFonts w:cs="Calibri"/>
                <w:b/>
                <w:sz w:val="16"/>
                <w:szCs w:val="16"/>
              </w:rPr>
              <w:br/>
              <w:t>LAT(A) OD PODPISANIA PROTOKOŁU ODBIORU</w:t>
            </w:r>
          </w:p>
          <w:p w14:paraId="14183469" w14:textId="1876A23C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>
              <w:rPr>
                <w:rFonts w:cs="Calibri"/>
                <w:i/>
                <w:sz w:val="16"/>
                <w:szCs w:val="16"/>
              </w:rPr>
              <w:t xml:space="preserve">(min. 36 miesięcy 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7F9F545E" w14:textId="77777777" w:rsidR="00CF3C92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1E748B25" w14:textId="77777777" w:rsidR="00CF3C92" w:rsidRPr="00CD4B9B" w:rsidRDefault="00CF3C92" w:rsidP="00CF3C92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780ABA9E" w14:textId="77777777" w:rsidR="00CF3C92" w:rsidRPr="00CD4B9B" w:rsidRDefault="00CF3C92" w:rsidP="00CF3C92">
            <w:pPr>
              <w:tabs>
                <w:tab w:val="left" w:leader="dot" w:pos="2175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335F7867" w14:textId="4EA637BC" w:rsidR="00563476" w:rsidRPr="00614646" w:rsidRDefault="00CF3C92" w:rsidP="00CF3C92">
            <w:pPr>
              <w:tabs>
                <w:tab w:val="left" w:leader="dot" w:pos="2177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9" w:type="pct"/>
          </w:tcPr>
          <w:p w14:paraId="709AD617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0B0C08">
              <w:rPr>
                <w:sz w:val="20"/>
                <w:szCs w:val="20"/>
              </w:rPr>
              <w:lastRenderedPageBreak/>
              <w:t>szt.</w:t>
            </w:r>
          </w:p>
        </w:tc>
        <w:tc>
          <w:tcPr>
            <w:tcW w:w="655" w:type="pct"/>
            <w:noWrap/>
          </w:tcPr>
          <w:p w14:paraId="7F1425EA" w14:textId="26D3B400" w:rsidR="00563476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54" w:type="pct"/>
            <w:noWrap/>
          </w:tcPr>
          <w:p w14:paraId="42FF820F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41" w:type="pct"/>
            <w:noWrap/>
          </w:tcPr>
          <w:p w14:paraId="5F2D639F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84" w:type="pct"/>
            <w:noWrap/>
          </w:tcPr>
          <w:p w14:paraId="6B53B35C" w14:textId="77777777" w:rsidR="00563476" w:rsidRPr="00792052" w:rsidRDefault="00563476" w:rsidP="0056347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14:paraId="328503A5" w14:textId="0832A67C" w:rsidR="00B27B83" w:rsidRPr="009E4D00" w:rsidRDefault="00B27B83" w:rsidP="00B27B83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Za wykonanie części </w:t>
      </w:r>
      <w:r w:rsidR="00621D60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zamówienia – </w:t>
      </w:r>
      <w:r w:rsidRPr="00A375C5">
        <w:rPr>
          <w:b/>
          <w:sz w:val="22"/>
        </w:rPr>
        <w:t>laptopy, tablet z rysikiem</w:t>
      </w:r>
      <w:r w:rsidRPr="00A375C5">
        <w:rPr>
          <w:bCs/>
          <w:sz w:val="24"/>
          <w:szCs w:val="22"/>
        </w:rPr>
        <w:t xml:space="preserve"> </w:t>
      </w:r>
      <w:r w:rsidRPr="001E12E7">
        <w:rPr>
          <w:bCs/>
          <w:sz w:val="22"/>
          <w:szCs w:val="22"/>
        </w:rPr>
        <w:t>oferujemy cenę:</w:t>
      </w:r>
    </w:p>
    <w:p w14:paraId="33E9A4B6" w14:textId="77777777" w:rsidR="00B27B83" w:rsidRPr="007209AC" w:rsidRDefault="00B27B83" w:rsidP="00B27B83">
      <w:pPr>
        <w:pStyle w:val="Akapitzlist"/>
        <w:numPr>
          <w:ilvl w:val="0"/>
          <w:numId w:val="41"/>
        </w:numPr>
        <w:spacing w:before="120" w:after="120"/>
        <w:ind w:left="851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netto: ............................ zł </w:t>
      </w:r>
    </w:p>
    <w:p w14:paraId="2560B6CE" w14:textId="77777777" w:rsidR="00B27B83" w:rsidRPr="007209AC" w:rsidRDefault="00B27B83" w:rsidP="00B27B83">
      <w:pPr>
        <w:pStyle w:val="Akapitzlist"/>
        <w:numPr>
          <w:ilvl w:val="0"/>
          <w:numId w:val="41"/>
        </w:numPr>
        <w:spacing w:before="120" w:after="120"/>
        <w:ind w:left="851"/>
        <w:jc w:val="both"/>
        <w:rPr>
          <w:sz w:val="22"/>
          <w:szCs w:val="22"/>
        </w:rPr>
      </w:pPr>
      <w:r w:rsidRPr="007209AC">
        <w:rPr>
          <w:sz w:val="22"/>
          <w:szCs w:val="22"/>
        </w:rPr>
        <w:t xml:space="preserve">VAT </w:t>
      </w:r>
      <w:r>
        <w:rPr>
          <w:b/>
          <w:bCs/>
          <w:sz w:val="22"/>
          <w:szCs w:val="22"/>
        </w:rPr>
        <w:t>…….</w:t>
      </w:r>
      <w:r w:rsidRPr="007209AC">
        <w:rPr>
          <w:b/>
          <w:bCs/>
          <w:sz w:val="22"/>
          <w:szCs w:val="22"/>
        </w:rPr>
        <w:t xml:space="preserve"> %</w:t>
      </w:r>
      <w:r w:rsidRPr="007209AC">
        <w:rPr>
          <w:sz w:val="22"/>
          <w:szCs w:val="22"/>
        </w:rPr>
        <w:t xml:space="preserve"> wynosi ............................ zł. </w:t>
      </w:r>
    </w:p>
    <w:p w14:paraId="0A51CAC4" w14:textId="77777777" w:rsidR="00B27B83" w:rsidRDefault="00B27B83" w:rsidP="00B27B83">
      <w:pPr>
        <w:pStyle w:val="Akapitzlist"/>
        <w:numPr>
          <w:ilvl w:val="0"/>
          <w:numId w:val="41"/>
        </w:numPr>
        <w:spacing w:before="120" w:after="120"/>
        <w:ind w:left="851"/>
        <w:jc w:val="both"/>
        <w:rPr>
          <w:sz w:val="22"/>
          <w:szCs w:val="22"/>
        </w:rPr>
      </w:pPr>
      <w:r w:rsidRPr="007209AC">
        <w:rPr>
          <w:sz w:val="22"/>
          <w:szCs w:val="22"/>
        </w:rPr>
        <w:t>brutto (łącznie z pod. VAT) ..........</w:t>
      </w:r>
      <w:r>
        <w:rPr>
          <w:sz w:val="22"/>
          <w:szCs w:val="22"/>
        </w:rPr>
        <w:t>.....................</w:t>
      </w:r>
      <w:r w:rsidRPr="007209AC">
        <w:rPr>
          <w:sz w:val="22"/>
          <w:szCs w:val="22"/>
        </w:rPr>
        <w:t xml:space="preserve">.................. </w:t>
      </w:r>
      <w:r>
        <w:rPr>
          <w:sz w:val="22"/>
          <w:szCs w:val="22"/>
        </w:rPr>
        <w:t>zł</w:t>
      </w:r>
    </w:p>
    <w:tbl>
      <w:tblPr>
        <w:tblStyle w:val="Tabela-Siatka"/>
        <w:tblW w:w="5105" w:type="pct"/>
        <w:tblLook w:val="04A0" w:firstRow="1" w:lastRow="0" w:firstColumn="1" w:lastColumn="0" w:noHBand="0" w:noVBand="1"/>
      </w:tblPr>
      <w:tblGrid>
        <w:gridCol w:w="466"/>
        <w:gridCol w:w="1549"/>
        <w:gridCol w:w="2558"/>
        <w:gridCol w:w="1007"/>
        <w:gridCol w:w="1572"/>
        <w:gridCol w:w="1227"/>
        <w:gridCol w:w="629"/>
        <w:gridCol w:w="939"/>
      </w:tblGrid>
      <w:tr w:rsidR="003B2C5D" w:rsidRPr="00792052" w14:paraId="4DA10E9B" w14:textId="77777777" w:rsidTr="00EE4316">
        <w:trPr>
          <w:trHeight w:val="915"/>
        </w:trPr>
        <w:tc>
          <w:tcPr>
            <w:tcW w:w="234" w:type="pct"/>
            <w:shd w:val="clear" w:color="auto" w:fill="DBE5F1" w:themeFill="accent1" w:themeFillTint="33"/>
            <w:vAlign w:val="center"/>
            <w:hideMark/>
          </w:tcPr>
          <w:p w14:paraId="7EDC7114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LP</w:t>
            </w:r>
          </w:p>
        </w:tc>
        <w:tc>
          <w:tcPr>
            <w:tcW w:w="779" w:type="pct"/>
            <w:shd w:val="clear" w:color="auto" w:fill="DBE5F1" w:themeFill="accent1" w:themeFillTint="33"/>
            <w:vAlign w:val="center"/>
            <w:hideMark/>
          </w:tcPr>
          <w:p w14:paraId="69EB0F17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Nazwa przedmiotu zamówienia</w:t>
            </w:r>
          </w:p>
        </w:tc>
        <w:tc>
          <w:tcPr>
            <w:tcW w:w="1286" w:type="pct"/>
            <w:shd w:val="clear" w:color="auto" w:fill="DBE5F1" w:themeFill="accent1" w:themeFillTint="33"/>
            <w:vAlign w:val="center"/>
            <w:hideMark/>
          </w:tcPr>
          <w:p w14:paraId="79AEC4E3" w14:textId="781542FA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b/>
                <w:sz w:val="16"/>
                <w:szCs w:val="16"/>
                <w:lang w:eastAsia="en-US"/>
              </w:rPr>
              <w:t>PRZEDMIOT ZAMÓWIENIA OFEROWANY PRZEZ WYKONAWCĘ</w:t>
            </w:r>
          </w:p>
        </w:tc>
        <w:tc>
          <w:tcPr>
            <w:tcW w:w="506" w:type="pct"/>
            <w:shd w:val="clear" w:color="auto" w:fill="DBE5F1" w:themeFill="accent1" w:themeFillTint="33"/>
            <w:vAlign w:val="center"/>
            <w:hideMark/>
          </w:tcPr>
          <w:p w14:paraId="40C42902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Jednostka miary</w:t>
            </w:r>
          </w:p>
        </w:tc>
        <w:tc>
          <w:tcPr>
            <w:tcW w:w="790" w:type="pct"/>
            <w:shd w:val="clear" w:color="auto" w:fill="DBE5F1" w:themeFill="accent1" w:themeFillTint="33"/>
            <w:vAlign w:val="center"/>
            <w:hideMark/>
          </w:tcPr>
          <w:p w14:paraId="406604F9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Ilość - zapotrzebowanie</w:t>
            </w:r>
          </w:p>
        </w:tc>
        <w:tc>
          <w:tcPr>
            <w:tcW w:w="617" w:type="pct"/>
            <w:shd w:val="clear" w:color="auto" w:fill="DBE5F1" w:themeFill="accent1" w:themeFillTint="33"/>
            <w:vAlign w:val="center"/>
            <w:hideMark/>
          </w:tcPr>
          <w:p w14:paraId="24D996BB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Cena jednostkowa netto [PLN]</w:t>
            </w:r>
          </w:p>
        </w:tc>
        <w:tc>
          <w:tcPr>
            <w:tcW w:w="316" w:type="pct"/>
            <w:shd w:val="clear" w:color="auto" w:fill="DBE5F1" w:themeFill="accent1" w:themeFillTint="33"/>
            <w:vAlign w:val="center"/>
            <w:hideMark/>
          </w:tcPr>
          <w:p w14:paraId="4A784858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sz w:val="20"/>
                <w:szCs w:val="20"/>
              </w:rPr>
              <w:t>VAT [%]</w:t>
            </w:r>
          </w:p>
        </w:tc>
        <w:tc>
          <w:tcPr>
            <w:tcW w:w="472" w:type="pct"/>
            <w:shd w:val="clear" w:color="auto" w:fill="DBE5F1" w:themeFill="accent1" w:themeFillTint="33"/>
            <w:vAlign w:val="center"/>
            <w:hideMark/>
          </w:tcPr>
          <w:p w14:paraId="037C2B98" w14:textId="77777777" w:rsidR="003B2C5D" w:rsidRPr="00792052" w:rsidRDefault="003B2C5D" w:rsidP="003B2C5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792052">
              <w:rPr>
                <w:b/>
                <w:bCs/>
                <w:sz w:val="20"/>
                <w:szCs w:val="20"/>
              </w:rPr>
              <w:t>Wartość NETTO [PLN]</w:t>
            </w:r>
          </w:p>
        </w:tc>
      </w:tr>
      <w:tr w:rsidR="00B27B83" w:rsidRPr="00792052" w14:paraId="25C2033B" w14:textId="77777777" w:rsidTr="00CB58A2">
        <w:trPr>
          <w:trHeight w:val="699"/>
        </w:trPr>
        <w:tc>
          <w:tcPr>
            <w:tcW w:w="234" w:type="pct"/>
            <w:noWrap/>
            <w:hideMark/>
          </w:tcPr>
          <w:p w14:paraId="36BA267A" w14:textId="55370147" w:rsidR="00B27B83" w:rsidRPr="00792052" w:rsidRDefault="00467B68" w:rsidP="00EE431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3" w:name="_GoBack"/>
            <w:bookmarkEnd w:id="3"/>
            <w:r w:rsidR="00B27B83" w:rsidRPr="00792052">
              <w:rPr>
                <w:sz w:val="20"/>
                <w:szCs w:val="20"/>
              </w:rPr>
              <w:t>.1</w:t>
            </w:r>
          </w:p>
        </w:tc>
        <w:tc>
          <w:tcPr>
            <w:tcW w:w="779" w:type="pct"/>
          </w:tcPr>
          <w:p w14:paraId="1E62EBD1" w14:textId="5F9B82E6" w:rsidR="00B27B83" w:rsidRPr="00792052" w:rsidRDefault="00B27B83" w:rsidP="00EE431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B27B83">
              <w:rPr>
                <w:sz w:val="20"/>
                <w:szCs w:val="20"/>
              </w:rPr>
              <w:t>Ekranowy tablet piórkowy przeznaczony do składania podpisów elektronicznych</w:t>
            </w:r>
          </w:p>
        </w:tc>
        <w:tc>
          <w:tcPr>
            <w:tcW w:w="1286" w:type="pct"/>
          </w:tcPr>
          <w:p w14:paraId="53FD6E11" w14:textId="77777777" w:rsidR="00B27B83" w:rsidRPr="00CD4B9B" w:rsidRDefault="00B27B83" w:rsidP="00CB58A2">
            <w:pPr>
              <w:tabs>
                <w:tab w:val="left" w:leader="dot" w:pos="2267"/>
              </w:tabs>
              <w:spacing w:before="60" w:after="60"/>
              <w:ind w:right="-74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PRODUCENT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3C746468" w14:textId="77777777" w:rsidR="00B27B83" w:rsidRPr="00CD4B9B" w:rsidRDefault="00B27B83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MODEL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583CC8A4" w14:textId="77777777" w:rsidR="00B27B83" w:rsidRPr="00CD4B9B" w:rsidRDefault="00B27B83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SYMBOL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2EEA13C5" w14:textId="77777777" w:rsidR="00B27B83" w:rsidRPr="00CD4B9B" w:rsidRDefault="00B27B83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NAZWA</w:t>
            </w:r>
            <w:r w:rsidRPr="00CD4B9B">
              <w:rPr>
                <w:sz w:val="16"/>
                <w:szCs w:val="16"/>
              </w:rPr>
              <w:t>:</w:t>
            </w:r>
            <w:r w:rsidRPr="00CD4B9B">
              <w:rPr>
                <w:sz w:val="16"/>
                <w:szCs w:val="16"/>
              </w:rPr>
              <w:tab/>
            </w:r>
          </w:p>
          <w:p w14:paraId="65053E63" w14:textId="78B6D792" w:rsidR="00B27B83" w:rsidRDefault="00CF3C92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PRZEKĄTNA EKRANU</w:t>
            </w:r>
            <w:r w:rsidR="00B27B83" w:rsidRPr="00CD4B9B">
              <w:rPr>
                <w:sz w:val="16"/>
                <w:szCs w:val="16"/>
              </w:rPr>
              <w:t>:</w:t>
            </w:r>
            <w:r w:rsidR="00B27B83" w:rsidRPr="00CD4B9B">
              <w:rPr>
                <w:sz w:val="16"/>
                <w:szCs w:val="16"/>
              </w:rPr>
              <w:tab/>
            </w:r>
          </w:p>
          <w:p w14:paraId="1978E94A" w14:textId="5DB65772" w:rsidR="00CF3C92" w:rsidRDefault="00CF3C92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ROZDZIELCZOŚĆ EKRANU:</w:t>
            </w:r>
          </w:p>
          <w:p w14:paraId="3745A288" w14:textId="57BDB8D3" w:rsidR="00CF3C92" w:rsidRPr="00CF3C92" w:rsidRDefault="00CF3C92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1537434B" w14:textId="7E9F3382" w:rsidR="00B27B83" w:rsidRDefault="00B27B83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 w:rsidRPr="00CD4B9B">
              <w:rPr>
                <w:b/>
                <w:sz w:val="16"/>
                <w:szCs w:val="16"/>
              </w:rPr>
              <w:t>TYP MATRYCY:</w:t>
            </w:r>
            <w:r w:rsidRPr="00CD4B9B">
              <w:rPr>
                <w:sz w:val="16"/>
                <w:szCs w:val="16"/>
              </w:rPr>
              <w:tab/>
            </w:r>
          </w:p>
          <w:p w14:paraId="3C87FA30" w14:textId="37DF5A5B" w:rsidR="00B1301F" w:rsidRDefault="00B1301F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KĄT WIDZENIA:</w:t>
            </w:r>
            <w:r>
              <w:rPr>
                <w:sz w:val="16"/>
                <w:szCs w:val="16"/>
              </w:rPr>
              <w:tab/>
            </w:r>
          </w:p>
          <w:p w14:paraId="0E9A2A08" w14:textId="7EE0C7D7" w:rsidR="00B1301F" w:rsidRPr="00B1301F" w:rsidRDefault="00B1301F" w:rsidP="00CB58A2">
            <w:pPr>
              <w:tabs>
                <w:tab w:val="left" w:leader="dot" w:pos="2267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RYSIK:</w:t>
            </w:r>
            <w:r>
              <w:rPr>
                <w:sz w:val="16"/>
                <w:szCs w:val="16"/>
              </w:rPr>
              <w:tab/>
            </w:r>
          </w:p>
          <w:p w14:paraId="550DDC17" w14:textId="77777777" w:rsidR="00B1301F" w:rsidRDefault="00B1301F" w:rsidP="00CB58A2">
            <w:pPr>
              <w:tabs>
                <w:tab w:val="left" w:leader="dot" w:pos="2267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OPROGRAMOWANIE</w:t>
            </w:r>
            <w:r w:rsidR="00B27B83" w:rsidRPr="00CD4B9B">
              <w:rPr>
                <w:rFonts w:cs="Calibri"/>
                <w:b/>
                <w:sz w:val="16"/>
                <w:szCs w:val="16"/>
              </w:rPr>
              <w:t>:</w:t>
            </w:r>
            <w:r w:rsidR="00B27B83">
              <w:rPr>
                <w:rFonts w:cs="Calibri"/>
                <w:sz w:val="16"/>
                <w:szCs w:val="16"/>
              </w:rPr>
              <w:tab/>
            </w:r>
          </w:p>
          <w:p w14:paraId="6C62F934" w14:textId="77777777" w:rsidR="002D0A61" w:rsidRDefault="002D0A61" w:rsidP="00CB58A2">
            <w:pPr>
              <w:tabs>
                <w:tab w:val="left" w:leader="dot" w:pos="2267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BEZPIECZEŃSTWO:</w:t>
            </w:r>
            <w:r>
              <w:rPr>
                <w:rFonts w:cs="Calibri"/>
                <w:sz w:val="16"/>
                <w:szCs w:val="16"/>
              </w:rPr>
              <w:tab/>
            </w:r>
          </w:p>
          <w:p w14:paraId="564B43E7" w14:textId="77777777" w:rsidR="002D0A61" w:rsidRDefault="002D0A61" w:rsidP="002D0A61">
            <w:pPr>
              <w:tabs>
                <w:tab w:val="left" w:leader="dot" w:pos="2175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ZAWARTOŚĆ ZESTAWU:</w:t>
            </w:r>
            <w:r>
              <w:rPr>
                <w:rFonts w:cs="Calibri"/>
                <w:sz w:val="16"/>
                <w:szCs w:val="16"/>
              </w:rPr>
              <w:tab/>
            </w:r>
            <w:r w:rsidR="00B27B83" w:rsidRPr="00CD4B9B">
              <w:rPr>
                <w:rFonts w:cs="Calibri"/>
                <w:b/>
                <w:sz w:val="16"/>
                <w:szCs w:val="16"/>
              </w:rPr>
              <w:br/>
            </w:r>
            <w:r w:rsidRPr="00CD4B9B">
              <w:rPr>
                <w:rFonts w:cs="Calibri"/>
                <w:b/>
                <w:sz w:val="16"/>
                <w:szCs w:val="16"/>
              </w:rPr>
              <w:t>OKRES GWARANCJI:</w:t>
            </w:r>
          </w:p>
          <w:p w14:paraId="7ABAD2A4" w14:textId="77777777" w:rsidR="002D0A61" w:rsidRDefault="002D0A61" w:rsidP="002D0A61">
            <w:pPr>
              <w:tabs>
                <w:tab w:val="left" w:leader="dot" w:pos="2267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4D17BF76" w14:textId="776F0FB7" w:rsidR="00B27B83" w:rsidRPr="002D0A61" w:rsidRDefault="00B27B83" w:rsidP="002D0A61">
            <w:pPr>
              <w:tabs>
                <w:tab w:val="left" w:leader="dot" w:pos="2267"/>
              </w:tabs>
              <w:snapToGrid w:val="0"/>
              <w:spacing w:line="288" w:lineRule="auto"/>
              <w:rPr>
                <w:rFonts w:cs="Calibri"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LAT(A) OD PODPISANIA PROTOKOŁU ODBIORU</w:t>
            </w:r>
          </w:p>
          <w:p w14:paraId="2318FE97" w14:textId="2F28835A" w:rsidR="00B27B83" w:rsidRPr="00CD4B9B" w:rsidRDefault="00B27B83" w:rsidP="00CB58A2">
            <w:pPr>
              <w:tabs>
                <w:tab w:val="left" w:leader="dot" w:pos="2267"/>
                <w:tab w:val="left" w:leader="dot" w:pos="2529"/>
              </w:tabs>
              <w:snapToGrid w:val="0"/>
              <w:spacing w:line="288" w:lineRule="auto"/>
              <w:rPr>
                <w:rFonts w:cs="Calibri"/>
                <w:i/>
                <w:sz w:val="16"/>
                <w:szCs w:val="16"/>
              </w:rPr>
            </w:pPr>
            <w:r w:rsidRPr="00CD4B9B">
              <w:rPr>
                <w:rFonts w:cs="Calibri"/>
                <w:i/>
                <w:sz w:val="16"/>
                <w:szCs w:val="16"/>
              </w:rPr>
              <w:t xml:space="preserve">(min. </w:t>
            </w:r>
            <w:r>
              <w:rPr>
                <w:rFonts w:cs="Calibri"/>
                <w:i/>
                <w:sz w:val="16"/>
                <w:szCs w:val="16"/>
              </w:rPr>
              <w:t>24 miesiące</w:t>
            </w:r>
            <w:r w:rsidRPr="00CD4B9B">
              <w:rPr>
                <w:rFonts w:cs="Calibri"/>
                <w:i/>
                <w:sz w:val="16"/>
                <w:szCs w:val="16"/>
              </w:rPr>
              <w:t xml:space="preserve"> od podpisania protokołu odbioru)</w:t>
            </w:r>
          </w:p>
          <w:p w14:paraId="30AF1FD8" w14:textId="77777777" w:rsidR="002D0A61" w:rsidRDefault="00B27B83" w:rsidP="00CB58A2">
            <w:pPr>
              <w:tabs>
                <w:tab w:val="left" w:leader="dot" w:pos="2267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GWARANT (producent/ inny):</w:t>
            </w:r>
          </w:p>
          <w:p w14:paraId="10EBAFD7" w14:textId="1271BEBD" w:rsidR="00B27B83" w:rsidRPr="00CD4B9B" w:rsidRDefault="00B27B83" w:rsidP="00CB58A2">
            <w:pPr>
              <w:tabs>
                <w:tab w:val="left" w:leader="dot" w:pos="2267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</w:p>
          <w:p w14:paraId="3CC57B6F" w14:textId="77777777" w:rsidR="00B27B83" w:rsidRPr="00CD4B9B" w:rsidRDefault="00B27B83" w:rsidP="00CB58A2">
            <w:pPr>
              <w:tabs>
                <w:tab w:val="left" w:leader="dot" w:pos="2267"/>
                <w:tab w:val="left" w:leader="dot" w:pos="2529"/>
              </w:tabs>
              <w:snapToGrid w:val="0"/>
              <w:spacing w:line="288" w:lineRule="auto"/>
              <w:rPr>
                <w:rFonts w:cs="Calibri"/>
                <w:b/>
                <w:sz w:val="16"/>
                <w:szCs w:val="16"/>
              </w:rPr>
            </w:pPr>
            <w:r w:rsidRPr="00CD4B9B">
              <w:rPr>
                <w:rFonts w:cs="Calibri"/>
                <w:b/>
                <w:sz w:val="16"/>
                <w:szCs w:val="16"/>
              </w:rPr>
              <w:t>DANE SERWISU/ ZGŁOSZENIA SERWISOWE:</w:t>
            </w:r>
          </w:p>
          <w:p w14:paraId="7F1D313B" w14:textId="77777777" w:rsidR="00B27B83" w:rsidRPr="00424520" w:rsidRDefault="00B27B83" w:rsidP="00CB58A2">
            <w:pPr>
              <w:tabs>
                <w:tab w:val="left" w:leader="dot" w:pos="2267"/>
              </w:tabs>
              <w:spacing w:before="60" w:after="60"/>
              <w:rPr>
                <w:b/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 xml:space="preserve">Nazwa/ adres serwisu: </w:t>
            </w:r>
            <w:r>
              <w:rPr>
                <w:rFonts w:cs="Calibri"/>
                <w:sz w:val="16"/>
                <w:szCs w:val="16"/>
              </w:rPr>
              <w:tab/>
              <w:t xml:space="preserve">w godzinach </w:t>
            </w:r>
            <w:r>
              <w:rPr>
                <w:rFonts w:cs="Calibri"/>
                <w:sz w:val="16"/>
                <w:szCs w:val="16"/>
              </w:rPr>
              <w:tab/>
            </w:r>
            <w:r w:rsidRPr="00CD4B9B">
              <w:rPr>
                <w:rFonts w:cs="Calibri"/>
                <w:sz w:val="16"/>
                <w:szCs w:val="16"/>
              </w:rPr>
              <w:br/>
              <w:t>(co najmniej w przedziale od 08:00 – 17:00) z</w:t>
            </w:r>
            <w:r>
              <w:rPr>
                <w:rFonts w:cs="Calibri"/>
                <w:sz w:val="16"/>
                <w:szCs w:val="16"/>
              </w:rPr>
              <w:t>a pośrednictwem telefonu pod nr </w:t>
            </w:r>
            <w:r w:rsidRPr="00CD4B9B">
              <w:rPr>
                <w:rFonts w:cs="Calibri"/>
                <w:sz w:val="16"/>
                <w:szCs w:val="16"/>
              </w:rPr>
              <w:t xml:space="preserve">…………, jak również całodobowo poprzez: e-mail (……@……) lub (jeśli dot.) </w:t>
            </w:r>
            <w:r w:rsidRPr="00CD4B9B">
              <w:rPr>
                <w:rFonts w:cs="Calibri"/>
                <w:sz w:val="16"/>
                <w:szCs w:val="16"/>
              </w:rPr>
              <w:lastRenderedPageBreak/>
              <w:t xml:space="preserve">poprzez dedykowaną platformę dostępną pod adresem: </w:t>
            </w:r>
            <w:r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506" w:type="pct"/>
          </w:tcPr>
          <w:p w14:paraId="1DF69175" w14:textId="77777777" w:rsidR="00B27B83" w:rsidRPr="00792052" w:rsidRDefault="00B27B83" w:rsidP="00EE4316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9C28F4">
              <w:rPr>
                <w:sz w:val="20"/>
                <w:szCs w:val="20"/>
              </w:rPr>
              <w:lastRenderedPageBreak/>
              <w:t>szt.</w:t>
            </w:r>
          </w:p>
        </w:tc>
        <w:tc>
          <w:tcPr>
            <w:tcW w:w="790" w:type="pct"/>
            <w:noWrap/>
          </w:tcPr>
          <w:p w14:paraId="1736F412" w14:textId="780B5978" w:rsidR="00B27B83" w:rsidRPr="00792052" w:rsidRDefault="00B27B83" w:rsidP="00EE4316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17" w:type="pct"/>
            <w:noWrap/>
          </w:tcPr>
          <w:p w14:paraId="323E23B7" w14:textId="77777777" w:rsidR="00B27B83" w:rsidRPr="00792052" w:rsidRDefault="00B27B83" w:rsidP="00EE431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316" w:type="pct"/>
            <w:noWrap/>
          </w:tcPr>
          <w:p w14:paraId="14ED00C5" w14:textId="77777777" w:rsidR="00B27B83" w:rsidRPr="00792052" w:rsidRDefault="00B27B83" w:rsidP="00EE431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472" w:type="pct"/>
            <w:noWrap/>
          </w:tcPr>
          <w:p w14:paraId="63433E83" w14:textId="77777777" w:rsidR="00B27B83" w:rsidRPr="00792052" w:rsidRDefault="00B27B83" w:rsidP="00EE4316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14:paraId="4EF3AD3A" w14:textId="45EA0100" w:rsidR="00F11892" w:rsidRDefault="00C85C86" w:rsidP="000769B1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sz w:val="22"/>
          <w:szCs w:val="22"/>
        </w:rPr>
      </w:pPr>
      <w:r w:rsidRPr="00C85C86">
        <w:rPr>
          <w:sz w:val="22"/>
          <w:szCs w:val="22"/>
        </w:rPr>
        <w:lastRenderedPageBreak/>
        <w:t xml:space="preserve">Termin </w:t>
      </w:r>
      <w:r w:rsidR="000277F7">
        <w:rPr>
          <w:sz w:val="22"/>
          <w:szCs w:val="22"/>
        </w:rPr>
        <w:t>realizacji zamówienia, jest przez nas akceptowany zgodnie z zasadami</w:t>
      </w:r>
      <w:r w:rsidRPr="00C85C86">
        <w:rPr>
          <w:sz w:val="22"/>
          <w:szCs w:val="22"/>
        </w:rPr>
        <w:t xml:space="preserve"> i w trybie przewidziany</w:t>
      </w:r>
      <w:r w:rsidR="000277F7">
        <w:rPr>
          <w:sz w:val="22"/>
          <w:szCs w:val="22"/>
        </w:rPr>
        <w:t>m</w:t>
      </w:r>
      <w:r w:rsidRPr="00C85C86">
        <w:rPr>
          <w:sz w:val="22"/>
          <w:szCs w:val="22"/>
        </w:rPr>
        <w:t xml:space="preserve"> w umowie </w:t>
      </w:r>
      <w:r w:rsidR="0071083F">
        <w:rPr>
          <w:sz w:val="22"/>
          <w:szCs w:val="22"/>
        </w:rPr>
        <w:t>oraz Opisie przedmiotu zamówienia</w:t>
      </w:r>
      <w:r w:rsidR="00F11892" w:rsidRPr="00F11892">
        <w:rPr>
          <w:sz w:val="22"/>
          <w:szCs w:val="22"/>
        </w:rPr>
        <w:t>.</w:t>
      </w:r>
    </w:p>
    <w:p w14:paraId="00D6A12D" w14:textId="7A6EBF5A" w:rsidR="00C85C86" w:rsidRDefault="00ED472E" w:rsidP="00ED472E">
      <w:pPr>
        <w:pStyle w:val="Akapitzlist"/>
        <w:numPr>
          <w:ilvl w:val="0"/>
          <w:numId w:val="8"/>
        </w:numPr>
        <w:spacing w:before="120" w:after="12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Pr="00ED472E">
        <w:rPr>
          <w:sz w:val="22"/>
          <w:szCs w:val="22"/>
        </w:rPr>
        <w:t>ferujemy okres gwarancji zgodny z SWZ, w tym ze szczegółowym</w:t>
      </w:r>
      <w:r>
        <w:rPr>
          <w:sz w:val="22"/>
          <w:szCs w:val="22"/>
        </w:rPr>
        <w:t xml:space="preserve"> opisem przedmiotu zamówienia (</w:t>
      </w:r>
      <w:r w:rsidRPr="00ED472E">
        <w:rPr>
          <w:sz w:val="22"/>
          <w:szCs w:val="22"/>
        </w:rPr>
        <w:t xml:space="preserve">OPZ) i projektem umowy </w:t>
      </w:r>
      <w:r>
        <w:rPr>
          <w:sz w:val="22"/>
          <w:szCs w:val="22"/>
        </w:rPr>
        <w:t>zgodnie z częścią/mi zamówienia na którą/e składamy ofertę.</w:t>
      </w:r>
      <w:r w:rsidR="00F11892" w:rsidRPr="00C85C86">
        <w:rPr>
          <w:sz w:val="22"/>
          <w:szCs w:val="22"/>
        </w:rPr>
        <w:t xml:space="preserve"> </w:t>
      </w:r>
    </w:p>
    <w:p w14:paraId="51971EAD" w14:textId="7FED51F2" w:rsidR="00C85C86" w:rsidRDefault="00C85C86" w:rsidP="000769B1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="00F11892" w:rsidRPr="00C85C86">
        <w:rPr>
          <w:sz w:val="22"/>
          <w:szCs w:val="22"/>
        </w:rPr>
        <w:t>świadczamy, że oferujemy przedmiot zamówienia zgodny z wymaganiami i warunkami określonymi przez Zamawiającego w SWZ i potwierdzamy przyjęcie warunków umownych i warunków płatności zawartych w SWZ i w projekcie umowy stanowiącym załącznik do SWZ,</w:t>
      </w:r>
    </w:p>
    <w:p w14:paraId="1EE86FDD" w14:textId="71BDAFCA" w:rsidR="00C85C86" w:rsidRDefault="00C85C86" w:rsidP="000769B1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="00F11892" w:rsidRPr="00C85C86">
        <w:rPr>
          <w:sz w:val="22"/>
          <w:szCs w:val="22"/>
        </w:rPr>
        <w:t>świadczamy, że uważamy się za związanych niniejszą ofertą na czas wskazany w SWZ.</w:t>
      </w:r>
    </w:p>
    <w:p w14:paraId="150DC57B" w14:textId="2E07FB04" w:rsidR="00A83F13" w:rsidRDefault="00A83F13" w:rsidP="00A83F13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sz w:val="22"/>
          <w:szCs w:val="22"/>
        </w:rPr>
      </w:pPr>
      <w:r w:rsidRPr="00A83F13">
        <w:rPr>
          <w:sz w:val="22"/>
          <w:szCs w:val="22"/>
        </w:rPr>
        <w:t>Dokumenty (pliki) zawarte w …………………………….zawierają informacje stanowiące tajemnicę przedsiębiorstwa w rozumieniu przepisów o zwalczaniu nieuczciwej konkurencji i nie mogą być ujawniane pozostałym uczestnikom postępowania (wypełnić jeśli dotyczy); W załączeniu przedkładamy uzasadnienie dla zastrzeżenia informacji jako stanowiących tajemnicę przedsiębiorstwa (pozostawić jeśli dotyczy);Oświadczamy, iż jesteśmy świadomi, że brak wskazania w sposób jednoznaczny, które informacje podlegają ochronie jako tajemnica przedsiębiorstwa lub brak uzasadnienia zastrzeżenia poprzez wskazanie przyczyn faktycznych wraz z wykazaniem spełnienia podstaw normatywnych uprawniających do dokonania zastrzeżenia (nie później niż w chwili składania informacji Zamawiającemu), może spowodować nie uznanie przez Zamawiającego prawidłowości dokonanego zastrzeżenia tajemnicy przedsiębiorstwa bez obowiązku żądania dodatkowych wyjaśnień od Wykonawcy. W takim przypadku Zamawiający zwolniony będzie od wszelkiej odpowiedzialności za jakiekolwiek ewentualne szkody powstałe w związku z ujawnieniem informacji stanowiących tajemnicę przedsiębiorstwa osobom trzecim</w:t>
      </w:r>
    </w:p>
    <w:p w14:paraId="3C3A44B1" w14:textId="07B9AD98" w:rsidR="00C85C86" w:rsidRPr="00C85C86" w:rsidRDefault="00C85C86" w:rsidP="000769B1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i/>
          <w:sz w:val="22"/>
          <w:szCs w:val="22"/>
        </w:rPr>
      </w:pPr>
      <w:r>
        <w:rPr>
          <w:sz w:val="22"/>
          <w:szCs w:val="22"/>
        </w:rPr>
        <w:t>O</w:t>
      </w:r>
      <w:r w:rsidR="00F11892" w:rsidRPr="00C85C86">
        <w:rPr>
          <w:sz w:val="22"/>
          <w:szCs w:val="22"/>
        </w:rPr>
        <w:t xml:space="preserve">świadczamy, że wypełniliśmy obowiązki informacyjne przewidziane w art. 13 lub art. 14 </w:t>
      </w:r>
      <w:r w:rsidR="00F11892" w:rsidRPr="00C85C86">
        <w:rPr>
          <w:i/>
          <w:sz w:val="22"/>
          <w:szCs w:val="22"/>
        </w:rPr>
        <w:t>Rozporządzenia Parlamentu Europejskiego i Rady UE 2016/679 z dnia 27 kwietnia 2016 r. w sprawie ochrony osób fizycznych w związku z przetwarzaniem danych osobowych i w sprawie swobodnego przepływu takich danych oraz</w:t>
      </w:r>
      <w:r w:rsidRPr="00C85C86">
        <w:rPr>
          <w:i/>
          <w:sz w:val="22"/>
          <w:szCs w:val="22"/>
        </w:rPr>
        <w:t xml:space="preserve"> uchylenia dyrektywy 95/46/WE wobec osób fizycznych, od których dane osobowe bezpośrednio lub pośrednio pozyskaliśmy w celu ubiegania się o udzielenie zamówienia publicznego w niniejszym postępowaniu*/ **</w:t>
      </w:r>
    </w:p>
    <w:p w14:paraId="739832EF" w14:textId="77777777" w:rsidR="00C85C86" w:rsidRPr="007209AC" w:rsidRDefault="00C85C86" w:rsidP="000769B1">
      <w:pPr>
        <w:numPr>
          <w:ilvl w:val="0"/>
          <w:numId w:val="8"/>
        </w:numPr>
        <w:suppressAutoHyphens w:val="0"/>
        <w:spacing w:after="60"/>
        <w:ind w:left="426" w:hanging="426"/>
        <w:jc w:val="both"/>
        <w:rPr>
          <w:sz w:val="22"/>
          <w:szCs w:val="22"/>
        </w:rPr>
      </w:pPr>
      <w:r w:rsidRPr="007209AC">
        <w:rPr>
          <w:sz w:val="22"/>
          <w:szCs w:val="22"/>
        </w:rPr>
        <w:t>Zamówienie zrealizujemy</w:t>
      </w:r>
      <w:r w:rsidRPr="007209AC">
        <w:rPr>
          <w:rStyle w:val="Odwoanieprzypisudolnego"/>
          <w:b/>
          <w:sz w:val="22"/>
          <w:szCs w:val="22"/>
        </w:rPr>
        <w:footnoteReference w:id="1"/>
      </w:r>
      <w:r w:rsidRPr="007209AC">
        <w:rPr>
          <w:sz w:val="22"/>
          <w:szCs w:val="22"/>
        </w:rPr>
        <w:t>:</w:t>
      </w:r>
    </w:p>
    <w:p w14:paraId="30E6DFAE" w14:textId="77777777" w:rsidR="00C85C86" w:rsidRPr="007209AC" w:rsidRDefault="00C85C86" w:rsidP="00C85C86">
      <w:pPr>
        <w:widowControl w:val="0"/>
        <w:tabs>
          <w:tab w:val="left" w:pos="851"/>
        </w:tabs>
        <w:spacing w:line="276" w:lineRule="auto"/>
        <w:ind w:left="357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 w:rsidRPr="007209AC">
        <w:rPr>
          <w:b/>
          <w:sz w:val="22"/>
          <w:szCs w:val="22"/>
        </w:rPr>
        <w:tab/>
      </w:r>
      <w:r w:rsidRPr="007209AC">
        <w:rPr>
          <w:b/>
          <w:sz w:val="22"/>
          <w:szCs w:val="22"/>
          <w:u w:val="single"/>
        </w:rPr>
        <w:t>BEZ</w:t>
      </w:r>
      <w:r w:rsidRPr="007209AC">
        <w:rPr>
          <w:sz w:val="22"/>
          <w:szCs w:val="22"/>
        </w:rPr>
        <w:t xml:space="preserve"> udziału podwykonawców;</w:t>
      </w:r>
    </w:p>
    <w:p w14:paraId="241FDC92" w14:textId="77777777" w:rsidR="00C85C86" w:rsidRPr="007209AC" w:rsidRDefault="00C85C86" w:rsidP="00C85C86">
      <w:pPr>
        <w:widowControl w:val="0"/>
        <w:tabs>
          <w:tab w:val="left" w:pos="851"/>
        </w:tabs>
        <w:spacing w:line="276" w:lineRule="auto"/>
        <w:ind w:left="357"/>
        <w:jc w:val="both"/>
        <w:rPr>
          <w:snapToGrid w:val="0"/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 w:rsidRPr="007209AC">
        <w:rPr>
          <w:b/>
          <w:sz w:val="22"/>
          <w:szCs w:val="22"/>
        </w:rPr>
        <w:tab/>
      </w:r>
      <w:r w:rsidRPr="007209AC">
        <w:rPr>
          <w:snapToGrid w:val="0"/>
          <w:sz w:val="22"/>
          <w:szCs w:val="22"/>
        </w:rPr>
        <w:t>z udziałem niżej wskazanych podwykonawców</w:t>
      </w:r>
    </w:p>
    <w:tbl>
      <w:tblPr>
        <w:tblW w:w="938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4"/>
        <w:gridCol w:w="4028"/>
        <w:gridCol w:w="4621"/>
      </w:tblGrid>
      <w:tr w:rsidR="00C85C86" w:rsidRPr="007209AC" w14:paraId="7CC4A83D" w14:textId="77777777" w:rsidTr="008D104E">
        <w:trPr>
          <w:trHeight w:val="763"/>
          <w:jc w:val="right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55D9604" w14:textId="77777777" w:rsidR="00C85C86" w:rsidRPr="007209AC" w:rsidRDefault="00C85C86" w:rsidP="008D104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  <w:r w:rsidRPr="007209AC">
              <w:rPr>
                <w:snapToGrid w:val="0"/>
                <w:sz w:val="22"/>
                <w:szCs w:val="22"/>
              </w:rPr>
              <w:t>Lp.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2511483" w14:textId="77777777" w:rsidR="00C85C86" w:rsidRPr="007209AC" w:rsidRDefault="00C85C86" w:rsidP="008D104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  <w:r w:rsidRPr="007209AC">
              <w:rPr>
                <w:snapToGrid w:val="0"/>
                <w:sz w:val="22"/>
                <w:szCs w:val="22"/>
              </w:rPr>
              <w:t>Firma podwykonawcy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B8C9F36" w14:textId="77777777" w:rsidR="00C85C86" w:rsidRPr="007209AC" w:rsidRDefault="00C85C86" w:rsidP="008D104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  <w:r w:rsidRPr="007209AC">
              <w:rPr>
                <w:snapToGrid w:val="0"/>
                <w:sz w:val="22"/>
                <w:szCs w:val="22"/>
              </w:rPr>
              <w:t>Część zamówienia, której wykonanie zostanie powierzone podwykonawcy</w:t>
            </w:r>
          </w:p>
        </w:tc>
      </w:tr>
      <w:tr w:rsidR="00C85C86" w:rsidRPr="007209AC" w14:paraId="1883FDF7" w14:textId="77777777" w:rsidTr="00C85C86">
        <w:trPr>
          <w:trHeight w:val="448"/>
          <w:jc w:val="right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73342" w14:textId="77777777" w:rsidR="00C85C86" w:rsidRPr="007209AC" w:rsidRDefault="00C85C86" w:rsidP="00320B97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  <w:r w:rsidRPr="007209AC">
              <w:rPr>
                <w:snapToGrid w:val="0"/>
                <w:sz w:val="22"/>
                <w:szCs w:val="22"/>
              </w:rPr>
              <w:t>1.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631A2" w14:textId="77777777" w:rsidR="00C85C86" w:rsidRPr="007209AC" w:rsidRDefault="00C85C86" w:rsidP="00320B97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F8B5" w14:textId="77777777" w:rsidR="00C85C86" w:rsidRPr="007209AC" w:rsidRDefault="00C85C86" w:rsidP="00320B97">
            <w:pPr>
              <w:widowControl w:val="0"/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85C86" w:rsidRPr="007209AC" w14:paraId="3D9E691D" w14:textId="77777777" w:rsidTr="00C85C86">
        <w:trPr>
          <w:trHeight w:val="528"/>
          <w:jc w:val="right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2A7C7" w14:textId="77777777" w:rsidR="00C85C86" w:rsidRPr="007209AC" w:rsidRDefault="00C85C86" w:rsidP="00320B97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  <w:r w:rsidRPr="007209AC">
              <w:rPr>
                <w:snapToGrid w:val="0"/>
                <w:sz w:val="22"/>
                <w:szCs w:val="22"/>
              </w:rPr>
              <w:t>…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B35DD" w14:textId="77777777" w:rsidR="00C85C86" w:rsidRPr="007209AC" w:rsidRDefault="00C85C86" w:rsidP="00320B97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E3E72" w14:textId="77777777" w:rsidR="00C85C86" w:rsidRPr="007209AC" w:rsidRDefault="00C85C86" w:rsidP="00320B97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14:paraId="27BFD83E" w14:textId="6276BF59" w:rsidR="00A532F3" w:rsidRDefault="00A532F3" w:rsidP="00A532F3">
      <w:pPr>
        <w:pStyle w:val="Akapitzlist"/>
        <w:suppressAutoHyphens w:val="0"/>
        <w:spacing w:after="60"/>
        <w:ind w:left="426"/>
        <w:jc w:val="both"/>
        <w:rPr>
          <w:sz w:val="22"/>
          <w:szCs w:val="22"/>
        </w:rPr>
      </w:pPr>
      <w:r w:rsidRPr="00A532F3">
        <w:rPr>
          <w:b/>
          <w:i/>
          <w:sz w:val="22"/>
          <w:szCs w:val="22"/>
        </w:rPr>
        <w:t>W przypadku zatrudnienia podwykonawców, oświadczamy że ponosimy całkowitą odpowiedzialność za działanie lub zaniechania wszystkich podwykonawców</w:t>
      </w:r>
      <w:r w:rsidRPr="00A532F3">
        <w:rPr>
          <w:sz w:val="22"/>
          <w:szCs w:val="22"/>
        </w:rPr>
        <w:t>.</w:t>
      </w:r>
    </w:p>
    <w:p w14:paraId="1A7FA22C" w14:textId="754D0B85" w:rsidR="00C85C86" w:rsidRPr="00DA55A2" w:rsidRDefault="00C85C86" w:rsidP="000769B1">
      <w:pPr>
        <w:pStyle w:val="Akapitzlist"/>
        <w:numPr>
          <w:ilvl w:val="0"/>
          <w:numId w:val="8"/>
        </w:numPr>
        <w:suppressAutoHyphens w:val="0"/>
        <w:spacing w:after="60"/>
        <w:ind w:left="426" w:hanging="426"/>
        <w:jc w:val="both"/>
        <w:rPr>
          <w:sz w:val="22"/>
          <w:szCs w:val="22"/>
        </w:rPr>
      </w:pPr>
      <w:r w:rsidRPr="00DA55A2">
        <w:rPr>
          <w:sz w:val="22"/>
          <w:szCs w:val="22"/>
        </w:rPr>
        <w:t>Oświadczamy, że jesteśmy</w:t>
      </w:r>
      <w:r w:rsidRPr="007209AC">
        <w:rPr>
          <w:rStyle w:val="Odwoanieprzypisudolnego"/>
          <w:b/>
          <w:sz w:val="22"/>
          <w:szCs w:val="22"/>
        </w:rPr>
        <w:footnoteReference w:id="2"/>
      </w:r>
      <w:r w:rsidRPr="00DA55A2">
        <w:rPr>
          <w:sz w:val="22"/>
          <w:szCs w:val="22"/>
        </w:rPr>
        <w:t>:</w:t>
      </w:r>
    </w:p>
    <w:p w14:paraId="3D578E10" w14:textId="301AC83B" w:rsidR="00A83F13" w:rsidRDefault="00C85C86" w:rsidP="00C85C86">
      <w:pPr>
        <w:widowControl w:val="0"/>
        <w:spacing w:line="360" w:lineRule="auto"/>
        <w:ind w:left="1515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 w:rsidRPr="007209AC">
        <w:rPr>
          <w:sz w:val="22"/>
          <w:szCs w:val="22"/>
        </w:rPr>
        <w:t xml:space="preserve"> </w:t>
      </w:r>
      <w:r w:rsidR="00A83F13">
        <w:rPr>
          <w:sz w:val="22"/>
          <w:szCs w:val="22"/>
        </w:rPr>
        <w:t>jednoosobową działalnością gospodarczą</w:t>
      </w:r>
    </w:p>
    <w:p w14:paraId="611C3480" w14:textId="79AEBEA7" w:rsidR="00A83F13" w:rsidRPr="007209AC" w:rsidRDefault="00A83F13" w:rsidP="00A83F13">
      <w:pPr>
        <w:widowControl w:val="0"/>
        <w:spacing w:line="360" w:lineRule="auto"/>
        <w:ind w:left="1515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osobą fizyczną nieposiadającą działalności gospodarczej</w:t>
      </w:r>
    </w:p>
    <w:p w14:paraId="2D7D2948" w14:textId="71482AD6" w:rsidR="00C85C86" w:rsidRPr="007209AC" w:rsidRDefault="00A83F13" w:rsidP="00C85C86">
      <w:pPr>
        <w:widowControl w:val="0"/>
        <w:spacing w:line="360" w:lineRule="auto"/>
        <w:ind w:left="1515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</w:t>
      </w:r>
      <w:r w:rsidR="00C85C86" w:rsidRPr="007209AC">
        <w:rPr>
          <w:sz w:val="22"/>
          <w:szCs w:val="22"/>
        </w:rPr>
        <w:t>mikroprzedsiębiorstwem</w:t>
      </w:r>
    </w:p>
    <w:p w14:paraId="35A58AF2" w14:textId="77777777" w:rsidR="00C85C86" w:rsidRPr="007209AC" w:rsidRDefault="00C85C86" w:rsidP="00C85C86">
      <w:pPr>
        <w:widowControl w:val="0"/>
        <w:spacing w:line="360" w:lineRule="auto"/>
        <w:ind w:left="1515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sz w:val="22"/>
          <w:szCs w:val="22"/>
        </w:rPr>
        <w:fldChar w:fldCharType="end"/>
      </w:r>
      <w:r w:rsidRPr="007209AC">
        <w:rPr>
          <w:sz w:val="22"/>
          <w:szCs w:val="22"/>
        </w:rPr>
        <w:t xml:space="preserve"> małym przedsiębiorstwem</w:t>
      </w:r>
    </w:p>
    <w:p w14:paraId="2AD02CF3" w14:textId="77777777" w:rsidR="00C85C86" w:rsidRPr="007209AC" w:rsidRDefault="00C85C86" w:rsidP="00C85C86">
      <w:pPr>
        <w:widowControl w:val="0"/>
        <w:spacing w:line="360" w:lineRule="auto"/>
        <w:ind w:left="1515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lastRenderedPageBreak/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 w:rsidRPr="007209AC">
        <w:rPr>
          <w:sz w:val="22"/>
          <w:szCs w:val="22"/>
        </w:rPr>
        <w:t xml:space="preserve"> średnim przedsiębiorstwem</w:t>
      </w:r>
    </w:p>
    <w:p w14:paraId="0F592140" w14:textId="2FD28CE2" w:rsidR="00C85C86" w:rsidRPr="007209AC" w:rsidRDefault="00C85C86" w:rsidP="00C85C86">
      <w:pPr>
        <w:widowControl w:val="0"/>
        <w:spacing w:line="360" w:lineRule="auto"/>
        <w:ind w:left="1515"/>
        <w:jc w:val="both"/>
        <w:rPr>
          <w:sz w:val="22"/>
          <w:szCs w:val="22"/>
        </w:rPr>
      </w:pPr>
      <w:r w:rsidRPr="007209AC">
        <w:rPr>
          <w:b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7209AC">
        <w:rPr>
          <w:b/>
          <w:sz w:val="22"/>
          <w:szCs w:val="22"/>
        </w:rPr>
        <w:instrText xml:space="preserve"> FORMCHECKBOX </w:instrText>
      </w:r>
      <w:r w:rsidR="00467B68">
        <w:rPr>
          <w:b/>
          <w:sz w:val="22"/>
          <w:szCs w:val="22"/>
        </w:rPr>
      </w:r>
      <w:r w:rsidR="00467B68">
        <w:rPr>
          <w:b/>
          <w:sz w:val="22"/>
          <w:szCs w:val="22"/>
        </w:rPr>
        <w:fldChar w:fldCharType="separate"/>
      </w:r>
      <w:r w:rsidRPr="007209AC">
        <w:rPr>
          <w:b/>
          <w:sz w:val="22"/>
          <w:szCs w:val="22"/>
        </w:rPr>
        <w:fldChar w:fldCharType="end"/>
      </w:r>
      <w:r w:rsidRPr="007209AC">
        <w:rPr>
          <w:sz w:val="22"/>
          <w:szCs w:val="22"/>
        </w:rPr>
        <w:t xml:space="preserve"> </w:t>
      </w:r>
      <w:r w:rsidR="00C27AA2">
        <w:rPr>
          <w:sz w:val="22"/>
          <w:szCs w:val="22"/>
        </w:rPr>
        <w:t>inne…………………………………………………………………………</w:t>
      </w:r>
    </w:p>
    <w:p w14:paraId="695D45DA" w14:textId="77777777" w:rsidR="00C85C86" w:rsidRPr="007209AC" w:rsidRDefault="00C85C86" w:rsidP="00C85C86">
      <w:pPr>
        <w:ind w:left="357"/>
        <w:jc w:val="both"/>
        <w:rPr>
          <w:i/>
          <w:sz w:val="22"/>
          <w:szCs w:val="22"/>
        </w:rPr>
      </w:pPr>
      <w:r w:rsidRPr="007209AC">
        <w:rPr>
          <w:i/>
          <w:sz w:val="22"/>
          <w:szCs w:val="22"/>
        </w:rPr>
        <w:t>Definicje mikroprzedsiębiorcy, małego, średniego przedsiębiorcy zgodne z ustawą z dnia 8 marca 2013</w:t>
      </w:r>
      <w:r>
        <w:rPr>
          <w:i/>
          <w:sz w:val="22"/>
          <w:szCs w:val="22"/>
        </w:rPr>
        <w:t xml:space="preserve"> </w:t>
      </w:r>
      <w:r w:rsidRPr="007209AC">
        <w:rPr>
          <w:i/>
          <w:sz w:val="22"/>
          <w:szCs w:val="22"/>
        </w:rPr>
        <w:t>r. o przeciwdziałaniu nadmiernym opóźnieniom w transakcjach handlowych (Dz. U. 2020.935 t.</w:t>
      </w:r>
      <w:r>
        <w:rPr>
          <w:i/>
          <w:sz w:val="22"/>
          <w:szCs w:val="22"/>
        </w:rPr>
        <w:t xml:space="preserve"> </w:t>
      </w:r>
      <w:r w:rsidRPr="007209AC">
        <w:rPr>
          <w:i/>
          <w:sz w:val="22"/>
          <w:szCs w:val="22"/>
        </w:rPr>
        <w:t>j.) oraz załącznikiem I do rozporządzenia Komisji (UE) nr 651/2014 z dnia 17 czerwca 2014 r. uznającego niektóre rodzaje pomocy za zgodne z rynkiem wewnętrznym w zastosowaniu art. 107 i art. 108 Traktatu (Dz. Urz. UE L 187 z 26.06.2014, str. 1, z późn.</w:t>
      </w:r>
      <w:r>
        <w:rPr>
          <w:i/>
          <w:sz w:val="22"/>
          <w:szCs w:val="22"/>
        </w:rPr>
        <w:t xml:space="preserve"> </w:t>
      </w:r>
      <w:r w:rsidRPr="007209AC">
        <w:rPr>
          <w:i/>
          <w:sz w:val="22"/>
          <w:szCs w:val="22"/>
        </w:rPr>
        <w:t>zm.)</w:t>
      </w:r>
    </w:p>
    <w:p w14:paraId="1759D902" w14:textId="78DE643C" w:rsidR="00C85C86" w:rsidRDefault="00C85C86" w:rsidP="000769B1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sz w:val="22"/>
          <w:szCs w:val="22"/>
        </w:rPr>
      </w:pPr>
      <w:r w:rsidRPr="00C85C86">
        <w:rPr>
          <w:sz w:val="22"/>
          <w:szCs w:val="22"/>
        </w:rPr>
        <w:t>W przypadku przyznania zamówienia - zobowiązujemy się do zawarcia umowy w miejscu i terminie wyznaczonym przez Zamawiającego</w:t>
      </w:r>
      <w:r w:rsidR="00F9475A">
        <w:rPr>
          <w:sz w:val="22"/>
          <w:szCs w:val="22"/>
        </w:rPr>
        <w:t>.</w:t>
      </w:r>
    </w:p>
    <w:p w14:paraId="5017346D" w14:textId="77777777" w:rsidR="00F9475A" w:rsidRDefault="00F9475A" w:rsidP="000769B1">
      <w:pPr>
        <w:pStyle w:val="Akapitzlist"/>
        <w:numPr>
          <w:ilvl w:val="0"/>
          <w:numId w:val="8"/>
        </w:numPr>
        <w:spacing w:before="120" w:after="120"/>
        <w:ind w:left="426" w:hanging="426"/>
        <w:jc w:val="both"/>
        <w:rPr>
          <w:sz w:val="22"/>
          <w:szCs w:val="22"/>
        </w:rPr>
      </w:pPr>
      <w:r w:rsidRPr="00F9475A">
        <w:rPr>
          <w:sz w:val="22"/>
          <w:szCs w:val="22"/>
        </w:rPr>
        <w:t xml:space="preserve">Załącznikami do niniejszego formularza oferty są: </w:t>
      </w:r>
    </w:p>
    <w:p w14:paraId="32C89B56" w14:textId="6A30BCD0" w:rsidR="0063340E" w:rsidRDefault="0063340E" w:rsidP="008D104E">
      <w:pPr>
        <w:pStyle w:val="Akapitzlist"/>
        <w:numPr>
          <w:ilvl w:val="0"/>
          <w:numId w:val="9"/>
        </w:numPr>
        <w:spacing w:before="120" w:after="120"/>
        <w:ind w:left="851"/>
        <w:jc w:val="both"/>
        <w:rPr>
          <w:sz w:val="22"/>
          <w:szCs w:val="22"/>
        </w:rPr>
      </w:pPr>
      <w:r w:rsidRPr="00966E37">
        <w:rPr>
          <w:b/>
          <w:sz w:val="22"/>
          <w:szCs w:val="22"/>
        </w:rPr>
        <w:t>Załącznik nr 1</w:t>
      </w:r>
      <w:r w:rsidR="00F9475A" w:rsidRPr="00966E37">
        <w:rPr>
          <w:b/>
          <w:sz w:val="22"/>
          <w:szCs w:val="22"/>
        </w:rPr>
        <w:t xml:space="preserve"> do FO</w:t>
      </w:r>
      <w:r w:rsidR="00F9475A" w:rsidRPr="00966E37">
        <w:rPr>
          <w:sz w:val="22"/>
          <w:szCs w:val="22"/>
        </w:rPr>
        <w:t xml:space="preserve"> – oświadczenie o braku podstaw do wykluczenia </w:t>
      </w:r>
    </w:p>
    <w:p w14:paraId="6E1DEB1B" w14:textId="1BC2ECAB" w:rsidR="00E14B60" w:rsidRPr="00F9475A" w:rsidRDefault="00E14B60" w:rsidP="00E14B60">
      <w:pPr>
        <w:pStyle w:val="Akapitzlist"/>
        <w:numPr>
          <w:ilvl w:val="0"/>
          <w:numId w:val="44"/>
        </w:numPr>
        <w:spacing w:before="120" w:after="120"/>
        <w:ind w:left="851"/>
        <w:jc w:val="both"/>
        <w:rPr>
          <w:sz w:val="22"/>
          <w:szCs w:val="22"/>
        </w:rPr>
      </w:pPr>
      <w:r w:rsidRPr="00F9475A">
        <w:rPr>
          <w:b/>
          <w:sz w:val="22"/>
          <w:szCs w:val="22"/>
        </w:rPr>
        <w:t xml:space="preserve">Załącznik nr </w:t>
      </w:r>
      <w:r>
        <w:rPr>
          <w:b/>
          <w:sz w:val="22"/>
          <w:szCs w:val="22"/>
        </w:rPr>
        <w:t>2</w:t>
      </w:r>
      <w:r w:rsidRPr="00F9475A">
        <w:rPr>
          <w:b/>
          <w:sz w:val="22"/>
          <w:szCs w:val="22"/>
        </w:rPr>
        <w:t xml:space="preserve">a do FO </w:t>
      </w:r>
      <w:r w:rsidRPr="00F9475A">
        <w:rPr>
          <w:sz w:val="22"/>
          <w:szCs w:val="22"/>
        </w:rPr>
        <w:t xml:space="preserve">–oświadczenie podmiotów trzecich, na zasoby których wykonawca powołuje się w celu wykazania spełnienia warunków udziału w postępowaniu o niepodleganiu wykluczeniu przez ten podmiot </w:t>
      </w:r>
      <w:r w:rsidRPr="00F9475A">
        <w:rPr>
          <w:i/>
          <w:color w:val="FF0000"/>
          <w:sz w:val="22"/>
          <w:szCs w:val="22"/>
        </w:rPr>
        <w:t>(o ile dotyczy)</w:t>
      </w:r>
      <w:r w:rsidRPr="00F9475A">
        <w:rPr>
          <w:color w:val="FF0000"/>
          <w:sz w:val="22"/>
          <w:szCs w:val="22"/>
        </w:rPr>
        <w:t xml:space="preserve"> </w:t>
      </w:r>
    </w:p>
    <w:p w14:paraId="6AC86CD3" w14:textId="0CD1512A" w:rsidR="00E14B60" w:rsidRPr="00966E37" w:rsidRDefault="00E14B60" w:rsidP="00E14B60">
      <w:pPr>
        <w:pStyle w:val="Akapitzlist"/>
        <w:numPr>
          <w:ilvl w:val="0"/>
          <w:numId w:val="44"/>
        </w:numPr>
        <w:spacing w:before="120" w:after="120"/>
        <w:ind w:left="851"/>
        <w:jc w:val="both"/>
        <w:rPr>
          <w:sz w:val="22"/>
          <w:szCs w:val="22"/>
        </w:rPr>
      </w:pPr>
      <w:r w:rsidRPr="00F9475A">
        <w:rPr>
          <w:b/>
          <w:sz w:val="22"/>
          <w:szCs w:val="22"/>
        </w:rPr>
        <w:t xml:space="preserve">Załącznik nr </w:t>
      </w:r>
      <w:r>
        <w:rPr>
          <w:b/>
          <w:sz w:val="22"/>
          <w:szCs w:val="22"/>
        </w:rPr>
        <w:t>2</w:t>
      </w:r>
      <w:r w:rsidRPr="00F9475A">
        <w:rPr>
          <w:b/>
          <w:sz w:val="22"/>
          <w:szCs w:val="22"/>
        </w:rPr>
        <w:t>b do FO</w:t>
      </w:r>
      <w:r w:rsidRPr="00F9475A">
        <w:rPr>
          <w:sz w:val="22"/>
          <w:szCs w:val="22"/>
        </w:rPr>
        <w:t xml:space="preserve"> - zobowiązanie do udostępnienia zasobów </w:t>
      </w:r>
      <w:r w:rsidRPr="00F9475A">
        <w:rPr>
          <w:i/>
          <w:color w:val="FF0000"/>
          <w:sz w:val="22"/>
          <w:szCs w:val="22"/>
        </w:rPr>
        <w:t>(o ile dotyczy</w:t>
      </w:r>
    </w:p>
    <w:p w14:paraId="2708BDC4" w14:textId="1EF0FD5F" w:rsidR="00F9475A" w:rsidRPr="00966E37" w:rsidRDefault="0063340E" w:rsidP="00E14B60">
      <w:pPr>
        <w:pStyle w:val="Akapitzlist"/>
        <w:numPr>
          <w:ilvl w:val="0"/>
          <w:numId w:val="44"/>
        </w:numPr>
        <w:spacing w:before="120" w:after="120"/>
        <w:ind w:left="851"/>
        <w:jc w:val="both"/>
        <w:rPr>
          <w:sz w:val="22"/>
          <w:szCs w:val="22"/>
        </w:rPr>
      </w:pPr>
      <w:r w:rsidRPr="00966E37">
        <w:rPr>
          <w:b/>
          <w:sz w:val="22"/>
          <w:szCs w:val="22"/>
        </w:rPr>
        <w:t xml:space="preserve">Inne załączniki składane przez Wykonawcę (w tym te, dla których Zamawiający nie udostępnia wzorów) </w:t>
      </w:r>
      <w:r w:rsidR="00F9475A" w:rsidRPr="00966E37">
        <w:rPr>
          <w:i/>
          <w:color w:val="FF0000"/>
          <w:sz w:val="22"/>
          <w:szCs w:val="22"/>
        </w:rPr>
        <w:t>(o ile dotyczy)</w:t>
      </w:r>
      <w:r w:rsidR="00F9475A" w:rsidRPr="00966E37">
        <w:rPr>
          <w:sz w:val="22"/>
          <w:szCs w:val="22"/>
        </w:rPr>
        <w:t xml:space="preserve">.......................................................* </w:t>
      </w:r>
    </w:p>
    <w:p w14:paraId="06B8384D" w14:textId="02C2AED6" w:rsidR="00F9475A" w:rsidRPr="00966E37" w:rsidRDefault="00F9475A" w:rsidP="00E14B60">
      <w:pPr>
        <w:pStyle w:val="Akapitzlist"/>
        <w:numPr>
          <w:ilvl w:val="0"/>
          <w:numId w:val="44"/>
        </w:numPr>
        <w:spacing w:before="120" w:after="120"/>
        <w:ind w:left="851"/>
        <w:jc w:val="both"/>
        <w:rPr>
          <w:sz w:val="22"/>
          <w:szCs w:val="22"/>
        </w:rPr>
      </w:pPr>
      <w:r w:rsidRPr="00966E37">
        <w:rPr>
          <w:b/>
          <w:sz w:val="22"/>
          <w:szCs w:val="22"/>
        </w:rPr>
        <w:t>Pełnomocnictwo</w:t>
      </w:r>
      <w:r w:rsidRPr="00966E37">
        <w:rPr>
          <w:sz w:val="22"/>
          <w:szCs w:val="22"/>
        </w:rPr>
        <w:t xml:space="preserve"> </w:t>
      </w:r>
      <w:r w:rsidRPr="00966E37">
        <w:rPr>
          <w:i/>
          <w:color w:val="FF0000"/>
          <w:sz w:val="22"/>
          <w:szCs w:val="22"/>
        </w:rPr>
        <w:t>(o ile dotyczy)</w:t>
      </w:r>
      <w:r w:rsidRPr="00966E37">
        <w:rPr>
          <w:sz w:val="22"/>
          <w:szCs w:val="22"/>
        </w:rPr>
        <w:t>*</w:t>
      </w:r>
    </w:p>
    <w:p w14:paraId="01B9E831" w14:textId="14D5F41E" w:rsidR="0063340E" w:rsidRPr="00966E37" w:rsidRDefault="0063340E" w:rsidP="00E14B60">
      <w:pPr>
        <w:pStyle w:val="Akapitzlist"/>
        <w:numPr>
          <w:ilvl w:val="0"/>
          <w:numId w:val="44"/>
        </w:numPr>
        <w:spacing w:before="120" w:after="120"/>
        <w:ind w:left="851"/>
        <w:jc w:val="both"/>
        <w:rPr>
          <w:sz w:val="22"/>
          <w:szCs w:val="22"/>
        </w:rPr>
      </w:pPr>
      <w:r w:rsidRPr="00966E37">
        <w:rPr>
          <w:b/>
          <w:sz w:val="22"/>
          <w:szCs w:val="22"/>
        </w:rPr>
        <w:t>Inne (jakie?):</w:t>
      </w:r>
      <w:r w:rsidRPr="00966E37">
        <w:rPr>
          <w:sz w:val="22"/>
          <w:szCs w:val="22"/>
        </w:rPr>
        <w:t>………………………………………………………………………</w:t>
      </w:r>
    </w:p>
    <w:bookmarkEnd w:id="1"/>
    <w:p w14:paraId="34A1CEE4" w14:textId="77777777" w:rsidR="007F5417" w:rsidRPr="007209AC" w:rsidRDefault="007F5417" w:rsidP="001429BA">
      <w:pPr>
        <w:widowControl w:val="0"/>
        <w:ind w:left="426"/>
        <w:rPr>
          <w:i/>
          <w:iCs/>
          <w:snapToGrid w:val="0"/>
          <w:sz w:val="22"/>
          <w:szCs w:val="22"/>
        </w:rPr>
      </w:pPr>
    </w:p>
    <w:p w14:paraId="72CDBA0F" w14:textId="0AD86CE2" w:rsidR="00F11892" w:rsidRPr="00F11892" w:rsidRDefault="00F11892" w:rsidP="00F11892">
      <w:pPr>
        <w:spacing w:before="120" w:after="120"/>
        <w:jc w:val="both"/>
        <w:rPr>
          <w:bCs/>
          <w:i/>
          <w:sz w:val="20"/>
          <w:szCs w:val="20"/>
        </w:rPr>
      </w:pPr>
      <w:r w:rsidRPr="007F5417">
        <w:rPr>
          <w:b/>
          <w:bCs/>
          <w:i/>
          <w:sz w:val="20"/>
          <w:szCs w:val="20"/>
        </w:rPr>
        <w:t>Uwaga! Miejsca wykropkowane i/lub oznaczone „*” we wzorze formularza oferty i wzorach jego załączników Wykonawca zobowiązany jest odpowiednio do ich treści wypełnić lub skreślić.</w:t>
      </w:r>
      <w:r w:rsidRPr="007F5417">
        <w:rPr>
          <w:b/>
          <w:bCs/>
          <w:i/>
          <w:sz w:val="20"/>
          <w:szCs w:val="20"/>
        </w:rPr>
        <w:cr/>
      </w:r>
      <w:r w:rsidRPr="00F11892">
        <w:rPr>
          <w:bCs/>
          <w:i/>
          <w:sz w:val="20"/>
          <w:szCs w:val="20"/>
        </w:rPr>
        <w:t>** 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wykreślenie.</w:t>
      </w:r>
    </w:p>
    <w:p w14:paraId="5967BE5B" w14:textId="57C9B345" w:rsidR="00F11892" w:rsidRDefault="00F11892" w:rsidP="00F11892">
      <w:pPr>
        <w:spacing w:before="120" w:after="120"/>
        <w:jc w:val="both"/>
        <w:rPr>
          <w:bCs/>
          <w:i/>
          <w:sz w:val="20"/>
          <w:szCs w:val="20"/>
        </w:rPr>
      </w:pPr>
      <w:r w:rsidRPr="00F11892">
        <w:rPr>
          <w:bCs/>
          <w:i/>
          <w:sz w:val="20"/>
          <w:szCs w:val="20"/>
        </w:rPr>
        <w:t>***W przypadku oferty wspólnej należy podać nazwy i adresy wszystkich Wykonawców</w:t>
      </w:r>
    </w:p>
    <w:p w14:paraId="6FEF5580" w14:textId="159E4112" w:rsidR="00F9475A" w:rsidRDefault="00F9475A">
      <w:pPr>
        <w:suppressAutoHyphens w:val="0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br w:type="page"/>
      </w:r>
    </w:p>
    <w:p w14:paraId="65B00C7A" w14:textId="3284DF3C" w:rsidR="00F9475A" w:rsidRPr="00AE3CCA" w:rsidRDefault="0063340E" w:rsidP="00F9475A">
      <w:pPr>
        <w:widowControl w:val="0"/>
        <w:spacing w:before="120" w:after="120"/>
        <w:jc w:val="right"/>
        <w:rPr>
          <w:i/>
          <w:snapToGrid w:val="0"/>
          <w:sz w:val="22"/>
          <w:lang w:eastAsia="pl-PL"/>
        </w:rPr>
      </w:pPr>
      <w:r>
        <w:rPr>
          <w:i/>
          <w:snapToGrid w:val="0"/>
          <w:sz w:val="22"/>
          <w:lang w:eastAsia="pl-PL"/>
        </w:rPr>
        <w:lastRenderedPageBreak/>
        <w:t>Załącznik nr 1</w:t>
      </w:r>
      <w:r w:rsidR="00F9475A" w:rsidRPr="00F9475A">
        <w:rPr>
          <w:i/>
          <w:snapToGrid w:val="0"/>
          <w:sz w:val="22"/>
          <w:lang w:eastAsia="pl-PL"/>
        </w:rPr>
        <w:t xml:space="preserve"> do FO</w:t>
      </w:r>
    </w:p>
    <w:p w14:paraId="2DDB892D" w14:textId="77777777" w:rsidR="00F9475A" w:rsidRPr="00AE3CCA" w:rsidRDefault="00F9475A" w:rsidP="00F9475A">
      <w:pPr>
        <w:widowControl w:val="0"/>
        <w:spacing w:before="120" w:after="120"/>
        <w:rPr>
          <w:b/>
          <w:snapToGrid w:val="0"/>
          <w:sz w:val="22"/>
          <w:lang w:eastAsia="pl-PL"/>
        </w:rPr>
      </w:pPr>
      <w:r w:rsidRPr="00AE3CCA">
        <w:rPr>
          <w:b/>
          <w:snapToGrid w:val="0"/>
          <w:sz w:val="22"/>
          <w:lang w:eastAsia="pl-PL"/>
        </w:rPr>
        <w:t>Zamawiający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9"/>
        <w:gridCol w:w="4573"/>
      </w:tblGrid>
      <w:tr w:rsidR="00F9475A" w:rsidRPr="00AE3CCA" w14:paraId="3DCC4836" w14:textId="77777777" w:rsidTr="008D104E">
        <w:trPr>
          <w:trHeight w:val="349"/>
        </w:trPr>
        <w:tc>
          <w:tcPr>
            <w:tcW w:w="2653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5A2A498E" w14:textId="77777777" w:rsidR="00F9475A" w:rsidRPr="00AE3CCA" w:rsidRDefault="00F9475A" w:rsidP="00320B97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 xml:space="preserve">Nazwa: </w:t>
            </w:r>
          </w:p>
        </w:tc>
        <w:tc>
          <w:tcPr>
            <w:tcW w:w="2347" w:type="pct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354ADFF" w14:textId="6F74AE83" w:rsidR="00F9475A" w:rsidRPr="00AE3CCA" w:rsidRDefault="00C27AA2" w:rsidP="00320B97">
            <w:pPr>
              <w:pStyle w:val="Bezodstpw"/>
              <w:spacing w:before="120" w:after="1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Uniwersytet</w:t>
            </w:r>
            <w:r w:rsidR="00F9475A" w:rsidRPr="00AE3CCA">
              <w:rPr>
                <w:b/>
                <w:bCs/>
                <w:sz w:val="22"/>
              </w:rPr>
              <w:t xml:space="preserve"> Ignatianum w Krakowie</w:t>
            </w:r>
          </w:p>
          <w:p w14:paraId="02A3C836" w14:textId="77777777" w:rsidR="00F9475A" w:rsidRPr="00AE3CCA" w:rsidRDefault="00F9475A" w:rsidP="00320B97">
            <w:pPr>
              <w:pStyle w:val="Bezodstpw"/>
              <w:spacing w:before="120" w:after="120"/>
              <w:rPr>
                <w:b/>
                <w:bCs/>
                <w:sz w:val="22"/>
              </w:rPr>
            </w:pPr>
            <w:r w:rsidRPr="00AE3CCA">
              <w:rPr>
                <w:b/>
                <w:bCs/>
                <w:sz w:val="22"/>
              </w:rPr>
              <w:t>31-501 Kraków, ul. Mikołaja Kopernika 26, woj. małopolskie, Polska</w:t>
            </w:r>
          </w:p>
          <w:p w14:paraId="60447869" w14:textId="77777777" w:rsidR="00F9475A" w:rsidRPr="00AE3CCA" w:rsidRDefault="00F9475A" w:rsidP="00320B97">
            <w:pPr>
              <w:pStyle w:val="Bezodstpw"/>
              <w:spacing w:before="120" w:after="120"/>
              <w:rPr>
                <w:sz w:val="22"/>
              </w:rPr>
            </w:pPr>
            <w:r w:rsidRPr="00AE3CCA">
              <w:rPr>
                <w:b/>
                <w:bCs/>
                <w:sz w:val="22"/>
              </w:rPr>
              <w:t>NIP: 6761687491, REGON: 357244777</w:t>
            </w:r>
          </w:p>
        </w:tc>
      </w:tr>
      <w:tr w:rsidR="000277F7" w:rsidRPr="00AE3CCA" w14:paraId="670D3831" w14:textId="77777777" w:rsidTr="008D104E">
        <w:trPr>
          <w:trHeight w:val="484"/>
        </w:trPr>
        <w:tc>
          <w:tcPr>
            <w:tcW w:w="2653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60FB17F5" w14:textId="77777777" w:rsidR="000277F7" w:rsidRPr="00AE3CCA" w:rsidRDefault="000277F7" w:rsidP="000277F7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Tytuł lub krótki opis udzielanego zamówienia:</w:t>
            </w:r>
          </w:p>
        </w:tc>
        <w:tc>
          <w:tcPr>
            <w:tcW w:w="2347" w:type="pct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12156D7" w14:textId="09DA8EF5" w:rsidR="000277F7" w:rsidRPr="00084EC9" w:rsidRDefault="00614646" w:rsidP="006F62EE">
            <w:pPr>
              <w:spacing w:before="120" w:after="120"/>
              <w:ind w:right="82"/>
              <w:jc w:val="both"/>
              <w:rPr>
                <w:b/>
                <w:i/>
                <w:sz w:val="22"/>
              </w:rPr>
            </w:pPr>
            <w:r w:rsidRPr="00614646">
              <w:rPr>
                <w:b/>
                <w:i/>
                <w:sz w:val="22"/>
              </w:rPr>
              <w:t>Dostawa różnego sprzętu komputerowego i</w:t>
            </w:r>
            <w:r w:rsidR="00843327">
              <w:rPr>
                <w:b/>
                <w:i/>
                <w:sz w:val="22"/>
              </w:rPr>
              <w:t> </w:t>
            </w:r>
            <w:r w:rsidRPr="00614646">
              <w:rPr>
                <w:b/>
                <w:i/>
                <w:sz w:val="22"/>
              </w:rPr>
              <w:t xml:space="preserve">oprogramowania - </w:t>
            </w:r>
            <w:r w:rsidR="006F62EE">
              <w:rPr>
                <w:b/>
                <w:i/>
                <w:sz w:val="22"/>
              </w:rPr>
              <w:t>4</w:t>
            </w:r>
            <w:r w:rsidRPr="00614646">
              <w:rPr>
                <w:b/>
                <w:i/>
                <w:sz w:val="22"/>
              </w:rPr>
              <w:t xml:space="preserve"> części</w:t>
            </w:r>
          </w:p>
        </w:tc>
      </w:tr>
      <w:tr w:rsidR="000277F7" w:rsidRPr="00AE3CCA" w14:paraId="66DB8B0D" w14:textId="77777777" w:rsidTr="008D104E">
        <w:trPr>
          <w:trHeight w:val="484"/>
        </w:trPr>
        <w:tc>
          <w:tcPr>
            <w:tcW w:w="2653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01319196" w14:textId="77777777" w:rsidR="000277F7" w:rsidRPr="00AE3CCA" w:rsidRDefault="000277F7" w:rsidP="000277F7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Numer referencyjny nadany sprawie przez instytucję zamawiającą lub podmiot zamawiający (</w:t>
            </w:r>
            <w:r w:rsidRPr="00AE3CCA">
              <w:rPr>
                <w:b/>
                <w:i/>
                <w:sz w:val="22"/>
              </w:rPr>
              <w:t>jeżeli dotyczy</w:t>
            </w:r>
            <w:r w:rsidRPr="00AE3CCA">
              <w:rPr>
                <w:b/>
                <w:sz w:val="22"/>
              </w:rPr>
              <w:t>):</w:t>
            </w:r>
          </w:p>
        </w:tc>
        <w:tc>
          <w:tcPr>
            <w:tcW w:w="2347" w:type="pct"/>
            <w:shd w:val="clear" w:color="auto" w:fill="auto"/>
            <w:tcMar>
              <w:left w:w="28" w:type="dxa"/>
              <w:right w:w="28" w:type="dxa"/>
            </w:tcMar>
          </w:tcPr>
          <w:p w14:paraId="65AADC8A" w14:textId="1E84AC69" w:rsidR="000277F7" w:rsidRPr="002D5084" w:rsidRDefault="00084EC9" w:rsidP="001807DC">
            <w:pPr>
              <w:spacing w:before="120" w:after="120"/>
              <w:ind w:left="35"/>
              <w:rPr>
                <w:sz w:val="22"/>
                <w:highlight w:val="yellow"/>
              </w:rPr>
            </w:pPr>
            <w:r>
              <w:rPr>
                <w:b/>
                <w:sz w:val="22"/>
              </w:rPr>
              <w:t>BZP/202</w:t>
            </w:r>
            <w:r w:rsidR="008D104E">
              <w:rPr>
                <w:b/>
                <w:sz w:val="22"/>
              </w:rPr>
              <w:t>5/</w:t>
            </w:r>
            <w:r w:rsidR="001807DC">
              <w:rPr>
                <w:b/>
                <w:sz w:val="22"/>
              </w:rPr>
              <w:t>302</w:t>
            </w:r>
          </w:p>
        </w:tc>
      </w:tr>
    </w:tbl>
    <w:p w14:paraId="0F724CC4" w14:textId="77777777" w:rsidR="00F9475A" w:rsidRPr="00AE3CCA" w:rsidRDefault="00F9475A" w:rsidP="00F9475A">
      <w:pPr>
        <w:widowControl w:val="0"/>
        <w:spacing w:before="120" w:after="120"/>
        <w:rPr>
          <w:b/>
          <w:sz w:val="22"/>
        </w:rPr>
      </w:pPr>
      <w:r w:rsidRPr="00AE3CCA">
        <w:rPr>
          <w:b/>
          <w:sz w:val="22"/>
        </w:rPr>
        <w:t>Wykonawca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4"/>
        <w:gridCol w:w="4618"/>
      </w:tblGrid>
      <w:tr w:rsidR="008D104E" w:rsidRPr="00AE3CCA" w14:paraId="2AE638A9" w14:textId="77777777" w:rsidTr="008D104E">
        <w:trPr>
          <w:trHeight w:val="996"/>
        </w:trPr>
        <w:tc>
          <w:tcPr>
            <w:tcW w:w="2630" w:type="pct"/>
            <w:shd w:val="clear" w:color="auto" w:fill="DBE5F1" w:themeFill="accent1" w:themeFillTint="33"/>
          </w:tcPr>
          <w:p w14:paraId="118559D4" w14:textId="77777777" w:rsidR="008D104E" w:rsidRPr="00AE3CCA" w:rsidRDefault="008D104E" w:rsidP="00320B97">
            <w:pPr>
              <w:pStyle w:val="NumPar1"/>
              <w:numPr>
                <w:ilvl w:val="0"/>
                <w:numId w:val="0"/>
              </w:numPr>
              <w:ind w:left="850" w:hanging="850"/>
              <w:rPr>
                <w:b/>
                <w:sz w:val="22"/>
              </w:rPr>
            </w:pPr>
            <w:bookmarkStart w:id="4" w:name="_Hlk192682365"/>
            <w:r w:rsidRPr="00AE3CCA">
              <w:rPr>
                <w:b/>
                <w:sz w:val="22"/>
              </w:rPr>
              <w:t>Nazwa:</w:t>
            </w:r>
          </w:p>
          <w:p w14:paraId="2EF7A2EB" w14:textId="43D3DF40" w:rsidR="008D104E" w:rsidRPr="00AE3CCA" w:rsidRDefault="008D104E" w:rsidP="00320B97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 xml:space="preserve">Adres pocztowy: </w:t>
            </w:r>
          </w:p>
        </w:tc>
        <w:tc>
          <w:tcPr>
            <w:tcW w:w="2370" w:type="pct"/>
            <w:shd w:val="clear" w:color="auto" w:fill="auto"/>
          </w:tcPr>
          <w:p w14:paraId="6D31CF2F" w14:textId="6FE1E469" w:rsidR="008D104E" w:rsidRPr="00AE3CCA" w:rsidRDefault="008D104E" w:rsidP="008D104E">
            <w:pPr>
              <w:pStyle w:val="Text1"/>
              <w:ind w:left="0"/>
              <w:jc w:val="left"/>
              <w:rPr>
                <w:sz w:val="22"/>
              </w:rPr>
            </w:pPr>
          </w:p>
        </w:tc>
      </w:tr>
      <w:tr w:rsidR="00F9475A" w:rsidRPr="00AE3CCA" w14:paraId="47F0DEBD" w14:textId="77777777" w:rsidTr="008D104E">
        <w:trPr>
          <w:trHeight w:val="1310"/>
        </w:trPr>
        <w:tc>
          <w:tcPr>
            <w:tcW w:w="2630" w:type="pct"/>
            <w:shd w:val="clear" w:color="auto" w:fill="DBE5F1" w:themeFill="accent1" w:themeFillTint="33"/>
          </w:tcPr>
          <w:p w14:paraId="6C9C9EFC" w14:textId="77777777" w:rsidR="00F9475A" w:rsidRPr="00AE3CCA" w:rsidRDefault="00F9475A" w:rsidP="00320B97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Osoba lub osoby wyznaczone do kontaktów:</w:t>
            </w:r>
          </w:p>
          <w:p w14:paraId="4F8C26C0" w14:textId="77777777" w:rsidR="00F9475A" w:rsidRPr="00AE3CCA" w:rsidRDefault="00F9475A" w:rsidP="00320B97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Telefon:</w:t>
            </w:r>
          </w:p>
          <w:p w14:paraId="4EB781AB" w14:textId="77777777" w:rsidR="00F9475A" w:rsidRPr="00AE3CCA" w:rsidRDefault="00F9475A" w:rsidP="00320B97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Adres e-mail:</w:t>
            </w:r>
          </w:p>
        </w:tc>
        <w:tc>
          <w:tcPr>
            <w:tcW w:w="2370" w:type="pct"/>
            <w:shd w:val="clear" w:color="auto" w:fill="auto"/>
          </w:tcPr>
          <w:p w14:paraId="08B94DF8" w14:textId="0C700ED5" w:rsidR="00F9475A" w:rsidRPr="00AE3CCA" w:rsidRDefault="00F9475A" w:rsidP="008D104E">
            <w:pPr>
              <w:pStyle w:val="Text1"/>
              <w:ind w:left="0"/>
              <w:jc w:val="left"/>
              <w:rPr>
                <w:sz w:val="22"/>
                <w:lang w:eastAsia="pl-PL"/>
              </w:rPr>
            </w:pPr>
          </w:p>
        </w:tc>
      </w:tr>
    </w:tbl>
    <w:bookmarkEnd w:id="4"/>
    <w:p w14:paraId="053FE598" w14:textId="77777777" w:rsidR="00F9475A" w:rsidRPr="00AE3CCA" w:rsidRDefault="00F9475A" w:rsidP="00F9475A">
      <w:pPr>
        <w:keepNext/>
        <w:spacing w:before="120" w:after="120"/>
        <w:ind w:right="68"/>
        <w:jc w:val="center"/>
        <w:outlineLvl w:val="1"/>
        <w:rPr>
          <w:b/>
          <w:sz w:val="22"/>
        </w:rPr>
      </w:pPr>
      <w:r w:rsidRPr="00AE3CCA">
        <w:rPr>
          <w:b/>
          <w:sz w:val="22"/>
        </w:rPr>
        <w:t>OŚWIADCZENIE</w:t>
      </w:r>
    </w:p>
    <w:p w14:paraId="7F57A2B3" w14:textId="42400076" w:rsidR="00F9475A" w:rsidRPr="00AE3CCA" w:rsidRDefault="00F9475A" w:rsidP="00F9475A">
      <w:pPr>
        <w:spacing w:before="120" w:after="120"/>
        <w:jc w:val="center"/>
        <w:rPr>
          <w:b/>
          <w:sz w:val="22"/>
        </w:rPr>
      </w:pPr>
      <w:r w:rsidRPr="00AE3CCA">
        <w:rPr>
          <w:b/>
          <w:sz w:val="22"/>
        </w:rPr>
        <w:t>DOTYCZĄCE PRZESŁANEK WYKLUCZENIA Z POSTĘPOWANIA</w:t>
      </w:r>
    </w:p>
    <w:p w14:paraId="6009ACDA" w14:textId="18321428" w:rsidR="00F9475A" w:rsidRPr="00AE3CCA" w:rsidRDefault="00F9475A" w:rsidP="00F9475A">
      <w:pPr>
        <w:spacing w:before="120" w:after="120"/>
        <w:rPr>
          <w:b/>
          <w:sz w:val="22"/>
        </w:rPr>
      </w:pPr>
      <w:r w:rsidRPr="00AE3CCA">
        <w:rPr>
          <w:b/>
          <w:sz w:val="22"/>
        </w:rPr>
        <w:t xml:space="preserve">Składając ofertę w </w:t>
      </w:r>
      <w:r w:rsidR="00380004">
        <w:rPr>
          <w:b/>
          <w:sz w:val="22"/>
        </w:rPr>
        <w:t xml:space="preserve">w/w </w:t>
      </w:r>
      <w:r w:rsidRPr="00AE3CCA">
        <w:rPr>
          <w:b/>
          <w:sz w:val="22"/>
        </w:rPr>
        <w:t>postępowaniu: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9475A" w:rsidRPr="00AE3CCA" w14:paraId="20FCCD7D" w14:textId="77777777" w:rsidTr="008D104E">
        <w:tc>
          <w:tcPr>
            <w:tcW w:w="9776" w:type="dxa"/>
            <w:shd w:val="clear" w:color="auto" w:fill="DBE5F1" w:themeFill="accent1" w:themeFillTint="33"/>
          </w:tcPr>
          <w:p w14:paraId="6E3922E6" w14:textId="77777777" w:rsidR="00F9475A" w:rsidRPr="00AE3CCA" w:rsidRDefault="00F9475A" w:rsidP="00320B97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I. OŚWIADCZENIA DOTYCZĄCE WYKONAWCY</w:t>
            </w:r>
          </w:p>
        </w:tc>
      </w:tr>
    </w:tbl>
    <w:p w14:paraId="44E76460" w14:textId="507256E7" w:rsidR="0063340E" w:rsidRPr="00AE3CCA" w:rsidRDefault="00F9475A" w:rsidP="0063340E">
      <w:pPr>
        <w:spacing w:before="120" w:after="120"/>
        <w:jc w:val="both"/>
        <w:rPr>
          <w:sz w:val="22"/>
        </w:rPr>
      </w:pPr>
      <w:r w:rsidRPr="00AE3CCA">
        <w:rPr>
          <w:sz w:val="22"/>
        </w:rPr>
        <w:t>Oświadczam, że nie podlegam wykluczeniu z postępowania na podstawie art. 108 ust. 1 ustawy Pzp oraz na podstawie art. 7 ust. 1 pkt 1-3 ustawy z dnia 13 kwietnia 2022 r. o szczególnych rozwiązaniach w zakresie przeciwdziałania wspieraniu agresji na Ukrainę oraz służących ochronie bezpieczeństwa narodowego (Dz. U. poz. 835).</w:t>
      </w:r>
      <w:r w:rsidRPr="00AE3CCA">
        <w:rPr>
          <w:rStyle w:val="Odwoanieprzypisudolnego"/>
          <w:sz w:val="22"/>
        </w:rPr>
        <w:footnoteReference w:id="3"/>
      </w:r>
      <w:r w:rsidRPr="00AE3CCA">
        <w:rPr>
          <w:sz w:val="22"/>
        </w:rPr>
        <w:t>*</w:t>
      </w:r>
    </w:p>
    <w:p w14:paraId="5AB485C6" w14:textId="44BC2CFF" w:rsidR="00380004" w:rsidRDefault="00F9475A" w:rsidP="00380004">
      <w:pPr>
        <w:tabs>
          <w:tab w:val="left" w:pos="9214"/>
        </w:tabs>
        <w:jc w:val="both"/>
        <w:rPr>
          <w:sz w:val="22"/>
        </w:rPr>
      </w:pPr>
      <w:r w:rsidRPr="00AE3CCA">
        <w:rPr>
          <w:sz w:val="22"/>
        </w:rPr>
        <w:lastRenderedPageBreak/>
        <w:t xml:space="preserve">Oświadczam, że zachodzą w stosunku do mnie podstawy wykluczenia z postępowania na podstawie art. </w:t>
      </w:r>
      <w:r w:rsidR="00380004">
        <w:rPr>
          <w:sz w:val="22"/>
        </w:rPr>
        <w:t xml:space="preserve">…………. </w:t>
      </w:r>
      <w:r w:rsidRPr="00AE3CCA">
        <w:rPr>
          <w:sz w:val="22"/>
        </w:rPr>
        <w:t>ustawy Pzp (podać mającą zastosowanie podstawę wykluczenia spośród wskazanych powyżej). Jednocześnie oświadczam, że w związku z ww. okolicznością, na podstawie art. 110 ust. 2 ustawy Pzp podjąłem następujące środk</w:t>
      </w:r>
      <w:r w:rsidR="00380004">
        <w:rPr>
          <w:sz w:val="22"/>
        </w:rPr>
        <w:t>i naprawcze: ……………………………………………………………………………………</w:t>
      </w:r>
    </w:p>
    <w:p w14:paraId="1F47A42C" w14:textId="7C7E264E" w:rsidR="00F9475A" w:rsidRDefault="00380004" w:rsidP="00380004">
      <w:pPr>
        <w:jc w:val="both"/>
        <w:rPr>
          <w:sz w:val="22"/>
        </w:rPr>
      </w:pPr>
      <w:r>
        <w:rPr>
          <w:sz w:val="22"/>
        </w:rPr>
        <w:t>.……………………………………………</w:t>
      </w:r>
      <w:r w:rsidR="00F9475A" w:rsidRPr="00AE3CCA">
        <w:rPr>
          <w:sz w:val="22"/>
        </w:rPr>
        <w:t>…....……………………………………………………………………………………………………………………………..……………………………</w:t>
      </w:r>
      <w:r>
        <w:rPr>
          <w:sz w:val="22"/>
        </w:rPr>
        <w:t>……………………….......</w:t>
      </w:r>
    </w:p>
    <w:p w14:paraId="0E90801D" w14:textId="77777777" w:rsidR="00380004" w:rsidRPr="00AE3CCA" w:rsidRDefault="00380004" w:rsidP="00380004">
      <w:pPr>
        <w:jc w:val="both"/>
        <w:rPr>
          <w:sz w:val="22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742"/>
      </w:tblGrid>
      <w:tr w:rsidR="00F9475A" w:rsidRPr="00AE3CCA" w14:paraId="1D294875" w14:textId="77777777" w:rsidTr="008D104E">
        <w:tc>
          <w:tcPr>
            <w:tcW w:w="5000" w:type="pct"/>
            <w:shd w:val="clear" w:color="auto" w:fill="DBE5F1" w:themeFill="accent1" w:themeFillTint="33"/>
          </w:tcPr>
          <w:p w14:paraId="1A71DC9E" w14:textId="77777777" w:rsidR="00F9475A" w:rsidRPr="00AE3CCA" w:rsidRDefault="00F9475A" w:rsidP="00320B97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II. OŚWIADCZENIE KOŃCOWE</w:t>
            </w:r>
          </w:p>
        </w:tc>
      </w:tr>
    </w:tbl>
    <w:p w14:paraId="53CD66AD" w14:textId="77777777" w:rsidR="00F9475A" w:rsidRPr="00AE3CCA" w:rsidRDefault="00F9475A" w:rsidP="00F9475A">
      <w:pPr>
        <w:spacing w:before="120" w:after="120"/>
        <w:rPr>
          <w:sz w:val="22"/>
        </w:rPr>
      </w:pPr>
      <w:r w:rsidRPr="00AE3CCA">
        <w:rPr>
          <w:sz w:val="22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</w:p>
    <w:p w14:paraId="09E8E134" w14:textId="77777777" w:rsidR="00F9475A" w:rsidRPr="00AE3CCA" w:rsidRDefault="00F9475A" w:rsidP="00F9475A">
      <w:pPr>
        <w:spacing w:before="120" w:after="120"/>
        <w:rPr>
          <w:i/>
          <w:sz w:val="22"/>
        </w:rPr>
      </w:pPr>
    </w:p>
    <w:p w14:paraId="46144003" w14:textId="77777777" w:rsidR="00F9475A" w:rsidRPr="00AE3CCA" w:rsidRDefault="00F9475A" w:rsidP="00F9475A">
      <w:pPr>
        <w:spacing w:before="120" w:after="120"/>
        <w:rPr>
          <w:i/>
          <w:sz w:val="22"/>
        </w:rPr>
      </w:pPr>
      <w:r w:rsidRPr="00AE3CCA">
        <w:rPr>
          <w:i/>
          <w:sz w:val="22"/>
        </w:rPr>
        <w:t>* niepotrzebne skreślić</w:t>
      </w:r>
    </w:p>
    <w:p w14:paraId="0ECA01AB" w14:textId="05EB5751" w:rsidR="00E14B60" w:rsidRDefault="00E14B60">
      <w:pPr>
        <w:suppressAutoHyphens w:val="0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br w:type="page"/>
      </w:r>
    </w:p>
    <w:p w14:paraId="38A425D2" w14:textId="77777777" w:rsidR="00E14B60" w:rsidRPr="002E6A57" w:rsidRDefault="00E14B60" w:rsidP="00E14B60">
      <w:pPr>
        <w:widowControl w:val="0"/>
        <w:spacing w:before="120" w:after="120"/>
        <w:jc w:val="right"/>
        <w:rPr>
          <w:i/>
          <w:snapToGrid w:val="0"/>
          <w:sz w:val="22"/>
          <w:szCs w:val="22"/>
          <w:lang w:eastAsia="pl-PL"/>
        </w:rPr>
      </w:pPr>
      <w:r w:rsidRPr="002E6A57">
        <w:rPr>
          <w:i/>
          <w:snapToGrid w:val="0"/>
          <w:sz w:val="22"/>
          <w:szCs w:val="22"/>
          <w:lang w:eastAsia="pl-PL"/>
        </w:rPr>
        <w:lastRenderedPageBreak/>
        <w:t>Załącznik nr 2</w:t>
      </w:r>
      <w:r>
        <w:rPr>
          <w:i/>
          <w:snapToGrid w:val="0"/>
          <w:sz w:val="22"/>
          <w:szCs w:val="22"/>
          <w:lang w:eastAsia="pl-PL"/>
        </w:rPr>
        <w:t>a</w:t>
      </w:r>
      <w:r w:rsidRPr="002E6A57">
        <w:rPr>
          <w:i/>
          <w:snapToGrid w:val="0"/>
          <w:sz w:val="22"/>
          <w:szCs w:val="22"/>
          <w:lang w:eastAsia="pl-PL"/>
        </w:rPr>
        <w:t xml:space="preserve"> do </w:t>
      </w:r>
      <w:r>
        <w:rPr>
          <w:i/>
          <w:snapToGrid w:val="0"/>
          <w:sz w:val="22"/>
          <w:szCs w:val="22"/>
          <w:lang w:eastAsia="pl-PL"/>
        </w:rPr>
        <w:t>FO</w:t>
      </w:r>
    </w:p>
    <w:p w14:paraId="0C4BC1DC" w14:textId="77777777" w:rsidR="00E14B60" w:rsidRPr="00AE3CCA" w:rsidRDefault="00E14B60" w:rsidP="00E14B60">
      <w:pPr>
        <w:widowControl w:val="0"/>
        <w:spacing w:before="120" w:after="120"/>
        <w:rPr>
          <w:b/>
          <w:snapToGrid w:val="0"/>
          <w:sz w:val="22"/>
          <w:lang w:eastAsia="pl-PL"/>
        </w:rPr>
      </w:pPr>
      <w:r w:rsidRPr="00AE3CCA">
        <w:rPr>
          <w:b/>
          <w:snapToGrid w:val="0"/>
          <w:sz w:val="22"/>
          <w:lang w:eastAsia="pl-PL"/>
        </w:rPr>
        <w:t>Zamawiający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9"/>
        <w:gridCol w:w="4573"/>
      </w:tblGrid>
      <w:tr w:rsidR="00E14B60" w:rsidRPr="00AE3CCA" w14:paraId="156F654C" w14:textId="77777777" w:rsidTr="00E8141A">
        <w:trPr>
          <w:trHeight w:val="349"/>
        </w:trPr>
        <w:tc>
          <w:tcPr>
            <w:tcW w:w="2653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5158BCDC" w14:textId="77777777" w:rsidR="00E14B60" w:rsidRPr="00AE3CCA" w:rsidRDefault="00E14B60" w:rsidP="00E8141A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 xml:space="preserve">Nazwa: </w:t>
            </w:r>
          </w:p>
        </w:tc>
        <w:tc>
          <w:tcPr>
            <w:tcW w:w="2347" w:type="pct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45216A4" w14:textId="77777777" w:rsidR="00E14B60" w:rsidRPr="00AE3CCA" w:rsidRDefault="00E14B60" w:rsidP="00E8141A">
            <w:pPr>
              <w:pStyle w:val="Bezodstpw"/>
              <w:spacing w:before="120" w:after="1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Uniwersytet</w:t>
            </w:r>
            <w:r w:rsidRPr="00AE3CCA">
              <w:rPr>
                <w:b/>
                <w:bCs/>
                <w:sz w:val="22"/>
              </w:rPr>
              <w:t xml:space="preserve"> Ignatianum w Krakowie</w:t>
            </w:r>
          </w:p>
          <w:p w14:paraId="6C3B7FCC" w14:textId="77777777" w:rsidR="00E14B60" w:rsidRPr="00AE3CCA" w:rsidRDefault="00E14B60" w:rsidP="00E8141A">
            <w:pPr>
              <w:pStyle w:val="Bezodstpw"/>
              <w:spacing w:before="120" w:after="120"/>
              <w:rPr>
                <w:b/>
                <w:bCs/>
                <w:sz w:val="22"/>
              </w:rPr>
            </w:pPr>
            <w:r w:rsidRPr="00AE3CCA">
              <w:rPr>
                <w:b/>
                <w:bCs/>
                <w:sz w:val="22"/>
              </w:rPr>
              <w:t>31-501 Kraków, ul. Mikołaja Kopernika 26, woj. małopolskie, Polska</w:t>
            </w:r>
          </w:p>
          <w:p w14:paraId="41A2965E" w14:textId="77777777" w:rsidR="00E14B60" w:rsidRPr="00AE3CCA" w:rsidRDefault="00E14B60" w:rsidP="00E8141A">
            <w:pPr>
              <w:pStyle w:val="Bezodstpw"/>
              <w:spacing w:before="120" w:after="120"/>
              <w:rPr>
                <w:sz w:val="22"/>
              </w:rPr>
            </w:pPr>
            <w:r w:rsidRPr="00AE3CCA">
              <w:rPr>
                <w:b/>
                <w:bCs/>
                <w:sz w:val="22"/>
              </w:rPr>
              <w:t>NIP: 6761687491, REGON: 357244777</w:t>
            </w:r>
          </w:p>
        </w:tc>
      </w:tr>
      <w:tr w:rsidR="00E14B60" w:rsidRPr="00AE3CCA" w14:paraId="543AB218" w14:textId="77777777" w:rsidTr="00E8141A">
        <w:trPr>
          <w:trHeight w:val="484"/>
        </w:trPr>
        <w:tc>
          <w:tcPr>
            <w:tcW w:w="2653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6D8DE395" w14:textId="77777777" w:rsidR="00E14B60" w:rsidRPr="00AE3CCA" w:rsidRDefault="00E14B60" w:rsidP="00E14B60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Tytuł lub krótki opis udzielanego zamówienia:</w:t>
            </w:r>
          </w:p>
        </w:tc>
        <w:tc>
          <w:tcPr>
            <w:tcW w:w="2347" w:type="pct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760B633" w14:textId="5E13E1D2" w:rsidR="00E14B60" w:rsidRPr="00084EC9" w:rsidRDefault="00E14B60" w:rsidP="00E14B60">
            <w:pPr>
              <w:spacing w:before="120" w:after="120"/>
              <w:ind w:right="82"/>
              <w:jc w:val="both"/>
              <w:rPr>
                <w:b/>
                <w:i/>
                <w:sz w:val="22"/>
              </w:rPr>
            </w:pPr>
            <w:r w:rsidRPr="00614646">
              <w:rPr>
                <w:b/>
                <w:i/>
                <w:sz w:val="22"/>
              </w:rPr>
              <w:t>Dostawa różnego sprzętu komputerowego i</w:t>
            </w:r>
            <w:r>
              <w:rPr>
                <w:b/>
                <w:i/>
                <w:sz w:val="22"/>
              </w:rPr>
              <w:t> </w:t>
            </w:r>
            <w:r w:rsidRPr="00614646">
              <w:rPr>
                <w:b/>
                <w:i/>
                <w:sz w:val="22"/>
              </w:rPr>
              <w:t xml:space="preserve">oprogramowania - </w:t>
            </w:r>
            <w:r>
              <w:rPr>
                <w:b/>
                <w:i/>
                <w:sz w:val="22"/>
              </w:rPr>
              <w:t>4</w:t>
            </w:r>
            <w:r w:rsidRPr="00614646">
              <w:rPr>
                <w:b/>
                <w:i/>
                <w:sz w:val="22"/>
              </w:rPr>
              <w:t xml:space="preserve"> części</w:t>
            </w:r>
          </w:p>
        </w:tc>
      </w:tr>
      <w:tr w:rsidR="00E14B60" w:rsidRPr="00AE3CCA" w14:paraId="39AEFE21" w14:textId="77777777" w:rsidTr="00B27317">
        <w:trPr>
          <w:trHeight w:val="484"/>
        </w:trPr>
        <w:tc>
          <w:tcPr>
            <w:tcW w:w="2653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6ACF2E63" w14:textId="77777777" w:rsidR="00E14B60" w:rsidRPr="00AE3CCA" w:rsidRDefault="00E14B60" w:rsidP="00E14B60">
            <w:pPr>
              <w:spacing w:before="120" w:after="12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Numer referencyjny nadany sprawie przez instytucję zamawiającą lub podmiot zamawiający (</w:t>
            </w:r>
            <w:r w:rsidRPr="00AE3CCA">
              <w:rPr>
                <w:b/>
                <w:i/>
                <w:sz w:val="22"/>
              </w:rPr>
              <w:t>jeżeli dotyczy</w:t>
            </w:r>
            <w:r w:rsidRPr="00AE3CCA">
              <w:rPr>
                <w:b/>
                <w:sz w:val="22"/>
              </w:rPr>
              <w:t>):</w:t>
            </w:r>
          </w:p>
        </w:tc>
        <w:tc>
          <w:tcPr>
            <w:tcW w:w="2347" w:type="pct"/>
            <w:shd w:val="clear" w:color="auto" w:fill="auto"/>
            <w:tcMar>
              <w:left w:w="28" w:type="dxa"/>
              <w:right w:w="28" w:type="dxa"/>
            </w:tcMar>
          </w:tcPr>
          <w:p w14:paraId="29338CD8" w14:textId="7AED35AE" w:rsidR="00E14B60" w:rsidRPr="002D5084" w:rsidRDefault="00E14B60" w:rsidP="00E14B60">
            <w:pPr>
              <w:spacing w:before="120" w:after="120"/>
              <w:ind w:left="35"/>
              <w:rPr>
                <w:sz w:val="22"/>
                <w:highlight w:val="yellow"/>
              </w:rPr>
            </w:pPr>
            <w:r>
              <w:rPr>
                <w:b/>
                <w:sz w:val="22"/>
              </w:rPr>
              <w:t>BZP/2025/302</w:t>
            </w:r>
          </w:p>
        </w:tc>
      </w:tr>
    </w:tbl>
    <w:p w14:paraId="095812A8" w14:textId="77777777" w:rsidR="00E14B60" w:rsidRPr="00AE3CCA" w:rsidRDefault="00E14B60" w:rsidP="00E14B60">
      <w:pPr>
        <w:widowControl w:val="0"/>
        <w:spacing w:before="120" w:after="120"/>
        <w:rPr>
          <w:b/>
          <w:sz w:val="22"/>
        </w:rPr>
      </w:pPr>
      <w:r w:rsidRPr="00AE3CCA">
        <w:rPr>
          <w:b/>
          <w:sz w:val="22"/>
        </w:rPr>
        <w:t>Wykonawca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4"/>
        <w:gridCol w:w="4618"/>
      </w:tblGrid>
      <w:tr w:rsidR="00E14B60" w:rsidRPr="00AE3CCA" w14:paraId="7DD069D5" w14:textId="77777777" w:rsidTr="00E8141A">
        <w:trPr>
          <w:trHeight w:val="996"/>
        </w:trPr>
        <w:tc>
          <w:tcPr>
            <w:tcW w:w="2630" w:type="pct"/>
            <w:shd w:val="clear" w:color="auto" w:fill="DBE5F1" w:themeFill="accent1" w:themeFillTint="33"/>
          </w:tcPr>
          <w:p w14:paraId="12D06245" w14:textId="77777777" w:rsidR="00E14B60" w:rsidRPr="00AE3CCA" w:rsidRDefault="00E14B60" w:rsidP="00E8141A">
            <w:pPr>
              <w:pStyle w:val="NumPar1"/>
              <w:numPr>
                <w:ilvl w:val="0"/>
                <w:numId w:val="0"/>
              </w:numPr>
              <w:ind w:left="850" w:hanging="85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Nazwa:</w:t>
            </w:r>
          </w:p>
          <w:p w14:paraId="5F569D1F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 xml:space="preserve">Adres pocztowy: </w:t>
            </w:r>
          </w:p>
        </w:tc>
        <w:tc>
          <w:tcPr>
            <w:tcW w:w="2370" w:type="pct"/>
            <w:shd w:val="clear" w:color="auto" w:fill="auto"/>
          </w:tcPr>
          <w:p w14:paraId="18D6A6F9" w14:textId="77777777" w:rsidR="00E14B60" w:rsidRPr="00AE3CCA" w:rsidRDefault="00E14B60" w:rsidP="00E8141A">
            <w:pPr>
              <w:pStyle w:val="Text1"/>
              <w:ind w:left="0"/>
              <w:jc w:val="left"/>
              <w:rPr>
                <w:sz w:val="22"/>
              </w:rPr>
            </w:pPr>
          </w:p>
        </w:tc>
      </w:tr>
      <w:tr w:rsidR="00E14B60" w:rsidRPr="00AE3CCA" w14:paraId="6D8F029F" w14:textId="77777777" w:rsidTr="00E8141A">
        <w:trPr>
          <w:trHeight w:val="1310"/>
        </w:trPr>
        <w:tc>
          <w:tcPr>
            <w:tcW w:w="2630" w:type="pct"/>
            <w:shd w:val="clear" w:color="auto" w:fill="DBE5F1" w:themeFill="accent1" w:themeFillTint="33"/>
          </w:tcPr>
          <w:p w14:paraId="3F79063E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Osoba lub osoby wyznaczone do kontaktów:</w:t>
            </w:r>
          </w:p>
          <w:p w14:paraId="20F147BA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Telefon:</w:t>
            </w:r>
          </w:p>
          <w:p w14:paraId="63595DD2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Adres e-mail:</w:t>
            </w:r>
          </w:p>
        </w:tc>
        <w:tc>
          <w:tcPr>
            <w:tcW w:w="2370" w:type="pct"/>
            <w:shd w:val="clear" w:color="auto" w:fill="auto"/>
          </w:tcPr>
          <w:p w14:paraId="7671246B" w14:textId="77777777" w:rsidR="00E14B60" w:rsidRPr="00AE3CCA" w:rsidRDefault="00E14B60" w:rsidP="00E8141A">
            <w:pPr>
              <w:pStyle w:val="Text1"/>
              <w:ind w:left="0"/>
              <w:jc w:val="left"/>
              <w:rPr>
                <w:sz w:val="22"/>
                <w:lang w:eastAsia="pl-PL"/>
              </w:rPr>
            </w:pPr>
          </w:p>
        </w:tc>
      </w:tr>
    </w:tbl>
    <w:p w14:paraId="22648161" w14:textId="77777777" w:rsidR="00E14B60" w:rsidRPr="002E6A57" w:rsidRDefault="00E14B60" w:rsidP="00E14B60">
      <w:pPr>
        <w:keepNext/>
        <w:spacing w:before="120" w:after="120"/>
        <w:ind w:right="68"/>
        <w:jc w:val="center"/>
        <w:outlineLvl w:val="1"/>
        <w:rPr>
          <w:i/>
          <w:color w:val="FF0000"/>
          <w:sz w:val="22"/>
          <w:szCs w:val="22"/>
        </w:rPr>
      </w:pPr>
      <w:r w:rsidRPr="002E6A57">
        <w:rPr>
          <w:i/>
          <w:color w:val="FF0000"/>
          <w:sz w:val="22"/>
          <w:szCs w:val="22"/>
        </w:rPr>
        <w:t xml:space="preserve">(należy przedstawić dla każdego podmiotu trzeciego oddzielnie) </w:t>
      </w:r>
    </w:p>
    <w:p w14:paraId="04C42435" w14:textId="77777777" w:rsidR="00E14B60" w:rsidRPr="002E6A57" w:rsidRDefault="00E14B60" w:rsidP="00E14B60">
      <w:pPr>
        <w:keepNext/>
        <w:spacing w:before="120" w:after="120"/>
        <w:ind w:right="68"/>
        <w:outlineLvl w:val="1"/>
        <w:rPr>
          <w:i/>
          <w:sz w:val="22"/>
          <w:szCs w:val="22"/>
        </w:rPr>
      </w:pPr>
      <w:r w:rsidRPr="002E6A57">
        <w:rPr>
          <w:i/>
          <w:sz w:val="22"/>
          <w:szCs w:val="22"/>
        </w:rPr>
        <w:t>(dot. sytuacji, gdy Wykonawca w celu potwierdzenia spełnienia warunków udziału w postępowaniu polega na zdolnościach innych podmiotów)</w:t>
      </w:r>
    </w:p>
    <w:p w14:paraId="73ADC10B" w14:textId="77777777" w:rsidR="00E14B60" w:rsidRPr="002E6A57" w:rsidRDefault="00E14B60" w:rsidP="00E14B60">
      <w:pPr>
        <w:keepNext/>
        <w:spacing w:before="120" w:after="120"/>
        <w:ind w:right="68"/>
        <w:jc w:val="center"/>
        <w:outlineLvl w:val="1"/>
        <w:rPr>
          <w:b/>
          <w:sz w:val="22"/>
          <w:szCs w:val="22"/>
        </w:rPr>
      </w:pPr>
      <w:r w:rsidRPr="002E6A57">
        <w:rPr>
          <w:b/>
          <w:sz w:val="22"/>
          <w:szCs w:val="22"/>
        </w:rPr>
        <w:t>OŚWIADCZENIE</w:t>
      </w:r>
    </w:p>
    <w:p w14:paraId="6BD3C13F" w14:textId="77777777" w:rsidR="00E14B60" w:rsidRPr="002E6A57" w:rsidRDefault="00E14B60" w:rsidP="00E14B60">
      <w:pPr>
        <w:spacing w:before="120" w:after="120"/>
        <w:jc w:val="center"/>
        <w:rPr>
          <w:b/>
          <w:sz w:val="22"/>
          <w:szCs w:val="22"/>
        </w:rPr>
      </w:pPr>
      <w:r w:rsidRPr="002E6A57">
        <w:rPr>
          <w:b/>
          <w:sz w:val="22"/>
          <w:szCs w:val="22"/>
        </w:rPr>
        <w:t>DLA PODMIOTU TRZECIEGO DOTYCZĄCE PRZESŁANEK WYKLUCZENIA</w:t>
      </w:r>
      <w:r w:rsidRPr="002E6A57">
        <w:rPr>
          <w:b/>
          <w:sz w:val="22"/>
          <w:szCs w:val="22"/>
        </w:rPr>
        <w:cr/>
      </w:r>
    </w:p>
    <w:p w14:paraId="35A990A3" w14:textId="77777777" w:rsidR="00E14B60" w:rsidRPr="002E6A57" w:rsidRDefault="00E14B60" w:rsidP="00E14B60">
      <w:pPr>
        <w:spacing w:before="120" w:after="120"/>
        <w:rPr>
          <w:sz w:val="22"/>
          <w:szCs w:val="22"/>
        </w:rPr>
      </w:pPr>
      <w:r w:rsidRPr="002E6A57">
        <w:rPr>
          <w:sz w:val="22"/>
          <w:szCs w:val="22"/>
        </w:rPr>
        <w:t>Ja (My) niżej podpisany (ni) ……………………………………………………………………………………………………………</w:t>
      </w:r>
    </w:p>
    <w:p w14:paraId="451E95B5" w14:textId="77777777" w:rsidR="00E14B60" w:rsidRPr="002E6A57" w:rsidRDefault="00E14B60" w:rsidP="00E14B60">
      <w:pPr>
        <w:spacing w:before="120" w:after="120"/>
        <w:rPr>
          <w:sz w:val="22"/>
          <w:szCs w:val="22"/>
        </w:rPr>
      </w:pPr>
      <w:r w:rsidRPr="002E6A57">
        <w:rPr>
          <w:sz w:val="22"/>
          <w:szCs w:val="22"/>
        </w:rPr>
        <w:t>działając w imieniu i na rzecz : ……………………………………………………………………………………………………………</w:t>
      </w:r>
    </w:p>
    <w:p w14:paraId="41620816" w14:textId="77777777" w:rsidR="00E14B60" w:rsidRPr="002E6A57" w:rsidRDefault="00E14B60" w:rsidP="00E14B60">
      <w:pPr>
        <w:spacing w:before="120" w:after="120"/>
        <w:jc w:val="center"/>
        <w:rPr>
          <w:i/>
          <w:sz w:val="22"/>
          <w:szCs w:val="22"/>
        </w:rPr>
      </w:pPr>
      <w:r w:rsidRPr="002E6A57">
        <w:rPr>
          <w:i/>
          <w:sz w:val="22"/>
          <w:szCs w:val="22"/>
        </w:rPr>
        <w:t>(pełna nazwa rejestrowa podmiotu i adres/siedziba podmiotu)</w:t>
      </w:r>
    </w:p>
    <w:p w14:paraId="68DD0AD5" w14:textId="77777777" w:rsidR="00E14B60" w:rsidRPr="002E6A57" w:rsidRDefault="00E14B60" w:rsidP="00E14B60">
      <w:pPr>
        <w:spacing w:before="120" w:after="120"/>
        <w:ind w:left="426" w:hanging="426"/>
        <w:rPr>
          <w:sz w:val="22"/>
          <w:szCs w:val="22"/>
        </w:rPr>
      </w:pPr>
      <w:r w:rsidRPr="002E6A57">
        <w:rPr>
          <w:sz w:val="22"/>
          <w:szCs w:val="22"/>
        </w:rPr>
        <w:t>I.</w:t>
      </w:r>
      <w:r w:rsidRPr="002E6A57">
        <w:rPr>
          <w:sz w:val="22"/>
          <w:szCs w:val="22"/>
        </w:rPr>
        <w:tab/>
        <w:t>Oświadczam(y), że:</w:t>
      </w:r>
    </w:p>
    <w:p w14:paraId="02F57B3A" w14:textId="77777777" w:rsidR="00E14B60" w:rsidRPr="002E6A57" w:rsidRDefault="00E14B60" w:rsidP="00E14B60">
      <w:pPr>
        <w:pStyle w:val="Akapitzlist"/>
        <w:numPr>
          <w:ilvl w:val="0"/>
          <w:numId w:val="10"/>
        </w:numPr>
        <w:suppressAutoHyphens w:val="0"/>
        <w:spacing w:before="120" w:after="120"/>
        <w:contextualSpacing/>
        <w:jc w:val="both"/>
        <w:rPr>
          <w:b/>
          <w:sz w:val="22"/>
          <w:szCs w:val="22"/>
        </w:rPr>
      </w:pPr>
      <w:r w:rsidRPr="002E6A57">
        <w:rPr>
          <w:b/>
          <w:sz w:val="22"/>
          <w:szCs w:val="22"/>
        </w:rPr>
        <w:t>nie podlegam / nie podlegamy wykluczeniu z postępowania na podstawie art. 108 ust. 1 ustawy Pzp oraz na podstawie art. 7 ust. 1 pkt 1-3 ustawy z dnia 13 kwietnia 2022 r. o szczególnych rozwiązaniach w zakresie przeciwdziałania wspieraniu agresji na Ukrainę oraz służących ochronie bezpieczeństwa narodowego (Dz. U. poz. 835)</w:t>
      </w:r>
      <w:r w:rsidRPr="002E6A57">
        <w:rPr>
          <w:rStyle w:val="Odwoanieprzypisudolnego"/>
          <w:b/>
          <w:sz w:val="22"/>
          <w:szCs w:val="22"/>
        </w:rPr>
        <w:footnoteReference w:id="4"/>
      </w:r>
      <w:r w:rsidRPr="002E6A57">
        <w:rPr>
          <w:b/>
          <w:sz w:val="22"/>
          <w:szCs w:val="22"/>
        </w:rPr>
        <w:t>*</w:t>
      </w:r>
    </w:p>
    <w:p w14:paraId="1E851E7D" w14:textId="77777777" w:rsidR="00E14B60" w:rsidRDefault="00E14B60" w:rsidP="00E14B60">
      <w:pPr>
        <w:pStyle w:val="Akapitzlist"/>
        <w:numPr>
          <w:ilvl w:val="0"/>
          <w:numId w:val="10"/>
        </w:numPr>
        <w:suppressAutoHyphens w:val="0"/>
        <w:spacing w:before="120" w:after="120"/>
        <w:contextualSpacing/>
        <w:jc w:val="both"/>
        <w:rPr>
          <w:sz w:val="22"/>
          <w:szCs w:val="22"/>
        </w:rPr>
      </w:pPr>
      <w:r w:rsidRPr="00CB2338">
        <w:rPr>
          <w:sz w:val="22"/>
          <w:szCs w:val="22"/>
        </w:rPr>
        <w:lastRenderedPageBreak/>
        <w:t>w stosunku do …………………………………...</w:t>
      </w:r>
      <w:r w:rsidRPr="00CB2338">
        <w:rPr>
          <w:i/>
          <w:sz w:val="22"/>
          <w:szCs w:val="22"/>
        </w:rPr>
        <w:t>(należy podać pełną nazwę/firmę, adres, a także w zależności od podmiotu: NIP/PESEL, KRS/</w:t>
      </w:r>
      <w:proofErr w:type="spellStart"/>
      <w:r w:rsidRPr="00CB2338">
        <w:rPr>
          <w:i/>
          <w:sz w:val="22"/>
          <w:szCs w:val="22"/>
        </w:rPr>
        <w:t>CeiDG</w:t>
      </w:r>
      <w:proofErr w:type="spellEnd"/>
      <w:r w:rsidRPr="00CB2338">
        <w:rPr>
          <w:i/>
          <w:sz w:val="22"/>
          <w:szCs w:val="22"/>
        </w:rPr>
        <w:t>)</w:t>
      </w:r>
      <w:r w:rsidRPr="00CB2338">
        <w:rPr>
          <w:sz w:val="22"/>
          <w:szCs w:val="22"/>
        </w:rPr>
        <w:t xml:space="preserve"> zachodzą podstawy wykluczenia z postępowania na podstawie art. …………. ustawy Pzp </w:t>
      </w:r>
      <w:r w:rsidRPr="00CB2338">
        <w:rPr>
          <w:i/>
          <w:sz w:val="22"/>
          <w:szCs w:val="22"/>
        </w:rPr>
        <w:t>(podać mającą zastosowanie podstawę wykluczenia spośród wskazanych powyżej)</w:t>
      </w:r>
      <w:r w:rsidRPr="00CB2338">
        <w:rPr>
          <w:sz w:val="22"/>
          <w:szCs w:val="22"/>
        </w:rPr>
        <w:t>. Jednocześnie oświadczam, że w związku z ww. okolicznością, na podstawie art. 110 ust. 2 ustawy Pzp podjęte zostały następujące środki naprawcze:*……………</w:t>
      </w:r>
      <w:r>
        <w:rPr>
          <w:sz w:val="22"/>
          <w:szCs w:val="22"/>
        </w:rPr>
        <w:t>…………………….</w:t>
      </w:r>
    </w:p>
    <w:p w14:paraId="73EF60A6" w14:textId="77777777" w:rsidR="00E14B60" w:rsidRPr="00CB2338" w:rsidRDefault="00E14B60" w:rsidP="00E14B60">
      <w:pPr>
        <w:pStyle w:val="Akapitzlist"/>
        <w:suppressAutoHyphens w:val="0"/>
        <w:spacing w:before="120" w:after="120"/>
        <w:contextualSpacing/>
        <w:jc w:val="both"/>
        <w:rPr>
          <w:sz w:val="22"/>
          <w:szCs w:val="22"/>
        </w:rPr>
      </w:pPr>
      <w:r w:rsidRPr="00CB2338">
        <w:rPr>
          <w:sz w:val="22"/>
          <w:szCs w:val="22"/>
        </w:rPr>
        <w:t>…………………………………………………………………...………………..…………………………………………………………………………………………..………………….....…………..………………………………………………………………………………………………………………</w:t>
      </w:r>
    </w:p>
    <w:p w14:paraId="415BBCD6" w14:textId="77777777" w:rsidR="00E14B60" w:rsidRPr="002E6A57" w:rsidRDefault="00E14B60" w:rsidP="00E14B60">
      <w:pPr>
        <w:pStyle w:val="Akapitzlist"/>
        <w:spacing w:before="120" w:after="120"/>
        <w:rPr>
          <w:sz w:val="22"/>
          <w:szCs w:val="22"/>
        </w:rPr>
      </w:pPr>
    </w:p>
    <w:p w14:paraId="77683362" w14:textId="77777777" w:rsidR="00E14B60" w:rsidRPr="002E6A57" w:rsidRDefault="00E14B60" w:rsidP="00E14B60">
      <w:pPr>
        <w:pStyle w:val="Akapitzlist"/>
        <w:spacing w:before="120" w:after="120"/>
        <w:rPr>
          <w:sz w:val="22"/>
          <w:szCs w:val="22"/>
        </w:rPr>
      </w:pPr>
      <w:r w:rsidRPr="002E6A57">
        <w:rPr>
          <w:sz w:val="22"/>
          <w:szCs w:val="22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</w:p>
    <w:p w14:paraId="7388280A" w14:textId="77777777" w:rsidR="00E14B60" w:rsidRPr="002E6A57" w:rsidRDefault="00E14B60" w:rsidP="00E14B60">
      <w:pPr>
        <w:pStyle w:val="Akapitzlist"/>
        <w:spacing w:before="120" w:after="120"/>
        <w:rPr>
          <w:b/>
          <w:sz w:val="22"/>
          <w:szCs w:val="22"/>
        </w:rPr>
      </w:pPr>
    </w:p>
    <w:p w14:paraId="29C5EDF9" w14:textId="77777777" w:rsidR="00E14B60" w:rsidRDefault="00E14B60" w:rsidP="00E14B60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9473955" w14:textId="77777777" w:rsidR="00E14B60" w:rsidRPr="002E6A57" w:rsidRDefault="00E14B60" w:rsidP="00E14B60">
      <w:pPr>
        <w:widowControl w:val="0"/>
        <w:spacing w:before="120" w:after="120"/>
        <w:jc w:val="right"/>
        <w:rPr>
          <w:i/>
          <w:snapToGrid w:val="0"/>
          <w:sz w:val="22"/>
          <w:szCs w:val="22"/>
          <w:lang w:eastAsia="pl-PL"/>
        </w:rPr>
      </w:pPr>
      <w:r w:rsidRPr="002E6A57">
        <w:rPr>
          <w:i/>
          <w:snapToGrid w:val="0"/>
          <w:sz w:val="22"/>
          <w:szCs w:val="22"/>
          <w:lang w:eastAsia="pl-PL"/>
        </w:rPr>
        <w:lastRenderedPageBreak/>
        <w:t>Załącznik nr 2</w:t>
      </w:r>
      <w:r>
        <w:rPr>
          <w:i/>
          <w:snapToGrid w:val="0"/>
          <w:sz w:val="22"/>
          <w:szCs w:val="22"/>
          <w:lang w:eastAsia="pl-PL"/>
        </w:rPr>
        <w:t>b</w:t>
      </w:r>
      <w:r w:rsidRPr="002E6A57">
        <w:rPr>
          <w:i/>
          <w:snapToGrid w:val="0"/>
          <w:sz w:val="22"/>
          <w:szCs w:val="22"/>
          <w:lang w:eastAsia="pl-PL"/>
        </w:rPr>
        <w:t xml:space="preserve"> do </w:t>
      </w:r>
      <w:r>
        <w:rPr>
          <w:i/>
          <w:snapToGrid w:val="0"/>
          <w:sz w:val="22"/>
          <w:szCs w:val="22"/>
          <w:lang w:eastAsia="pl-PL"/>
        </w:rPr>
        <w:t>FO</w:t>
      </w:r>
    </w:p>
    <w:p w14:paraId="2C6F3D7C" w14:textId="77777777" w:rsidR="00E14B60" w:rsidRPr="00AE3CCA" w:rsidRDefault="00E14B60" w:rsidP="00E14B60">
      <w:pPr>
        <w:widowControl w:val="0"/>
        <w:spacing w:before="120" w:after="120"/>
        <w:rPr>
          <w:b/>
          <w:snapToGrid w:val="0"/>
          <w:sz w:val="22"/>
          <w:szCs w:val="22"/>
          <w:lang w:eastAsia="pl-PL"/>
        </w:rPr>
      </w:pPr>
      <w:r w:rsidRPr="00AE3CCA">
        <w:rPr>
          <w:b/>
          <w:snapToGrid w:val="0"/>
          <w:sz w:val="22"/>
          <w:szCs w:val="22"/>
          <w:lang w:eastAsia="pl-PL"/>
        </w:rPr>
        <w:t>Zamawiający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4572"/>
      </w:tblGrid>
      <w:tr w:rsidR="00E14B60" w:rsidRPr="00AE3CCA" w14:paraId="2F2A8620" w14:textId="77777777" w:rsidTr="00E8141A">
        <w:trPr>
          <w:trHeight w:val="349"/>
        </w:trPr>
        <w:tc>
          <w:tcPr>
            <w:tcW w:w="2654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42967C16" w14:textId="77777777" w:rsidR="00E14B60" w:rsidRPr="00AE3CCA" w:rsidRDefault="00E14B60" w:rsidP="00E8141A">
            <w:pPr>
              <w:spacing w:before="120" w:after="120"/>
              <w:rPr>
                <w:b/>
                <w:sz w:val="22"/>
                <w:szCs w:val="22"/>
              </w:rPr>
            </w:pPr>
            <w:r w:rsidRPr="00AE3CCA">
              <w:rPr>
                <w:b/>
                <w:sz w:val="22"/>
                <w:szCs w:val="22"/>
              </w:rPr>
              <w:t xml:space="preserve">Nazwa: </w:t>
            </w:r>
          </w:p>
        </w:tc>
        <w:tc>
          <w:tcPr>
            <w:tcW w:w="2346" w:type="pct"/>
            <w:vAlign w:val="bottom"/>
          </w:tcPr>
          <w:p w14:paraId="2223411E" w14:textId="77777777" w:rsidR="00E14B60" w:rsidRPr="00AE3CCA" w:rsidRDefault="00E14B60" w:rsidP="00E8141A">
            <w:pPr>
              <w:pStyle w:val="Bezodstpw"/>
              <w:spacing w:before="120" w:after="12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Uniwersytet</w:t>
            </w:r>
            <w:r w:rsidRPr="00AE3CCA">
              <w:rPr>
                <w:b/>
                <w:bCs/>
                <w:sz w:val="22"/>
              </w:rPr>
              <w:t xml:space="preserve"> Ignatianum w Krakowie</w:t>
            </w:r>
          </w:p>
          <w:p w14:paraId="3D85EFAB" w14:textId="77777777" w:rsidR="00E14B60" w:rsidRPr="00AE3CCA" w:rsidRDefault="00E14B60" w:rsidP="00E8141A">
            <w:pPr>
              <w:pStyle w:val="Bezodstpw"/>
              <w:spacing w:before="120" w:after="120"/>
              <w:rPr>
                <w:b/>
                <w:bCs/>
                <w:sz w:val="22"/>
              </w:rPr>
            </w:pPr>
            <w:r w:rsidRPr="00AE3CCA">
              <w:rPr>
                <w:b/>
                <w:bCs/>
                <w:sz w:val="22"/>
              </w:rPr>
              <w:t>31-501 Kraków, ul. Mikołaja Kopernika 26, woj. małopolskie, Polska</w:t>
            </w:r>
          </w:p>
          <w:p w14:paraId="56484FCE" w14:textId="77777777" w:rsidR="00E14B60" w:rsidRPr="00AE3CCA" w:rsidRDefault="00E14B60" w:rsidP="00E8141A">
            <w:pPr>
              <w:pStyle w:val="Bezodstpw"/>
              <w:spacing w:before="120" w:after="120"/>
              <w:rPr>
                <w:b/>
                <w:bCs/>
                <w:sz w:val="22"/>
                <w:szCs w:val="22"/>
              </w:rPr>
            </w:pPr>
            <w:r w:rsidRPr="00AE3CCA">
              <w:rPr>
                <w:b/>
                <w:bCs/>
                <w:sz w:val="22"/>
              </w:rPr>
              <w:t>NIP: 6761687491, REGON: 357244777</w:t>
            </w:r>
          </w:p>
        </w:tc>
      </w:tr>
      <w:tr w:rsidR="00E14B60" w:rsidRPr="00AE3CCA" w14:paraId="4DF2158E" w14:textId="77777777" w:rsidTr="00E8141A">
        <w:trPr>
          <w:trHeight w:val="484"/>
        </w:trPr>
        <w:tc>
          <w:tcPr>
            <w:tcW w:w="2654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0D684FDF" w14:textId="77777777" w:rsidR="00E14B60" w:rsidRPr="00AE3CCA" w:rsidRDefault="00E14B60" w:rsidP="00E14B60">
            <w:pPr>
              <w:spacing w:before="120" w:after="120"/>
              <w:rPr>
                <w:b/>
                <w:sz w:val="22"/>
                <w:szCs w:val="22"/>
              </w:rPr>
            </w:pPr>
            <w:r w:rsidRPr="00AE3CCA">
              <w:rPr>
                <w:b/>
                <w:sz w:val="22"/>
                <w:szCs w:val="22"/>
              </w:rPr>
              <w:t>Tytuł lub krótki opis udzielanego zamówienia:</w:t>
            </w:r>
          </w:p>
        </w:tc>
        <w:tc>
          <w:tcPr>
            <w:tcW w:w="2346" w:type="pct"/>
            <w:vAlign w:val="bottom"/>
          </w:tcPr>
          <w:p w14:paraId="75CCD41B" w14:textId="2538D6EB" w:rsidR="00E14B60" w:rsidRPr="00AE3CCA" w:rsidRDefault="00E14B60" w:rsidP="00E14B60">
            <w:pPr>
              <w:spacing w:before="120" w:after="120"/>
              <w:ind w:left="35"/>
              <w:rPr>
                <w:b/>
                <w:bCs/>
                <w:sz w:val="22"/>
                <w:szCs w:val="22"/>
              </w:rPr>
            </w:pPr>
            <w:r w:rsidRPr="00614646">
              <w:rPr>
                <w:b/>
                <w:i/>
                <w:sz w:val="22"/>
              </w:rPr>
              <w:t>Dostawa różnego sprzętu komputerowego i</w:t>
            </w:r>
            <w:r>
              <w:rPr>
                <w:b/>
                <w:i/>
                <w:sz w:val="22"/>
              </w:rPr>
              <w:t> </w:t>
            </w:r>
            <w:r w:rsidRPr="00614646">
              <w:rPr>
                <w:b/>
                <w:i/>
                <w:sz w:val="22"/>
              </w:rPr>
              <w:t xml:space="preserve">oprogramowania - </w:t>
            </w:r>
            <w:r>
              <w:rPr>
                <w:b/>
                <w:i/>
                <w:sz w:val="22"/>
              </w:rPr>
              <w:t>4</w:t>
            </w:r>
            <w:r w:rsidRPr="00614646">
              <w:rPr>
                <w:b/>
                <w:i/>
                <w:sz w:val="22"/>
              </w:rPr>
              <w:t xml:space="preserve"> części</w:t>
            </w:r>
          </w:p>
        </w:tc>
      </w:tr>
      <w:tr w:rsidR="00E14B60" w:rsidRPr="00AE3CCA" w14:paraId="31387C8E" w14:textId="77777777" w:rsidTr="00E75A69">
        <w:trPr>
          <w:trHeight w:val="484"/>
        </w:trPr>
        <w:tc>
          <w:tcPr>
            <w:tcW w:w="2654" w:type="pct"/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5B31CB44" w14:textId="77777777" w:rsidR="00E14B60" w:rsidRPr="00AE3CCA" w:rsidRDefault="00E14B60" w:rsidP="00E14B60">
            <w:pPr>
              <w:spacing w:before="120" w:after="120"/>
              <w:rPr>
                <w:b/>
                <w:sz w:val="22"/>
                <w:szCs w:val="22"/>
              </w:rPr>
            </w:pPr>
            <w:r w:rsidRPr="00AE3CCA">
              <w:rPr>
                <w:b/>
                <w:sz w:val="22"/>
                <w:szCs w:val="22"/>
              </w:rPr>
              <w:t>Numer referencyjny nadany sprawie przez instytucję zamawiającą lub podmiot zamawiający (</w:t>
            </w:r>
            <w:r w:rsidRPr="00AE3CCA">
              <w:rPr>
                <w:b/>
                <w:i/>
                <w:sz w:val="22"/>
                <w:szCs w:val="22"/>
              </w:rPr>
              <w:t>jeżeli dotyczy</w:t>
            </w:r>
            <w:r w:rsidRPr="00AE3CCA"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2346" w:type="pct"/>
          </w:tcPr>
          <w:p w14:paraId="204FD203" w14:textId="74ACBEF2" w:rsidR="00E14B60" w:rsidRPr="00ED1410" w:rsidRDefault="00E14B60" w:rsidP="00E14B60">
            <w:pPr>
              <w:spacing w:before="120" w:after="120"/>
              <w:ind w:left="35"/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BZP/2025/302</w:t>
            </w:r>
          </w:p>
        </w:tc>
      </w:tr>
    </w:tbl>
    <w:p w14:paraId="5F0F27A7" w14:textId="77777777" w:rsidR="00E14B60" w:rsidRDefault="00E14B60" w:rsidP="00E14B60">
      <w:pPr>
        <w:widowControl w:val="0"/>
        <w:spacing w:before="120" w:after="120"/>
        <w:rPr>
          <w:b/>
          <w:sz w:val="22"/>
          <w:szCs w:val="22"/>
        </w:rPr>
      </w:pPr>
      <w:r w:rsidRPr="00AE3CCA">
        <w:rPr>
          <w:b/>
          <w:sz w:val="22"/>
          <w:szCs w:val="22"/>
        </w:rPr>
        <w:t>Wykonawca</w:t>
      </w:r>
      <w:r>
        <w:rPr>
          <w:b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4"/>
        <w:gridCol w:w="4618"/>
      </w:tblGrid>
      <w:tr w:rsidR="00E14B60" w:rsidRPr="00AE3CCA" w14:paraId="74BE7845" w14:textId="77777777" w:rsidTr="00E8141A">
        <w:trPr>
          <w:trHeight w:val="996"/>
        </w:trPr>
        <w:tc>
          <w:tcPr>
            <w:tcW w:w="2630" w:type="pct"/>
            <w:shd w:val="clear" w:color="auto" w:fill="DBE5F1" w:themeFill="accent1" w:themeFillTint="33"/>
          </w:tcPr>
          <w:p w14:paraId="63712A3A" w14:textId="77777777" w:rsidR="00E14B60" w:rsidRPr="00AE3CCA" w:rsidRDefault="00E14B60" w:rsidP="00E8141A">
            <w:pPr>
              <w:pStyle w:val="NumPar1"/>
              <w:numPr>
                <w:ilvl w:val="0"/>
                <w:numId w:val="0"/>
              </w:numPr>
              <w:ind w:left="850" w:hanging="85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Nazwa:</w:t>
            </w:r>
          </w:p>
          <w:p w14:paraId="076DD6E1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 xml:space="preserve">Adres pocztowy: </w:t>
            </w:r>
          </w:p>
        </w:tc>
        <w:tc>
          <w:tcPr>
            <w:tcW w:w="2370" w:type="pct"/>
            <w:shd w:val="clear" w:color="auto" w:fill="auto"/>
          </w:tcPr>
          <w:p w14:paraId="1BD9271E" w14:textId="77777777" w:rsidR="00E14B60" w:rsidRPr="00AE3CCA" w:rsidRDefault="00E14B60" w:rsidP="00E8141A">
            <w:pPr>
              <w:pStyle w:val="Text1"/>
              <w:ind w:left="0"/>
              <w:jc w:val="left"/>
              <w:rPr>
                <w:sz w:val="22"/>
              </w:rPr>
            </w:pPr>
          </w:p>
        </w:tc>
      </w:tr>
      <w:tr w:rsidR="00E14B60" w:rsidRPr="00AE3CCA" w14:paraId="201F0A92" w14:textId="77777777" w:rsidTr="00E8141A">
        <w:trPr>
          <w:trHeight w:val="1310"/>
        </w:trPr>
        <w:tc>
          <w:tcPr>
            <w:tcW w:w="2630" w:type="pct"/>
            <w:shd w:val="clear" w:color="auto" w:fill="DBE5F1" w:themeFill="accent1" w:themeFillTint="33"/>
          </w:tcPr>
          <w:p w14:paraId="4A18EF1E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Osoba lub osoby wyznaczone do kontaktów:</w:t>
            </w:r>
          </w:p>
          <w:p w14:paraId="399A3C13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Telefon:</w:t>
            </w:r>
          </w:p>
          <w:p w14:paraId="6CFF6723" w14:textId="77777777" w:rsidR="00E14B60" w:rsidRPr="00AE3CCA" w:rsidRDefault="00E14B60" w:rsidP="00E8141A">
            <w:pPr>
              <w:pStyle w:val="Text1"/>
              <w:ind w:left="0"/>
              <w:rPr>
                <w:b/>
                <w:sz w:val="22"/>
              </w:rPr>
            </w:pPr>
            <w:r w:rsidRPr="00AE3CCA">
              <w:rPr>
                <w:b/>
                <w:sz w:val="22"/>
              </w:rPr>
              <w:t>Adres e-mail:</w:t>
            </w:r>
          </w:p>
        </w:tc>
        <w:tc>
          <w:tcPr>
            <w:tcW w:w="2370" w:type="pct"/>
            <w:shd w:val="clear" w:color="auto" w:fill="auto"/>
          </w:tcPr>
          <w:p w14:paraId="1D24996F" w14:textId="77777777" w:rsidR="00E14B60" w:rsidRPr="00AE3CCA" w:rsidRDefault="00E14B60" w:rsidP="00E8141A">
            <w:pPr>
              <w:pStyle w:val="Text1"/>
              <w:ind w:left="0"/>
              <w:jc w:val="left"/>
              <w:rPr>
                <w:sz w:val="22"/>
                <w:lang w:eastAsia="pl-PL"/>
              </w:rPr>
            </w:pPr>
          </w:p>
        </w:tc>
      </w:tr>
    </w:tbl>
    <w:p w14:paraId="61E5554F" w14:textId="77777777" w:rsidR="00E14B60" w:rsidRPr="00FF54D9" w:rsidRDefault="00E14B60" w:rsidP="00E14B60">
      <w:pPr>
        <w:keepNext/>
        <w:spacing w:before="120" w:after="120"/>
        <w:ind w:right="68"/>
        <w:jc w:val="center"/>
        <w:outlineLvl w:val="1"/>
        <w:rPr>
          <w:i/>
          <w:color w:val="FF0000"/>
          <w:sz w:val="22"/>
        </w:rPr>
      </w:pPr>
      <w:r w:rsidRPr="00FF54D9">
        <w:rPr>
          <w:i/>
          <w:color w:val="FF0000"/>
          <w:sz w:val="22"/>
        </w:rPr>
        <w:t xml:space="preserve">(należy przedstawić dla każdego podmiotu trzeciego oddzielnie) </w:t>
      </w:r>
    </w:p>
    <w:p w14:paraId="3606A279" w14:textId="77777777" w:rsidR="00E14B60" w:rsidRPr="00FF54D9" w:rsidRDefault="00E14B60" w:rsidP="00E14B60">
      <w:pPr>
        <w:keepNext/>
        <w:spacing w:before="120" w:after="120"/>
        <w:ind w:right="68"/>
        <w:outlineLvl w:val="1"/>
        <w:rPr>
          <w:i/>
          <w:sz w:val="22"/>
        </w:rPr>
      </w:pPr>
      <w:r w:rsidRPr="00FF54D9">
        <w:rPr>
          <w:i/>
          <w:sz w:val="22"/>
        </w:rPr>
        <w:t>(dot. sytuacji, gdy Wykonawca w celu potwierdzenia spełnienia warunków udziału w postępowaniu polega na zdolnościach innych podmiotów)</w:t>
      </w:r>
    </w:p>
    <w:p w14:paraId="3793CF94" w14:textId="77777777" w:rsidR="00E14B60" w:rsidRDefault="00E14B60" w:rsidP="00E14B60">
      <w:pPr>
        <w:autoSpaceDE w:val="0"/>
        <w:spacing w:before="120" w:after="120"/>
        <w:jc w:val="center"/>
        <w:rPr>
          <w:b/>
          <w:sz w:val="22"/>
        </w:rPr>
      </w:pPr>
      <w:r w:rsidRPr="00235189">
        <w:rPr>
          <w:b/>
          <w:sz w:val="22"/>
        </w:rPr>
        <w:t>ZOBOWIĄZANIE DO ODDANIA DO</w:t>
      </w:r>
    </w:p>
    <w:p w14:paraId="3C8F2F84" w14:textId="77777777" w:rsidR="00E14B60" w:rsidRDefault="00E14B60" w:rsidP="00E14B60">
      <w:pPr>
        <w:autoSpaceDE w:val="0"/>
        <w:spacing w:before="120" w:after="120"/>
        <w:jc w:val="center"/>
        <w:rPr>
          <w:b/>
          <w:sz w:val="22"/>
        </w:rPr>
      </w:pPr>
      <w:r w:rsidRPr="00235189">
        <w:rPr>
          <w:b/>
          <w:sz w:val="22"/>
        </w:rPr>
        <w:t xml:space="preserve"> DYSPOZYCJI WYKONAWCY NIEZBĘDNYCH ZASOBÓW</w:t>
      </w:r>
    </w:p>
    <w:p w14:paraId="5C1EB11F" w14:textId="77777777" w:rsidR="00E14B60" w:rsidRDefault="00E14B60" w:rsidP="00E14B60">
      <w:pPr>
        <w:autoSpaceDE w:val="0"/>
        <w:spacing w:before="120" w:after="120"/>
        <w:jc w:val="center"/>
        <w:rPr>
          <w:b/>
          <w:sz w:val="22"/>
        </w:rPr>
      </w:pPr>
      <w:r w:rsidRPr="00235189">
        <w:rPr>
          <w:b/>
          <w:sz w:val="22"/>
        </w:rPr>
        <w:t xml:space="preserve"> na okres korzystania z nich przy wykonywaniu zamówienia zgodnie z art. 118 ustawy </w:t>
      </w:r>
      <w:r>
        <w:rPr>
          <w:b/>
          <w:sz w:val="22"/>
        </w:rPr>
        <w:t>Pzp</w:t>
      </w:r>
      <w:r w:rsidRPr="00235189">
        <w:rPr>
          <w:b/>
          <w:sz w:val="22"/>
        </w:rPr>
        <w:t xml:space="preserve"> </w:t>
      </w:r>
      <w:r w:rsidRPr="00235189">
        <w:rPr>
          <w:b/>
          <w:sz w:val="22"/>
        </w:rPr>
        <w:cr/>
      </w:r>
    </w:p>
    <w:p w14:paraId="207DC7C2" w14:textId="77777777" w:rsidR="00E14B60" w:rsidRDefault="00E14B60" w:rsidP="00E14B60">
      <w:pPr>
        <w:spacing w:before="120" w:after="120"/>
        <w:rPr>
          <w:sz w:val="22"/>
        </w:rPr>
      </w:pPr>
      <w:r w:rsidRPr="00FF54D9">
        <w:rPr>
          <w:sz w:val="22"/>
        </w:rPr>
        <w:t>Ja (My) niżej podpisany (ni) ………………………………………………………………………………………</w:t>
      </w:r>
      <w:r>
        <w:rPr>
          <w:sz w:val="22"/>
        </w:rPr>
        <w:t>…….</w:t>
      </w:r>
      <w:r w:rsidRPr="00FF54D9">
        <w:rPr>
          <w:sz w:val="22"/>
        </w:rPr>
        <w:t>………</w:t>
      </w:r>
      <w:r>
        <w:rPr>
          <w:sz w:val="22"/>
        </w:rPr>
        <w:t>..</w:t>
      </w:r>
      <w:r w:rsidRPr="00FF54D9">
        <w:rPr>
          <w:sz w:val="22"/>
        </w:rPr>
        <w:t>……………</w:t>
      </w:r>
    </w:p>
    <w:p w14:paraId="14651A9F" w14:textId="77777777" w:rsidR="00E14B60" w:rsidRDefault="00E14B60" w:rsidP="00E14B60">
      <w:pPr>
        <w:spacing w:before="120" w:after="120"/>
        <w:rPr>
          <w:sz w:val="22"/>
        </w:rPr>
      </w:pPr>
      <w:r w:rsidRPr="00FF54D9">
        <w:rPr>
          <w:sz w:val="22"/>
        </w:rPr>
        <w:t>działając w imieniu i na rzecz : ……………………………………………………………………………………………………</w:t>
      </w:r>
      <w:r>
        <w:rPr>
          <w:sz w:val="22"/>
        </w:rPr>
        <w:t>…..….</w:t>
      </w:r>
      <w:r w:rsidRPr="00FF54D9">
        <w:rPr>
          <w:sz w:val="22"/>
        </w:rPr>
        <w:t>………</w:t>
      </w:r>
    </w:p>
    <w:p w14:paraId="05BB01A2" w14:textId="77777777" w:rsidR="00E14B60" w:rsidRPr="00FF54D9" w:rsidRDefault="00E14B60" w:rsidP="00E14B60">
      <w:pPr>
        <w:spacing w:before="120" w:after="120"/>
        <w:jc w:val="center"/>
        <w:rPr>
          <w:i/>
          <w:sz w:val="20"/>
        </w:rPr>
      </w:pPr>
      <w:r w:rsidRPr="00FF54D9">
        <w:rPr>
          <w:i/>
          <w:sz w:val="20"/>
        </w:rPr>
        <w:t>(pełna nazwa rejestrowa podmiotu i adres/siedziba podmiotu)</w:t>
      </w:r>
    </w:p>
    <w:p w14:paraId="723A5C58" w14:textId="77777777" w:rsidR="00E14B60" w:rsidRDefault="00E14B60" w:rsidP="00E14B60">
      <w:pPr>
        <w:autoSpaceDE w:val="0"/>
        <w:spacing w:before="120" w:after="120"/>
        <w:jc w:val="both"/>
        <w:rPr>
          <w:sz w:val="22"/>
        </w:rPr>
      </w:pPr>
    </w:p>
    <w:p w14:paraId="43F59A86" w14:textId="5EAD6D96" w:rsidR="00E14B60" w:rsidRPr="00E74F22" w:rsidRDefault="00E14B60" w:rsidP="00E14B60">
      <w:pPr>
        <w:autoSpaceDE w:val="0"/>
        <w:spacing w:before="120" w:after="120"/>
        <w:jc w:val="both"/>
        <w:rPr>
          <w:b/>
          <w:sz w:val="22"/>
        </w:rPr>
      </w:pPr>
      <w:r w:rsidRPr="00235189">
        <w:rPr>
          <w:sz w:val="22"/>
        </w:rPr>
        <w:t xml:space="preserve">Zobowiązuję /zobowiązujemy się udostępnić swoje zasoby Wykonawcy do realizacji zamówienia </w:t>
      </w:r>
      <w:r>
        <w:rPr>
          <w:sz w:val="22"/>
        </w:rPr>
        <w:t xml:space="preserve">p.n. </w:t>
      </w:r>
      <w:r w:rsidRPr="00426FDA">
        <w:rPr>
          <w:b/>
          <w:sz w:val="22"/>
        </w:rPr>
        <w:t>„</w:t>
      </w:r>
      <w:r w:rsidRPr="00E14B60">
        <w:rPr>
          <w:b/>
          <w:sz w:val="22"/>
        </w:rPr>
        <w:t>Dostawa różnego sprzętu komputerowego i oprogramowania - 4 części</w:t>
      </w:r>
      <w:r w:rsidRPr="000F4519">
        <w:rPr>
          <w:b/>
          <w:sz w:val="22"/>
        </w:rPr>
        <w:t>”</w:t>
      </w:r>
      <w:r w:rsidRPr="00426FDA">
        <w:rPr>
          <w:b/>
          <w:sz w:val="22"/>
        </w:rPr>
        <w:t>,</w:t>
      </w:r>
      <w:r>
        <w:rPr>
          <w:b/>
          <w:sz w:val="22"/>
        </w:rPr>
        <w:t xml:space="preserve"> numer </w:t>
      </w:r>
      <w:r w:rsidRPr="006D3935">
        <w:rPr>
          <w:b/>
          <w:sz w:val="22"/>
        </w:rPr>
        <w:t xml:space="preserve">sprawy </w:t>
      </w:r>
      <w:r w:rsidRPr="00E74F22">
        <w:rPr>
          <w:b/>
          <w:sz w:val="22"/>
        </w:rPr>
        <w:t>BZP/2025/</w:t>
      </w:r>
      <w:r>
        <w:rPr>
          <w:b/>
          <w:sz w:val="22"/>
        </w:rPr>
        <w:t>302</w:t>
      </w:r>
      <w:r w:rsidRPr="00E74F22">
        <w:rPr>
          <w:b/>
          <w:sz w:val="22"/>
        </w:rPr>
        <w:t>:</w:t>
      </w:r>
    </w:p>
    <w:p w14:paraId="4035D894" w14:textId="77777777" w:rsidR="00E14B60" w:rsidRPr="00235189" w:rsidRDefault="00E14B60" w:rsidP="00E14B60">
      <w:pPr>
        <w:autoSpaceDE w:val="0"/>
        <w:spacing w:before="120" w:after="120"/>
        <w:jc w:val="center"/>
        <w:rPr>
          <w:i/>
          <w:sz w:val="20"/>
        </w:rPr>
      </w:pPr>
      <w:r w:rsidRPr="00235189">
        <w:rPr>
          <w:sz w:val="22"/>
        </w:rPr>
        <w:t>…………………………………</w:t>
      </w:r>
      <w:r>
        <w:rPr>
          <w:sz w:val="22"/>
        </w:rPr>
        <w:t>…………………………………………………………………………………</w:t>
      </w:r>
      <w:r w:rsidRPr="00235189">
        <w:rPr>
          <w:sz w:val="22"/>
        </w:rPr>
        <w:t xml:space="preserve"> </w:t>
      </w:r>
      <w:r w:rsidRPr="00235189">
        <w:rPr>
          <w:i/>
          <w:sz w:val="20"/>
        </w:rPr>
        <w:t>(pełna nazwa rejestrowa Wykonawcy i adres/siedziba Wykonawcy)</w:t>
      </w:r>
    </w:p>
    <w:p w14:paraId="6CC26DB2" w14:textId="77777777" w:rsidR="00E14B60" w:rsidRDefault="00E14B60" w:rsidP="00E14B60">
      <w:pPr>
        <w:autoSpaceDE w:val="0"/>
        <w:spacing w:before="120" w:after="120"/>
        <w:jc w:val="both"/>
        <w:rPr>
          <w:sz w:val="22"/>
        </w:rPr>
      </w:pPr>
    </w:p>
    <w:p w14:paraId="79F72DE3" w14:textId="77777777" w:rsidR="00E14B60" w:rsidRDefault="00E14B60" w:rsidP="00E14B60">
      <w:pPr>
        <w:autoSpaceDE w:val="0"/>
        <w:spacing w:before="120" w:after="120"/>
        <w:jc w:val="both"/>
        <w:rPr>
          <w:b/>
          <w:bCs/>
          <w:sz w:val="22"/>
          <w:szCs w:val="22"/>
        </w:rPr>
      </w:pPr>
      <w:r w:rsidRPr="00235189">
        <w:rPr>
          <w:sz w:val="22"/>
        </w:rPr>
        <w:t>W celu oceny, czy ww. Wykonawca będzie dysponował moimi zasobami w stopniu niezbędnym dla należytego wykonania zamówienia oraz oceny, czy stosunek nas łączący gwarantuje rzeczywisty dostęp do moich zasobów podaję</w:t>
      </w:r>
      <w:r w:rsidRPr="00235189">
        <w:rPr>
          <w:b/>
          <w:bCs/>
          <w:sz w:val="22"/>
          <w:szCs w:val="22"/>
        </w:rPr>
        <w:t>:</w:t>
      </w:r>
    </w:p>
    <w:p w14:paraId="1AA850C8" w14:textId="77777777" w:rsidR="00E14B60" w:rsidRPr="006D3935" w:rsidRDefault="00E14B60" w:rsidP="00E14B60">
      <w:pPr>
        <w:pStyle w:val="Akapitzlist"/>
        <w:numPr>
          <w:ilvl w:val="0"/>
          <w:numId w:val="43"/>
        </w:numPr>
        <w:autoSpaceDE w:val="0"/>
        <w:spacing w:before="120" w:after="120"/>
        <w:ind w:left="426" w:hanging="426"/>
        <w:rPr>
          <w:bCs/>
          <w:sz w:val="22"/>
          <w:szCs w:val="22"/>
        </w:rPr>
      </w:pPr>
      <w:r w:rsidRPr="006D3935">
        <w:rPr>
          <w:bCs/>
          <w:sz w:val="22"/>
          <w:szCs w:val="22"/>
        </w:rPr>
        <w:lastRenderedPageBreak/>
        <w:t xml:space="preserve">zakres moich zasobów dostępnych Wykonawcy: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……………………………………………………………………………………………………………… </w:t>
      </w:r>
    </w:p>
    <w:p w14:paraId="462FD11D" w14:textId="77777777" w:rsidR="00E14B60" w:rsidRPr="00787CFD" w:rsidRDefault="00E14B60" w:rsidP="00E14B60">
      <w:pPr>
        <w:pStyle w:val="Akapitzlist"/>
        <w:numPr>
          <w:ilvl w:val="0"/>
          <w:numId w:val="43"/>
        </w:numPr>
        <w:autoSpaceDE w:val="0"/>
        <w:spacing w:before="120" w:after="120"/>
        <w:ind w:left="426" w:hanging="426"/>
        <w:rPr>
          <w:bCs/>
          <w:sz w:val="22"/>
          <w:szCs w:val="22"/>
        </w:rPr>
      </w:pPr>
      <w:r w:rsidRPr="00787CFD">
        <w:rPr>
          <w:bCs/>
          <w:sz w:val="22"/>
          <w:szCs w:val="22"/>
        </w:rPr>
        <w:t>sposób wykorzystania moich zasobów przez Wykonawcę przy wykonywaniu zamówienia: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</w:t>
      </w:r>
      <w:r>
        <w:rPr>
          <w:bCs/>
          <w:sz w:val="22"/>
          <w:szCs w:val="22"/>
        </w:rPr>
        <w:t>…………………………………………………………….………………</w:t>
      </w:r>
    </w:p>
    <w:p w14:paraId="337611D0" w14:textId="77777777" w:rsidR="00E14B60" w:rsidRPr="00787CFD" w:rsidRDefault="00E14B60" w:rsidP="00E14B60">
      <w:pPr>
        <w:pStyle w:val="Akapitzlist"/>
        <w:numPr>
          <w:ilvl w:val="0"/>
          <w:numId w:val="43"/>
        </w:numPr>
        <w:autoSpaceDE w:val="0"/>
        <w:spacing w:before="120" w:after="120"/>
        <w:ind w:left="426" w:hanging="426"/>
        <w:rPr>
          <w:bCs/>
          <w:sz w:val="22"/>
          <w:szCs w:val="22"/>
        </w:rPr>
      </w:pPr>
      <w:r w:rsidRPr="00787CFD">
        <w:rPr>
          <w:bCs/>
          <w:sz w:val="22"/>
          <w:szCs w:val="22"/>
        </w:rPr>
        <w:t xml:space="preserve">charakteru stosunku, jaki będzie mnie łączył z Wykonawcą: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……………………………………………………………………………………………………………… </w:t>
      </w:r>
    </w:p>
    <w:p w14:paraId="53962EF4" w14:textId="77777777" w:rsidR="00E14B60" w:rsidRPr="00787CFD" w:rsidRDefault="00E14B60" w:rsidP="00E14B60">
      <w:pPr>
        <w:pStyle w:val="Akapitzlist"/>
        <w:numPr>
          <w:ilvl w:val="0"/>
          <w:numId w:val="43"/>
        </w:numPr>
        <w:autoSpaceDE w:val="0"/>
        <w:spacing w:before="120" w:after="120"/>
        <w:ind w:left="426" w:hanging="426"/>
        <w:rPr>
          <w:bCs/>
          <w:sz w:val="22"/>
          <w:szCs w:val="22"/>
        </w:rPr>
      </w:pPr>
      <w:r w:rsidRPr="00787CFD">
        <w:rPr>
          <w:bCs/>
          <w:sz w:val="22"/>
          <w:szCs w:val="22"/>
        </w:rPr>
        <w:t xml:space="preserve">zakres i okres mojego udziału przy wykonywaniu zamówienia: ……………………………………………………………………………………………………………… ……………………………………………………………………………………………………………… ……………………………………………………………………………………………………………… </w:t>
      </w:r>
    </w:p>
    <w:p w14:paraId="4394310A" w14:textId="77777777" w:rsidR="00E14B60" w:rsidRDefault="00E14B60" w:rsidP="00E14B60">
      <w:pPr>
        <w:autoSpaceDE w:val="0"/>
        <w:spacing w:before="120" w:after="120"/>
        <w:rPr>
          <w:bCs/>
          <w:sz w:val="22"/>
          <w:szCs w:val="22"/>
        </w:rPr>
      </w:pPr>
    </w:p>
    <w:p w14:paraId="272A23C7" w14:textId="77777777" w:rsidR="00E14B60" w:rsidRDefault="00E14B60" w:rsidP="00E14B60">
      <w:pPr>
        <w:autoSpaceDE w:val="0"/>
        <w:spacing w:before="120" w:after="120"/>
        <w:rPr>
          <w:bCs/>
          <w:sz w:val="22"/>
          <w:szCs w:val="22"/>
        </w:rPr>
      </w:pPr>
    </w:p>
    <w:p w14:paraId="16AB464A" w14:textId="77777777" w:rsidR="00E14B60" w:rsidRPr="00235189" w:rsidRDefault="00E14B60" w:rsidP="00E14B60">
      <w:pPr>
        <w:autoSpaceDE w:val="0"/>
        <w:spacing w:before="120" w:after="120"/>
        <w:rPr>
          <w:bCs/>
          <w:i/>
          <w:sz w:val="22"/>
          <w:szCs w:val="22"/>
        </w:rPr>
      </w:pPr>
      <w:r w:rsidRPr="00235189">
        <w:rPr>
          <w:bCs/>
          <w:i/>
          <w:sz w:val="22"/>
          <w:szCs w:val="22"/>
        </w:rPr>
        <w:t>* niewłaściwe skreśl</w:t>
      </w:r>
    </w:p>
    <w:p w14:paraId="43B432D0" w14:textId="77777777" w:rsidR="00E14B60" w:rsidRDefault="00E14B60" w:rsidP="00E14B60">
      <w:pPr>
        <w:suppressAutoHyphens w:val="0"/>
        <w:rPr>
          <w:b/>
          <w:bCs/>
          <w:sz w:val="22"/>
          <w:szCs w:val="22"/>
        </w:rPr>
      </w:pPr>
    </w:p>
    <w:p w14:paraId="730E3CA9" w14:textId="77777777" w:rsidR="00E14B60" w:rsidRPr="0063340E" w:rsidRDefault="00E14B60" w:rsidP="00E14B60">
      <w:pPr>
        <w:suppressAutoHyphens w:val="0"/>
        <w:rPr>
          <w:bCs/>
          <w:i/>
          <w:sz w:val="20"/>
          <w:szCs w:val="20"/>
        </w:rPr>
      </w:pPr>
    </w:p>
    <w:p w14:paraId="043A1D34" w14:textId="77777777" w:rsidR="00E14B60" w:rsidRPr="0063340E" w:rsidRDefault="00E14B60" w:rsidP="00E14B60">
      <w:pPr>
        <w:suppressAutoHyphens w:val="0"/>
        <w:rPr>
          <w:bCs/>
          <w:i/>
          <w:sz w:val="20"/>
          <w:szCs w:val="20"/>
        </w:rPr>
      </w:pPr>
    </w:p>
    <w:p w14:paraId="3081671D" w14:textId="77777777" w:rsidR="00F9475A" w:rsidRPr="0063340E" w:rsidRDefault="00F9475A">
      <w:pPr>
        <w:suppressAutoHyphens w:val="0"/>
        <w:rPr>
          <w:bCs/>
          <w:i/>
          <w:sz w:val="20"/>
          <w:szCs w:val="20"/>
        </w:rPr>
      </w:pPr>
    </w:p>
    <w:sectPr w:rsidR="00F9475A" w:rsidRPr="0063340E" w:rsidSect="00563476">
      <w:headerReference w:type="default" r:id="rId8"/>
      <w:footerReference w:type="default" r:id="rId9"/>
      <w:pgSz w:w="11906" w:h="16838"/>
      <w:pgMar w:top="1440" w:right="1077" w:bottom="1440" w:left="1077" w:header="709" w:footer="709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484EE" w14:textId="77777777" w:rsidR="00E00E23" w:rsidRDefault="00E00E23">
      <w:r>
        <w:separator/>
      </w:r>
    </w:p>
  </w:endnote>
  <w:endnote w:type="continuationSeparator" w:id="0">
    <w:p w14:paraId="78F92030" w14:textId="77777777" w:rsidR="00E00E23" w:rsidRDefault="00E0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modern"/>
    <w:pitch w:val="default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35D81" w14:textId="4CCE0069" w:rsidR="00CF3C92" w:rsidRDefault="00CF3C92" w:rsidP="00850D0B">
    <w:pPr>
      <w:pStyle w:val="Stopka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467B68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09E40" w14:textId="77777777" w:rsidR="00E00E23" w:rsidRDefault="00E00E23">
      <w:r>
        <w:separator/>
      </w:r>
    </w:p>
  </w:footnote>
  <w:footnote w:type="continuationSeparator" w:id="0">
    <w:p w14:paraId="0D133368" w14:textId="77777777" w:rsidR="00E00E23" w:rsidRDefault="00E00E23">
      <w:r>
        <w:continuationSeparator/>
      </w:r>
    </w:p>
  </w:footnote>
  <w:footnote w:id="1">
    <w:p w14:paraId="0133653D" w14:textId="77777777" w:rsidR="00CF3C92" w:rsidRPr="00C85C86" w:rsidRDefault="00CF3C92" w:rsidP="00C85C86">
      <w:pPr>
        <w:pStyle w:val="Tekstprzypisudolnego"/>
        <w:rPr>
          <w:sz w:val="18"/>
          <w:szCs w:val="18"/>
        </w:rPr>
      </w:pPr>
      <w:r w:rsidRPr="00C85C86">
        <w:rPr>
          <w:rStyle w:val="Odwoanieprzypisudolnego"/>
          <w:sz w:val="18"/>
          <w:szCs w:val="18"/>
        </w:rPr>
        <w:footnoteRef/>
      </w:r>
      <w:r w:rsidRPr="00C85C86">
        <w:rPr>
          <w:sz w:val="18"/>
          <w:szCs w:val="18"/>
        </w:rPr>
        <w:t xml:space="preserve"> Należy zaznaczyć właściwą pozycję znakiem „X”</w:t>
      </w:r>
    </w:p>
  </w:footnote>
  <w:footnote w:id="2">
    <w:p w14:paraId="3A4D9F7A" w14:textId="77777777" w:rsidR="00CF3C92" w:rsidRPr="008A0637" w:rsidRDefault="00CF3C92" w:rsidP="00C85C86">
      <w:pPr>
        <w:pStyle w:val="Tekstprzypisudolnego"/>
        <w:rPr>
          <w:rFonts w:asciiTheme="minorHAnsi" w:hAnsiTheme="minorHAnsi" w:cstheme="minorHAnsi"/>
        </w:rPr>
      </w:pPr>
      <w:r w:rsidRPr="00C85C86">
        <w:rPr>
          <w:rStyle w:val="Odwoanieprzypisudolnego"/>
          <w:sz w:val="18"/>
          <w:szCs w:val="18"/>
        </w:rPr>
        <w:footnoteRef/>
      </w:r>
      <w:r w:rsidRPr="00C85C86">
        <w:rPr>
          <w:sz w:val="18"/>
          <w:szCs w:val="18"/>
        </w:rPr>
        <w:t xml:space="preserve"> Należy zaznaczyć właściwą pozycję znakiem „X”</w:t>
      </w:r>
    </w:p>
  </w:footnote>
  <w:footnote w:id="3">
    <w:p w14:paraId="11E88ECE" w14:textId="77777777" w:rsidR="00CF3C92" w:rsidRPr="00AE3CCA" w:rsidRDefault="00CF3C92" w:rsidP="00F9475A">
      <w:pPr>
        <w:pStyle w:val="Tekstprzypisudolnego"/>
        <w:jc w:val="both"/>
        <w:rPr>
          <w:i/>
        </w:rPr>
      </w:pPr>
      <w:r w:rsidRPr="00AE3CCA">
        <w:rPr>
          <w:rStyle w:val="Odwoanieprzypisudolnego"/>
          <w:i/>
        </w:rPr>
        <w:footnoteRef/>
      </w:r>
      <w:r w:rsidRPr="00AE3CCA">
        <w:rPr>
          <w:i/>
        </w:rPr>
        <w:t xml:space="preserve"> Zgodnie z treścią art. 7 ust. 1 ustawy z dnia 13 kwietnia 2022 r. o szczególnych rozwiązaniach w zakresie przeciwdziałania wspieraniu agresji na Ukrainę oraz służących ochronie bezpieczeństwa narodowego, z postępowania o udzielenie zamówienia publicznego lub konkursu prowadzonego na podstawie ustawy Pzp wyklucza się: 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 2) 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 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</w:t>
      </w:r>
    </w:p>
  </w:footnote>
  <w:footnote w:id="4">
    <w:p w14:paraId="447F0678" w14:textId="77777777" w:rsidR="00E14B60" w:rsidRPr="00FF54D9" w:rsidRDefault="00E14B60" w:rsidP="00E14B60">
      <w:pPr>
        <w:pStyle w:val="Tekstprzypisudolnego"/>
        <w:rPr>
          <w:i/>
        </w:rPr>
      </w:pPr>
      <w:r>
        <w:rPr>
          <w:rStyle w:val="Odwoanieprzypisudolnego"/>
        </w:rPr>
        <w:footnoteRef/>
      </w:r>
      <w:r>
        <w:t xml:space="preserve"> </w:t>
      </w:r>
      <w:r w:rsidRPr="00FF54D9">
        <w:rPr>
          <w:i/>
        </w:rPr>
        <w:t>Zgodnie z treścią art. 7 ust. 1 ustawy z dnia 13 kwietnia 2022 r. o szczególnych rozwiązaniach w zakresie przeciwdziałania wspieraniu agresji na Ukrainę oraz służących ochronie bezpieczeństwa narodowego, z postępowania o udzielenie zamówienia publicznego lub konkursu prowadzonego na podstawie ustawy Pzp wyklucza się: 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 2) 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 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92182" w14:textId="02C25D6A" w:rsidR="00CF3C92" w:rsidRPr="009A16A6" w:rsidRDefault="00CF3C92" w:rsidP="00E70B55">
    <w:pPr>
      <w:pBdr>
        <w:bottom w:val="single" w:sz="12" w:space="0" w:color="auto"/>
      </w:pBdr>
      <w:tabs>
        <w:tab w:val="left" w:pos="7655"/>
      </w:tabs>
      <w:spacing w:before="120" w:after="120"/>
      <w:jc w:val="both"/>
      <w:rPr>
        <w:color w:val="000000" w:themeColor="text1"/>
        <w:sz w:val="22"/>
        <w:szCs w:val="22"/>
      </w:rPr>
    </w:pPr>
    <w:r w:rsidRPr="009A16A6">
      <w:rPr>
        <w:rFonts w:ascii="Arial Narrow" w:hAnsi="Arial Narrow"/>
        <w:noProof/>
        <w:sz w:val="22"/>
        <w:szCs w:val="22"/>
        <w:lang w:eastAsia="pl-PL"/>
      </w:rPr>
      <w:drawing>
        <wp:anchor distT="0" distB="0" distL="114300" distR="114300" simplePos="0" relativeHeight="251659264" behindDoc="0" locked="0" layoutInCell="1" allowOverlap="1" wp14:anchorId="2977121F" wp14:editId="57FF06DA">
          <wp:simplePos x="0" y="0"/>
          <wp:positionH relativeFrom="margin">
            <wp:align>left</wp:align>
          </wp:positionH>
          <wp:positionV relativeFrom="paragraph">
            <wp:posOffset>-266700</wp:posOffset>
          </wp:positionV>
          <wp:extent cx="838200" cy="637540"/>
          <wp:effectExtent l="0" t="0" r="0" b="0"/>
          <wp:wrapThrough wrapText="bothSides">
            <wp:wrapPolygon edited="0">
              <wp:start x="6382" y="0"/>
              <wp:lineTo x="0" y="645"/>
              <wp:lineTo x="0" y="18717"/>
              <wp:lineTo x="6382" y="20653"/>
              <wp:lineTo x="9327" y="20653"/>
              <wp:lineTo x="21109" y="15490"/>
              <wp:lineTo x="21109" y="2582"/>
              <wp:lineTo x="9327" y="0"/>
              <wp:lineTo x="6382" y="0"/>
            </wp:wrapPolygon>
          </wp:wrapThrough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czar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637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16A6">
      <w:rPr>
        <w:color w:val="000000" w:themeColor="text1"/>
        <w:sz w:val="22"/>
        <w:szCs w:val="22"/>
      </w:rPr>
      <w:t xml:space="preserve">Oznaczenie sprawy: </w:t>
    </w:r>
    <w:r w:rsidRPr="002418EB">
      <w:rPr>
        <w:color w:val="000000" w:themeColor="text1"/>
        <w:sz w:val="22"/>
      </w:rPr>
      <w:t>BZP/20</w:t>
    </w:r>
    <w:r>
      <w:rPr>
        <w:color w:val="000000" w:themeColor="text1"/>
        <w:sz w:val="22"/>
      </w:rPr>
      <w:t>25/</w:t>
    </w:r>
    <w:r w:rsidR="00621D60">
      <w:rPr>
        <w:color w:val="000000" w:themeColor="text1"/>
        <w:sz w:val="22"/>
      </w:rPr>
      <w:t>302</w:t>
    </w:r>
    <w:r w:rsidRPr="009A16A6">
      <w:rPr>
        <w:color w:val="000000" w:themeColor="text1"/>
        <w:sz w:val="22"/>
        <w:szCs w:val="22"/>
      </w:rPr>
      <w:tab/>
      <w:t xml:space="preserve">Załącznik nr </w:t>
    </w:r>
    <w:r>
      <w:rPr>
        <w:color w:val="000000" w:themeColor="text1"/>
        <w:sz w:val="22"/>
        <w:szCs w:val="22"/>
      </w:rPr>
      <w:t>1</w:t>
    </w:r>
    <w:r w:rsidRPr="009A16A6">
      <w:rPr>
        <w:color w:val="000000" w:themeColor="text1"/>
        <w:sz w:val="22"/>
        <w:szCs w:val="22"/>
      </w:rPr>
      <w:t xml:space="preserve"> do SWZ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11..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Nagwek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rwyli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Times New Roman" w:hint="default"/>
        <w:b w:val="0"/>
        <w:bCs w:val="0"/>
        <w:i w:val="0"/>
        <w:iCs w:val="0"/>
        <w:sz w:val="24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rtyt2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Times New Roman" w:hint="default"/>
        <w:strike/>
        <w:color w:val="auto"/>
        <w:spacing w:val="-4"/>
        <w:sz w:val="24"/>
        <w:szCs w:val="24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wyliczanie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Garamond" w:hint="default"/>
        <w:strike w:val="0"/>
        <w:dstrike w:val="0"/>
        <w:u w:val="none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upperRoman"/>
      <w:pStyle w:val="punktygwne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multilevel"/>
    <w:tmpl w:val="1332BC56"/>
    <w:name w:val="WW8Num7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5.%1.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  <w:bCs/>
        <w:color w:val="auto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7.%1."/>
      <w:lvlJc w:val="left"/>
      <w:pPr>
        <w:tabs>
          <w:tab w:val="num" w:pos="708"/>
        </w:tabs>
        <w:ind w:left="1069" w:hanging="360"/>
      </w:pPr>
      <w:rPr>
        <w:rFonts w:ascii="Symbol" w:hAnsi="Symbol" w:cs="Times New Roman" w:hint="default"/>
        <w:sz w:val="24"/>
        <w:szCs w:val="24"/>
        <w:lang w:val="pl-P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4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ascii="Symbol" w:hAnsi="Symbol" w:cs="Garamond"/>
        <w:sz w:val="24"/>
      </w:rPr>
    </w:lvl>
    <w:lvl w:ilvl="1">
      <w:start w:val="4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152" w:hanging="360"/>
      </w:pPr>
      <w:rPr>
        <w:rFonts w:ascii="Calibri" w:hAnsi="Calibri" w:cs="Calibri"/>
        <w:sz w:val="22"/>
        <w:szCs w:val="22"/>
        <w:lang w:val="pl-PL"/>
      </w:rPr>
    </w:lvl>
  </w:abstractNum>
  <w:abstractNum w:abstractNumId="11" w15:restartNumberingAfterBreak="0">
    <w:nsid w:val="0000000C"/>
    <w:multiLevelType w:val="multilevel"/>
    <w:tmpl w:val="DF3E0214"/>
    <w:name w:val="WW8Num12"/>
    <w:lvl w:ilvl="0">
      <w:start w:val="15"/>
      <w:numFmt w:val="decimal"/>
      <w:lvlText w:val="%1."/>
      <w:lvlJc w:val="left"/>
      <w:pPr>
        <w:tabs>
          <w:tab w:val="num" w:pos="0"/>
        </w:tabs>
        <w:ind w:left="435" w:hanging="435"/>
      </w:pPr>
      <w:rPr>
        <w:rFonts w:ascii="Calibri" w:hAnsi="Calibri" w:cs="Times New Roman" w:hint="default"/>
        <w:b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155" w:hanging="435"/>
      </w:pPr>
      <w:rPr>
        <w:rFonts w:ascii="Symbol" w:hAnsi="Symbol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ascii="Symbol" w:hAnsi="Symbol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ascii="Symbol" w:hAnsi="Symbol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>
        <w:rFonts w:ascii="Symbol" w:hAnsi="Symbol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>
        <w:rFonts w:ascii="Symbol" w:hAnsi="Symbol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  <w:rPr>
        <w:rFonts w:ascii="Symbol" w:hAnsi="Symbol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>
        <w:rFonts w:ascii="Symbol" w:hAnsi="Symbol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  <w:rPr>
        <w:rFonts w:ascii="Symbol" w:hAnsi="Symbol" w:cs="Times New Roman" w:hint="default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3" w15:restartNumberingAfterBreak="0">
    <w:nsid w:val="0000000E"/>
    <w:multiLevelType w:val="multilevel"/>
    <w:tmpl w:val="44DE5740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Calibri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2"/>
      <w:numFmt w:val="decimal"/>
      <w:lvlText w:val="%3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2"/>
      <w:numFmt w:val="decimal"/>
      <w:lvlText w:val="%1."/>
      <w:lvlJc w:val="left"/>
      <w:pPr>
        <w:tabs>
          <w:tab w:val="num" w:pos="0"/>
        </w:tabs>
        <w:ind w:left="555" w:hanging="555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680"/>
        </w:tabs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0"/>
        </w:tabs>
        <w:ind w:left="219" w:hanging="360"/>
      </w:pPr>
      <w:rPr>
        <w:rFonts w:cs="Calibri"/>
        <w:b/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" w:hanging="360"/>
      </w:pPr>
      <w:rPr>
        <w:rFonts w:cs="Calibri"/>
        <w:b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501" w:hanging="360"/>
      </w:pPr>
      <w:rPr>
        <w:rFonts w:cs="Calibri"/>
        <w:b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861" w:hanging="360"/>
      </w:pPr>
      <w:rPr>
        <w:rFonts w:cs="Calibri"/>
        <w:b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221" w:hanging="360"/>
      </w:pPr>
      <w:rPr>
        <w:rFonts w:cs="Calibri"/>
        <w:b/>
        <w:color w:val="auto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1581" w:hanging="360"/>
      </w:pPr>
      <w:rPr>
        <w:rFonts w:cs="Calibri"/>
        <w:b/>
        <w:color w:val="auto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41" w:hanging="360"/>
      </w:pPr>
      <w:rPr>
        <w:rFonts w:cs="Calibri"/>
        <w:b/>
        <w:color w:val="auto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301" w:hanging="360"/>
      </w:pPr>
      <w:rPr>
        <w:rFonts w:cs="Calibri"/>
        <w:b/>
        <w:color w:val="auto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661" w:hanging="360"/>
      </w:pPr>
      <w:rPr>
        <w:rFonts w:cs="Calibri"/>
        <w:b/>
        <w:color w:val="auto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−"/>
      <w:lvlJc w:val="left"/>
      <w:pPr>
        <w:tabs>
          <w:tab w:val="num" w:pos="0"/>
        </w:tabs>
        <w:ind w:left="1146" w:hanging="360"/>
      </w:pPr>
      <w:rPr>
        <w:rFonts w:ascii="Times New Roman" w:hAnsi="Times New Roman" w:cs="Symbol" w:hint="default"/>
      </w:rPr>
    </w:lvl>
  </w:abstractNum>
  <w:abstractNum w:abstractNumId="18" w15:restartNumberingAfterBreak="0">
    <w:nsid w:val="00000014"/>
    <w:multiLevelType w:val="multilevel"/>
    <w:tmpl w:val="E51632F4"/>
    <w:name w:val="WW8Num20"/>
    <w:lvl w:ilvl="0">
      <w:start w:val="1"/>
      <w:numFmt w:val="decimal"/>
      <w:lvlText w:val="14.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color w:val="00000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b/>
        <w:bCs w:val="0"/>
      </w:rPr>
    </w:lvl>
  </w:abstractNum>
  <w:abstractNum w:abstractNumId="20" w15:restartNumberingAfterBreak="0">
    <w:nsid w:val="00000016"/>
    <w:multiLevelType w:val="singleLevel"/>
    <w:tmpl w:val="00000016"/>
    <w:name w:val="WW8Num2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sz w:val="24"/>
      </w:rPr>
    </w:lvl>
  </w:abstractNum>
  <w:abstractNum w:abstractNumId="21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)"/>
      <w:lvlJc w:val="left"/>
      <w:pPr>
        <w:tabs>
          <w:tab w:val="num" w:pos="0"/>
        </w:tabs>
        <w:ind w:left="928" w:hanging="360"/>
      </w:pPr>
      <w:rPr>
        <w:rFonts w:cs="Arial"/>
      </w:rPr>
    </w:lvl>
  </w:abstractNum>
  <w:abstractNum w:abstractNumId="22" w15:restartNumberingAfterBreak="0">
    <w:nsid w:val="00000018"/>
    <w:multiLevelType w:val="singleLevel"/>
    <w:tmpl w:val="00000018"/>
    <w:name w:val="WW8Num24"/>
    <w:lvl w:ilvl="0">
      <w:start w:val="6"/>
      <w:numFmt w:val="decimal"/>
      <w:lvlText w:val="%1)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  <w:b/>
      </w:rPr>
    </w:lvl>
  </w:abstractNum>
  <w:abstractNum w:abstractNumId="2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"/>
      <w:lvlJc w:val="left"/>
      <w:pPr>
        <w:tabs>
          <w:tab w:val="num" w:pos="0"/>
        </w:tabs>
        <w:ind w:left="1429" w:hanging="360"/>
      </w:pPr>
      <w:rPr>
        <w:rFonts w:ascii="Wingdings" w:hAnsi="Wingdings" w:cs="Times New Roman" w:hint="default"/>
        <w:b w:val="0"/>
        <w:bCs w:val="0"/>
        <w:i w:val="0"/>
        <w:iCs w:val="0"/>
        <w:color w:val="auto"/>
        <w:sz w:val="24"/>
        <w:szCs w:val="24"/>
        <w:lang w:val="pl-PL"/>
      </w:rPr>
    </w:lvl>
  </w:abstractNum>
  <w:abstractNum w:abstractNumId="24" w15:restartNumberingAfterBreak="0">
    <w:nsid w:val="0000001B"/>
    <w:multiLevelType w:val="singleLevel"/>
    <w:tmpl w:val="0000001B"/>
    <w:name w:val="WW8Num27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25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−"/>
      <w:lvlJc w:val="left"/>
      <w:pPr>
        <w:tabs>
          <w:tab w:val="num" w:pos="0"/>
        </w:tabs>
        <w:ind w:left="1146" w:hanging="360"/>
      </w:pPr>
      <w:rPr>
        <w:rFonts w:ascii="Times New Roman" w:hAnsi="Times New Roman" w:cs="PMingLiU" w:hint="default"/>
        <w:b/>
        <w:bCs/>
      </w:rPr>
    </w:lvl>
  </w:abstractNum>
  <w:abstractNum w:abstractNumId="26" w15:restartNumberingAfterBreak="0">
    <w:nsid w:val="0000001D"/>
    <w:multiLevelType w:val="singleLevel"/>
    <w:tmpl w:val="0000001D"/>
    <w:name w:val="WW8Num29"/>
    <w:lvl w:ilvl="0">
      <w:start w:val="1"/>
      <w:numFmt w:val="decimal"/>
      <w:lvlText w:val="11.%1."/>
      <w:lvlJc w:val="left"/>
      <w:pPr>
        <w:tabs>
          <w:tab w:val="num" w:pos="0"/>
        </w:tabs>
        <w:ind w:left="502" w:hanging="360"/>
      </w:pPr>
      <w:rPr>
        <w:rFonts w:cs="Arial"/>
        <w:b/>
      </w:rPr>
    </w:lvl>
  </w:abstractNum>
  <w:abstractNum w:abstractNumId="27" w15:restartNumberingAfterBreak="0">
    <w:nsid w:val="0000001E"/>
    <w:multiLevelType w:val="singleLevel"/>
    <w:tmpl w:val="0000001E"/>
    <w:name w:val="WW8Num30"/>
    <w:lvl w:ilvl="0">
      <w:start w:val="1"/>
      <w:numFmt w:val="decimal"/>
      <w:lvlText w:val="12.%1."/>
      <w:lvlJc w:val="left"/>
      <w:pPr>
        <w:tabs>
          <w:tab w:val="num" w:pos="0"/>
        </w:tabs>
        <w:ind w:left="1854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0000001F"/>
    <w:multiLevelType w:val="singleLevel"/>
    <w:tmpl w:val="0000001F"/>
    <w:name w:val="WW8Num3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 w:hint="default"/>
        <w:sz w:val="22"/>
        <w:szCs w:val="22"/>
      </w:rPr>
    </w:lvl>
  </w:abstractNum>
  <w:abstractNum w:abstractNumId="29" w15:restartNumberingAfterBreak="0">
    <w:nsid w:val="00000020"/>
    <w:multiLevelType w:val="singleLevel"/>
    <w:tmpl w:val="00000020"/>
    <w:name w:val="WW8Num32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eastAsia="Calibri"/>
      </w:rPr>
    </w:lvl>
  </w:abstractNum>
  <w:abstractNum w:abstractNumId="30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6.%1."/>
      <w:lvlJc w:val="left"/>
      <w:pPr>
        <w:tabs>
          <w:tab w:val="num" w:pos="633"/>
        </w:tabs>
        <w:ind w:left="1353" w:hanging="360"/>
      </w:pPr>
      <w:rPr>
        <w:rFonts w:ascii="Garamond" w:eastAsia="Calibri" w:hAnsi="Garamond" w:cs="Times New Roman" w:hint="default"/>
        <w:b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7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Garamond" w:hAnsi="Garamond" w:cs="Times New Roman" w:hint="default"/>
        <w:b w:val="0"/>
        <w:i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00000022"/>
    <w:multiLevelType w:val="multilevel"/>
    <w:tmpl w:val="F4F04B9C"/>
    <w:name w:val="WW8Num34"/>
    <w:lvl w:ilvl="0">
      <w:start w:val="2"/>
      <w:numFmt w:val="decimal"/>
      <w:lvlText w:val="%1."/>
      <w:lvlJc w:val="left"/>
      <w:pPr>
        <w:tabs>
          <w:tab w:val="num" w:pos="680"/>
        </w:tabs>
        <w:ind w:left="1080" w:hanging="360"/>
      </w:pPr>
      <w:rPr>
        <w:rFonts w:asciiTheme="minorHAnsi" w:hAnsiTheme="minorHAnsi" w:cs="Times New Roman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libri" w:hAnsi="Calibri" w:cs="Calibri" w:hint="default"/>
        <w:b/>
        <w:bCs/>
        <w:i w:val="0"/>
        <w:iCs/>
        <w:color w:val="000000"/>
        <w:sz w:val="22"/>
        <w:szCs w:val="22"/>
      </w:rPr>
    </w:lvl>
  </w:abstractNum>
  <w:abstractNum w:abstractNumId="33" w15:restartNumberingAfterBreak="0">
    <w:nsid w:val="00000024"/>
    <w:multiLevelType w:val="multilevel"/>
    <w:tmpl w:val="A6886252"/>
    <w:name w:val="WW8Num36"/>
    <w:lvl w:ilvl="0">
      <w:start w:val="13"/>
      <w:numFmt w:val="decimal"/>
      <w:lvlText w:val="%1."/>
      <w:lvlJc w:val="left"/>
      <w:pPr>
        <w:tabs>
          <w:tab w:val="num" w:pos="0"/>
        </w:tabs>
        <w:ind w:left="435" w:hanging="435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1">
      <w:start w:val="5"/>
      <w:numFmt w:val="decimal"/>
      <w:lvlText w:val="13.%2."/>
      <w:lvlJc w:val="left"/>
      <w:pPr>
        <w:tabs>
          <w:tab w:val="num" w:pos="348"/>
        </w:tabs>
        <w:ind w:left="1285" w:hanging="435"/>
      </w:pPr>
      <w:rPr>
        <w:rFonts w:hint="default"/>
        <w:b/>
        <w:i w:val="0"/>
        <w:color w:val="00000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26" w:hanging="72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88" w:hanging="108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90" w:hanging="108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452" w:hanging="144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4" w:hanging="144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816" w:hanging="1800"/>
      </w:pPr>
      <w:rPr>
        <w:rFonts w:ascii="Times New Roman" w:hAnsi="Times New Roman" w:cs="Times New Roman" w:hint="default"/>
        <w:b/>
        <w:color w:val="000000"/>
        <w:sz w:val="26"/>
        <w:szCs w:val="22"/>
      </w:rPr>
    </w:lvl>
  </w:abstractNum>
  <w:abstractNum w:abstractNumId="34" w15:restartNumberingAfterBreak="0">
    <w:nsid w:val="00000025"/>
    <w:multiLevelType w:val="multilevel"/>
    <w:tmpl w:val="00000025"/>
    <w:name w:val="WW8Num37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Garamond"/>
        <w:b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Garamond" w:hAnsi="Garamond" w:cs="Garamond" w:hint="default"/>
        <w:b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Garamond"/>
        <w:b/>
        <w:color w:val="auto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00000026"/>
    <w:multiLevelType w:val="multilevel"/>
    <w:tmpl w:val="00000026"/>
    <w:name w:val="WW8Num38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Calibr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cs="Calibri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Calibri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Calibri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Calibri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Calibri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Calibri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Calibri" w:hint="default"/>
        <w:b/>
      </w:rPr>
    </w:lvl>
  </w:abstractNum>
  <w:abstractNum w:abstractNumId="36" w15:restartNumberingAfterBreak="0">
    <w:nsid w:val="00000027"/>
    <w:multiLevelType w:val="multilevel"/>
    <w:tmpl w:val="00000027"/>
    <w:name w:val="WW8Num39"/>
    <w:lvl w:ilvl="0">
      <w:start w:val="14"/>
      <w:numFmt w:val="decimal"/>
      <w:lvlText w:val="%1."/>
      <w:lvlJc w:val="left"/>
      <w:pPr>
        <w:tabs>
          <w:tab w:val="num" w:pos="0"/>
        </w:tabs>
        <w:ind w:left="435" w:hanging="435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1">
      <w:start w:val="9"/>
      <w:numFmt w:val="decimal"/>
      <w:lvlText w:val="%1.%2."/>
      <w:lvlJc w:val="left"/>
      <w:pPr>
        <w:tabs>
          <w:tab w:val="num" w:pos="0"/>
        </w:tabs>
        <w:ind w:left="795" w:hanging="435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>
        <w:rFonts w:ascii="Calibri" w:hAnsi="Calibri" w:cs="Calibri"/>
        <w:b w:val="0"/>
        <w:bCs w:val="0"/>
        <w:color w:val="C0000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>
        <w:rFonts w:ascii="Calibri" w:hAnsi="Calibri" w:cs="Calibri"/>
        <w:b w:val="0"/>
        <w:bCs w:val="0"/>
        <w:color w:val="C00000"/>
        <w:sz w:val="22"/>
        <w:szCs w:val="22"/>
      </w:rPr>
    </w:lvl>
  </w:abstractNum>
  <w:abstractNum w:abstractNumId="37" w15:restartNumberingAfterBreak="0">
    <w:nsid w:val="00000028"/>
    <w:multiLevelType w:val="multilevel"/>
    <w:tmpl w:val="00000028"/>
    <w:name w:val="WW8Num40"/>
    <w:lvl w:ilvl="0">
      <w:start w:val="9"/>
      <w:numFmt w:val="decimal"/>
      <w:lvlText w:val="%1."/>
      <w:lvlJc w:val="left"/>
      <w:pPr>
        <w:tabs>
          <w:tab w:val="num" w:pos="708"/>
        </w:tabs>
        <w:ind w:left="540" w:hanging="360"/>
      </w:pPr>
      <w:rPr>
        <w:rFonts w:cs="Calibri"/>
      </w:rPr>
    </w:lvl>
    <w:lvl w:ilvl="1">
      <w:start w:val="1"/>
      <w:numFmt w:val="decimal"/>
      <w:lvlText w:val="9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00000029"/>
    <w:multiLevelType w:val="multilevel"/>
    <w:tmpl w:val="D68402A6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Garamond" w:hAnsi="Calibri" w:cs="Calibri"/>
        <w:b/>
        <w:bCs w:val="0"/>
        <w:sz w:val="22"/>
        <w:szCs w:val="22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cs="Calibri"/>
        <w:color w:val="auto"/>
        <w:lang w:val="pl-P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9" w15:restartNumberingAfterBreak="0">
    <w:nsid w:val="0000002A"/>
    <w:multiLevelType w:val="singleLevel"/>
    <w:tmpl w:val="0000002A"/>
    <w:name w:val="WW8Num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color w:val="auto"/>
        <w:sz w:val="22"/>
        <w:szCs w:val="22"/>
      </w:rPr>
    </w:lvl>
  </w:abstractNum>
  <w:abstractNum w:abstractNumId="40" w15:restartNumberingAfterBreak="0">
    <w:nsid w:val="0000002B"/>
    <w:multiLevelType w:val="multilevel"/>
    <w:tmpl w:val="A6E0928A"/>
    <w:name w:val="WW8Num43"/>
    <w:lvl w:ilvl="0">
      <w:start w:val="15"/>
      <w:numFmt w:val="decimal"/>
      <w:lvlText w:val="%1."/>
      <w:lvlJc w:val="left"/>
      <w:pPr>
        <w:tabs>
          <w:tab w:val="num" w:pos="680"/>
        </w:tabs>
        <w:ind w:left="615" w:hanging="615"/>
      </w:pPr>
      <w:rPr>
        <w:rFonts w:ascii="Calibri" w:hAnsi="Calibri" w:cs="Symbol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15" w:hanging="615"/>
      </w:pPr>
      <w:rPr>
        <w:b/>
        <w:color w:val="auto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1" w15:restartNumberingAfterBreak="0">
    <w:nsid w:val="0000002D"/>
    <w:multiLevelType w:val="singleLevel"/>
    <w:tmpl w:val="0000002D"/>
    <w:name w:val="WW8Num4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Calibri"/>
        <w:sz w:val="22"/>
        <w:szCs w:val="22"/>
        <w:lang w:val="pl-PL"/>
      </w:rPr>
    </w:lvl>
  </w:abstractNum>
  <w:abstractNum w:abstractNumId="42" w15:restartNumberingAfterBreak="0">
    <w:nsid w:val="0000002E"/>
    <w:multiLevelType w:val="multilevel"/>
    <w:tmpl w:val="0000002E"/>
    <w:name w:val="WW8Num4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Garamond"/>
        <w:lang w:val="pl-P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01" w:hanging="964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Garamond"/>
        <w:lang w:val="pl-P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Garamond"/>
        <w:lang w:val="pl-PL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Garamond"/>
        <w:lang w:val="pl-PL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Garamond"/>
        <w:lang w:val="pl-PL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Garamond"/>
        <w:lang w:val="pl-P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Garamond"/>
        <w:lang w:val="pl-P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Garamond"/>
        <w:lang w:val="pl-PL"/>
      </w:rPr>
    </w:lvl>
  </w:abstractNum>
  <w:abstractNum w:abstractNumId="43" w15:restartNumberingAfterBreak="0">
    <w:nsid w:val="0000002F"/>
    <w:multiLevelType w:val="multilevel"/>
    <w:tmpl w:val="0000002F"/>
    <w:name w:val="WW8Num47"/>
    <w:lvl w:ilvl="0">
      <w:start w:val="14"/>
      <w:numFmt w:val="decimal"/>
      <w:lvlText w:val="%1"/>
      <w:lvlJc w:val="left"/>
      <w:pPr>
        <w:tabs>
          <w:tab w:val="num" w:pos="0"/>
        </w:tabs>
        <w:ind w:left="480" w:hanging="480"/>
      </w:pPr>
      <w:rPr>
        <w:rFonts w:ascii="Calibri" w:hAnsi="Calibri" w:cs="Calibri" w:hint="default"/>
        <w:sz w:val="22"/>
        <w:szCs w:val="22"/>
        <w:lang w:val="pl-PL"/>
      </w:rPr>
    </w:lvl>
    <w:lvl w:ilvl="1">
      <w:start w:val="12"/>
      <w:numFmt w:val="decimal"/>
      <w:lvlText w:val="%1.%2"/>
      <w:lvlJc w:val="left"/>
      <w:pPr>
        <w:tabs>
          <w:tab w:val="num" w:pos="0"/>
        </w:tabs>
        <w:ind w:left="1974" w:hanging="480"/>
      </w:pPr>
      <w:rPr>
        <w:rFonts w:ascii="Calibri" w:hAnsi="Calibri" w:cs="Calibri" w:hint="default"/>
        <w:sz w:val="22"/>
        <w:szCs w:val="22"/>
        <w:lang w:val="pl-P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708" w:hanging="720"/>
      </w:pPr>
      <w:rPr>
        <w:rFonts w:ascii="Calibri" w:hAnsi="Calibri" w:cs="Calibri" w:hint="default"/>
        <w:sz w:val="22"/>
        <w:szCs w:val="22"/>
        <w:lang w:val="pl-P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202" w:hanging="720"/>
      </w:pPr>
      <w:rPr>
        <w:rFonts w:ascii="Calibri" w:hAnsi="Calibri" w:cs="Calibri" w:hint="default"/>
        <w:sz w:val="22"/>
        <w:szCs w:val="22"/>
        <w:lang w:val="pl-P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056" w:hanging="1080"/>
      </w:pPr>
      <w:rPr>
        <w:rFonts w:ascii="Calibri" w:hAnsi="Calibri" w:cs="Calibri" w:hint="default"/>
        <w:sz w:val="22"/>
        <w:szCs w:val="22"/>
        <w:lang w:val="pl-PL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550" w:hanging="1080"/>
      </w:pPr>
      <w:rPr>
        <w:rFonts w:ascii="Calibri" w:hAnsi="Calibri" w:cs="Calibri" w:hint="default"/>
        <w:sz w:val="22"/>
        <w:szCs w:val="22"/>
        <w:lang w:val="pl-PL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404" w:hanging="1440"/>
      </w:pPr>
      <w:rPr>
        <w:rFonts w:ascii="Calibri" w:hAnsi="Calibri" w:cs="Calibri" w:hint="default"/>
        <w:sz w:val="22"/>
        <w:szCs w:val="22"/>
        <w:lang w:val="pl-PL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98" w:hanging="1440"/>
      </w:pPr>
      <w:rPr>
        <w:rFonts w:ascii="Calibri" w:hAnsi="Calibri" w:cs="Calibri" w:hint="default"/>
        <w:sz w:val="22"/>
        <w:szCs w:val="22"/>
        <w:lang w:val="pl-PL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92" w:hanging="1440"/>
      </w:pPr>
      <w:rPr>
        <w:rFonts w:ascii="Calibri" w:hAnsi="Calibri" w:cs="Calibri" w:hint="default"/>
        <w:sz w:val="22"/>
        <w:szCs w:val="22"/>
        <w:lang w:val="pl-PL"/>
      </w:rPr>
    </w:lvl>
  </w:abstractNum>
  <w:abstractNum w:abstractNumId="44" w15:restartNumberingAfterBreak="0">
    <w:nsid w:val="00000030"/>
    <w:multiLevelType w:val="multilevel"/>
    <w:tmpl w:val="00000030"/>
    <w:name w:val="WW8Num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/>
        <w:b/>
        <w:bCs/>
        <w:color w:val="000000"/>
        <w:spacing w:val="-4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Calibr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0000031"/>
    <w:multiLevelType w:val="multi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  <w:color w:val="00B0F0"/>
        <w:sz w:val="22"/>
        <w:szCs w:val="22"/>
        <w:lang w:val="pl-PL"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Calibri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Calibri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Calibri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Calibri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Calibri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Calibri"/>
      </w:rPr>
    </w:lvl>
  </w:abstractNum>
  <w:abstractNum w:abstractNumId="46" w15:restartNumberingAfterBreak="0">
    <w:nsid w:val="00000032"/>
    <w:multiLevelType w:val="multi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Times New Roman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Calibri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Calibri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Times New Roman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Calibri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Calibri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Times New Roman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Calibri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Calibri"/>
      </w:rPr>
    </w:lvl>
  </w:abstractNum>
  <w:abstractNum w:abstractNumId="47" w15:restartNumberingAfterBreak="0">
    <w:nsid w:val="00000033"/>
    <w:multiLevelType w:val="multilevel"/>
    <w:tmpl w:val="00000033"/>
    <w:name w:val="WW8Num51"/>
    <w:lvl w:ilvl="0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cs="Bernard MT Condensed" w:hint="default"/>
        <w:b w:val="0"/>
        <w:bCs w:val="0"/>
        <w:i w:val="0"/>
        <w:i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/>
      </w:rPr>
    </w:lvl>
  </w:abstractNum>
  <w:abstractNum w:abstractNumId="48" w15:restartNumberingAfterBreak="0">
    <w:nsid w:val="00A60301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2C26DBF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2EB2B88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51" w15:restartNumberingAfterBreak="0">
    <w:nsid w:val="033E18CF"/>
    <w:multiLevelType w:val="hybridMultilevel"/>
    <w:tmpl w:val="A720EE22"/>
    <w:lvl w:ilvl="0" w:tplc="65306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/>
        <w:sz w:val="22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3882F32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53" w15:restartNumberingAfterBreak="0">
    <w:nsid w:val="03B31DB9"/>
    <w:multiLevelType w:val="hybridMultilevel"/>
    <w:tmpl w:val="E5544B4C"/>
    <w:name w:val="WW8Num36222"/>
    <w:lvl w:ilvl="0" w:tplc="13F062C8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000000"/>
        <w:sz w:val="22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527502C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55" w15:restartNumberingAfterBreak="0">
    <w:nsid w:val="06A76B8E"/>
    <w:multiLevelType w:val="hybridMultilevel"/>
    <w:tmpl w:val="6AE2FE2C"/>
    <w:name w:val="WW8Num432222"/>
    <w:lvl w:ilvl="0" w:tplc="D48CBF2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74C317B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57" w15:restartNumberingAfterBreak="0">
    <w:nsid w:val="077418C4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2A703B"/>
    <w:multiLevelType w:val="hybridMultilevel"/>
    <w:tmpl w:val="88B85D80"/>
    <w:name w:val="WW8Num432222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B920CC0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60" w15:restartNumberingAfterBreak="0">
    <w:nsid w:val="0BD405CD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0E923385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62" w15:restartNumberingAfterBreak="0">
    <w:nsid w:val="0FE20537"/>
    <w:multiLevelType w:val="hybridMultilevel"/>
    <w:tmpl w:val="8CBC762C"/>
    <w:name w:val="WW8Num3622"/>
    <w:lvl w:ilvl="0" w:tplc="0000001F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0957FB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B45DDB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65" w15:restartNumberingAfterBreak="0">
    <w:nsid w:val="1A364323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66" w15:restartNumberingAfterBreak="0">
    <w:nsid w:val="22E44180"/>
    <w:multiLevelType w:val="multilevel"/>
    <w:tmpl w:val="DFC88CEC"/>
    <w:name w:val="NumPar"/>
    <w:lvl w:ilvl="0">
      <w:start w:val="1"/>
      <w:numFmt w:val="decimal"/>
      <w:pStyle w:val="NumPar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2A030279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B3449B"/>
    <w:multiLevelType w:val="hybridMultilevel"/>
    <w:tmpl w:val="A3FA2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D8044F"/>
    <w:multiLevelType w:val="hybridMultilevel"/>
    <w:tmpl w:val="A094D77E"/>
    <w:name w:val="WW8Num332"/>
    <w:lvl w:ilvl="0" w:tplc="0415000F">
      <w:start w:val="1"/>
      <w:numFmt w:val="decimal"/>
      <w:lvlText w:val="%1."/>
      <w:lvlJc w:val="left"/>
      <w:pPr>
        <w:ind w:left="1981" w:hanging="360"/>
      </w:pPr>
    </w:lvl>
    <w:lvl w:ilvl="1" w:tplc="04150019" w:tentative="1">
      <w:start w:val="1"/>
      <w:numFmt w:val="lowerLetter"/>
      <w:lvlText w:val="%2."/>
      <w:lvlJc w:val="left"/>
      <w:pPr>
        <w:ind w:left="2701" w:hanging="360"/>
      </w:pPr>
    </w:lvl>
    <w:lvl w:ilvl="2" w:tplc="0415001B" w:tentative="1">
      <w:start w:val="1"/>
      <w:numFmt w:val="lowerRoman"/>
      <w:lvlText w:val="%3."/>
      <w:lvlJc w:val="right"/>
      <w:pPr>
        <w:ind w:left="3421" w:hanging="180"/>
      </w:pPr>
    </w:lvl>
    <w:lvl w:ilvl="3" w:tplc="0415000F" w:tentative="1">
      <w:start w:val="1"/>
      <w:numFmt w:val="decimal"/>
      <w:lvlText w:val="%4."/>
      <w:lvlJc w:val="left"/>
      <w:pPr>
        <w:ind w:left="4141" w:hanging="360"/>
      </w:pPr>
    </w:lvl>
    <w:lvl w:ilvl="4" w:tplc="04150019" w:tentative="1">
      <w:start w:val="1"/>
      <w:numFmt w:val="lowerLetter"/>
      <w:lvlText w:val="%5."/>
      <w:lvlJc w:val="left"/>
      <w:pPr>
        <w:ind w:left="4861" w:hanging="360"/>
      </w:pPr>
    </w:lvl>
    <w:lvl w:ilvl="5" w:tplc="0415001B" w:tentative="1">
      <w:start w:val="1"/>
      <w:numFmt w:val="lowerRoman"/>
      <w:lvlText w:val="%6."/>
      <w:lvlJc w:val="right"/>
      <w:pPr>
        <w:ind w:left="5581" w:hanging="180"/>
      </w:pPr>
    </w:lvl>
    <w:lvl w:ilvl="6" w:tplc="0415000F" w:tentative="1">
      <w:start w:val="1"/>
      <w:numFmt w:val="decimal"/>
      <w:lvlText w:val="%7."/>
      <w:lvlJc w:val="left"/>
      <w:pPr>
        <w:ind w:left="6301" w:hanging="360"/>
      </w:pPr>
    </w:lvl>
    <w:lvl w:ilvl="7" w:tplc="04150019" w:tentative="1">
      <w:start w:val="1"/>
      <w:numFmt w:val="lowerLetter"/>
      <w:lvlText w:val="%8."/>
      <w:lvlJc w:val="left"/>
      <w:pPr>
        <w:ind w:left="7021" w:hanging="360"/>
      </w:pPr>
    </w:lvl>
    <w:lvl w:ilvl="8" w:tplc="0415001B" w:tentative="1">
      <w:start w:val="1"/>
      <w:numFmt w:val="lowerRoman"/>
      <w:lvlText w:val="%9."/>
      <w:lvlJc w:val="right"/>
      <w:pPr>
        <w:ind w:left="7741" w:hanging="180"/>
      </w:pPr>
    </w:lvl>
  </w:abstractNum>
  <w:abstractNum w:abstractNumId="70" w15:restartNumberingAfterBreak="0">
    <w:nsid w:val="338773A1"/>
    <w:multiLevelType w:val="hybridMultilevel"/>
    <w:tmpl w:val="88F21BE4"/>
    <w:lvl w:ilvl="0" w:tplc="04150017">
      <w:start w:val="1"/>
      <w:numFmt w:val="lowerLetter"/>
      <w:lvlText w:val="%1)"/>
      <w:lvlJc w:val="left"/>
      <w:pPr>
        <w:ind w:left="4244" w:hanging="360"/>
      </w:pPr>
    </w:lvl>
    <w:lvl w:ilvl="1" w:tplc="04150019" w:tentative="1">
      <w:start w:val="1"/>
      <w:numFmt w:val="lowerLetter"/>
      <w:lvlText w:val="%2."/>
      <w:lvlJc w:val="left"/>
      <w:pPr>
        <w:ind w:left="4964" w:hanging="360"/>
      </w:pPr>
    </w:lvl>
    <w:lvl w:ilvl="2" w:tplc="0415001B" w:tentative="1">
      <w:start w:val="1"/>
      <w:numFmt w:val="lowerRoman"/>
      <w:lvlText w:val="%3."/>
      <w:lvlJc w:val="right"/>
      <w:pPr>
        <w:ind w:left="5684" w:hanging="180"/>
      </w:pPr>
    </w:lvl>
    <w:lvl w:ilvl="3" w:tplc="0415000F" w:tentative="1">
      <w:start w:val="1"/>
      <w:numFmt w:val="decimal"/>
      <w:lvlText w:val="%4."/>
      <w:lvlJc w:val="left"/>
      <w:pPr>
        <w:ind w:left="6404" w:hanging="360"/>
      </w:pPr>
    </w:lvl>
    <w:lvl w:ilvl="4" w:tplc="04150019" w:tentative="1">
      <w:start w:val="1"/>
      <w:numFmt w:val="lowerLetter"/>
      <w:lvlText w:val="%5."/>
      <w:lvlJc w:val="left"/>
      <w:pPr>
        <w:ind w:left="7124" w:hanging="360"/>
      </w:pPr>
    </w:lvl>
    <w:lvl w:ilvl="5" w:tplc="0415001B" w:tentative="1">
      <w:start w:val="1"/>
      <w:numFmt w:val="lowerRoman"/>
      <w:lvlText w:val="%6."/>
      <w:lvlJc w:val="right"/>
      <w:pPr>
        <w:ind w:left="7844" w:hanging="180"/>
      </w:pPr>
    </w:lvl>
    <w:lvl w:ilvl="6" w:tplc="0415000F" w:tentative="1">
      <w:start w:val="1"/>
      <w:numFmt w:val="decimal"/>
      <w:lvlText w:val="%7."/>
      <w:lvlJc w:val="left"/>
      <w:pPr>
        <w:ind w:left="8564" w:hanging="360"/>
      </w:pPr>
    </w:lvl>
    <w:lvl w:ilvl="7" w:tplc="04150019" w:tentative="1">
      <w:start w:val="1"/>
      <w:numFmt w:val="lowerLetter"/>
      <w:lvlText w:val="%8."/>
      <w:lvlJc w:val="left"/>
      <w:pPr>
        <w:ind w:left="9284" w:hanging="360"/>
      </w:pPr>
    </w:lvl>
    <w:lvl w:ilvl="8" w:tplc="0415001B" w:tentative="1">
      <w:start w:val="1"/>
      <w:numFmt w:val="lowerRoman"/>
      <w:lvlText w:val="%9."/>
      <w:lvlJc w:val="right"/>
      <w:pPr>
        <w:ind w:left="10004" w:hanging="180"/>
      </w:pPr>
    </w:lvl>
  </w:abstractNum>
  <w:abstractNum w:abstractNumId="71" w15:restartNumberingAfterBreak="0">
    <w:nsid w:val="33E644CE"/>
    <w:multiLevelType w:val="hybridMultilevel"/>
    <w:tmpl w:val="8B2241B2"/>
    <w:name w:val="WW8Num362222"/>
    <w:lvl w:ilvl="0" w:tplc="0000001F">
      <w:start w:val="1"/>
      <w:numFmt w:val="lowerLetter"/>
      <w:lvlText w:val="%1)"/>
      <w:lvlJc w:val="left"/>
      <w:pPr>
        <w:ind w:left="2280" w:hanging="360"/>
      </w:pPr>
      <w:rPr>
        <w:rFonts w:ascii="Times New Roman" w:eastAsia="Calibri" w:hAnsi="Times New Roman" w:cs="Times New Roman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3000" w:hanging="360"/>
      </w:pPr>
    </w:lvl>
    <w:lvl w:ilvl="2" w:tplc="0415001B" w:tentative="1">
      <w:start w:val="1"/>
      <w:numFmt w:val="lowerRoman"/>
      <w:lvlText w:val="%3."/>
      <w:lvlJc w:val="right"/>
      <w:pPr>
        <w:ind w:left="3720" w:hanging="180"/>
      </w:pPr>
    </w:lvl>
    <w:lvl w:ilvl="3" w:tplc="0415000F" w:tentative="1">
      <w:start w:val="1"/>
      <w:numFmt w:val="decimal"/>
      <w:lvlText w:val="%4."/>
      <w:lvlJc w:val="left"/>
      <w:pPr>
        <w:ind w:left="4440" w:hanging="360"/>
      </w:pPr>
    </w:lvl>
    <w:lvl w:ilvl="4" w:tplc="04150019" w:tentative="1">
      <w:start w:val="1"/>
      <w:numFmt w:val="lowerLetter"/>
      <w:lvlText w:val="%5."/>
      <w:lvlJc w:val="left"/>
      <w:pPr>
        <w:ind w:left="5160" w:hanging="360"/>
      </w:pPr>
    </w:lvl>
    <w:lvl w:ilvl="5" w:tplc="0415001B" w:tentative="1">
      <w:start w:val="1"/>
      <w:numFmt w:val="lowerRoman"/>
      <w:lvlText w:val="%6."/>
      <w:lvlJc w:val="right"/>
      <w:pPr>
        <w:ind w:left="5880" w:hanging="180"/>
      </w:pPr>
    </w:lvl>
    <w:lvl w:ilvl="6" w:tplc="0415000F" w:tentative="1">
      <w:start w:val="1"/>
      <w:numFmt w:val="decimal"/>
      <w:lvlText w:val="%7."/>
      <w:lvlJc w:val="left"/>
      <w:pPr>
        <w:ind w:left="6600" w:hanging="360"/>
      </w:pPr>
    </w:lvl>
    <w:lvl w:ilvl="7" w:tplc="04150019" w:tentative="1">
      <w:start w:val="1"/>
      <w:numFmt w:val="lowerLetter"/>
      <w:lvlText w:val="%8."/>
      <w:lvlJc w:val="left"/>
      <w:pPr>
        <w:ind w:left="7320" w:hanging="360"/>
      </w:pPr>
    </w:lvl>
    <w:lvl w:ilvl="8" w:tplc="0415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2" w15:restartNumberingAfterBreak="0">
    <w:nsid w:val="376F56CF"/>
    <w:multiLevelType w:val="hybridMultilevel"/>
    <w:tmpl w:val="356E4C46"/>
    <w:name w:val="WW8Num43222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CD6901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74" w15:restartNumberingAfterBreak="0">
    <w:nsid w:val="3B283905"/>
    <w:multiLevelType w:val="hybridMultilevel"/>
    <w:tmpl w:val="3CAACCC8"/>
    <w:lvl w:ilvl="0" w:tplc="04150019">
      <w:start w:val="1"/>
      <w:numFmt w:val="low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5" w15:restartNumberingAfterBreak="0">
    <w:nsid w:val="410C3850"/>
    <w:multiLevelType w:val="hybridMultilevel"/>
    <w:tmpl w:val="26145908"/>
    <w:lvl w:ilvl="0" w:tplc="F10E6D2E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5F5CEAC4">
      <w:start w:val="10"/>
      <w:numFmt w:val="decimal"/>
      <w:lvlText w:val="%2"/>
      <w:lvlJc w:val="left"/>
      <w:pPr>
        <w:ind w:left="1724" w:hanging="360"/>
      </w:pPr>
      <w:rPr>
        <w:rFonts w:hint="default"/>
      </w:rPr>
    </w:lvl>
    <w:lvl w:ilvl="2" w:tplc="04150017">
      <w:start w:val="1"/>
      <w:numFmt w:val="lowerLetter"/>
      <w:lvlText w:val="%3)"/>
      <w:lvlJc w:val="left"/>
      <w:pPr>
        <w:ind w:left="2444" w:hanging="180"/>
      </w:pPr>
    </w:lvl>
    <w:lvl w:ilvl="3" w:tplc="0415000F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6" w15:restartNumberingAfterBreak="0">
    <w:nsid w:val="410D6142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77" w15:restartNumberingAfterBreak="0">
    <w:nsid w:val="4338729A"/>
    <w:multiLevelType w:val="hybridMultilevel"/>
    <w:tmpl w:val="B27E2FF6"/>
    <w:name w:val="WW8Num4322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51463F8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79" w15:restartNumberingAfterBreak="0">
    <w:nsid w:val="4C0F1065"/>
    <w:multiLevelType w:val="hybridMultilevel"/>
    <w:tmpl w:val="49A0FE3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DAF7EE8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81" w15:restartNumberingAfterBreak="0">
    <w:nsid w:val="4E1072E7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82" w15:restartNumberingAfterBreak="0">
    <w:nsid w:val="507D1133"/>
    <w:multiLevelType w:val="hybridMultilevel"/>
    <w:tmpl w:val="0EA66960"/>
    <w:name w:val="WW8Num3322"/>
    <w:lvl w:ilvl="0" w:tplc="04150017">
      <w:start w:val="1"/>
      <w:numFmt w:val="lowerLetter"/>
      <w:lvlText w:val="%1)"/>
      <w:lvlJc w:val="left"/>
      <w:pPr>
        <w:ind w:left="1506" w:hanging="360"/>
      </w:p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3" w15:restartNumberingAfterBreak="0">
    <w:nsid w:val="5248682C"/>
    <w:multiLevelType w:val="hybridMultilevel"/>
    <w:tmpl w:val="4300AF0C"/>
    <w:name w:val="WW8Num4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7797B8F"/>
    <w:multiLevelType w:val="hybridMultilevel"/>
    <w:tmpl w:val="EFD09AA2"/>
    <w:name w:val="WW8Num4322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5B226B68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86" w15:restartNumberingAfterBreak="0">
    <w:nsid w:val="5C335ECF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87" w15:restartNumberingAfterBreak="0">
    <w:nsid w:val="5EB46044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88" w15:restartNumberingAfterBreak="0">
    <w:nsid w:val="5FAB7D7A"/>
    <w:multiLevelType w:val="hybridMultilevel"/>
    <w:tmpl w:val="16BC6DB4"/>
    <w:name w:val="WW8Num362"/>
    <w:lvl w:ilvl="0" w:tplc="13F062C8">
      <w:start w:val="1"/>
      <w:numFmt w:val="decimal"/>
      <w:lvlText w:val="%1)"/>
      <w:lvlJc w:val="left"/>
      <w:pPr>
        <w:ind w:left="360" w:hanging="360"/>
      </w:pPr>
      <w:rPr>
        <w:rFonts w:ascii="Calibri" w:hAnsi="Calibri" w:cs="Times New Roman" w:hint="default"/>
        <w:color w:val="000000"/>
        <w:sz w:val="22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0B67463"/>
    <w:multiLevelType w:val="hybridMultilevel"/>
    <w:tmpl w:val="1FD0C0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7E2228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85A24EB"/>
    <w:multiLevelType w:val="hybridMultilevel"/>
    <w:tmpl w:val="B2CE1C24"/>
    <w:name w:val="WW8Num202"/>
    <w:lvl w:ilvl="0" w:tplc="3C783B3A">
      <w:start w:val="1"/>
      <w:numFmt w:val="decimal"/>
      <w:lvlText w:val="17.%1."/>
      <w:lvlJc w:val="left"/>
      <w:pPr>
        <w:ind w:left="1287" w:hanging="360"/>
      </w:pPr>
      <w:rPr>
        <w:rFonts w:hint="default"/>
        <w:b w:val="0"/>
        <w:i w:val="0"/>
        <w:color w:val="000000"/>
        <w:sz w:val="22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2" w15:restartNumberingAfterBreak="0">
    <w:nsid w:val="694972E7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93" w15:restartNumberingAfterBreak="0">
    <w:nsid w:val="6CE60CBC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94" w15:restartNumberingAfterBreak="0">
    <w:nsid w:val="730021C0"/>
    <w:multiLevelType w:val="hybridMultilevel"/>
    <w:tmpl w:val="10141AFE"/>
    <w:name w:val="WW8Num33222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5600AD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 w:tentative="1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96" w15:restartNumberingAfterBreak="0">
    <w:nsid w:val="740B1B11"/>
    <w:multiLevelType w:val="hybridMultilevel"/>
    <w:tmpl w:val="3CAACCC8"/>
    <w:lvl w:ilvl="0" w:tplc="04150019">
      <w:start w:val="1"/>
      <w:numFmt w:val="low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7" w15:restartNumberingAfterBreak="0">
    <w:nsid w:val="79E80E5F"/>
    <w:multiLevelType w:val="hybridMultilevel"/>
    <w:tmpl w:val="518E3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C466B81"/>
    <w:multiLevelType w:val="hybridMultilevel"/>
    <w:tmpl w:val="FC645182"/>
    <w:lvl w:ilvl="0" w:tplc="04150017">
      <w:start w:val="1"/>
      <w:numFmt w:val="lowerLetter"/>
      <w:lvlText w:val="%1)"/>
      <w:lvlJc w:val="left"/>
      <w:pPr>
        <w:ind w:left="2624" w:hanging="360"/>
      </w:pPr>
    </w:lvl>
    <w:lvl w:ilvl="1" w:tplc="04150019" w:tentative="1">
      <w:start w:val="1"/>
      <w:numFmt w:val="lowerLetter"/>
      <w:lvlText w:val="%2."/>
      <w:lvlJc w:val="left"/>
      <w:pPr>
        <w:ind w:left="3344" w:hanging="360"/>
      </w:pPr>
    </w:lvl>
    <w:lvl w:ilvl="2" w:tplc="0415001B">
      <w:start w:val="1"/>
      <w:numFmt w:val="lowerRoman"/>
      <w:lvlText w:val="%3."/>
      <w:lvlJc w:val="right"/>
      <w:pPr>
        <w:ind w:left="4064" w:hanging="180"/>
      </w:pPr>
    </w:lvl>
    <w:lvl w:ilvl="3" w:tplc="0415000F" w:tentative="1">
      <w:start w:val="1"/>
      <w:numFmt w:val="decimal"/>
      <w:lvlText w:val="%4."/>
      <w:lvlJc w:val="left"/>
      <w:pPr>
        <w:ind w:left="4784" w:hanging="360"/>
      </w:pPr>
    </w:lvl>
    <w:lvl w:ilvl="4" w:tplc="04150019" w:tentative="1">
      <w:start w:val="1"/>
      <w:numFmt w:val="lowerLetter"/>
      <w:lvlText w:val="%5."/>
      <w:lvlJc w:val="left"/>
      <w:pPr>
        <w:ind w:left="5504" w:hanging="360"/>
      </w:pPr>
    </w:lvl>
    <w:lvl w:ilvl="5" w:tplc="0415001B" w:tentative="1">
      <w:start w:val="1"/>
      <w:numFmt w:val="lowerRoman"/>
      <w:lvlText w:val="%6."/>
      <w:lvlJc w:val="right"/>
      <w:pPr>
        <w:ind w:left="6224" w:hanging="180"/>
      </w:pPr>
    </w:lvl>
    <w:lvl w:ilvl="6" w:tplc="0415000F" w:tentative="1">
      <w:start w:val="1"/>
      <w:numFmt w:val="decimal"/>
      <w:lvlText w:val="%7."/>
      <w:lvlJc w:val="left"/>
      <w:pPr>
        <w:ind w:left="6944" w:hanging="360"/>
      </w:pPr>
    </w:lvl>
    <w:lvl w:ilvl="7" w:tplc="04150019" w:tentative="1">
      <w:start w:val="1"/>
      <w:numFmt w:val="lowerLetter"/>
      <w:lvlText w:val="%8."/>
      <w:lvlJc w:val="left"/>
      <w:pPr>
        <w:ind w:left="7664" w:hanging="360"/>
      </w:pPr>
    </w:lvl>
    <w:lvl w:ilvl="8" w:tplc="0415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99" w15:restartNumberingAfterBreak="0">
    <w:nsid w:val="7D004607"/>
    <w:multiLevelType w:val="hybridMultilevel"/>
    <w:tmpl w:val="6C70713A"/>
    <w:name w:val="WW8Num432"/>
    <w:lvl w:ilvl="0" w:tplc="13F062C8">
      <w:start w:val="1"/>
      <w:numFmt w:val="decimal"/>
      <w:lvlText w:val="%1)"/>
      <w:lvlJc w:val="left"/>
      <w:pPr>
        <w:ind w:left="1968" w:hanging="360"/>
      </w:pPr>
      <w:rPr>
        <w:rFonts w:ascii="Calibri" w:hAnsi="Calibri" w:cs="Times New Roman" w:hint="default"/>
        <w:color w:val="000000"/>
        <w:sz w:val="22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688" w:hanging="360"/>
      </w:pPr>
    </w:lvl>
    <w:lvl w:ilvl="2" w:tplc="0415001B">
      <w:start w:val="1"/>
      <w:numFmt w:val="lowerRoman"/>
      <w:lvlText w:val="%3."/>
      <w:lvlJc w:val="right"/>
      <w:pPr>
        <w:ind w:left="3408" w:hanging="180"/>
      </w:pPr>
    </w:lvl>
    <w:lvl w:ilvl="3" w:tplc="0415000F" w:tentative="1">
      <w:start w:val="1"/>
      <w:numFmt w:val="decimal"/>
      <w:lvlText w:val="%4."/>
      <w:lvlJc w:val="left"/>
      <w:pPr>
        <w:ind w:left="4128" w:hanging="360"/>
      </w:pPr>
    </w:lvl>
    <w:lvl w:ilvl="4" w:tplc="04150019" w:tentative="1">
      <w:start w:val="1"/>
      <w:numFmt w:val="lowerLetter"/>
      <w:lvlText w:val="%5."/>
      <w:lvlJc w:val="left"/>
      <w:pPr>
        <w:ind w:left="4848" w:hanging="360"/>
      </w:pPr>
    </w:lvl>
    <w:lvl w:ilvl="5" w:tplc="0415001B" w:tentative="1">
      <w:start w:val="1"/>
      <w:numFmt w:val="lowerRoman"/>
      <w:lvlText w:val="%6."/>
      <w:lvlJc w:val="right"/>
      <w:pPr>
        <w:ind w:left="5568" w:hanging="180"/>
      </w:pPr>
    </w:lvl>
    <w:lvl w:ilvl="6" w:tplc="0415000F" w:tentative="1">
      <w:start w:val="1"/>
      <w:numFmt w:val="decimal"/>
      <w:lvlText w:val="%7."/>
      <w:lvlJc w:val="left"/>
      <w:pPr>
        <w:ind w:left="6288" w:hanging="360"/>
      </w:pPr>
    </w:lvl>
    <w:lvl w:ilvl="7" w:tplc="04150019" w:tentative="1">
      <w:start w:val="1"/>
      <w:numFmt w:val="lowerLetter"/>
      <w:lvlText w:val="%8."/>
      <w:lvlJc w:val="left"/>
      <w:pPr>
        <w:ind w:left="7008" w:hanging="360"/>
      </w:pPr>
    </w:lvl>
    <w:lvl w:ilvl="8" w:tplc="0415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00" w15:restartNumberingAfterBreak="0">
    <w:nsid w:val="7DDE0CEC"/>
    <w:multiLevelType w:val="hybridMultilevel"/>
    <w:tmpl w:val="71DA2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5"/>
  </w:num>
  <w:num w:numId="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1"/>
  </w:num>
  <w:num w:numId="9">
    <w:abstractNumId w:val="74"/>
  </w:num>
  <w:num w:numId="10">
    <w:abstractNumId w:val="68"/>
  </w:num>
  <w:num w:numId="11">
    <w:abstractNumId w:val="86"/>
  </w:num>
  <w:num w:numId="12">
    <w:abstractNumId w:val="61"/>
  </w:num>
  <w:num w:numId="13">
    <w:abstractNumId w:val="73"/>
  </w:num>
  <w:num w:numId="14">
    <w:abstractNumId w:val="95"/>
  </w:num>
  <w:num w:numId="15">
    <w:abstractNumId w:val="50"/>
  </w:num>
  <w:num w:numId="16">
    <w:abstractNumId w:val="48"/>
  </w:num>
  <w:num w:numId="17">
    <w:abstractNumId w:val="97"/>
  </w:num>
  <w:num w:numId="18">
    <w:abstractNumId w:val="63"/>
  </w:num>
  <w:num w:numId="19">
    <w:abstractNumId w:val="57"/>
  </w:num>
  <w:num w:numId="20">
    <w:abstractNumId w:val="49"/>
  </w:num>
  <w:num w:numId="21">
    <w:abstractNumId w:val="90"/>
  </w:num>
  <w:num w:numId="22">
    <w:abstractNumId w:val="67"/>
  </w:num>
  <w:num w:numId="23">
    <w:abstractNumId w:val="85"/>
  </w:num>
  <w:num w:numId="24">
    <w:abstractNumId w:val="60"/>
  </w:num>
  <w:num w:numId="25">
    <w:abstractNumId w:val="54"/>
  </w:num>
  <w:num w:numId="26">
    <w:abstractNumId w:val="92"/>
  </w:num>
  <w:num w:numId="27">
    <w:abstractNumId w:val="52"/>
  </w:num>
  <w:num w:numId="28">
    <w:abstractNumId w:val="81"/>
  </w:num>
  <w:num w:numId="29">
    <w:abstractNumId w:val="55"/>
  </w:num>
  <w:num w:numId="30">
    <w:abstractNumId w:val="98"/>
  </w:num>
  <w:num w:numId="31">
    <w:abstractNumId w:val="87"/>
  </w:num>
  <w:num w:numId="32">
    <w:abstractNumId w:val="78"/>
  </w:num>
  <w:num w:numId="33">
    <w:abstractNumId w:val="93"/>
  </w:num>
  <w:num w:numId="34">
    <w:abstractNumId w:val="59"/>
  </w:num>
  <w:num w:numId="35">
    <w:abstractNumId w:val="76"/>
  </w:num>
  <w:num w:numId="36">
    <w:abstractNumId w:val="56"/>
  </w:num>
  <w:num w:numId="37">
    <w:abstractNumId w:val="64"/>
  </w:num>
  <w:num w:numId="38">
    <w:abstractNumId w:val="79"/>
  </w:num>
  <w:num w:numId="39">
    <w:abstractNumId w:val="89"/>
  </w:num>
  <w:num w:numId="40">
    <w:abstractNumId w:val="80"/>
  </w:num>
  <w:num w:numId="41">
    <w:abstractNumId w:val="70"/>
  </w:num>
  <w:num w:numId="42">
    <w:abstractNumId w:val="65"/>
  </w:num>
  <w:num w:numId="43">
    <w:abstractNumId w:val="100"/>
  </w:num>
  <w:num w:numId="44">
    <w:abstractNumId w:val="9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80"/>
  <w:hyphenationZone w:val="425"/>
  <w:defaultTableStyle w:val="Normalny"/>
  <w:drawingGridHorizontalSpacing w:val="200"/>
  <w:drawingGridVerticalSpacing w:val="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83"/>
    <w:rsid w:val="000061C8"/>
    <w:rsid w:val="00007D3C"/>
    <w:rsid w:val="000145D6"/>
    <w:rsid w:val="000237AD"/>
    <w:rsid w:val="00024F96"/>
    <w:rsid w:val="000277F7"/>
    <w:rsid w:val="000302F3"/>
    <w:rsid w:val="00032285"/>
    <w:rsid w:val="000370CD"/>
    <w:rsid w:val="00040016"/>
    <w:rsid w:val="000429F3"/>
    <w:rsid w:val="00045635"/>
    <w:rsid w:val="000568A0"/>
    <w:rsid w:val="00056D8F"/>
    <w:rsid w:val="0006793E"/>
    <w:rsid w:val="0007264D"/>
    <w:rsid w:val="000769B1"/>
    <w:rsid w:val="0008129A"/>
    <w:rsid w:val="000830C4"/>
    <w:rsid w:val="00084EC9"/>
    <w:rsid w:val="00085DDA"/>
    <w:rsid w:val="000879E0"/>
    <w:rsid w:val="00090444"/>
    <w:rsid w:val="00093BEA"/>
    <w:rsid w:val="00093DD1"/>
    <w:rsid w:val="00094604"/>
    <w:rsid w:val="00095592"/>
    <w:rsid w:val="000B2C4D"/>
    <w:rsid w:val="000B332E"/>
    <w:rsid w:val="000B51A3"/>
    <w:rsid w:val="000C469C"/>
    <w:rsid w:val="000C7507"/>
    <w:rsid w:val="000D4E30"/>
    <w:rsid w:val="000D747C"/>
    <w:rsid w:val="000E1893"/>
    <w:rsid w:val="000F2633"/>
    <w:rsid w:val="000F39D8"/>
    <w:rsid w:val="000F3C31"/>
    <w:rsid w:val="000F4919"/>
    <w:rsid w:val="000F4C4C"/>
    <w:rsid w:val="000F7F38"/>
    <w:rsid w:val="00101515"/>
    <w:rsid w:val="00104B71"/>
    <w:rsid w:val="0011275E"/>
    <w:rsid w:val="0011442E"/>
    <w:rsid w:val="00117356"/>
    <w:rsid w:val="001267C4"/>
    <w:rsid w:val="00135213"/>
    <w:rsid w:val="001367F3"/>
    <w:rsid w:val="001429BA"/>
    <w:rsid w:val="00144554"/>
    <w:rsid w:val="00145547"/>
    <w:rsid w:val="00150776"/>
    <w:rsid w:val="00155ECC"/>
    <w:rsid w:val="00161EF0"/>
    <w:rsid w:val="00165E44"/>
    <w:rsid w:val="00175307"/>
    <w:rsid w:val="00175C23"/>
    <w:rsid w:val="00177578"/>
    <w:rsid w:val="001807DC"/>
    <w:rsid w:val="00181E13"/>
    <w:rsid w:val="0019309E"/>
    <w:rsid w:val="001A2DA7"/>
    <w:rsid w:val="001A3F53"/>
    <w:rsid w:val="001A6426"/>
    <w:rsid w:val="001B07B0"/>
    <w:rsid w:val="001B2275"/>
    <w:rsid w:val="001B6CFB"/>
    <w:rsid w:val="001C2288"/>
    <w:rsid w:val="001C34EE"/>
    <w:rsid w:val="001D13DA"/>
    <w:rsid w:val="001D3A11"/>
    <w:rsid w:val="001D5A74"/>
    <w:rsid w:val="001D7D13"/>
    <w:rsid w:val="001E12E7"/>
    <w:rsid w:val="001E3229"/>
    <w:rsid w:val="001E418B"/>
    <w:rsid w:val="001F42A0"/>
    <w:rsid w:val="001F583F"/>
    <w:rsid w:val="00204D61"/>
    <w:rsid w:val="00205885"/>
    <w:rsid w:val="002306E1"/>
    <w:rsid w:val="002411CB"/>
    <w:rsid w:val="002426BD"/>
    <w:rsid w:val="00243EEC"/>
    <w:rsid w:val="00260B3B"/>
    <w:rsid w:val="0026411A"/>
    <w:rsid w:val="00266C9E"/>
    <w:rsid w:val="00267791"/>
    <w:rsid w:val="00270420"/>
    <w:rsid w:val="002712FA"/>
    <w:rsid w:val="002737D7"/>
    <w:rsid w:val="00275C2A"/>
    <w:rsid w:val="00280702"/>
    <w:rsid w:val="00280842"/>
    <w:rsid w:val="002920B2"/>
    <w:rsid w:val="002A3377"/>
    <w:rsid w:val="002A4200"/>
    <w:rsid w:val="002A67E6"/>
    <w:rsid w:val="002A75B2"/>
    <w:rsid w:val="002B0F8C"/>
    <w:rsid w:val="002B43D5"/>
    <w:rsid w:val="002B5402"/>
    <w:rsid w:val="002C1F40"/>
    <w:rsid w:val="002C3EA9"/>
    <w:rsid w:val="002C6071"/>
    <w:rsid w:val="002C739E"/>
    <w:rsid w:val="002D01F9"/>
    <w:rsid w:val="002D0A61"/>
    <w:rsid w:val="002D1214"/>
    <w:rsid w:val="002D266C"/>
    <w:rsid w:val="002D5084"/>
    <w:rsid w:val="002E2E2D"/>
    <w:rsid w:val="002E50DA"/>
    <w:rsid w:val="002F0378"/>
    <w:rsid w:val="002F1FBD"/>
    <w:rsid w:val="0030028A"/>
    <w:rsid w:val="003010C1"/>
    <w:rsid w:val="00302716"/>
    <w:rsid w:val="00304192"/>
    <w:rsid w:val="00312002"/>
    <w:rsid w:val="0031539C"/>
    <w:rsid w:val="003157B8"/>
    <w:rsid w:val="00320B97"/>
    <w:rsid w:val="003402FD"/>
    <w:rsid w:val="0034521C"/>
    <w:rsid w:val="00347958"/>
    <w:rsid w:val="003517C3"/>
    <w:rsid w:val="003535E9"/>
    <w:rsid w:val="00355C9D"/>
    <w:rsid w:val="003578C2"/>
    <w:rsid w:val="00360997"/>
    <w:rsid w:val="00363486"/>
    <w:rsid w:val="00371A1F"/>
    <w:rsid w:val="00380004"/>
    <w:rsid w:val="0038019D"/>
    <w:rsid w:val="0038103E"/>
    <w:rsid w:val="00387B18"/>
    <w:rsid w:val="003919DB"/>
    <w:rsid w:val="003A4676"/>
    <w:rsid w:val="003A5C6C"/>
    <w:rsid w:val="003B0463"/>
    <w:rsid w:val="003B2C5D"/>
    <w:rsid w:val="003B75F1"/>
    <w:rsid w:val="003C60D1"/>
    <w:rsid w:val="003D0FC7"/>
    <w:rsid w:val="003D2B3D"/>
    <w:rsid w:val="003D60ED"/>
    <w:rsid w:val="003E0618"/>
    <w:rsid w:val="003E17CA"/>
    <w:rsid w:val="003E732F"/>
    <w:rsid w:val="003F0290"/>
    <w:rsid w:val="003F3232"/>
    <w:rsid w:val="003F33EE"/>
    <w:rsid w:val="003F5DA5"/>
    <w:rsid w:val="003F6B57"/>
    <w:rsid w:val="003F6DBE"/>
    <w:rsid w:val="004026E7"/>
    <w:rsid w:val="00406888"/>
    <w:rsid w:val="00411B8E"/>
    <w:rsid w:val="00415AD6"/>
    <w:rsid w:val="00415C77"/>
    <w:rsid w:val="00417A66"/>
    <w:rsid w:val="00424520"/>
    <w:rsid w:val="00425CDB"/>
    <w:rsid w:val="00434DD3"/>
    <w:rsid w:val="00437297"/>
    <w:rsid w:val="004418DD"/>
    <w:rsid w:val="004433B5"/>
    <w:rsid w:val="00452F87"/>
    <w:rsid w:val="00454B94"/>
    <w:rsid w:val="004609FA"/>
    <w:rsid w:val="004611C3"/>
    <w:rsid w:val="00462514"/>
    <w:rsid w:val="00467B68"/>
    <w:rsid w:val="00472BA2"/>
    <w:rsid w:val="00474DBB"/>
    <w:rsid w:val="0047790E"/>
    <w:rsid w:val="004815E8"/>
    <w:rsid w:val="004823D3"/>
    <w:rsid w:val="00482E49"/>
    <w:rsid w:val="0049437E"/>
    <w:rsid w:val="004B00EC"/>
    <w:rsid w:val="004B1DA3"/>
    <w:rsid w:val="004B29A6"/>
    <w:rsid w:val="004B4E40"/>
    <w:rsid w:val="004C0543"/>
    <w:rsid w:val="004C152F"/>
    <w:rsid w:val="004C1D0D"/>
    <w:rsid w:val="004C21BD"/>
    <w:rsid w:val="004C2441"/>
    <w:rsid w:val="004C4730"/>
    <w:rsid w:val="004C5DBC"/>
    <w:rsid w:val="004D155E"/>
    <w:rsid w:val="004D3B7A"/>
    <w:rsid w:val="004D663B"/>
    <w:rsid w:val="004F41BF"/>
    <w:rsid w:val="00501DA3"/>
    <w:rsid w:val="00502219"/>
    <w:rsid w:val="005054DC"/>
    <w:rsid w:val="00506CA4"/>
    <w:rsid w:val="00515E25"/>
    <w:rsid w:val="005177D7"/>
    <w:rsid w:val="005206F2"/>
    <w:rsid w:val="00526A9C"/>
    <w:rsid w:val="00531932"/>
    <w:rsid w:val="00531AEA"/>
    <w:rsid w:val="00537370"/>
    <w:rsid w:val="00540038"/>
    <w:rsid w:val="00557271"/>
    <w:rsid w:val="00563476"/>
    <w:rsid w:val="00563E6B"/>
    <w:rsid w:val="005702A5"/>
    <w:rsid w:val="00570E8F"/>
    <w:rsid w:val="005731E0"/>
    <w:rsid w:val="0057375A"/>
    <w:rsid w:val="00575024"/>
    <w:rsid w:val="00577EED"/>
    <w:rsid w:val="00580B1B"/>
    <w:rsid w:val="005927C9"/>
    <w:rsid w:val="0059312A"/>
    <w:rsid w:val="00595061"/>
    <w:rsid w:val="00595811"/>
    <w:rsid w:val="005A05EA"/>
    <w:rsid w:val="005A36F5"/>
    <w:rsid w:val="005B2482"/>
    <w:rsid w:val="005B27B9"/>
    <w:rsid w:val="005B2D95"/>
    <w:rsid w:val="005C7885"/>
    <w:rsid w:val="005D20D7"/>
    <w:rsid w:val="005D2DF3"/>
    <w:rsid w:val="005D3C80"/>
    <w:rsid w:val="005E0926"/>
    <w:rsid w:val="005E459F"/>
    <w:rsid w:val="005E76AE"/>
    <w:rsid w:val="005F2EE8"/>
    <w:rsid w:val="005F4E46"/>
    <w:rsid w:val="005F572E"/>
    <w:rsid w:val="006037CE"/>
    <w:rsid w:val="0060569C"/>
    <w:rsid w:val="00605A96"/>
    <w:rsid w:val="0060653F"/>
    <w:rsid w:val="00606D20"/>
    <w:rsid w:val="00612695"/>
    <w:rsid w:val="00614646"/>
    <w:rsid w:val="00614699"/>
    <w:rsid w:val="00617F78"/>
    <w:rsid w:val="00620BF9"/>
    <w:rsid w:val="0062101B"/>
    <w:rsid w:val="00621B63"/>
    <w:rsid w:val="00621D60"/>
    <w:rsid w:val="00622F09"/>
    <w:rsid w:val="00624E6D"/>
    <w:rsid w:val="00627C7D"/>
    <w:rsid w:val="00630836"/>
    <w:rsid w:val="0063340E"/>
    <w:rsid w:val="00634D09"/>
    <w:rsid w:val="00643B22"/>
    <w:rsid w:val="0064578A"/>
    <w:rsid w:val="00646CC0"/>
    <w:rsid w:val="00651581"/>
    <w:rsid w:val="006537CC"/>
    <w:rsid w:val="006637EF"/>
    <w:rsid w:val="0066453A"/>
    <w:rsid w:val="00671B9D"/>
    <w:rsid w:val="006739B2"/>
    <w:rsid w:val="006774C9"/>
    <w:rsid w:val="00681284"/>
    <w:rsid w:val="006817A9"/>
    <w:rsid w:val="00682FAF"/>
    <w:rsid w:val="0068789E"/>
    <w:rsid w:val="00690549"/>
    <w:rsid w:val="006A0B55"/>
    <w:rsid w:val="006C7725"/>
    <w:rsid w:val="006D090F"/>
    <w:rsid w:val="006D3084"/>
    <w:rsid w:val="006D3171"/>
    <w:rsid w:val="006D50C6"/>
    <w:rsid w:val="006F277E"/>
    <w:rsid w:val="006F5A94"/>
    <w:rsid w:val="006F62EE"/>
    <w:rsid w:val="007044CC"/>
    <w:rsid w:val="007054AD"/>
    <w:rsid w:val="0071083F"/>
    <w:rsid w:val="00714DF6"/>
    <w:rsid w:val="00715888"/>
    <w:rsid w:val="0071670E"/>
    <w:rsid w:val="007209AC"/>
    <w:rsid w:val="00723A78"/>
    <w:rsid w:val="00730E78"/>
    <w:rsid w:val="00743806"/>
    <w:rsid w:val="0074780E"/>
    <w:rsid w:val="00747F08"/>
    <w:rsid w:val="007533ED"/>
    <w:rsid w:val="0075761B"/>
    <w:rsid w:val="007609E1"/>
    <w:rsid w:val="00764B00"/>
    <w:rsid w:val="00764DDE"/>
    <w:rsid w:val="00772D74"/>
    <w:rsid w:val="00773C14"/>
    <w:rsid w:val="00776817"/>
    <w:rsid w:val="0078297F"/>
    <w:rsid w:val="007856E5"/>
    <w:rsid w:val="00791379"/>
    <w:rsid w:val="00792052"/>
    <w:rsid w:val="00793216"/>
    <w:rsid w:val="007976B2"/>
    <w:rsid w:val="007A4B9E"/>
    <w:rsid w:val="007A66CD"/>
    <w:rsid w:val="007A6E89"/>
    <w:rsid w:val="007B28F1"/>
    <w:rsid w:val="007B5287"/>
    <w:rsid w:val="007C1266"/>
    <w:rsid w:val="007C6236"/>
    <w:rsid w:val="007C793D"/>
    <w:rsid w:val="007E05E1"/>
    <w:rsid w:val="007E4DD2"/>
    <w:rsid w:val="007F5417"/>
    <w:rsid w:val="008124F9"/>
    <w:rsid w:val="00815622"/>
    <w:rsid w:val="00827682"/>
    <w:rsid w:val="00832B26"/>
    <w:rsid w:val="008331F0"/>
    <w:rsid w:val="00834318"/>
    <w:rsid w:val="00834A85"/>
    <w:rsid w:val="00835091"/>
    <w:rsid w:val="00840A4A"/>
    <w:rsid w:val="00840DB2"/>
    <w:rsid w:val="00840FBF"/>
    <w:rsid w:val="0084205A"/>
    <w:rsid w:val="00843327"/>
    <w:rsid w:val="00843E37"/>
    <w:rsid w:val="00845865"/>
    <w:rsid w:val="008471E3"/>
    <w:rsid w:val="00850D0B"/>
    <w:rsid w:val="00853907"/>
    <w:rsid w:val="008555BA"/>
    <w:rsid w:val="00862B98"/>
    <w:rsid w:val="00866715"/>
    <w:rsid w:val="00873085"/>
    <w:rsid w:val="00874A99"/>
    <w:rsid w:val="00876D75"/>
    <w:rsid w:val="008914BE"/>
    <w:rsid w:val="00893C92"/>
    <w:rsid w:val="008950BB"/>
    <w:rsid w:val="008A74AF"/>
    <w:rsid w:val="008C22F4"/>
    <w:rsid w:val="008C5D8F"/>
    <w:rsid w:val="008D104E"/>
    <w:rsid w:val="008D2D3B"/>
    <w:rsid w:val="008D46B0"/>
    <w:rsid w:val="008D6E67"/>
    <w:rsid w:val="008E2FDD"/>
    <w:rsid w:val="008E3AC4"/>
    <w:rsid w:val="008E5BCE"/>
    <w:rsid w:val="008F5015"/>
    <w:rsid w:val="008F5FC5"/>
    <w:rsid w:val="008F6A5B"/>
    <w:rsid w:val="00900918"/>
    <w:rsid w:val="00900F68"/>
    <w:rsid w:val="00902DA1"/>
    <w:rsid w:val="00904160"/>
    <w:rsid w:val="0091316B"/>
    <w:rsid w:val="00913488"/>
    <w:rsid w:val="00917F1F"/>
    <w:rsid w:val="00920745"/>
    <w:rsid w:val="00924C55"/>
    <w:rsid w:val="009252A9"/>
    <w:rsid w:val="00931ED0"/>
    <w:rsid w:val="0093315C"/>
    <w:rsid w:val="009367EF"/>
    <w:rsid w:val="0094189F"/>
    <w:rsid w:val="0094407E"/>
    <w:rsid w:val="00945596"/>
    <w:rsid w:val="009459E2"/>
    <w:rsid w:val="009503EB"/>
    <w:rsid w:val="00950CB8"/>
    <w:rsid w:val="009554F8"/>
    <w:rsid w:val="009576E0"/>
    <w:rsid w:val="00966E37"/>
    <w:rsid w:val="00973C14"/>
    <w:rsid w:val="009758F1"/>
    <w:rsid w:val="00980C75"/>
    <w:rsid w:val="00980E9A"/>
    <w:rsid w:val="0098119F"/>
    <w:rsid w:val="00986C32"/>
    <w:rsid w:val="00992388"/>
    <w:rsid w:val="009A5A4F"/>
    <w:rsid w:val="009A7569"/>
    <w:rsid w:val="009B2169"/>
    <w:rsid w:val="009C23CB"/>
    <w:rsid w:val="009D55D1"/>
    <w:rsid w:val="009E0893"/>
    <w:rsid w:val="009E2729"/>
    <w:rsid w:val="009E398A"/>
    <w:rsid w:val="009E4D00"/>
    <w:rsid w:val="009F2C22"/>
    <w:rsid w:val="009F32C5"/>
    <w:rsid w:val="009F6294"/>
    <w:rsid w:val="00A0452B"/>
    <w:rsid w:val="00A10D06"/>
    <w:rsid w:val="00A1266C"/>
    <w:rsid w:val="00A17ABD"/>
    <w:rsid w:val="00A200B9"/>
    <w:rsid w:val="00A20F86"/>
    <w:rsid w:val="00A217F2"/>
    <w:rsid w:val="00A25333"/>
    <w:rsid w:val="00A27653"/>
    <w:rsid w:val="00A27B1C"/>
    <w:rsid w:val="00A34812"/>
    <w:rsid w:val="00A34EA8"/>
    <w:rsid w:val="00A375C5"/>
    <w:rsid w:val="00A405BF"/>
    <w:rsid w:val="00A4626C"/>
    <w:rsid w:val="00A532F3"/>
    <w:rsid w:val="00A568A6"/>
    <w:rsid w:val="00A60CC5"/>
    <w:rsid w:val="00A7648B"/>
    <w:rsid w:val="00A80AF6"/>
    <w:rsid w:val="00A81C18"/>
    <w:rsid w:val="00A836F3"/>
    <w:rsid w:val="00A83F13"/>
    <w:rsid w:val="00A9448A"/>
    <w:rsid w:val="00AA175C"/>
    <w:rsid w:val="00AB08D3"/>
    <w:rsid w:val="00AB309A"/>
    <w:rsid w:val="00AB4F2F"/>
    <w:rsid w:val="00AB63DC"/>
    <w:rsid w:val="00AC0D04"/>
    <w:rsid w:val="00AD040F"/>
    <w:rsid w:val="00AD16C7"/>
    <w:rsid w:val="00AE641D"/>
    <w:rsid w:val="00AE72AF"/>
    <w:rsid w:val="00AF118A"/>
    <w:rsid w:val="00AF5D8C"/>
    <w:rsid w:val="00AF7925"/>
    <w:rsid w:val="00AF79BF"/>
    <w:rsid w:val="00B0013D"/>
    <w:rsid w:val="00B00CA2"/>
    <w:rsid w:val="00B10B35"/>
    <w:rsid w:val="00B11407"/>
    <w:rsid w:val="00B1147D"/>
    <w:rsid w:val="00B1301F"/>
    <w:rsid w:val="00B13D5C"/>
    <w:rsid w:val="00B15A56"/>
    <w:rsid w:val="00B16557"/>
    <w:rsid w:val="00B27B83"/>
    <w:rsid w:val="00B30AEE"/>
    <w:rsid w:val="00B30D29"/>
    <w:rsid w:val="00B30F7A"/>
    <w:rsid w:val="00B37318"/>
    <w:rsid w:val="00B45576"/>
    <w:rsid w:val="00B45EE1"/>
    <w:rsid w:val="00B51A99"/>
    <w:rsid w:val="00B52B51"/>
    <w:rsid w:val="00B563D5"/>
    <w:rsid w:val="00B6479A"/>
    <w:rsid w:val="00B70806"/>
    <w:rsid w:val="00B7154C"/>
    <w:rsid w:val="00B875A8"/>
    <w:rsid w:val="00B90C50"/>
    <w:rsid w:val="00B96146"/>
    <w:rsid w:val="00BA04DA"/>
    <w:rsid w:val="00BB0896"/>
    <w:rsid w:val="00BB0B1F"/>
    <w:rsid w:val="00BB3E9E"/>
    <w:rsid w:val="00BB4F0A"/>
    <w:rsid w:val="00BB5FF7"/>
    <w:rsid w:val="00BC04D2"/>
    <w:rsid w:val="00BC05FF"/>
    <w:rsid w:val="00BC2427"/>
    <w:rsid w:val="00BC319E"/>
    <w:rsid w:val="00BD0BB0"/>
    <w:rsid w:val="00BD1BD6"/>
    <w:rsid w:val="00BD4587"/>
    <w:rsid w:val="00BD557F"/>
    <w:rsid w:val="00BE0C26"/>
    <w:rsid w:val="00BF023E"/>
    <w:rsid w:val="00BF0C21"/>
    <w:rsid w:val="00BF227D"/>
    <w:rsid w:val="00BF4F32"/>
    <w:rsid w:val="00C02A6C"/>
    <w:rsid w:val="00C107C7"/>
    <w:rsid w:val="00C10C38"/>
    <w:rsid w:val="00C15A94"/>
    <w:rsid w:val="00C15E61"/>
    <w:rsid w:val="00C168ED"/>
    <w:rsid w:val="00C20123"/>
    <w:rsid w:val="00C21FFA"/>
    <w:rsid w:val="00C22BA6"/>
    <w:rsid w:val="00C27AA2"/>
    <w:rsid w:val="00C31182"/>
    <w:rsid w:val="00C31F47"/>
    <w:rsid w:val="00C33D03"/>
    <w:rsid w:val="00C348BE"/>
    <w:rsid w:val="00C437E7"/>
    <w:rsid w:val="00C44570"/>
    <w:rsid w:val="00C53273"/>
    <w:rsid w:val="00C56069"/>
    <w:rsid w:val="00C6336B"/>
    <w:rsid w:val="00C7052D"/>
    <w:rsid w:val="00C744CF"/>
    <w:rsid w:val="00C76849"/>
    <w:rsid w:val="00C85C86"/>
    <w:rsid w:val="00C86835"/>
    <w:rsid w:val="00C93434"/>
    <w:rsid w:val="00C960D5"/>
    <w:rsid w:val="00C97CBA"/>
    <w:rsid w:val="00CB107D"/>
    <w:rsid w:val="00CB1573"/>
    <w:rsid w:val="00CB27A4"/>
    <w:rsid w:val="00CB58A2"/>
    <w:rsid w:val="00CC7E4C"/>
    <w:rsid w:val="00CD300A"/>
    <w:rsid w:val="00CD4B9B"/>
    <w:rsid w:val="00CE28BB"/>
    <w:rsid w:val="00CE398D"/>
    <w:rsid w:val="00CF1758"/>
    <w:rsid w:val="00CF3C92"/>
    <w:rsid w:val="00CF7CA7"/>
    <w:rsid w:val="00D11871"/>
    <w:rsid w:val="00D12803"/>
    <w:rsid w:val="00D13279"/>
    <w:rsid w:val="00D23EC6"/>
    <w:rsid w:val="00D2739F"/>
    <w:rsid w:val="00D335EE"/>
    <w:rsid w:val="00D339D6"/>
    <w:rsid w:val="00D45F61"/>
    <w:rsid w:val="00D50633"/>
    <w:rsid w:val="00D61C83"/>
    <w:rsid w:val="00D75AEE"/>
    <w:rsid w:val="00D75C53"/>
    <w:rsid w:val="00D77541"/>
    <w:rsid w:val="00D77EAE"/>
    <w:rsid w:val="00D77F46"/>
    <w:rsid w:val="00D81F75"/>
    <w:rsid w:val="00D833E3"/>
    <w:rsid w:val="00D91EFC"/>
    <w:rsid w:val="00D9565C"/>
    <w:rsid w:val="00D956F0"/>
    <w:rsid w:val="00D9697B"/>
    <w:rsid w:val="00DA1DE8"/>
    <w:rsid w:val="00DA2EB2"/>
    <w:rsid w:val="00DA33D9"/>
    <w:rsid w:val="00DA55A2"/>
    <w:rsid w:val="00DB3657"/>
    <w:rsid w:val="00DC00EC"/>
    <w:rsid w:val="00DC0CE8"/>
    <w:rsid w:val="00DC1A65"/>
    <w:rsid w:val="00DC696B"/>
    <w:rsid w:val="00DD5CAD"/>
    <w:rsid w:val="00DD761C"/>
    <w:rsid w:val="00DE1D1F"/>
    <w:rsid w:val="00DF1550"/>
    <w:rsid w:val="00DF1B26"/>
    <w:rsid w:val="00DF1EF6"/>
    <w:rsid w:val="00DF2CAE"/>
    <w:rsid w:val="00E00CE0"/>
    <w:rsid w:val="00E00E23"/>
    <w:rsid w:val="00E01867"/>
    <w:rsid w:val="00E0507F"/>
    <w:rsid w:val="00E10ECC"/>
    <w:rsid w:val="00E14B60"/>
    <w:rsid w:val="00E1595B"/>
    <w:rsid w:val="00E203A1"/>
    <w:rsid w:val="00E20E48"/>
    <w:rsid w:val="00E216AF"/>
    <w:rsid w:val="00E35293"/>
    <w:rsid w:val="00E41A36"/>
    <w:rsid w:val="00E4712D"/>
    <w:rsid w:val="00E4764F"/>
    <w:rsid w:val="00E50F79"/>
    <w:rsid w:val="00E54E8A"/>
    <w:rsid w:val="00E625E3"/>
    <w:rsid w:val="00E65161"/>
    <w:rsid w:val="00E70B55"/>
    <w:rsid w:val="00E71701"/>
    <w:rsid w:val="00E86ED5"/>
    <w:rsid w:val="00E96814"/>
    <w:rsid w:val="00EA6599"/>
    <w:rsid w:val="00EA6635"/>
    <w:rsid w:val="00EA7212"/>
    <w:rsid w:val="00EA7897"/>
    <w:rsid w:val="00EB09F6"/>
    <w:rsid w:val="00EB1D6C"/>
    <w:rsid w:val="00EB7AC4"/>
    <w:rsid w:val="00EC1B22"/>
    <w:rsid w:val="00EC3847"/>
    <w:rsid w:val="00EC3C53"/>
    <w:rsid w:val="00EC475E"/>
    <w:rsid w:val="00EC5708"/>
    <w:rsid w:val="00EC60E3"/>
    <w:rsid w:val="00EC6898"/>
    <w:rsid w:val="00ED42BB"/>
    <w:rsid w:val="00ED472E"/>
    <w:rsid w:val="00ED663B"/>
    <w:rsid w:val="00EE339A"/>
    <w:rsid w:val="00EE4316"/>
    <w:rsid w:val="00EE535B"/>
    <w:rsid w:val="00EE683F"/>
    <w:rsid w:val="00EF0180"/>
    <w:rsid w:val="00EF7FBA"/>
    <w:rsid w:val="00F040FD"/>
    <w:rsid w:val="00F11892"/>
    <w:rsid w:val="00F1564D"/>
    <w:rsid w:val="00F210D2"/>
    <w:rsid w:val="00F257C8"/>
    <w:rsid w:val="00F30552"/>
    <w:rsid w:val="00F33E9B"/>
    <w:rsid w:val="00F3662C"/>
    <w:rsid w:val="00F3786B"/>
    <w:rsid w:val="00F47011"/>
    <w:rsid w:val="00F52216"/>
    <w:rsid w:val="00F549F3"/>
    <w:rsid w:val="00F55A38"/>
    <w:rsid w:val="00F62ECC"/>
    <w:rsid w:val="00F66BAC"/>
    <w:rsid w:val="00F71A1F"/>
    <w:rsid w:val="00F81B51"/>
    <w:rsid w:val="00F85EB5"/>
    <w:rsid w:val="00F87928"/>
    <w:rsid w:val="00F9060B"/>
    <w:rsid w:val="00F91297"/>
    <w:rsid w:val="00F9341B"/>
    <w:rsid w:val="00F9475A"/>
    <w:rsid w:val="00F953DF"/>
    <w:rsid w:val="00FB5C76"/>
    <w:rsid w:val="00FC57AD"/>
    <w:rsid w:val="00FD51A5"/>
    <w:rsid w:val="00FD7E0F"/>
    <w:rsid w:val="00FE5B9F"/>
    <w:rsid w:val="00FF65C9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oNotEmbedSmartTags/>
  <w:decimalSymbol w:val=","/>
  <w:listSeparator w:val=";"/>
  <w14:docId w14:val="0C75E8A6"/>
  <w15:docId w15:val="{BA57F115-CD7F-40C0-91FB-496CA99C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0" w:unhideWhenUsed="1" w:qFormat="1"/>
    <w:lsdException w:name="heading 6" w:uiPriority="0" w:qFormat="1"/>
    <w:lsdException w:name="heading 7" w:semiHidden="1" w:uiPriority="0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D0A61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4B1DA3"/>
    <w:pPr>
      <w:keepNext/>
      <w:numPr>
        <w:numId w:val="1"/>
      </w:numPr>
      <w:outlineLvl w:val="0"/>
    </w:pPr>
    <w:rPr>
      <w:b/>
      <w:color w:val="000000"/>
      <w:szCs w:val="20"/>
    </w:rPr>
  </w:style>
  <w:style w:type="paragraph" w:styleId="Nagwek2">
    <w:name w:val="heading 2"/>
    <w:basedOn w:val="Normalny"/>
    <w:next w:val="Normalny"/>
    <w:qFormat/>
    <w:rsid w:val="004B1DA3"/>
    <w:pPr>
      <w:keepNext/>
      <w:numPr>
        <w:ilvl w:val="1"/>
        <w:numId w:val="1"/>
      </w:numPr>
      <w:outlineLvl w:val="1"/>
    </w:pPr>
    <w:rPr>
      <w:szCs w:val="20"/>
      <w:u w:val="single"/>
    </w:rPr>
  </w:style>
  <w:style w:type="paragraph" w:styleId="Nagwek3">
    <w:name w:val="heading 3"/>
    <w:basedOn w:val="Normalny"/>
    <w:next w:val="Normalny"/>
    <w:qFormat/>
    <w:rsid w:val="004B1DA3"/>
    <w:pPr>
      <w:keepNext/>
      <w:widowControl w:val="0"/>
      <w:numPr>
        <w:ilvl w:val="2"/>
        <w:numId w:val="1"/>
      </w:numPr>
      <w:autoSpaceDE w:val="0"/>
      <w:spacing w:before="240" w:after="60"/>
      <w:outlineLvl w:val="2"/>
    </w:pPr>
    <w:rPr>
      <w:rFonts w:ascii="Arial" w:eastAsia="PMingLiU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4B1DA3"/>
    <w:pPr>
      <w:keepNext/>
      <w:numPr>
        <w:ilvl w:val="3"/>
        <w:numId w:val="1"/>
      </w:numPr>
      <w:spacing w:before="240" w:after="60"/>
      <w:outlineLvl w:val="3"/>
    </w:pPr>
    <w:rPr>
      <w:rFonts w:ascii="Calibri" w:eastAsia="Batang" w:hAnsi="Calibri" w:cs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autoRedefine/>
    <w:qFormat/>
    <w:rsid w:val="00F87928"/>
    <w:pPr>
      <w:tabs>
        <w:tab w:val="left" w:pos="3261"/>
      </w:tabs>
      <w:suppressAutoHyphens w:val="0"/>
      <w:spacing w:after="60"/>
      <w:ind w:left="3261" w:hanging="1134"/>
      <w:outlineLvl w:val="4"/>
    </w:pPr>
    <w:rPr>
      <w:rFonts w:ascii="Calibri" w:hAnsi="Calibri"/>
      <w:bCs/>
      <w:iCs/>
      <w:szCs w:val="26"/>
      <w:lang w:val="x-none" w:eastAsia="x-none"/>
    </w:rPr>
  </w:style>
  <w:style w:type="paragraph" w:styleId="Nagwek6">
    <w:name w:val="heading 6"/>
    <w:basedOn w:val="Normalny"/>
    <w:next w:val="Normalny"/>
    <w:qFormat/>
    <w:rsid w:val="004B1DA3"/>
    <w:pPr>
      <w:numPr>
        <w:ilvl w:val="5"/>
        <w:numId w:val="1"/>
      </w:numPr>
      <w:spacing w:before="240" w:after="60"/>
      <w:outlineLvl w:val="5"/>
    </w:pPr>
    <w:rPr>
      <w:rFonts w:eastAsia="Batang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F87928"/>
    <w:pPr>
      <w:suppressAutoHyphens w:val="0"/>
      <w:spacing w:after="60"/>
      <w:ind w:left="1296" w:hanging="1296"/>
      <w:outlineLvl w:val="6"/>
    </w:pPr>
    <w:rPr>
      <w:lang w:val="x-none" w:eastAsia="x-none"/>
    </w:rPr>
  </w:style>
  <w:style w:type="paragraph" w:styleId="Nagwek8">
    <w:name w:val="heading 8"/>
    <w:basedOn w:val="Normalny"/>
    <w:next w:val="Normalny"/>
    <w:qFormat/>
    <w:rsid w:val="004B1DA3"/>
    <w:pPr>
      <w:widowControl w:val="0"/>
      <w:numPr>
        <w:ilvl w:val="7"/>
        <w:numId w:val="1"/>
      </w:numPr>
      <w:autoSpaceDE w:val="0"/>
      <w:spacing w:before="240" w:after="60"/>
      <w:outlineLvl w:val="7"/>
    </w:pPr>
    <w:rPr>
      <w:rFonts w:eastAsia="PMingLiU"/>
      <w:i/>
      <w:iCs/>
    </w:rPr>
  </w:style>
  <w:style w:type="paragraph" w:styleId="Nagwek9">
    <w:name w:val="heading 9"/>
    <w:basedOn w:val="Normalny"/>
    <w:next w:val="Normalny"/>
    <w:qFormat/>
    <w:rsid w:val="004B1D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4B1DA3"/>
  </w:style>
  <w:style w:type="character" w:customStyle="1" w:styleId="WW8Num1z1">
    <w:name w:val="WW8Num1z1"/>
    <w:rsid w:val="004B1DA3"/>
  </w:style>
  <w:style w:type="character" w:customStyle="1" w:styleId="WW8Num1z2">
    <w:name w:val="WW8Num1z2"/>
    <w:rsid w:val="004B1DA3"/>
  </w:style>
  <w:style w:type="character" w:customStyle="1" w:styleId="WW8Num1z3">
    <w:name w:val="WW8Num1z3"/>
    <w:rsid w:val="004B1DA3"/>
  </w:style>
  <w:style w:type="character" w:customStyle="1" w:styleId="WW8Num1z4">
    <w:name w:val="WW8Num1z4"/>
    <w:rsid w:val="004B1DA3"/>
  </w:style>
  <w:style w:type="character" w:customStyle="1" w:styleId="WW8Num1z5">
    <w:name w:val="WW8Num1z5"/>
    <w:rsid w:val="004B1DA3"/>
  </w:style>
  <w:style w:type="character" w:customStyle="1" w:styleId="WW8Num1z6">
    <w:name w:val="WW8Num1z6"/>
    <w:rsid w:val="004B1DA3"/>
  </w:style>
  <w:style w:type="character" w:customStyle="1" w:styleId="WW8Num1z7">
    <w:name w:val="WW8Num1z7"/>
    <w:rsid w:val="004B1DA3"/>
  </w:style>
  <w:style w:type="character" w:customStyle="1" w:styleId="WW8Num1z8">
    <w:name w:val="WW8Num1z8"/>
    <w:rsid w:val="004B1DA3"/>
  </w:style>
  <w:style w:type="character" w:customStyle="1" w:styleId="WW8Num2z0">
    <w:name w:val="WW8Num2z0"/>
    <w:rsid w:val="004B1DA3"/>
    <w:rPr>
      <w:rFonts w:ascii="Symbol" w:hAnsi="Symbol" w:cs="Times New Roman" w:hint="default"/>
      <w:b w:val="0"/>
      <w:bCs w:val="0"/>
      <w:i w:val="0"/>
      <w:iCs w:val="0"/>
      <w:sz w:val="24"/>
    </w:rPr>
  </w:style>
  <w:style w:type="character" w:customStyle="1" w:styleId="WW8Num3z0">
    <w:name w:val="WW8Num3z0"/>
    <w:rsid w:val="004B1DA3"/>
    <w:rPr>
      <w:rFonts w:ascii="Symbol" w:hAnsi="Symbol" w:cs="Times New Roman" w:hint="default"/>
      <w:strike/>
      <w:color w:val="auto"/>
      <w:spacing w:val="-4"/>
      <w:sz w:val="24"/>
      <w:szCs w:val="24"/>
    </w:rPr>
  </w:style>
  <w:style w:type="character" w:customStyle="1" w:styleId="WW8Num3z1">
    <w:name w:val="WW8Num3z1"/>
    <w:rsid w:val="004B1DA3"/>
    <w:rPr>
      <w:rFonts w:ascii="Courier New" w:hAnsi="Courier New" w:cs="Courier New" w:hint="default"/>
    </w:rPr>
  </w:style>
  <w:style w:type="character" w:customStyle="1" w:styleId="WW8Num3z2">
    <w:name w:val="WW8Num3z2"/>
    <w:rsid w:val="004B1DA3"/>
    <w:rPr>
      <w:rFonts w:ascii="Wingdings" w:hAnsi="Wingdings" w:cs="Wingdings" w:hint="default"/>
    </w:rPr>
  </w:style>
  <w:style w:type="character" w:customStyle="1" w:styleId="WW8Num3z3">
    <w:name w:val="WW8Num3z3"/>
    <w:rsid w:val="004B1DA3"/>
    <w:rPr>
      <w:rFonts w:ascii="Symbol" w:hAnsi="Symbol" w:cs="Symbol" w:hint="default"/>
    </w:rPr>
  </w:style>
  <w:style w:type="character" w:customStyle="1" w:styleId="WW8Num3z4">
    <w:name w:val="WW8Num3z4"/>
    <w:rsid w:val="004B1DA3"/>
  </w:style>
  <w:style w:type="character" w:customStyle="1" w:styleId="WW8Num3z5">
    <w:name w:val="WW8Num3z5"/>
    <w:rsid w:val="004B1DA3"/>
  </w:style>
  <w:style w:type="character" w:customStyle="1" w:styleId="WW8Num3z6">
    <w:name w:val="WW8Num3z6"/>
    <w:rsid w:val="004B1DA3"/>
  </w:style>
  <w:style w:type="character" w:customStyle="1" w:styleId="WW8Num3z7">
    <w:name w:val="WW8Num3z7"/>
    <w:rsid w:val="004B1DA3"/>
  </w:style>
  <w:style w:type="character" w:customStyle="1" w:styleId="WW8Num3z8">
    <w:name w:val="WW8Num3z8"/>
    <w:rsid w:val="004B1DA3"/>
  </w:style>
  <w:style w:type="character" w:customStyle="1" w:styleId="WW8Num4z0">
    <w:name w:val="WW8Num4z0"/>
    <w:rsid w:val="004B1DA3"/>
    <w:rPr>
      <w:rFonts w:ascii="Symbol" w:hAnsi="Symbol" w:cs="Garamond" w:hint="default"/>
      <w:strike w:val="0"/>
      <w:dstrike w:val="0"/>
      <w:u w:val="none"/>
    </w:rPr>
  </w:style>
  <w:style w:type="character" w:customStyle="1" w:styleId="WW8Num5z0">
    <w:name w:val="WW8Num5z0"/>
    <w:rsid w:val="004B1DA3"/>
    <w:rPr>
      <w:rFonts w:ascii="Courier New" w:hAnsi="Courier New" w:cs="Times New Roman" w:hint="default"/>
    </w:rPr>
  </w:style>
  <w:style w:type="character" w:customStyle="1" w:styleId="WW8Num6z0">
    <w:name w:val="WW8Num6z0"/>
    <w:rsid w:val="004B1DA3"/>
    <w:rPr>
      <w:rFonts w:ascii="Symbol" w:hAnsi="Symbol" w:cs="Times New Roman" w:hint="default"/>
      <w:b w:val="0"/>
      <w:bCs w:val="0"/>
      <w:i w:val="0"/>
      <w:iCs w:val="0"/>
    </w:rPr>
  </w:style>
  <w:style w:type="character" w:customStyle="1" w:styleId="WW8Num6z1">
    <w:name w:val="WW8Num6z1"/>
    <w:rsid w:val="004B1DA3"/>
  </w:style>
  <w:style w:type="character" w:customStyle="1" w:styleId="WW8Num7z0">
    <w:name w:val="WW8Num7z0"/>
    <w:rsid w:val="004B1DA3"/>
  </w:style>
  <w:style w:type="character" w:customStyle="1" w:styleId="WW8Num7z1">
    <w:name w:val="WW8Num7z1"/>
    <w:rsid w:val="004B1DA3"/>
  </w:style>
  <w:style w:type="character" w:customStyle="1" w:styleId="WW8Num7z2">
    <w:name w:val="WW8Num7z2"/>
    <w:rsid w:val="004B1DA3"/>
  </w:style>
  <w:style w:type="character" w:customStyle="1" w:styleId="WW8Num7z3">
    <w:name w:val="WW8Num7z3"/>
    <w:rsid w:val="004B1DA3"/>
  </w:style>
  <w:style w:type="character" w:customStyle="1" w:styleId="WW8Num7z4">
    <w:name w:val="WW8Num7z4"/>
    <w:rsid w:val="004B1DA3"/>
  </w:style>
  <w:style w:type="character" w:customStyle="1" w:styleId="WW8Num7z5">
    <w:name w:val="WW8Num7z5"/>
    <w:rsid w:val="004B1DA3"/>
  </w:style>
  <w:style w:type="character" w:customStyle="1" w:styleId="WW8Num7z6">
    <w:name w:val="WW8Num7z6"/>
    <w:rsid w:val="004B1DA3"/>
  </w:style>
  <w:style w:type="character" w:customStyle="1" w:styleId="WW8Num7z7">
    <w:name w:val="WW8Num7z7"/>
    <w:rsid w:val="004B1DA3"/>
  </w:style>
  <w:style w:type="character" w:customStyle="1" w:styleId="WW8Num7z8">
    <w:name w:val="WW8Num7z8"/>
    <w:rsid w:val="004B1DA3"/>
  </w:style>
  <w:style w:type="character" w:customStyle="1" w:styleId="WW8Num8z0">
    <w:name w:val="WW8Num8z0"/>
    <w:rsid w:val="004B1DA3"/>
    <w:rPr>
      <w:rFonts w:ascii="Times New Roman" w:eastAsia="Times New Roman" w:hAnsi="Times New Roman" w:cs="Times New Roman" w:hint="default"/>
      <w:bCs/>
      <w:color w:val="auto"/>
      <w:sz w:val="24"/>
      <w:szCs w:val="24"/>
    </w:rPr>
  </w:style>
  <w:style w:type="character" w:customStyle="1" w:styleId="WW8Num8z1">
    <w:name w:val="WW8Num8z1"/>
    <w:rsid w:val="004B1DA3"/>
    <w:rPr>
      <w:rFonts w:ascii="Times New Roman" w:hAnsi="Times New Roman" w:cs="Times New Roman" w:hint="default"/>
      <w:sz w:val="24"/>
    </w:rPr>
  </w:style>
  <w:style w:type="character" w:customStyle="1" w:styleId="WW8Num8z2">
    <w:name w:val="WW8Num8z2"/>
    <w:rsid w:val="004B1DA3"/>
  </w:style>
  <w:style w:type="character" w:customStyle="1" w:styleId="WW8Num8z3">
    <w:name w:val="WW8Num8z3"/>
    <w:rsid w:val="004B1DA3"/>
  </w:style>
  <w:style w:type="character" w:customStyle="1" w:styleId="WW8Num8z4">
    <w:name w:val="WW8Num8z4"/>
    <w:rsid w:val="004B1DA3"/>
  </w:style>
  <w:style w:type="character" w:customStyle="1" w:styleId="WW8Num8z5">
    <w:name w:val="WW8Num8z5"/>
    <w:rsid w:val="004B1DA3"/>
  </w:style>
  <w:style w:type="character" w:customStyle="1" w:styleId="WW8Num8z6">
    <w:name w:val="WW8Num8z6"/>
    <w:rsid w:val="004B1DA3"/>
  </w:style>
  <w:style w:type="character" w:customStyle="1" w:styleId="WW8Num8z7">
    <w:name w:val="WW8Num8z7"/>
    <w:rsid w:val="004B1DA3"/>
  </w:style>
  <w:style w:type="character" w:customStyle="1" w:styleId="WW8Num8z8">
    <w:name w:val="WW8Num8z8"/>
    <w:rsid w:val="004B1DA3"/>
  </w:style>
  <w:style w:type="character" w:customStyle="1" w:styleId="WW8Num9z0">
    <w:name w:val="WW8Num9z0"/>
    <w:rsid w:val="004B1DA3"/>
    <w:rPr>
      <w:rFonts w:ascii="Symbol" w:hAnsi="Symbol" w:cs="Times New Roman" w:hint="default"/>
      <w:sz w:val="24"/>
      <w:szCs w:val="24"/>
      <w:lang w:val="pl-PL"/>
    </w:rPr>
  </w:style>
  <w:style w:type="character" w:customStyle="1" w:styleId="WW8Num9z1">
    <w:name w:val="WW8Num9z1"/>
    <w:rsid w:val="004B1DA3"/>
  </w:style>
  <w:style w:type="character" w:customStyle="1" w:styleId="WW8Num9z2">
    <w:name w:val="WW8Num9z2"/>
    <w:rsid w:val="004B1DA3"/>
  </w:style>
  <w:style w:type="character" w:customStyle="1" w:styleId="WW8Num9z3">
    <w:name w:val="WW8Num9z3"/>
    <w:rsid w:val="004B1DA3"/>
  </w:style>
  <w:style w:type="character" w:customStyle="1" w:styleId="WW8Num9z4">
    <w:name w:val="WW8Num9z4"/>
    <w:rsid w:val="004B1DA3"/>
  </w:style>
  <w:style w:type="character" w:customStyle="1" w:styleId="WW8Num9z5">
    <w:name w:val="WW8Num9z5"/>
    <w:rsid w:val="004B1DA3"/>
  </w:style>
  <w:style w:type="character" w:customStyle="1" w:styleId="WW8Num9z6">
    <w:name w:val="WW8Num9z6"/>
    <w:rsid w:val="004B1DA3"/>
  </w:style>
  <w:style w:type="character" w:customStyle="1" w:styleId="WW8Num9z7">
    <w:name w:val="WW8Num9z7"/>
    <w:rsid w:val="004B1DA3"/>
  </w:style>
  <w:style w:type="character" w:customStyle="1" w:styleId="WW8Num9z8">
    <w:name w:val="WW8Num9z8"/>
    <w:rsid w:val="004B1DA3"/>
  </w:style>
  <w:style w:type="character" w:customStyle="1" w:styleId="WW8Num10z0">
    <w:name w:val="WW8Num10z0"/>
    <w:rsid w:val="004B1DA3"/>
    <w:rPr>
      <w:rFonts w:ascii="Symbol" w:hAnsi="Symbol" w:cs="Garamond"/>
      <w:sz w:val="24"/>
    </w:rPr>
  </w:style>
  <w:style w:type="character" w:customStyle="1" w:styleId="WW8Num10z1">
    <w:name w:val="WW8Num10z1"/>
    <w:rsid w:val="004B1DA3"/>
    <w:rPr>
      <w:b/>
    </w:rPr>
  </w:style>
  <w:style w:type="character" w:customStyle="1" w:styleId="WW8Num10z2">
    <w:name w:val="WW8Num10z2"/>
    <w:rsid w:val="004B1DA3"/>
    <w:rPr>
      <w:rFonts w:ascii="Wingdings" w:hAnsi="Wingdings" w:cs="Wingdings" w:hint="default"/>
    </w:rPr>
  </w:style>
  <w:style w:type="character" w:customStyle="1" w:styleId="WW8Num10z3">
    <w:name w:val="WW8Num10z3"/>
    <w:rsid w:val="004B1DA3"/>
  </w:style>
  <w:style w:type="character" w:customStyle="1" w:styleId="WW8Num10z4">
    <w:name w:val="WW8Num10z4"/>
    <w:rsid w:val="004B1DA3"/>
    <w:rPr>
      <w:rFonts w:ascii="Courier New" w:hAnsi="Courier New" w:cs="Courier New" w:hint="default"/>
    </w:rPr>
  </w:style>
  <w:style w:type="character" w:customStyle="1" w:styleId="WW8Num10z5">
    <w:name w:val="WW8Num10z5"/>
    <w:rsid w:val="004B1DA3"/>
  </w:style>
  <w:style w:type="character" w:customStyle="1" w:styleId="WW8Num10z6">
    <w:name w:val="WW8Num10z6"/>
    <w:rsid w:val="004B1DA3"/>
  </w:style>
  <w:style w:type="character" w:customStyle="1" w:styleId="WW8Num10z7">
    <w:name w:val="WW8Num10z7"/>
    <w:rsid w:val="004B1DA3"/>
  </w:style>
  <w:style w:type="character" w:customStyle="1" w:styleId="WW8Num10z8">
    <w:name w:val="WW8Num10z8"/>
    <w:rsid w:val="004B1DA3"/>
  </w:style>
  <w:style w:type="character" w:customStyle="1" w:styleId="WW8Num11z0">
    <w:name w:val="WW8Num11z0"/>
    <w:rsid w:val="004B1DA3"/>
    <w:rPr>
      <w:rFonts w:ascii="Calibri" w:hAnsi="Calibri" w:cs="Calibri"/>
      <w:sz w:val="22"/>
      <w:szCs w:val="22"/>
      <w:lang w:val="pl-PL"/>
    </w:rPr>
  </w:style>
  <w:style w:type="character" w:customStyle="1" w:styleId="WW8Num12z0">
    <w:name w:val="WW8Num12z0"/>
    <w:rsid w:val="004B1DA3"/>
    <w:rPr>
      <w:rFonts w:ascii="Symbol" w:hAnsi="Symbol" w:cs="Times New Roman" w:hint="default"/>
    </w:rPr>
  </w:style>
  <w:style w:type="character" w:customStyle="1" w:styleId="WW8Num13z0">
    <w:name w:val="WW8Num13z0"/>
    <w:rsid w:val="004B1DA3"/>
    <w:rPr>
      <w:rFonts w:ascii="Symbol" w:hAnsi="Symbol" w:cs="Symbol" w:hint="default"/>
      <w:sz w:val="22"/>
      <w:szCs w:val="22"/>
    </w:rPr>
  </w:style>
  <w:style w:type="character" w:customStyle="1" w:styleId="WW8Num14z0">
    <w:name w:val="WW8Num14z0"/>
    <w:rsid w:val="004B1DA3"/>
    <w:rPr>
      <w:rFonts w:ascii="Symbol" w:hAnsi="Symbol" w:cs="Calibri" w:hint="default"/>
    </w:rPr>
  </w:style>
  <w:style w:type="character" w:customStyle="1" w:styleId="WW8Num14z1">
    <w:name w:val="WW8Num14z1"/>
    <w:rsid w:val="004B1DA3"/>
    <w:rPr>
      <w:rFonts w:ascii="Times New Roman" w:hAnsi="Times New Roman" w:cs="Times New Roman" w:hint="default"/>
      <w:sz w:val="24"/>
    </w:rPr>
  </w:style>
  <w:style w:type="character" w:customStyle="1" w:styleId="WW8Num14z2">
    <w:name w:val="WW8Num14z2"/>
    <w:rsid w:val="004B1DA3"/>
    <w:rPr>
      <w:rFonts w:ascii="Wingdings" w:hAnsi="Wingdings" w:cs="Wingdings" w:hint="default"/>
    </w:rPr>
  </w:style>
  <w:style w:type="character" w:customStyle="1" w:styleId="WW8Num14z3">
    <w:name w:val="WW8Num14z3"/>
    <w:rsid w:val="004B1DA3"/>
  </w:style>
  <w:style w:type="character" w:customStyle="1" w:styleId="WW8Num14z4">
    <w:name w:val="WW8Num14z4"/>
    <w:rsid w:val="004B1DA3"/>
  </w:style>
  <w:style w:type="character" w:customStyle="1" w:styleId="WW8Num14z5">
    <w:name w:val="WW8Num14z5"/>
    <w:rsid w:val="004B1DA3"/>
  </w:style>
  <w:style w:type="character" w:customStyle="1" w:styleId="WW8Num14z6">
    <w:name w:val="WW8Num14z6"/>
    <w:rsid w:val="004B1DA3"/>
  </w:style>
  <w:style w:type="character" w:customStyle="1" w:styleId="WW8Num14z7">
    <w:name w:val="WW8Num14z7"/>
    <w:rsid w:val="004B1DA3"/>
  </w:style>
  <w:style w:type="character" w:customStyle="1" w:styleId="WW8Num14z8">
    <w:name w:val="WW8Num14z8"/>
    <w:rsid w:val="004B1DA3"/>
  </w:style>
  <w:style w:type="character" w:customStyle="1" w:styleId="WW8Num15z0">
    <w:name w:val="WW8Num15z0"/>
    <w:rsid w:val="004B1DA3"/>
    <w:rPr>
      <w:rFonts w:ascii="Times New Roman" w:hAnsi="Times New Roman" w:cs="Times New Roman" w:hint="default"/>
      <w:b w:val="0"/>
      <w:bCs w:val="0"/>
      <w:i w:val="0"/>
      <w:iCs w:val="0"/>
      <w:sz w:val="24"/>
      <w:szCs w:val="24"/>
    </w:rPr>
  </w:style>
  <w:style w:type="character" w:customStyle="1" w:styleId="WW8Num16z0">
    <w:name w:val="WW8Num16z0"/>
    <w:rsid w:val="004B1DA3"/>
    <w:rPr>
      <w:rFonts w:ascii="Times New Roman" w:hAnsi="Times New Roman" w:cs="Times New Roman" w:hint="default"/>
      <w:color w:val="auto"/>
    </w:rPr>
  </w:style>
  <w:style w:type="character" w:customStyle="1" w:styleId="WW8Num17z0">
    <w:name w:val="WW8Num17z0"/>
    <w:rsid w:val="004B1DA3"/>
    <w:rPr>
      <w:rFonts w:cs="Calibri"/>
      <w:b/>
      <w:color w:val="auto"/>
    </w:rPr>
  </w:style>
  <w:style w:type="character" w:customStyle="1" w:styleId="WW8Num18z0">
    <w:name w:val="WW8Num18z0"/>
    <w:rsid w:val="004B1DA3"/>
    <w:rPr>
      <w:rFonts w:ascii="Times New Roman" w:hAnsi="Times New Roman" w:cs="Times New Roman"/>
      <w:sz w:val="24"/>
      <w:szCs w:val="24"/>
    </w:rPr>
  </w:style>
  <w:style w:type="character" w:customStyle="1" w:styleId="WW8Num19z0">
    <w:name w:val="WW8Num19z0"/>
    <w:rsid w:val="004B1DA3"/>
    <w:rPr>
      <w:rFonts w:ascii="Symbol" w:hAnsi="Symbol" w:cs="Symbol" w:hint="default"/>
    </w:rPr>
  </w:style>
  <w:style w:type="character" w:customStyle="1" w:styleId="WW8Num20z0">
    <w:name w:val="WW8Num20z0"/>
    <w:rsid w:val="004B1DA3"/>
    <w:rPr>
      <w:rFonts w:ascii="Times New Roman" w:hAnsi="Times New Roman" w:cs="Times New Roman" w:hint="default"/>
      <w:b/>
      <w:color w:val="000000"/>
    </w:rPr>
  </w:style>
  <w:style w:type="character" w:customStyle="1" w:styleId="WW8Num20z1">
    <w:name w:val="WW8Num20z1"/>
    <w:rsid w:val="004B1DA3"/>
    <w:rPr>
      <w:rFonts w:ascii="Times New Roman" w:hAnsi="Times New Roman" w:cs="Times New Roman" w:hint="default"/>
      <w:b w:val="0"/>
    </w:rPr>
  </w:style>
  <w:style w:type="character" w:customStyle="1" w:styleId="WW8Num20z2">
    <w:name w:val="WW8Num20z2"/>
    <w:rsid w:val="004B1DA3"/>
  </w:style>
  <w:style w:type="character" w:customStyle="1" w:styleId="WW8Num20z3">
    <w:name w:val="WW8Num20z3"/>
    <w:rsid w:val="004B1DA3"/>
  </w:style>
  <w:style w:type="character" w:customStyle="1" w:styleId="WW8Num20z4">
    <w:name w:val="WW8Num20z4"/>
    <w:rsid w:val="004B1DA3"/>
  </w:style>
  <w:style w:type="character" w:customStyle="1" w:styleId="WW8Num20z5">
    <w:name w:val="WW8Num20z5"/>
    <w:rsid w:val="004B1DA3"/>
  </w:style>
  <w:style w:type="character" w:customStyle="1" w:styleId="WW8Num20z6">
    <w:name w:val="WW8Num20z6"/>
    <w:rsid w:val="004B1DA3"/>
  </w:style>
  <w:style w:type="character" w:customStyle="1" w:styleId="WW8Num20z7">
    <w:name w:val="WW8Num20z7"/>
    <w:rsid w:val="004B1DA3"/>
  </w:style>
  <w:style w:type="character" w:customStyle="1" w:styleId="WW8Num20z8">
    <w:name w:val="WW8Num20z8"/>
    <w:rsid w:val="004B1DA3"/>
  </w:style>
  <w:style w:type="character" w:customStyle="1" w:styleId="WW8Num21z0">
    <w:name w:val="WW8Num21z0"/>
    <w:rsid w:val="004B1DA3"/>
    <w:rPr>
      <w:rFonts w:ascii="Times New Roman" w:hAnsi="Times New Roman" w:cs="Times New Roman" w:hint="default"/>
      <w:b/>
      <w:bCs w:val="0"/>
    </w:rPr>
  </w:style>
  <w:style w:type="character" w:customStyle="1" w:styleId="WW8Num22z0">
    <w:name w:val="WW8Num22z0"/>
    <w:rsid w:val="004B1DA3"/>
    <w:rPr>
      <w:rFonts w:ascii="Times New Roman" w:hAnsi="Times New Roman" w:cs="Times New Roman" w:hint="default"/>
      <w:b w:val="0"/>
      <w:bCs w:val="0"/>
      <w:i w:val="0"/>
      <w:iCs w:val="0"/>
      <w:sz w:val="24"/>
    </w:rPr>
  </w:style>
  <w:style w:type="character" w:customStyle="1" w:styleId="WW8Num23z0">
    <w:name w:val="WW8Num23z0"/>
    <w:rsid w:val="004B1DA3"/>
    <w:rPr>
      <w:rFonts w:cs="Arial"/>
    </w:rPr>
  </w:style>
  <w:style w:type="character" w:customStyle="1" w:styleId="WW8Num24z0">
    <w:name w:val="WW8Num24z0"/>
    <w:rsid w:val="004B1DA3"/>
    <w:rPr>
      <w:rFonts w:ascii="Symbol" w:hAnsi="Symbol" w:cs="Symbol" w:hint="default"/>
      <w:b/>
    </w:rPr>
  </w:style>
  <w:style w:type="character" w:customStyle="1" w:styleId="WW8Num25z0">
    <w:name w:val="WW8Num25z0"/>
    <w:rsid w:val="004B1DA3"/>
    <w:rPr>
      <w:rFonts w:ascii="Times New Roman" w:eastAsia="Calibri" w:hAnsi="Times New Roman" w:cs="Times New Roman" w:hint="default"/>
      <w:b w:val="0"/>
      <w:bCs w:val="0"/>
      <w:i w:val="0"/>
      <w:iCs w:val="0"/>
      <w:color w:val="auto"/>
      <w:sz w:val="24"/>
      <w:szCs w:val="24"/>
      <w:lang w:val="pl-PL"/>
    </w:rPr>
  </w:style>
  <w:style w:type="character" w:customStyle="1" w:styleId="WW8Num26z0">
    <w:name w:val="WW8Num26z0"/>
    <w:rsid w:val="004B1DA3"/>
    <w:rPr>
      <w:rFonts w:ascii="Times New Roman" w:hAnsi="Times New Roman" w:cs="Times New Roman" w:hint="default"/>
    </w:rPr>
  </w:style>
  <w:style w:type="character" w:customStyle="1" w:styleId="WW8Num27z0">
    <w:name w:val="WW8Num27z0"/>
    <w:rsid w:val="004B1DA3"/>
    <w:rPr>
      <w:rFonts w:ascii="Symbol" w:hAnsi="Symbol" w:cs="Symbol" w:hint="default"/>
    </w:rPr>
  </w:style>
  <w:style w:type="character" w:customStyle="1" w:styleId="WW8Num28z0">
    <w:name w:val="WW8Num28z0"/>
    <w:rsid w:val="004B1DA3"/>
    <w:rPr>
      <w:rFonts w:ascii="Times New Roman" w:eastAsia="PMingLiU" w:hAnsi="Times New Roman" w:cs="PMingLiU" w:hint="default"/>
      <w:b/>
      <w:bCs/>
    </w:rPr>
  </w:style>
  <w:style w:type="character" w:customStyle="1" w:styleId="WW8Num29z0">
    <w:name w:val="WW8Num29z0"/>
    <w:rsid w:val="004B1DA3"/>
    <w:rPr>
      <w:rFonts w:cs="Arial"/>
      <w:b/>
    </w:rPr>
  </w:style>
  <w:style w:type="character" w:customStyle="1" w:styleId="WW8Num30z0">
    <w:name w:val="WW8Num30z0"/>
    <w:rsid w:val="004B1DA3"/>
    <w:rPr>
      <w:rFonts w:ascii="Times New Roman" w:hAnsi="Times New Roman" w:cs="Times New Roman" w:hint="default"/>
    </w:rPr>
  </w:style>
  <w:style w:type="character" w:customStyle="1" w:styleId="WW8Num31z0">
    <w:name w:val="WW8Num31z0"/>
    <w:rsid w:val="004B1DA3"/>
    <w:rPr>
      <w:rFonts w:ascii="Times New Roman" w:eastAsia="Calibri" w:hAnsi="Times New Roman" w:cs="Times New Roman" w:hint="default"/>
      <w:sz w:val="22"/>
      <w:szCs w:val="22"/>
    </w:rPr>
  </w:style>
  <w:style w:type="character" w:customStyle="1" w:styleId="WW8Num32z0">
    <w:name w:val="WW8Num32z0"/>
    <w:rsid w:val="004B1DA3"/>
    <w:rPr>
      <w:rFonts w:eastAsia="Calibri"/>
    </w:rPr>
  </w:style>
  <w:style w:type="character" w:customStyle="1" w:styleId="WW8Num33z0">
    <w:name w:val="WW8Num33z0"/>
    <w:rsid w:val="004B1DA3"/>
    <w:rPr>
      <w:rFonts w:ascii="Garamond" w:eastAsia="Calibri" w:hAnsi="Garamond" w:cs="Times New Roman" w:hint="default"/>
      <w:b/>
      <w:sz w:val="22"/>
      <w:szCs w:val="22"/>
    </w:rPr>
  </w:style>
  <w:style w:type="character" w:customStyle="1" w:styleId="WW8Num33z1">
    <w:name w:val="WW8Num33z1"/>
    <w:rsid w:val="004B1DA3"/>
    <w:rPr>
      <w:rFonts w:ascii="Courier New" w:hAnsi="Courier New" w:cs="Courier New" w:hint="default"/>
    </w:rPr>
  </w:style>
  <w:style w:type="character" w:customStyle="1" w:styleId="WW8Num33z3">
    <w:name w:val="WW8Num33z3"/>
    <w:rsid w:val="004B1DA3"/>
  </w:style>
  <w:style w:type="character" w:customStyle="1" w:styleId="WW8Num33z4">
    <w:name w:val="WW8Num33z4"/>
    <w:rsid w:val="004B1DA3"/>
  </w:style>
  <w:style w:type="character" w:customStyle="1" w:styleId="WW8Num33z5">
    <w:name w:val="WW8Num33z5"/>
    <w:rsid w:val="004B1DA3"/>
  </w:style>
  <w:style w:type="character" w:customStyle="1" w:styleId="WW8Num33z6">
    <w:name w:val="WW8Num33z6"/>
    <w:rsid w:val="004B1DA3"/>
    <w:rPr>
      <w:rFonts w:ascii="Garamond" w:hAnsi="Garamond" w:cs="Times New Roman" w:hint="default"/>
      <w:b w:val="0"/>
      <w:i w:val="0"/>
      <w:sz w:val="20"/>
      <w:szCs w:val="20"/>
    </w:rPr>
  </w:style>
  <w:style w:type="character" w:customStyle="1" w:styleId="WW8Num33z7">
    <w:name w:val="WW8Num33z7"/>
    <w:rsid w:val="004B1DA3"/>
  </w:style>
  <w:style w:type="character" w:customStyle="1" w:styleId="WW8Num33z8">
    <w:name w:val="WW8Num33z8"/>
    <w:rsid w:val="004B1DA3"/>
  </w:style>
  <w:style w:type="character" w:customStyle="1" w:styleId="WW8Num34z0">
    <w:name w:val="WW8Num34z0"/>
    <w:rsid w:val="004B1DA3"/>
    <w:rPr>
      <w:rFonts w:ascii="Times New Roman" w:hAnsi="Times New Roman" w:cs="Times New Roman" w:hint="default"/>
    </w:rPr>
  </w:style>
  <w:style w:type="character" w:customStyle="1" w:styleId="WW8Num35z0">
    <w:name w:val="WW8Num35z0"/>
    <w:rsid w:val="004B1DA3"/>
    <w:rPr>
      <w:rFonts w:ascii="Calibri" w:hAnsi="Calibri" w:cs="Calibri" w:hint="default"/>
      <w:b/>
      <w:bCs/>
      <w:i w:val="0"/>
      <w:iCs/>
      <w:color w:val="000000"/>
      <w:sz w:val="22"/>
      <w:szCs w:val="22"/>
    </w:rPr>
  </w:style>
  <w:style w:type="character" w:customStyle="1" w:styleId="WW8Num36z0">
    <w:name w:val="WW8Num36z0"/>
    <w:rsid w:val="004B1DA3"/>
    <w:rPr>
      <w:rFonts w:ascii="Times New Roman" w:hAnsi="Times New Roman" w:cs="Times New Roman" w:hint="default"/>
      <w:b/>
      <w:color w:val="000000"/>
      <w:sz w:val="26"/>
      <w:szCs w:val="22"/>
    </w:rPr>
  </w:style>
  <w:style w:type="character" w:customStyle="1" w:styleId="WW8Num37z0">
    <w:name w:val="WW8Num37z0"/>
    <w:rsid w:val="004B1DA3"/>
    <w:rPr>
      <w:rFonts w:ascii="Garamond" w:eastAsia="Times New Roman" w:hAnsi="Garamond" w:cs="Garamond"/>
      <w:b/>
      <w:color w:val="auto"/>
      <w:sz w:val="24"/>
      <w:szCs w:val="24"/>
    </w:rPr>
  </w:style>
  <w:style w:type="character" w:customStyle="1" w:styleId="WW8Num37z1">
    <w:name w:val="WW8Num37z1"/>
    <w:rsid w:val="004B1DA3"/>
    <w:rPr>
      <w:rFonts w:ascii="Garamond" w:hAnsi="Garamond" w:cs="Garamond" w:hint="default"/>
      <w:b/>
      <w:bCs w:val="0"/>
      <w:sz w:val="24"/>
      <w:szCs w:val="24"/>
    </w:rPr>
  </w:style>
  <w:style w:type="character" w:customStyle="1" w:styleId="WW8Num37z2">
    <w:name w:val="WW8Num37z2"/>
    <w:rsid w:val="004B1DA3"/>
    <w:rPr>
      <w:rFonts w:ascii="Symbol" w:hAnsi="Symbol" w:cs="Symbol" w:hint="default"/>
    </w:rPr>
  </w:style>
  <w:style w:type="character" w:customStyle="1" w:styleId="WW8Num37z4">
    <w:name w:val="WW8Num37z4"/>
    <w:rsid w:val="004B1DA3"/>
  </w:style>
  <w:style w:type="character" w:customStyle="1" w:styleId="WW8Num37z5">
    <w:name w:val="WW8Num37z5"/>
    <w:rsid w:val="004B1DA3"/>
  </w:style>
  <w:style w:type="character" w:customStyle="1" w:styleId="WW8Num37z6">
    <w:name w:val="WW8Num37z6"/>
    <w:rsid w:val="004B1DA3"/>
  </w:style>
  <w:style w:type="character" w:customStyle="1" w:styleId="WW8Num37z7">
    <w:name w:val="WW8Num37z7"/>
    <w:rsid w:val="004B1DA3"/>
  </w:style>
  <w:style w:type="character" w:customStyle="1" w:styleId="WW8Num37z8">
    <w:name w:val="WW8Num37z8"/>
    <w:rsid w:val="004B1DA3"/>
  </w:style>
  <w:style w:type="character" w:customStyle="1" w:styleId="WW8Num38z0">
    <w:name w:val="WW8Num38z0"/>
    <w:rsid w:val="004B1DA3"/>
    <w:rPr>
      <w:rFonts w:cs="Calibri" w:hint="default"/>
      <w:b/>
    </w:rPr>
  </w:style>
  <w:style w:type="character" w:customStyle="1" w:styleId="WW8Num39z0">
    <w:name w:val="WW8Num39z0"/>
    <w:rsid w:val="004B1DA3"/>
    <w:rPr>
      <w:rFonts w:ascii="Calibri" w:hAnsi="Calibri" w:cs="Calibri"/>
      <w:b w:val="0"/>
      <w:bCs w:val="0"/>
      <w:color w:val="C00000"/>
      <w:sz w:val="22"/>
      <w:szCs w:val="22"/>
    </w:rPr>
  </w:style>
  <w:style w:type="character" w:customStyle="1" w:styleId="WW8Num40z0">
    <w:name w:val="WW8Num40z0"/>
    <w:rsid w:val="004B1DA3"/>
    <w:rPr>
      <w:rFonts w:cs="Calibri"/>
    </w:rPr>
  </w:style>
  <w:style w:type="character" w:customStyle="1" w:styleId="WW8Num40z1">
    <w:name w:val="WW8Num40z1"/>
    <w:rsid w:val="004B1DA3"/>
  </w:style>
  <w:style w:type="character" w:customStyle="1" w:styleId="WW8Num40z2">
    <w:name w:val="WW8Num40z2"/>
    <w:rsid w:val="004B1DA3"/>
  </w:style>
  <w:style w:type="character" w:customStyle="1" w:styleId="WW8Num40z3">
    <w:name w:val="WW8Num40z3"/>
    <w:rsid w:val="004B1DA3"/>
  </w:style>
  <w:style w:type="character" w:customStyle="1" w:styleId="WW8Num40z4">
    <w:name w:val="WW8Num40z4"/>
    <w:rsid w:val="004B1DA3"/>
  </w:style>
  <w:style w:type="character" w:customStyle="1" w:styleId="WW8Num40z5">
    <w:name w:val="WW8Num40z5"/>
    <w:rsid w:val="004B1DA3"/>
  </w:style>
  <w:style w:type="character" w:customStyle="1" w:styleId="WW8Num40z6">
    <w:name w:val="WW8Num40z6"/>
    <w:rsid w:val="004B1DA3"/>
  </w:style>
  <w:style w:type="character" w:customStyle="1" w:styleId="WW8Num40z7">
    <w:name w:val="WW8Num40z7"/>
    <w:rsid w:val="004B1DA3"/>
  </w:style>
  <w:style w:type="character" w:customStyle="1" w:styleId="WW8Num40z8">
    <w:name w:val="WW8Num40z8"/>
    <w:rsid w:val="004B1DA3"/>
  </w:style>
  <w:style w:type="character" w:customStyle="1" w:styleId="WW8Num41z0">
    <w:name w:val="WW8Num41z0"/>
    <w:rsid w:val="004B1DA3"/>
    <w:rPr>
      <w:rFonts w:ascii="Calibri" w:eastAsia="Garamond" w:hAnsi="Calibri" w:cs="Calibri"/>
      <w:b/>
      <w:bCs w:val="0"/>
      <w:sz w:val="22"/>
      <w:szCs w:val="22"/>
    </w:rPr>
  </w:style>
  <w:style w:type="character" w:customStyle="1" w:styleId="WW8Num41z1">
    <w:name w:val="WW8Num41z1"/>
    <w:rsid w:val="004B1DA3"/>
    <w:rPr>
      <w:rFonts w:cs="Calibri"/>
      <w:lang w:val="pl-PL"/>
    </w:rPr>
  </w:style>
  <w:style w:type="character" w:customStyle="1" w:styleId="WW8Num41z2">
    <w:name w:val="WW8Num41z2"/>
    <w:rsid w:val="004B1DA3"/>
  </w:style>
  <w:style w:type="character" w:customStyle="1" w:styleId="WW8Num41z3">
    <w:name w:val="WW8Num41z3"/>
    <w:rsid w:val="004B1DA3"/>
  </w:style>
  <w:style w:type="character" w:customStyle="1" w:styleId="WW8Num41z4">
    <w:name w:val="WW8Num41z4"/>
    <w:rsid w:val="004B1DA3"/>
  </w:style>
  <w:style w:type="character" w:customStyle="1" w:styleId="WW8Num41z5">
    <w:name w:val="WW8Num41z5"/>
    <w:rsid w:val="004B1DA3"/>
  </w:style>
  <w:style w:type="character" w:customStyle="1" w:styleId="WW8Num41z6">
    <w:name w:val="WW8Num41z6"/>
    <w:rsid w:val="004B1DA3"/>
  </w:style>
  <w:style w:type="character" w:customStyle="1" w:styleId="WW8Num41z7">
    <w:name w:val="WW8Num41z7"/>
    <w:rsid w:val="004B1DA3"/>
  </w:style>
  <w:style w:type="character" w:customStyle="1" w:styleId="WW8Num41z8">
    <w:name w:val="WW8Num41z8"/>
    <w:rsid w:val="004B1DA3"/>
  </w:style>
  <w:style w:type="character" w:customStyle="1" w:styleId="WW8Num42z0">
    <w:name w:val="WW8Num42z0"/>
    <w:rsid w:val="004B1DA3"/>
    <w:rPr>
      <w:rFonts w:ascii="Calibri" w:hAnsi="Calibri" w:cs="Calibri"/>
      <w:color w:val="auto"/>
      <w:sz w:val="22"/>
      <w:szCs w:val="22"/>
    </w:rPr>
  </w:style>
  <w:style w:type="character" w:customStyle="1" w:styleId="WW8Num43z0">
    <w:name w:val="WW8Num43z0"/>
    <w:rsid w:val="004B1DA3"/>
    <w:rPr>
      <w:rFonts w:ascii="Symbol" w:hAnsi="Symbol" w:cs="Symbol" w:hint="default"/>
      <w:b/>
      <w:bCs/>
      <w:sz w:val="22"/>
      <w:szCs w:val="22"/>
    </w:rPr>
  </w:style>
  <w:style w:type="character" w:customStyle="1" w:styleId="WW8Num43z1">
    <w:name w:val="WW8Num43z1"/>
    <w:rsid w:val="004B1DA3"/>
  </w:style>
  <w:style w:type="character" w:customStyle="1" w:styleId="WW8Num43z2">
    <w:name w:val="WW8Num43z2"/>
    <w:rsid w:val="004B1DA3"/>
  </w:style>
  <w:style w:type="character" w:customStyle="1" w:styleId="WW8Num43z3">
    <w:name w:val="WW8Num43z3"/>
    <w:rsid w:val="004B1DA3"/>
  </w:style>
  <w:style w:type="character" w:customStyle="1" w:styleId="WW8Num43z4">
    <w:name w:val="WW8Num43z4"/>
    <w:rsid w:val="004B1DA3"/>
  </w:style>
  <w:style w:type="character" w:customStyle="1" w:styleId="WW8Num43z5">
    <w:name w:val="WW8Num43z5"/>
    <w:rsid w:val="004B1DA3"/>
  </w:style>
  <w:style w:type="character" w:customStyle="1" w:styleId="WW8Num43z6">
    <w:name w:val="WW8Num43z6"/>
    <w:rsid w:val="004B1DA3"/>
  </w:style>
  <w:style w:type="character" w:customStyle="1" w:styleId="WW8Num43z7">
    <w:name w:val="WW8Num43z7"/>
    <w:rsid w:val="004B1DA3"/>
  </w:style>
  <w:style w:type="character" w:customStyle="1" w:styleId="WW8Num43z8">
    <w:name w:val="WW8Num43z8"/>
    <w:rsid w:val="004B1DA3"/>
  </w:style>
  <w:style w:type="character" w:customStyle="1" w:styleId="WW8Num44z0">
    <w:name w:val="WW8Num44z0"/>
    <w:rsid w:val="004B1DA3"/>
    <w:rPr>
      <w:rFonts w:ascii="Calibri" w:hAnsi="Calibri" w:cs="Arial"/>
      <w:color w:val="00B0F0"/>
      <w:sz w:val="22"/>
      <w:szCs w:val="22"/>
      <w:shd w:val="clear" w:color="auto" w:fill="FFFF00"/>
      <w:lang w:val="pl-PL"/>
    </w:rPr>
  </w:style>
  <w:style w:type="character" w:customStyle="1" w:styleId="WW8Num45z0">
    <w:name w:val="WW8Num45z0"/>
    <w:rsid w:val="004B1DA3"/>
    <w:rPr>
      <w:rFonts w:ascii="Calibri" w:hAnsi="Calibri" w:cs="Calibri"/>
      <w:sz w:val="22"/>
      <w:szCs w:val="22"/>
      <w:lang w:val="pl-PL"/>
    </w:rPr>
  </w:style>
  <w:style w:type="character" w:customStyle="1" w:styleId="WW8Num46z0">
    <w:name w:val="WW8Num46z0"/>
    <w:rsid w:val="004B1DA3"/>
    <w:rPr>
      <w:rFonts w:cs="Garamond"/>
      <w:lang w:val="pl-PL"/>
    </w:rPr>
  </w:style>
  <w:style w:type="character" w:customStyle="1" w:styleId="WW8Num46z1">
    <w:name w:val="WW8Num46z1"/>
    <w:rsid w:val="004B1DA3"/>
  </w:style>
  <w:style w:type="character" w:customStyle="1" w:styleId="WW8Num47z0">
    <w:name w:val="WW8Num47z0"/>
    <w:rsid w:val="004B1DA3"/>
    <w:rPr>
      <w:rFonts w:ascii="Calibri" w:hAnsi="Calibri" w:cs="Calibri" w:hint="default"/>
      <w:sz w:val="22"/>
      <w:szCs w:val="22"/>
      <w:lang w:val="pl-PL"/>
    </w:rPr>
  </w:style>
  <w:style w:type="character" w:customStyle="1" w:styleId="WW8Num48z0">
    <w:name w:val="WW8Num48z0"/>
    <w:rsid w:val="004B1DA3"/>
    <w:rPr>
      <w:rFonts w:ascii="Calibri" w:hAnsi="Calibri" w:cs="Calibri"/>
      <w:b/>
      <w:bCs/>
      <w:color w:val="000000"/>
      <w:spacing w:val="-4"/>
      <w:sz w:val="22"/>
      <w:szCs w:val="22"/>
    </w:rPr>
  </w:style>
  <w:style w:type="character" w:customStyle="1" w:styleId="WW8Num48z1">
    <w:name w:val="WW8Num48z1"/>
    <w:rsid w:val="004B1DA3"/>
    <w:rPr>
      <w:rFonts w:cs="Calibri"/>
    </w:rPr>
  </w:style>
  <w:style w:type="character" w:customStyle="1" w:styleId="WW8Num48z2">
    <w:name w:val="WW8Num48z2"/>
    <w:rsid w:val="004B1DA3"/>
  </w:style>
  <w:style w:type="character" w:customStyle="1" w:styleId="WW8Num48z3">
    <w:name w:val="WW8Num48z3"/>
    <w:rsid w:val="004B1DA3"/>
  </w:style>
  <w:style w:type="character" w:customStyle="1" w:styleId="WW8Num48z4">
    <w:name w:val="WW8Num48z4"/>
    <w:rsid w:val="004B1DA3"/>
  </w:style>
  <w:style w:type="character" w:customStyle="1" w:styleId="WW8Num48z5">
    <w:name w:val="WW8Num48z5"/>
    <w:rsid w:val="004B1DA3"/>
  </w:style>
  <w:style w:type="character" w:customStyle="1" w:styleId="WW8Num48z6">
    <w:name w:val="WW8Num48z6"/>
    <w:rsid w:val="004B1DA3"/>
  </w:style>
  <w:style w:type="character" w:customStyle="1" w:styleId="WW8Num48z7">
    <w:name w:val="WW8Num48z7"/>
    <w:rsid w:val="004B1DA3"/>
  </w:style>
  <w:style w:type="character" w:customStyle="1" w:styleId="WW8Num48z8">
    <w:name w:val="WW8Num48z8"/>
    <w:rsid w:val="004B1DA3"/>
  </w:style>
  <w:style w:type="character" w:customStyle="1" w:styleId="WW8Num49z0">
    <w:name w:val="WW8Num49z0"/>
    <w:rsid w:val="004B1DA3"/>
    <w:rPr>
      <w:rFonts w:ascii="Times New Roman" w:eastAsia="Times New Roman" w:hAnsi="Times New Roman" w:cs="Times New Roman" w:hint="default"/>
      <w:color w:val="00B0F0"/>
      <w:sz w:val="22"/>
      <w:szCs w:val="22"/>
      <w:lang w:val="pl-PL"/>
    </w:rPr>
  </w:style>
  <w:style w:type="character" w:customStyle="1" w:styleId="WW8Num49z1">
    <w:name w:val="WW8Num49z1"/>
    <w:rsid w:val="004B1DA3"/>
    <w:rPr>
      <w:rFonts w:cs="Calibri"/>
    </w:rPr>
  </w:style>
  <w:style w:type="character" w:customStyle="1" w:styleId="WW8Num49z3">
    <w:name w:val="WW8Num49z3"/>
    <w:rsid w:val="004B1DA3"/>
  </w:style>
  <w:style w:type="character" w:customStyle="1" w:styleId="WW8Num50z0">
    <w:name w:val="WW8Num50z0"/>
    <w:rsid w:val="004B1DA3"/>
    <w:rPr>
      <w:rFonts w:ascii="Times New Roman" w:hAnsi="Times New Roman" w:cs="Times New Roman" w:hint="default"/>
      <w:color w:val="000000"/>
    </w:rPr>
  </w:style>
  <w:style w:type="character" w:customStyle="1" w:styleId="WW8Num50z1">
    <w:name w:val="WW8Num50z1"/>
    <w:rsid w:val="004B1DA3"/>
    <w:rPr>
      <w:rFonts w:cs="Calibri"/>
    </w:rPr>
  </w:style>
  <w:style w:type="character" w:customStyle="1" w:styleId="WW8Num51z0">
    <w:name w:val="WW8Num51z0"/>
    <w:rsid w:val="004B1DA3"/>
    <w:rPr>
      <w:rFonts w:ascii="Symbol" w:hAnsi="Symbol" w:cs="Bernard MT Condensed" w:hint="default"/>
      <w:b w:val="0"/>
      <w:bCs w:val="0"/>
      <w:i w:val="0"/>
      <w:iCs w:val="0"/>
      <w:sz w:val="24"/>
    </w:rPr>
  </w:style>
  <w:style w:type="character" w:customStyle="1" w:styleId="WW8Num51z1">
    <w:name w:val="WW8Num51z1"/>
    <w:rsid w:val="004B1DA3"/>
  </w:style>
  <w:style w:type="character" w:customStyle="1" w:styleId="WW8Num51z3">
    <w:name w:val="WW8Num51z3"/>
    <w:rsid w:val="004B1DA3"/>
  </w:style>
  <w:style w:type="character" w:customStyle="1" w:styleId="WW8Num47z1">
    <w:name w:val="WW8Num47z1"/>
    <w:rsid w:val="004B1DA3"/>
  </w:style>
  <w:style w:type="character" w:customStyle="1" w:styleId="WW8Num49z2">
    <w:name w:val="WW8Num49z2"/>
    <w:rsid w:val="004B1DA3"/>
  </w:style>
  <w:style w:type="character" w:customStyle="1" w:styleId="WW8Num49z4">
    <w:name w:val="WW8Num49z4"/>
    <w:rsid w:val="004B1DA3"/>
  </w:style>
  <w:style w:type="character" w:customStyle="1" w:styleId="WW8Num49z5">
    <w:name w:val="WW8Num49z5"/>
    <w:rsid w:val="004B1DA3"/>
  </w:style>
  <w:style w:type="character" w:customStyle="1" w:styleId="WW8Num49z6">
    <w:name w:val="WW8Num49z6"/>
    <w:rsid w:val="004B1DA3"/>
  </w:style>
  <w:style w:type="character" w:customStyle="1" w:styleId="WW8Num49z7">
    <w:name w:val="WW8Num49z7"/>
    <w:rsid w:val="004B1DA3"/>
  </w:style>
  <w:style w:type="character" w:customStyle="1" w:styleId="WW8Num49z8">
    <w:name w:val="WW8Num49z8"/>
    <w:rsid w:val="004B1DA3"/>
  </w:style>
  <w:style w:type="character" w:customStyle="1" w:styleId="WW8Num50z3">
    <w:name w:val="WW8Num50z3"/>
    <w:rsid w:val="004B1DA3"/>
  </w:style>
  <w:style w:type="character" w:customStyle="1" w:styleId="WW8Num52z0">
    <w:name w:val="WW8Num52z0"/>
    <w:rsid w:val="004B1DA3"/>
    <w:rPr>
      <w:rFonts w:ascii="Times New Roman" w:hAnsi="Times New Roman" w:cs="Times New Roman" w:hint="default"/>
      <w:sz w:val="22"/>
      <w:szCs w:val="22"/>
    </w:rPr>
  </w:style>
  <w:style w:type="character" w:customStyle="1" w:styleId="WW8Num52z1">
    <w:name w:val="WW8Num52z1"/>
    <w:rsid w:val="004B1DA3"/>
  </w:style>
  <w:style w:type="character" w:customStyle="1" w:styleId="WW8Num52z3">
    <w:name w:val="WW8Num52z3"/>
    <w:rsid w:val="004B1DA3"/>
  </w:style>
  <w:style w:type="character" w:customStyle="1" w:styleId="WW8Num53z0">
    <w:name w:val="WW8Num53z0"/>
    <w:rsid w:val="004B1DA3"/>
    <w:rPr>
      <w:rFonts w:ascii="Calibri" w:hAnsi="Calibri" w:cs="Arial"/>
      <w:sz w:val="22"/>
      <w:szCs w:val="22"/>
    </w:rPr>
  </w:style>
  <w:style w:type="character" w:customStyle="1" w:styleId="WW8Num54z0">
    <w:name w:val="WW8Num54z0"/>
    <w:rsid w:val="004B1DA3"/>
    <w:rPr>
      <w:rFonts w:eastAsia="Batang" w:cs="Calibri"/>
    </w:rPr>
  </w:style>
  <w:style w:type="character" w:customStyle="1" w:styleId="WW8Num54z1">
    <w:name w:val="WW8Num54z1"/>
    <w:rsid w:val="004B1DA3"/>
  </w:style>
  <w:style w:type="character" w:customStyle="1" w:styleId="WW8Num54z3">
    <w:name w:val="WW8Num54z3"/>
    <w:rsid w:val="004B1DA3"/>
  </w:style>
  <w:style w:type="character" w:customStyle="1" w:styleId="WW8Num55z0">
    <w:name w:val="WW8Num55z0"/>
    <w:rsid w:val="004B1DA3"/>
    <w:rPr>
      <w:rFonts w:ascii="Calibri" w:hAnsi="Calibri" w:cs="Calibri"/>
      <w:sz w:val="22"/>
      <w:szCs w:val="22"/>
    </w:rPr>
  </w:style>
  <w:style w:type="character" w:customStyle="1" w:styleId="WW8Num55z1">
    <w:name w:val="WW8Num55z1"/>
    <w:rsid w:val="004B1DA3"/>
    <w:rPr>
      <w:rFonts w:ascii="Courier New" w:hAnsi="Courier New" w:cs="Courier New" w:hint="default"/>
    </w:rPr>
  </w:style>
  <w:style w:type="character" w:customStyle="1" w:styleId="WW8Num55z3">
    <w:name w:val="WW8Num55z3"/>
    <w:rsid w:val="004B1DA3"/>
  </w:style>
  <w:style w:type="character" w:customStyle="1" w:styleId="WW8Num56z0">
    <w:name w:val="WW8Num56z0"/>
    <w:rsid w:val="004B1DA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WW8Num57z0">
    <w:name w:val="WW8Num57z0"/>
    <w:rsid w:val="004B1DA3"/>
    <w:rPr>
      <w:rFonts w:ascii="Calibri" w:hAnsi="Calibri" w:cs="Calibri"/>
      <w:b w:val="0"/>
      <w:bCs w:val="0"/>
      <w:color w:val="auto"/>
      <w:sz w:val="22"/>
      <w:szCs w:val="22"/>
    </w:rPr>
  </w:style>
  <w:style w:type="character" w:customStyle="1" w:styleId="WW8Num57z1">
    <w:name w:val="WW8Num57z1"/>
    <w:rsid w:val="004B1DA3"/>
  </w:style>
  <w:style w:type="character" w:customStyle="1" w:styleId="WW8Num57z3">
    <w:name w:val="WW8Num57z3"/>
    <w:rsid w:val="004B1DA3"/>
  </w:style>
  <w:style w:type="character" w:customStyle="1" w:styleId="WW8Num58z0">
    <w:name w:val="WW8Num58z0"/>
    <w:rsid w:val="004B1DA3"/>
    <w:rPr>
      <w:rFonts w:ascii="Calibri" w:hAnsi="Calibri" w:cs="Calibri"/>
      <w:b/>
      <w:bCs w:val="0"/>
      <w:color w:val="00B0F0"/>
      <w:sz w:val="22"/>
      <w:szCs w:val="22"/>
    </w:rPr>
  </w:style>
  <w:style w:type="character" w:customStyle="1" w:styleId="WW8Num58z1">
    <w:name w:val="WW8Num58z1"/>
    <w:rsid w:val="004B1DA3"/>
  </w:style>
  <w:style w:type="character" w:customStyle="1" w:styleId="WW8Num58z3">
    <w:name w:val="WW8Num58z3"/>
    <w:rsid w:val="004B1DA3"/>
  </w:style>
  <w:style w:type="character" w:customStyle="1" w:styleId="WW8Num21z1">
    <w:name w:val="WW8Num21z1"/>
    <w:rsid w:val="004B1DA3"/>
  </w:style>
  <w:style w:type="character" w:customStyle="1" w:styleId="WW8Num21z2">
    <w:name w:val="WW8Num21z2"/>
    <w:rsid w:val="004B1DA3"/>
  </w:style>
  <w:style w:type="character" w:customStyle="1" w:styleId="WW8Num21z3">
    <w:name w:val="WW8Num21z3"/>
    <w:rsid w:val="004B1DA3"/>
  </w:style>
  <w:style w:type="character" w:customStyle="1" w:styleId="WW8Num21z4">
    <w:name w:val="WW8Num21z4"/>
    <w:rsid w:val="004B1DA3"/>
  </w:style>
  <w:style w:type="character" w:customStyle="1" w:styleId="WW8Num21z5">
    <w:name w:val="WW8Num21z5"/>
    <w:rsid w:val="004B1DA3"/>
  </w:style>
  <w:style w:type="character" w:customStyle="1" w:styleId="WW8Num21z6">
    <w:name w:val="WW8Num21z6"/>
    <w:rsid w:val="004B1DA3"/>
  </w:style>
  <w:style w:type="character" w:customStyle="1" w:styleId="WW8Num21z7">
    <w:name w:val="WW8Num21z7"/>
    <w:rsid w:val="004B1DA3"/>
  </w:style>
  <w:style w:type="character" w:customStyle="1" w:styleId="WW8Num21z8">
    <w:name w:val="WW8Num21z8"/>
    <w:rsid w:val="004B1DA3"/>
  </w:style>
  <w:style w:type="character" w:customStyle="1" w:styleId="WW8Num34z1">
    <w:name w:val="WW8Num34z1"/>
    <w:rsid w:val="004B1DA3"/>
    <w:rPr>
      <w:rFonts w:ascii="Times New Roman" w:hAnsi="Times New Roman" w:cs="Times New Roman" w:hint="default"/>
      <w:b w:val="0"/>
      <w:bCs w:val="0"/>
    </w:rPr>
  </w:style>
  <w:style w:type="character" w:customStyle="1" w:styleId="WW8Num34z3">
    <w:name w:val="WW8Num34z3"/>
    <w:rsid w:val="004B1DA3"/>
  </w:style>
  <w:style w:type="character" w:customStyle="1" w:styleId="WW8Num34z4">
    <w:name w:val="WW8Num34z4"/>
    <w:rsid w:val="004B1DA3"/>
  </w:style>
  <w:style w:type="character" w:customStyle="1" w:styleId="WW8Num34z5">
    <w:name w:val="WW8Num34z5"/>
    <w:rsid w:val="004B1DA3"/>
  </w:style>
  <w:style w:type="character" w:customStyle="1" w:styleId="WW8Num34z6">
    <w:name w:val="WW8Num34z6"/>
    <w:rsid w:val="004B1DA3"/>
  </w:style>
  <w:style w:type="character" w:customStyle="1" w:styleId="WW8Num34z7">
    <w:name w:val="WW8Num34z7"/>
    <w:rsid w:val="004B1DA3"/>
  </w:style>
  <w:style w:type="character" w:customStyle="1" w:styleId="WW8Num34z8">
    <w:name w:val="WW8Num34z8"/>
    <w:rsid w:val="004B1DA3"/>
  </w:style>
  <w:style w:type="character" w:customStyle="1" w:styleId="WW8Num38z1">
    <w:name w:val="WW8Num38z1"/>
    <w:rsid w:val="004B1DA3"/>
  </w:style>
  <w:style w:type="character" w:customStyle="1" w:styleId="WW8Num38z2">
    <w:name w:val="WW8Num38z2"/>
    <w:rsid w:val="004B1DA3"/>
  </w:style>
  <w:style w:type="character" w:customStyle="1" w:styleId="WW8Num38z6">
    <w:name w:val="WW8Num38z6"/>
    <w:rsid w:val="004B1DA3"/>
  </w:style>
  <w:style w:type="character" w:customStyle="1" w:styleId="WW8Num42z1">
    <w:name w:val="WW8Num42z1"/>
    <w:rsid w:val="004B1DA3"/>
    <w:rPr>
      <w:rFonts w:cs="Calibri"/>
      <w:lang w:val="pl-PL"/>
    </w:rPr>
  </w:style>
  <w:style w:type="character" w:customStyle="1" w:styleId="WW8Num42z2">
    <w:name w:val="WW8Num42z2"/>
    <w:rsid w:val="004B1DA3"/>
  </w:style>
  <w:style w:type="character" w:customStyle="1" w:styleId="WW8Num42z3">
    <w:name w:val="WW8Num42z3"/>
    <w:rsid w:val="004B1DA3"/>
  </w:style>
  <w:style w:type="character" w:customStyle="1" w:styleId="WW8Num42z4">
    <w:name w:val="WW8Num42z4"/>
    <w:rsid w:val="004B1DA3"/>
  </w:style>
  <w:style w:type="character" w:customStyle="1" w:styleId="WW8Num42z5">
    <w:name w:val="WW8Num42z5"/>
    <w:rsid w:val="004B1DA3"/>
  </w:style>
  <w:style w:type="character" w:customStyle="1" w:styleId="WW8Num42z6">
    <w:name w:val="WW8Num42z6"/>
    <w:rsid w:val="004B1DA3"/>
  </w:style>
  <w:style w:type="character" w:customStyle="1" w:styleId="WW8Num42z7">
    <w:name w:val="WW8Num42z7"/>
    <w:rsid w:val="004B1DA3"/>
  </w:style>
  <w:style w:type="character" w:customStyle="1" w:styleId="WW8Num42z8">
    <w:name w:val="WW8Num42z8"/>
    <w:rsid w:val="004B1DA3"/>
  </w:style>
  <w:style w:type="character" w:customStyle="1" w:styleId="WW8Num44z1">
    <w:name w:val="WW8Num44z1"/>
    <w:rsid w:val="004B1DA3"/>
  </w:style>
  <w:style w:type="character" w:customStyle="1" w:styleId="WW8Num44z2">
    <w:name w:val="WW8Num44z2"/>
    <w:rsid w:val="004B1DA3"/>
  </w:style>
  <w:style w:type="character" w:customStyle="1" w:styleId="WW8Num44z3">
    <w:name w:val="WW8Num44z3"/>
    <w:rsid w:val="004B1DA3"/>
  </w:style>
  <w:style w:type="character" w:customStyle="1" w:styleId="WW8Num44z4">
    <w:name w:val="WW8Num44z4"/>
    <w:rsid w:val="004B1DA3"/>
  </w:style>
  <w:style w:type="character" w:customStyle="1" w:styleId="WW8Num44z5">
    <w:name w:val="WW8Num44z5"/>
    <w:rsid w:val="004B1DA3"/>
  </w:style>
  <w:style w:type="character" w:customStyle="1" w:styleId="WW8Num44z6">
    <w:name w:val="WW8Num44z6"/>
    <w:rsid w:val="004B1DA3"/>
  </w:style>
  <w:style w:type="character" w:customStyle="1" w:styleId="WW8Num44z7">
    <w:name w:val="WW8Num44z7"/>
    <w:rsid w:val="004B1DA3"/>
  </w:style>
  <w:style w:type="character" w:customStyle="1" w:styleId="WW8Num44z8">
    <w:name w:val="WW8Num44z8"/>
    <w:rsid w:val="004B1DA3"/>
  </w:style>
  <w:style w:type="character" w:customStyle="1" w:styleId="WW8Num50z2">
    <w:name w:val="WW8Num50z2"/>
    <w:rsid w:val="004B1DA3"/>
  </w:style>
  <w:style w:type="character" w:customStyle="1" w:styleId="WW8Num50z4">
    <w:name w:val="WW8Num50z4"/>
    <w:rsid w:val="004B1DA3"/>
  </w:style>
  <w:style w:type="character" w:customStyle="1" w:styleId="WW8Num50z5">
    <w:name w:val="WW8Num50z5"/>
    <w:rsid w:val="004B1DA3"/>
  </w:style>
  <w:style w:type="character" w:customStyle="1" w:styleId="WW8Num50z6">
    <w:name w:val="WW8Num50z6"/>
    <w:rsid w:val="004B1DA3"/>
  </w:style>
  <w:style w:type="character" w:customStyle="1" w:styleId="WW8Num50z7">
    <w:name w:val="WW8Num50z7"/>
    <w:rsid w:val="004B1DA3"/>
  </w:style>
  <w:style w:type="character" w:customStyle="1" w:styleId="WW8Num50z8">
    <w:name w:val="WW8Num50z8"/>
    <w:rsid w:val="004B1DA3"/>
  </w:style>
  <w:style w:type="character" w:customStyle="1" w:styleId="WW8Num53z1">
    <w:name w:val="WW8Num53z1"/>
    <w:rsid w:val="004B1DA3"/>
  </w:style>
  <w:style w:type="character" w:customStyle="1" w:styleId="WW8Num53z3">
    <w:name w:val="WW8Num53z3"/>
    <w:rsid w:val="004B1DA3"/>
  </w:style>
  <w:style w:type="character" w:customStyle="1" w:styleId="WW8Num56z1">
    <w:name w:val="WW8Num56z1"/>
    <w:rsid w:val="004B1DA3"/>
  </w:style>
  <w:style w:type="character" w:customStyle="1" w:styleId="WW8Num56z3">
    <w:name w:val="WW8Num56z3"/>
    <w:rsid w:val="004B1DA3"/>
  </w:style>
  <w:style w:type="character" w:customStyle="1" w:styleId="WW8Num59z0">
    <w:name w:val="WW8Num59z0"/>
    <w:rsid w:val="004B1DA3"/>
    <w:rPr>
      <w:rFonts w:hint="default"/>
    </w:rPr>
  </w:style>
  <w:style w:type="character" w:customStyle="1" w:styleId="WW8Num59z1">
    <w:name w:val="WW8Num59z1"/>
    <w:rsid w:val="004B1DA3"/>
  </w:style>
  <w:style w:type="character" w:customStyle="1" w:styleId="WW8Num59z3">
    <w:name w:val="WW8Num59z3"/>
    <w:rsid w:val="004B1DA3"/>
  </w:style>
  <w:style w:type="character" w:customStyle="1" w:styleId="WW8Num2z1">
    <w:name w:val="WW8Num2z1"/>
    <w:rsid w:val="004B1DA3"/>
  </w:style>
  <w:style w:type="character" w:customStyle="1" w:styleId="WW8Num2z2">
    <w:name w:val="WW8Num2z2"/>
    <w:rsid w:val="004B1DA3"/>
  </w:style>
  <w:style w:type="character" w:customStyle="1" w:styleId="WW8Num2z3">
    <w:name w:val="WW8Num2z3"/>
    <w:rsid w:val="004B1DA3"/>
  </w:style>
  <w:style w:type="character" w:customStyle="1" w:styleId="WW8Num2z4">
    <w:name w:val="WW8Num2z4"/>
    <w:rsid w:val="004B1DA3"/>
  </w:style>
  <w:style w:type="character" w:customStyle="1" w:styleId="WW8Num2z5">
    <w:name w:val="WW8Num2z5"/>
    <w:rsid w:val="004B1DA3"/>
  </w:style>
  <w:style w:type="character" w:customStyle="1" w:styleId="WW8Num2z6">
    <w:name w:val="WW8Num2z6"/>
    <w:rsid w:val="004B1DA3"/>
  </w:style>
  <w:style w:type="character" w:customStyle="1" w:styleId="WW8Num2z7">
    <w:name w:val="WW8Num2z7"/>
    <w:rsid w:val="004B1DA3"/>
  </w:style>
  <w:style w:type="character" w:customStyle="1" w:styleId="WW8Num2z8">
    <w:name w:val="WW8Num2z8"/>
    <w:rsid w:val="004B1DA3"/>
  </w:style>
  <w:style w:type="character" w:customStyle="1" w:styleId="WW8Num4z1">
    <w:name w:val="WW8Num4z1"/>
    <w:rsid w:val="004B1DA3"/>
    <w:rPr>
      <w:rFonts w:ascii="Courier New" w:hAnsi="Courier New" w:cs="Courier New" w:hint="default"/>
    </w:rPr>
  </w:style>
  <w:style w:type="character" w:customStyle="1" w:styleId="WW8Num6z2">
    <w:name w:val="WW8Num6z2"/>
    <w:rsid w:val="004B1DA3"/>
    <w:rPr>
      <w:b w:val="0"/>
      <w:bCs w:val="0"/>
      <w:i w:val="0"/>
      <w:iCs w:val="0"/>
    </w:rPr>
  </w:style>
  <w:style w:type="character" w:customStyle="1" w:styleId="WW8Num6z3">
    <w:name w:val="WW8Num6z3"/>
    <w:rsid w:val="004B1DA3"/>
  </w:style>
  <w:style w:type="character" w:customStyle="1" w:styleId="WW8Num6z4">
    <w:name w:val="WW8Num6z4"/>
    <w:rsid w:val="004B1DA3"/>
  </w:style>
  <w:style w:type="character" w:customStyle="1" w:styleId="WW8Num6z5">
    <w:name w:val="WW8Num6z5"/>
    <w:rsid w:val="004B1DA3"/>
  </w:style>
  <w:style w:type="character" w:customStyle="1" w:styleId="WW8Num6z6">
    <w:name w:val="WW8Num6z6"/>
    <w:rsid w:val="004B1DA3"/>
  </w:style>
  <w:style w:type="character" w:customStyle="1" w:styleId="WW8Num6z7">
    <w:name w:val="WW8Num6z7"/>
    <w:rsid w:val="004B1DA3"/>
  </w:style>
  <w:style w:type="character" w:customStyle="1" w:styleId="WW8Num6z8">
    <w:name w:val="WW8Num6z8"/>
    <w:rsid w:val="004B1DA3"/>
  </w:style>
  <w:style w:type="character" w:customStyle="1" w:styleId="WW8Num11z1">
    <w:name w:val="WW8Num11z1"/>
    <w:rsid w:val="004B1DA3"/>
    <w:rPr>
      <w:rFonts w:ascii="Garamond" w:hAnsi="Garamond" w:cs="Times New Roman" w:hint="default"/>
    </w:rPr>
  </w:style>
  <w:style w:type="character" w:customStyle="1" w:styleId="WW8Num11z2">
    <w:name w:val="WW8Num11z2"/>
    <w:rsid w:val="004B1DA3"/>
    <w:rPr>
      <w:rFonts w:ascii="Wingdings" w:hAnsi="Wingdings" w:cs="Wingdings" w:hint="default"/>
    </w:rPr>
  </w:style>
  <w:style w:type="character" w:customStyle="1" w:styleId="WW8Num11z3">
    <w:name w:val="WW8Num11z3"/>
    <w:rsid w:val="004B1DA3"/>
  </w:style>
  <w:style w:type="character" w:customStyle="1" w:styleId="WW8Num11z4">
    <w:name w:val="WW8Num11z4"/>
    <w:rsid w:val="004B1DA3"/>
    <w:rPr>
      <w:rFonts w:ascii="Courier New" w:hAnsi="Courier New" w:cs="Courier New" w:hint="default"/>
    </w:rPr>
  </w:style>
  <w:style w:type="character" w:customStyle="1" w:styleId="WW8Num11z5">
    <w:name w:val="WW8Num11z5"/>
    <w:rsid w:val="004B1DA3"/>
  </w:style>
  <w:style w:type="character" w:customStyle="1" w:styleId="WW8Num11z6">
    <w:name w:val="WW8Num11z6"/>
    <w:rsid w:val="004B1DA3"/>
  </w:style>
  <w:style w:type="character" w:customStyle="1" w:styleId="WW8Num11z7">
    <w:name w:val="WW8Num11z7"/>
    <w:rsid w:val="004B1DA3"/>
  </w:style>
  <w:style w:type="character" w:customStyle="1" w:styleId="WW8Num11z8">
    <w:name w:val="WW8Num11z8"/>
    <w:rsid w:val="004B1DA3"/>
  </w:style>
  <w:style w:type="character" w:customStyle="1" w:styleId="WW8Num12z1">
    <w:name w:val="WW8Num12z1"/>
    <w:rsid w:val="004B1DA3"/>
    <w:rPr>
      <w:b/>
    </w:rPr>
  </w:style>
  <w:style w:type="character" w:customStyle="1" w:styleId="WW8Num12z2">
    <w:name w:val="WW8Num12z2"/>
    <w:rsid w:val="004B1DA3"/>
    <w:rPr>
      <w:rFonts w:ascii="Wingdings" w:hAnsi="Wingdings" w:cs="Wingdings" w:hint="default"/>
    </w:rPr>
  </w:style>
  <w:style w:type="character" w:customStyle="1" w:styleId="WW8Num12z3">
    <w:name w:val="WW8Num12z3"/>
    <w:rsid w:val="004B1DA3"/>
  </w:style>
  <w:style w:type="character" w:customStyle="1" w:styleId="WW8Num12z4">
    <w:name w:val="WW8Num12z4"/>
    <w:rsid w:val="004B1DA3"/>
    <w:rPr>
      <w:rFonts w:ascii="Courier New" w:hAnsi="Courier New" w:cs="Courier New" w:hint="default"/>
    </w:rPr>
  </w:style>
  <w:style w:type="character" w:customStyle="1" w:styleId="WW8Num12z5">
    <w:name w:val="WW8Num12z5"/>
    <w:rsid w:val="004B1DA3"/>
  </w:style>
  <w:style w:type="character" w:customStyle="1" w:styleId="WW8Num12z6">
    <w:name w:val="WW8Num12z6"/>
    <w:rsid w:val="004B1DA3"/>
  </w:style>
  <w:style w:type="character" w:customStyle="1" w:styleId="WW8Num12z7">
    <w:name w:val="WW8Num12z7"/>
    <w:rsid w:val="004B1DA3"/>
  </w:style>
  <w:style w:type="character" w:customStyle="1" w:styleId="WW8Num12z8">
    <w:name w:val="WW8Num12z8"/>
    <w:rsid w:val="004B1DA3"/>
  </w:style>
  <w:style w:type="character" w:customStyle="1" w:styleId="WW8Num13z1">
    <w:name w:val="WW8Num13z1"/>
    <w:rsid w:val="004B1DA3"/>
    <w:rPr>
      <w:rFonts w:ascii="Times New Roman" w:hAnsi="Times New Roman" w:cs="Times New Roman" w:hint="default"/>
      <w:b w:val="0"/>
      <w:bCs w:val="0"/>
      <w:i w:val="0"/>
      <w:iCs w:val="0"/>
      <w:sz w:val="24"/>
      <w:shd w:val="clear" w:color="auto" w:fill="FFFF00"/>
    </w:rPr>
  </w:style>
  <w:style w:type="character" w:customStyle="1" w:styleId="WW8Num13z2">
    <w:name w:val="WW8Num13z2"/>
    <w:rsid w:val="004B1DA3"/>
    <w:rPr>
      <w:rFonts w:ascii="Symbol" w:hAnsi="Symbol" w:cs="Bernard MT Condensed" w:hint="default"/>
      <w:b w:val="0"/>
      <w:bCs w:val="0"/>
      <w:i w:val="0"/>
      <w:iCs w:val="0"/>
      <w:sz w:val="24"/>
    </w:rPr>
  </w:style>
  <w:style w:type="character" w:customStyle="1" w:styleId="WW8Num13z3">
    <w:name w:val="WW8Num13z3"/>
    <w:rsid w:val="004B1DA3"/>
  </w:style>
  <w:style w:type="character" w:customStyle="1" w:styleId="WW8Num13z4">
    <w:name w:val="WW8Num13z4"/>
    <w:rsid w:val="004B1DA3"/>
  </w:style>
  <w:style w:type="character" w:customStyle="1" w:styleId="WW8Num13z5">
    <w:name w:val="WW8Num13z5"/>
    <w:rsid w:val="004B1DA3"/>
  </w:style>
  <w:style w:type="character" w:customStyle="1" w:styleId="WW8Num13z6">
    <w:name w:val="WW8Num13z6"/>
    <w:rsid w:val="004B1DA3"/>
  </w:style>
  <w:style w:type="character" w:customStyle="1" w:styleId="WW8Num13z7">
    <w:name w:val="WW8Num13z7"/>
    <w:rsid w:val="004B1DA3"/>
  </w:style>
  <w:style w:type="character" w:customStyle="1" w:styleId="WW8Num13z8">
    <w:name w:val="WW8Num13z8"/>
    <w:rsid w:val="004B1DA3"/>
  </w:style>
  <w:style w:type="character" w:customStyle="1" w:styleId="WW8Num15z1">
    <w:name w:val="WW8Num15z1"/>
    <w:rsid w:val="004B1DA3"/>
  </w:style>
  <w:style w:type="character" w:customStyle="1" w:styleId="WW8Num15z2">
    <w:name w:val="WW8Num15z2"/>
    <w:rsid w:val="004B1DA3"/>
  </w:style>
  <w:style w:type="character" w:customStyle="1" w:styleId="WW8Num15z3">
    <w:name w:val="WW8Num15z3"/>
    <w:rsid w:val="004B1DA3"/>
  </w:style>
  <w:style w:type="character" w:customStyle="1" w:styleId="WW8Num15z4">
    <w:name w:val="WW8Num15z4"/>
    <w:rsid w:val="004B1DA3"/>
  </w:style>
  <w:style w:type="character" w:customStyle="1" w:styleId="WW8Num15z5">
    <w:name w:val="WW8Num15z5"/>
    <w:rsid w:val="004B1DA3"/>
  </w:style>
  <w:style w:type="character" w:customStyle="1" w:styleId="WW8Num15z6">
    <w:name w:val="WW8Num15z6"/>
    <w:rsid w:val="004B1DA3"/>
  </w:style>
  <w:style w:type="character" w:customStyle="1" w:styleId="WW8Num15z7">
    <w:name w:val="WW8Num15z7"/>
    <w:rsid w:val="004B1DA3"/>
  </w:style>
  <w:style w:type="character" w:customStyle="1" w:styleId="WW8Num15z8">
    <w:name w:val="WW8Num15z8"/>
    <w:rsid w:val="004B1DA3"/>
  </w:style>
  <w:style w:type="character" w:customStyle="1" w:styleId="WW8Num16z1">
    <w:name w:val="WW8Num16z1"/>
    <w:rsid w:val="004B1DA3"/>
  </w:style>
  <w:style w:type="character" w:customStyle="1" w:styleId="WW8Num16z2">
    <w:name w:val="WW8Num16z2"/>
    <w:rsid w:val="004B1DA3"/>
    <w:rPr>
      <w:b w:val="0"/>
      <w:bCs w:val="0"/>
      <w:i w:val="0"/>
      <w:iCs w:val="0"/>
    </w:rPr>
  </w:style>
  <w:style w:type="character" w:customStyle="1" w:styleId="WW8Num16z3">
    <w:name w:val="WW8Num16z3"/>
    <w:rsid w:val="004B1DA3"/>
  </w:style>
  <w:style w:type="character" w:customStyle="1" w:styleId="WW8Num17z1">
    <w:name w:val="WW8Num17z1"/>
    <w:rsid w:val="004B1DA3"/>
  </w:style>
  <w:style w:type="character" w:customStyle="1" w:styleId="WW8Num18z1">
    <w:name w:val="WW8Num18z1"/>
    <w:rsid w:val="004B1DA3"/>
  </w:style>
  <w:style w:type="character" w:customStyle="1" w:styleId="WW8Num18z2">
    <w:name w:val="WW8Num18z2"/>
    <w:rsid w:val="004B1DA3"/>
  </w:style>
  <w:style w:type="character" w:customStyle="1" w:styleId="WW8Num18z3">
    <w:name w:val="WW8Num18z3"/>
    <w:rsid w:val="004B1DA3"/>
  </w:style>
  <w:style w:type="character" w:customStyle="1" w:styleId="WW8Num18z4">
    <w:name w:val="WW8Num18z4"/>
    <w:rsid w:val="004B1DA3"/>
  </w:style>
  <w:style w:type="character" w:customStyle="1" w:styleId="WW8Num18z5">
    <w:name w:val="WW8Num18z5"/>
    <w:rsid w:val="004B1DA3"/>
  </w:style>
  <w:style w:type="character" w:customStyle="1" w:styleId="WW8Num18z6">
    <w:name w:val="WW8Num18z6"/>
    <w:rsid w:val="004B1DA3"/>
  </w:style>
  <w:style w:type="character" w:customStyle="1" w:styleId="WW8Num18z7">
    <w:name w:val="WW8Num18z7"/>
    <w:rsid w:val="004B1DA3"/>
  </w:style>
  <w:style w:type="character" w:customStyle="1" w:styleId="WW8Num18z8">
    <w:name w:val="WW8Num18z8"/>
    <w:rsid w:val="004B1DA3"/>
  </w:style>
  <w:style w:type="character" w:customStyle="1" w:styleId="WW8Num19z1">
    <w:name w:val="WW8Num19z1"/>
    <w:rsid w:val="004B1DA3"/>
    <w:rPr>
      <w:rFonts w:ascii="Times New Roman" w:hAnsi="Times New Roman" w:cs="Times New Roman" w:hint="default"/>
    </w:rPr>
  </w:style>
  <w:style w:type="character" w:customStyle="1" w:styleId="WW8Num19z2">
    <w:name w:val="WW8Num19z2"/>
    <w:rsid w:val="004B1DA3"/>
  </w:style>
  <w:style w:type="character" w:customStyle="1" w:styleId="WW8Num19z3">
    <w:name w:val="WW8Num19z3"/>
    <w:rsid w:val="004B1DA3"/>
    <w:rPr>
      <w:rFonts w:hint="default"/>
    </w:rPr>
  </w:style>
  <w:style w:type="character" w:customStyle="1" w:styleId="WW8Num19z4">
    <w:name w:val="WW8Num19z4"/>
    <w:rsid w:val="004B1DA3"/>
  </w:style>
  <w:style w:type="character" w:customStyle="1" w:styleId="WW8Num19z5">
    <w:name w:val="WW8Num19z5"/>
    <w:rsid w:val="004B1DA3"/>
  </w:style>
  <w:style w:type="character" w:customStyle="1" w:styleId="WW8Num19z6">
    <w:name w:val="WW8Num19z6"/>
    <w:rsid w:val="004B1DA3"/>
    <w:rPr>
      <w:rFonts w:ascii="Garamond" w:hAnsi="Garamond" w:cs="Times New Roman" w:hint="default"/>
      <w:b w:val="0"/>
      <w:i w:val="0"/>
      <w:sz w:val="20"/>
      <w:szCs w:val="20"/>
    </w:rPr>
  </w:style>
  <w:style w:type="character" w:customStyle="1" w:styleId="WW8Num19z7">
    <w:name w:val="WW8Num19z7"/>
    <w:rsid w:val="004B1DA3"/>
  </w:style>
  <w:style w:type="character" w:customStyle="1" w:styleId="WW8Num19z8">
    <w:name w:val="WW8Num19z8"/>
    <w:rsid w:val="004B1DA3"/>
  </w:style>
  <w:style w:type="character" w:customStyle="1" w:styleId="WW8Num22z1">
    <w:name w:val="WW8Num22z1"/>
    <w:rsid w:val="004B1DA3"/>
  </w:style>
  <w:style w:type="character" w:customStyle="1" w:styleId="WW8Num22z2">
    <w:name w:val="WW8Num22z2"/>
    <w:rsid w:val="004B1DA3"/>
  </w:style>
  <w:style w:type="character" w:customStyle="1" w:styleId="WW8Num22z3">
    <w:name w:val="WW8Num22z3"/>
    <w:rsid w:val="004B1DA3"/>
  </w:style>
  <w:style w:type="character" w:customStyle="1" w:styleId="WW8Num22z4">
    <w:name w:val="WW8Num22z4"/>
    <w:rsid w:val="004B1DA3"/>
  </w:style>
  <w:style w:type="character" w:customStyle="1" w:styleId="WW8Num22z5">
    <w:name w:val="WW8Num22z5"/>
    <w:rsid w:val="004B1DA3"/>
  </w:style>
  <w:style w:type="character" w:customStyle="1" w:styleId="WW8Num22z6">
    <w:name w:val="WW8Num22z6"/>
    <w:rsid w:val="004B1DA3"/>
  </w:style>
  <w:style w:type="character" w:customStyle="1" w:styleId="WW8Num22z7">
    <w:name w:val="WW8Num22z7"/>
    <w:rsid w:val="004B1DA3"/>
  </w:style>
  <w:style w:type="character" w:customStyle="1" w:styleId="WW8Num22z8">
    <w:name w:val="WW8Num22z8"/>
    <w:rsid w:val="004B1DA3"/>
  </w:style>
  <w:style w:type="character" w:customStyle="1" w:styleId="WW8Num23z1">
    <w:name w:val="WW8Num23z1"/>
    <w:rsid w:val="004B1DA3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23z2">
    <w:name w:val="WW8Num23z2"/>
    <w:rsid w:val="004B1DA3"/>
    <w:rPr>
      <w:rFonts w:ascii="Wingdings" w:hAnsi="Wingdings" w:cs="Wingdings" w:hint="default"/>
    </w:rPr>
  </w:style>
  <w:style w:type="character" w:customStyle="1" w:styleId="WW8Num23z3">
    <w:name w:val="WW8Num23z3"/>
    <w:rsid w:val="004B1DA3"/>
  </w:style>
  <w:style w:type="character" w:customStyle="1" w:styleId="WW8Num23z4">
    <w:name w:val="WW8Num23z4"/>
    <w:rsid w:val="004B1DA3"/>
  </w:style>
  <w:style w:type="character" w:customStyle="1" w:styleId="WW8Num23z5">
    <w:name w:val="WW8Num23z5"/>
    <w:rsid w:val="004B1DA3"/>
  </w:style>
  <w:style w:type="character" w:customStyle="1" w:styleId="WW8Num23z6">
    <w:name w:val="WW8Num23z6"/>
    <w:rsid w:val="004B1DA3"/>
  </w:style>
  <w:style w:type="character" w:customStyle="1" w:styleId="WW8Num23z7">
    <w:name w:val="WW8Num23z7"/>
    <w:rsid w:val="004B1DA3"/>
  </w:style>
  <w:style w:type="character" w:customStyle="1" w:styleId="WW8Num23z8">
    <w:name w:val="WW8Num23z8"/>
    <w:rsid w:val="004B1DA3"/>
  </w:style>
  <w:style w:type="character" w:customStyle="1" w:styleId="WW8Num24z1">
    <w:name w:val="WW8Num24z1"/>
    <w:rsid w:val="004B1DA3"/>
  </w:style>
  <w:style w:type="character" w:customStyle="1" w:styleId="WW8Num24z2">
    <w:name w:val="WW8Num24z2"/>
    <w:rsid w:val="004B1DA3"/>
  </w:style>
  <w:style w:type="character" w:customStyle="1" w:styleId="WW8Num24z3">
    <w:name w:val="WW8Num24z3"/>
    <w:rsid w:val="004B1DA3"/>
  </w:style>
  <w:style w:type="character" w:customStyle="1" w:styleId="WW8Num24z4">
    <w:name w:val="WW8Num24z4"/>
    <w:rsid w:val="004B1DA3"/>
  </w:style>
  <w:style w:type="character" w:customStyle="1" w:styleId="WW8Num24z5">
    <w:name w:val="WW8Num24z5"/>
    <w:rsid w:val="004B1DA3"/>
  </w:style>
  <w:style w:type="character" w:customStyle="1" w:styleId="WW8Num24z6">
    <w:name w:val="WW8Num24z6"/>
    <w:rsid w:val="004B1DA3"/>
  </w:style>
  <w:style w:type="character" w:customStyle="1" w:styleId="WW8Num24z7">
    <w:name w:val="WW8Num24z7"/>
    <w:rsid w:val="004B1DA3"/>
  </w:style>
  <w:style w:type="character" w:customStyle="1" w:styleId="WW8Num24z8">
    <w:name w:val="WW8Num24z8"/>
    <w:rsid w:val="004B1DA3"/>
  </w:style>
  <w:style w:type="character" w:customStyle="1" w:styleId="WW8Num25z1">
    <w:name w:val="WW8Num25z1"/>
    <w:rsid w:val="004B1DA3"/>
    <w:rPr>
      <w:rFonts w:ascii="Courier New" w:hAnsi="Courier New" w:cs="Courier New" w:hint="default"/>
    </w:rPr>
  </w:style>
  <w:style w:type="character" w:customStyle="1" w:styleId="WW8Num25z2">
    <w:name w:val="WW8Num25z2"/>
    <w:rsid w:val="004B1DA3"/>
    <w:rPr>
      <w:rFonts w:ascii="Wingdings" w:hAnsi="Wingdings" w:cs="Wingdings" w:hint="default"/>
    </w:rPr>
  </w:style>
  <w:style w:type="character" w:customStyle="1" w:styleId="WW8Num25z3">
    <w:name w:val="WW8Num25z3"/>
    <w:rsid w:val="004B1DA3"/>
  </w:style>
  <w:style w:type="character" w:customStyle="1" w:styleId="WW8Num25z4">
    <w:name w:val="WW8Num25z4"/>
    <w:rsid w:val="004B1DA3"/>
  </w:style>
  <w:style w:type="character" w:customStyle="1" w:styleId="WW8Num25z5">
    <w:name w:val="WW8Num25z5"/>
    <w:rsid w:val="004B1DA3"/>
  </w:style>
  <w:style w:type="character" w:customStyle="1" w:styleId="WW8Num25z6">
    <w:name w:val="WW8Num25z6"/>
    <w:rsid w:val="004B1DA3"/>
  </w:style>
  <w:style w:type="character" w:customStyle="1" w:styleId="WW8Num25z7">
    <w:name w:val="WW8Num25z7"/>
    <w:rsid w:val="004B1DA3"/>
  </w:style>
  <w:style w:type="character" w:customStyle="1" w:styleId="WW8Num25z8">
    <w:name w:val="WW8Num25z8"/>
    <w:rsid w:val="004B1DA3"/>
  </w:style>
  <w:style w:type="character" w:customStyle="1" w:styleId="WW8Num26z1">
    <w:name w:val="WW8Num26z1"/>
    <w:rsid w:val="004B1DA3"/>
  </w:style>
  <w:style w:type="character" w:customStyle="1" w:styleId="WW8Num26z2">
    <w:name w:val="WW8Num26z2"/>
    <w:rsid w:val="004B1DA3"/>
    <w:rPr>
      <w:rFonts w:ascii="Wingdings" w:hAnsi="Wingdings" w:cs="Wingdings" w:hint="default"/>
    </w:rPr>
  </w:style>
  <w:style w:type="character" w:customStyle="1" w:styleId="WW8Num26z3">
    <w:name w:val="WW8Num26z3"/>
    <w:rsid w:val="004B1DA3"/>
  </w:style>
  <w:style w:type="character" w:customStyle="1" w:styleId="WW8Num26z4">
    <w:name w:val="WW8Num26z4"/>
    <w:rsid w:val="004B1DA3"/>
  </w:style>
  <w:style w:type="character" w:customStyle="1" w:styleId="WW8Num26z5">
    <w:name w:val="WW8Num26z5"/>
    <w:rsid w:val="004B1DA3"/>
  </w:style>
  <w:style w:type="character" w:customStyle="1" w:styleId="WW8Num26z6">
    <w:name w:val="WW8Num26z6"/>
    <w:rsid w:val="004B1DA3"/>
  </w:style>
  <w:style w:type="character" w:customStyle="1" w:styleId="WW8Num26z7">
    <w:name w:val="WW8Num26z7"/>
    <w:rsid w:val="004B1DA3"/>
  </w:style>
  <w:style w:type="character" w:customStyle="1" w:styleId="WW8Num26z8">
    <w:name w:val="WW8Num26z8"/>
    <w:rsid w:val="004B1DA3"/>
  </w:style>
  <w:style w:type="character" w:customStyle="1" w:styleId="WW8Num27z1">
    <w:name w:val="WW8Num27z1"/>
    <w:rsid w:val="004B1DA3"/>
    <w:rPr>
      <w:rFonts w:ascii="Times New Roman" w:hAnsi="Times New Roman" w:cs="Times New Roman" w:hint="default"/>
    </w:rPr>
  </w:style>
  <w:style w:type="character" w:customStyle="1" w:styleId="WW8Num29z1">
    <w:name w:val="WW8Num29z1"/>
    <w:rsid w:val="004B1DA3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WW8Num30z1">
    <w:name w:val="WW8Num30z1"/>
    <w:rsid w:val="004B1DA3"/>
    <w:rPr>
      <w:rFonts w:ascii="Times New Roman" w:hAnsi="Times New Roman" w:cs="Times New Roman" w:hint="default"/>
      <w:b/>
      <w:color w:val="auto"/>
      <w:shd w:val="clear" w:color="auto" w:fill="FFFF00"/>
    </w:rPr>
  </w:style>
  <w:style w:type="character" w:customStyle="1" w:styleId="WW8Num31z1">
    <w:name w:val="WW8Num31z1"/>
    <w:rsid w:val="004B1DA3"/>
    <w:rPr>
      <w:rFonts w:eastAsia="Calibri" w:hint="default"/>
    </w:rPr>
  </w:style>
  <w:style w:type="character" w:customStyle="1" w:styleId="WW8Num31z2">
    <w:name w:val="WW8Num31z2"/>
    <w:rsid w:val="004B1DA3"/>
    <w:rPr>
      <w:b/>
    </w:rPr>
  </w:style>
  <w:style w:type="character" w:customStyle="1" w:styleId="WW8Num31z3">
    <w:name w:val="WW8Num31z3"/>
    <w:rsid w:val="004B1DA3"/>
  </w:style>
  <w:style w:type="character" w:customStyle="1" w:styleId="WW8Num31z4">
    <w:name w:val="WW8Num31z4"/>
    <w:rsid w:val="004B1DA3"/>
  </w:style>
  <w:style w:type="character" w:customStyle="1" w:styleId="WW8Num31z5">
    <w:name w:val="WW8Num31z5"/>
    <w:rsid w:val="004B1DA3"/>
  </w:style>
  <w:style w:type="character" w:customStyle="1" w:styleId="WW8Num31z6">
    <w:name w:val="WW8Num31z6"/>
    <w:rsid w:val="004B1DA3"/>
  </w:style>
  <w:style w:type="character" w:customStyle="1" w:styleId="WW8Num31z7">
    <w:name w:val="WW8Num31z7"/>
    <w:rsid w:val="004B1DA3"/>
  </w:style>
  <w:style w:type="character" w:customStyle="1" w:styleId="WW8Num31z8">
    <w:name w:val="WW8Num31z8"/>
    <w:rsid w:val="004B1DA3"/>
  </w:style>
  <w:style w:type="character" w:customStyle="1" w:styleId="WW8Num33z2">
    <w:name w:val="WW8Num33z2"/>
    <w:rsid w:val="004B1DA3"/>
    <w:rPr>
      <w:rFonts w:ascii="Symbol" w:hAnsi="Symbol" w:cs="Symbol" w:hint="default"/>
      <w:b w:val="0"/>
    </w:rPr>
  </w:style>
  <w:style w:type="character" w:customStyle="1" w:styleId="WW8Num34z2">
    <w:name w:val="WW8Num34z2"/>
    <w:rsid w:val="004B1DA3"/>
  </w:style>
  <w:style w:type="character" w:customStyle="1" w:styleId="WW8Num35z1">
    <w:name w:val="WW8Num35z1"/>
    <w:rsid w:val="004B1DA3"/>
    <w:rPr>
      <w:rFonts w:ascii="Calibri" w:eastAsia="Arial" w:hAnsi="Calibri" w:cs="Calibri"/>
      <w:b/>
      <w:bCs/>
      <w:color w:val="000000"/>
      <w:sz w:val="22"/>
      <w:szCs w:val="22"/>
    </w:rPr>
  </w:style>
  <w:style w:type="character" w:customStyle="1" w:styleId="WW8Num35z2">
    <w:name w:val="WW8Num35z2"/>
    <w:rsid w:val="004B1DA3"/>
  </w:style>
  <w:style w:type="character" w:customStyle="1" w:styleId="WW8Num35z3">
    <w:name w:val="WW8Num35z3"/>
    <w:rsid w:val="004B1DA3"/>
  </w:style>
  <w:style w:type="character" w:customStyle="1" w:styleId="WW8Num35z4">
    <w:name w:val="WW8Num35z4"/>
    <w:rsid w:val="004B1DA3"/>
  </w:style>
  <w:style w:type="character" w:customStyle="1" w:styleId="WW8Num35z5">
    <w:name w:val="WW8Num35z5"/>
    <w:rsid w:val="004B1DA3"/>
  </w:style>
  <w:style w:type="character" w:customStyle="1" w:styleId="WW8Num35z6">
    <w:name w:val="WW8Num35z6"/>
    <w:rsid w:val="004B1DA3"/>
  </w:style>
  <w:style w:type="character" w:customStyle="1" w:styleId="WW8Num35z7">
    <w:name w:val="WW8Num35z7"/>
    <w:rsid w:val="004B1DA3"/>
  </w:style>
  <w:style w:type="character" w:customStyle="1" w:styleId="WW8Num35z8">
    <w:name w:val="WW8Num35z8"/>
    <w:rsid w:val="004B1DA3"/>
  </w:style>
  <w:style w:type="character" w:customStyle="1" w:styleId="WW8Num36z1">
    <w:name w:val="WW8Num36z1"/>
    <w:rsid w:val="004B1DA3"/>
  </w:style>
  <w:style w:type="character" w:customStyle="1" w:styleId="WW8Num36z2">
    <w:name w:val="WW8Num36z2"/>
    <w:rsid w:val="004B1DA3"/>
  </w:style>
  <w:style w:type="character" w:customStyle="1" w:styleId="WW8Num36z3">
    <w:name w:val="WW8Num36z3"/>
    <w:rsid w:val="004B1DA3"/>
  </w:style>
  <w:style w:type="character" w:customStyle="1" w:styleId="WW8Num36z4">
    <w:name w:val="WW8Num36z4"/>
    <w:rsid w:val="004B1DA3"/>
  </w:style>
  <w:style w:type="character" w:customStyle="1" w:styleId="WW8Num36z5">
    <w:name w:val="WW8Num36z5"/>
    <w:rsid w:val="004B1DA3"/>
  </w:style>
  <w:style w:type="character" w:customStyle="1" w:styleId="WW8Num36z6">
    <w:name w:val="WW8Num36z6"/>
    <w:rsid w:val="004B1DA3"/>
  </w:style>
  <w:style w:type="character" w:customStyle="1" w:styleId="WW8Num36z7">
    <w:name w:val="WW8Num36z7"/>
    <w:rsid w:val="004B1DA3"/>
  </w:style>
  <w:style w:type="character" w:customStyle="1" w:styleId="WW8Num36z8">
    <w:name w:val="WW8Num36z8"/>
    <w:rsid w:val="004B1DA3"/>
  </w:style>
  <w:style w:type="character" w:customStyle="1" w:styleId="WW8Num37z3">
    <w:name w:val="WW8Num37z3"/>
    <w:rsid w:val="004B1DA3"/>
  </w:style>
  <w:style w:type="character" w:customStyle="1" w:styleId="WW8Num45z1">
    <w:name w:val="WW8Num45z1"/>
    <w:rsid w:val="004B1DA3"/>
  </w:style>
  <w:style w:type="character" w:customStyle="1" w:styleId="WW8Num45z3">
    <w:name w:val="WW8Num45z3"/>
    <w:rsid w:val="004B1DA3"/>
  </w:style>
  <w:style w:type="character" w:customStyle="1" w:styleId="WW8Num46z2">
    <w:name w:val="WW8Num46z2"/>
    <w:rsid w:val="004B1DA3"/>
  </w:style>
  <w:style w:type="character" w:customStyle="1" w:styleId="WW8Num46z3">
    <w:name w:val="WW8Num46z3"/>
    <w:rsid w:val="004B1DA3"/>
  </w:style>
  <w:style w:type="character" w:customStyle="1" w:styleId="WW8Num47z2">
    <w:name w:val="WW8Num47z2"/>
    <w:rsid w:val="004B1DA3"/>
  </w:style>
  <w:style w:type="character" w:customStyle="1" w:styleId="WW8Num47z3">
    <w:name w:val="WW8Num47z3"/>
    <w:rsid w:val="004B1DA3"/>
  </w:style>
  <w:style w:type="character" w:customStyle="1" w:styleId="WW8Num47z4">
    <w:name w:val="WW8Num47z4"/>
    <w:rsid w:val="004B1DA3"/>
  </w:style>
  <w:style w:type="character" w:customStyle="1" w:styleId="WW8Num47z5">
    <w:name w:val="WW8Num47z5"/>
    <w:rsid w:val="004B1DA3"/>
  </w:style>
  <w:style w:type="character" w:customStyle="1" w:styleId="WW8Num47z6">
    <w:name w:val="WW8Num47z6"/>
    <w:rsid w:val="004B1DA3"/>
  </w:style>
  <w:style w:type="character" w:customStyle="1" w:styleId="WW8Num47z7">
    <w:name w:val="WW8Num47z7"/>
    <w:rsid w:val="004B1DA3"/>
  </w:style>
  <w:style w:type="character" w:customStyle="1" w:styleId="WW8Num47z8">
    <w:name w:val="WW8Num47z8"/>
    <w:rsid w:val="004B1DA3"/>
  </w:style>
  <w:style w:type="character" w:customStyle="1" w:styleId="WW8Num51z2">
    <w:name w:val="WW8Num51z2"/>
    <w:rsid w:val="004B1DA3"/>
  </w:style>
  <w:style w:type="character" w:customStyle="1" w:styleId="WW8Num52z2">
    <w:name w:val="WW8Num52z2"/>
    <w:rsid w:val="004B1DA3"/>
  </w:style>
  <w:style w:type="character" w:customStyle="1" w:styleId="WW8Num52z4">
    <w:name w:val="WW8Num52z4"/>
    <w:rsid w:val="004B1DA3"/>
  </w:style>
  <w:style w:type="character" w:customStyle="1" w:styleId="WW8Num52z5">
    <w:name w:val="WW8Num52z5"/>
    <w:rsid w:val="004B1DA3"/>
  </w:style>
  <w:style w:type="character" w:customStyle="1" w:styleId="WW8Num52z6">
    <w:name w:val="WW8Num52z6"/>
    <w:rsid w:val="004B1DA3"/>
  </w:style>
  <w:style w:type="character" w:customStyle="1" w:styleId="WW8Num52z7">
    <w:name w:val="WW8Num52z7"/>
    <w:rsid w:val="004B1DA3"/>
  </w:style>
  <w:style w:type="character" w:customStyle="1" w:styleId="WW8Num52z8">
    <w:name w:val="WW8Num52z8"/>
    <w:rsid w:val="004B1DA3"/>
  </w:style>
  <w:style w:type="character" w:customStyle="1" w:styleId="WW8Num53z2">
    <w:name w:val="WW8Num53z2"/>
    <w:rsid w:val="004B1DA3"/>
  </w:style>
  <w:style w:type="character" w:customStyle="1" w:styleId="WW8Num53z4">
    <w:name w:val="WW8Num53z4"/>
    <w:rsid w:val="004B1DA3"/>
  </w:style>
  <w:style w:type="character" w:customStyle="1" w:styleId="WW8Num53z5">
    <w:name w:val="WW8Num53z5"/>
    <w:rsid w:val="004B1DA3"/>
  </w:style>
  <w:style w:type="character" w:customStyle="1" w:styleId="WW8Num53z6">
    <w:name w:val="WW8Num53z6"/>
    <w:rsid w:val="004B1DA3"/>
  </w:style>
  <w:style w:type="character" w:customStyle="1" w:styleId="WW8Num53z7">
    <w:name w:val="WW8Num53z7"/>
    <w:rsid w:val="004B1DA3"/>
  </w:style>
  <w:style w:type="character" w:customStyle="1" w:styleId="WW8Num53z8">
    <w:name w:val="WW8Num53z8"/>
    <w:rsid w:val="004B1DA3"/>
  </w:style>
  <w:style w:type="character" w:customStyle="1" w:styleId="WW8Num56z2">
    <w:name w:val="WW8Num56z2"/>
    <w:rsid w:val="004B1DA3"/>
  </w:style>
  <w:style w:type="character" w:customStyle="1" w:styleId="WW8Num56z4">
    <w:name w:val="WW8Num56z4"/>
    <w:rsid w:val="004B1DA3"/>
  </w:style>
  <w:style w:type="character" w:customStyle="1" w:styleId="WW8Num56z5">
    <w:name w:val="WW8Num56z5"/>
    <w:rsid w:val="004B1DA3"/>
  </w:style>
  <w:style w:type="character" w:customStyle="1" w:styleId="WW8Num56z6">
    <w:name w:val="WW8Num56z6"/>
    <w:rsid w:val="004B1DA3"/>
  </w:style>
  <w:style w:type="character" w:customStyle="1" w:styleId="WW8Num56z7">
    <w:name w:val="WW8Num56z7"/>
    <w:rsid w:val="004B1DA3"/>
  </w:style>
  <w:style w:type="character" w:customStyle="1" w:styleId="WW8Num56z8">
    <w:name w:val="WW8Num56z8"/>
    <w:rsid w:val="004B1DA3"/>
  </w:style>
  <w:style w:type="character" w:customStyle="1" w:styleId="WW8Num57z2">
    <w:name w:val="WW8Num57z2"/>
    <w:rsid w:val="004B1DA3"/>
  </w:style>
  <w:style w:type="character" w:customStyle="1" w:styleId="WW8Num57z4">
    <w:name w:val="WW8Num57z4"/>
    <w:rsid w:val="004B1DA3"/>
  </w:style>
  <w:style w:type="character" w:customStyle="1" w:styleId="WW8Num57z5">
    <w:name w:val="WW8Num57z5"/>
    <w:rsid w:val="004B1DA3"/>
  </w:style>
  <w:style w:type="character" w:customStyle="1" w:styleId="WW8Num57z6">
    <w:name w:val="WW8Num57z6"/>
    <w:rsid w:val="004B1DA3"/>
  </w:style>
  <w:style w:type="character" w:customStyle="1" w:styleId="WW8Num57z7">
    <w:name w:val="WW8Num57z7"/>
    <w:rsid w:val="004B1DA3"/>
  </w:style>
  <w:style w:type="character" w:customStyle="1" w:styleId="WW8Num57z8">
    <w:name w:val="WW8Num57z8"/>
    <w:rsid w:val="004B1DA3"/>
  </w:style>
  <w:style w:type="character" w:customStyle="1" w:styleId="WW8Num58z2">
    <w:name w:val="WW8Num58z2"/>
    <w:rsid w:val="004B1DA3"/>
  </w:style>
  <w:style w:type="character" w:customStyle="1" w:styleId="WW8Num60z0">
    <w:name w:val="WW8Num60z0"/>
    <w:rsid w:val="004B1DA3"/>
    <w:rPr>
      <w:rFonts w:ascii="Symbol" w:hAnsi="Symbol" w:cs="Symbol" w:hint="default"/>
      <w:b/>
      <w:sz w:val="22"/>
      <w:szCs w:val="22"/>
    </w:rPr>
  </w:style>
  <w:style w:type="character" w:customStyle="1" w:styleId="WW8Num60z1">
    <w:name w:val="WW8Num60z1"/>
    <w:rsid w:val="004B1DA3"/>
  </w:style>
  <w:style w:type="character" w:customStyle="1" w:styleId="WW8Num60z2">
    <w:name w:val="WW8Num60z2"/>
    <w:rsid w:val="004B1DA3"/>
  </w:style>
  <w:style w:type="character" w:customStyle="1" w:styleId="WW8Num60z3">
    <w:name w:val="WW8Num60z3"/>
    <w:rsid w:val="004B1DA3"/>
  </w:style>
  <w:style w:type="character" w:customStyle="1" w:styleId="WW8Num60z4">
    <w:name w:val="WW8Num60z4"/>
    <w:rsid w:val="004B1DA3"/>
  </w:style>
  <w:style w:type="character" w:customStyle="1" w:styleId="WW8Num60z5">
    <w:name w:val="WW8Num60z5"/>
    <w:rsid w:val="004B1DA3"/>
  </w:style>
  <w:style w:type="character" w:customStyle="1" w:styleId="WW8Num60z6">
    <w:name w:val="WW8Num60z6"/>
    <w:rsid w:val="004B1DA3"/>
  </w:style>
  <w:style w:type="character" w:customStyle="1" w:styleId="WW8Num60z7">
    <w:name w:val="WW8Num60z7"/>
    <w:rsid w:val="004B1DA3"/>
  </w:style>
  <w:style w:type="character" w:customStyle="1" w:styleId="WW8Num60z8">
    <w:name w:val="WW8Num60z8"/>
    <w:rsid w:val="004B1DA3"/>
  </w:style>
  <w:style w:type="character" w:customStyle="1" w:styleId="WW8Num61z0">
    <w:name w:val="WW8Num61z0"/>
    <w:rsid w:val="004B1DA3"/>
    <w:rPr>
      <w:rFonts w:ascii="Calibri" w:hAnsi="Calibri" w:cs="Calibri"/>
      <w:b/>
      <w:sz w:val="22"/>
      <w:szCs w:val="22"/>
    </w:rPr>
  </w:style>
  <w:style w:type="character" w:customStyle="1" w:styleId="WW8Num61z1">
    <w:name w:val="WW8Num61z1"/>
    <w:rsid w:val="004B1DA3"/>
  </w:style>
  <w:style w:type="character" w:customStyle="1" w:styleId="WW8Num61z2">
    <w:name w:val="WW8Num61z2"/>
    <w:rsid w:val="004B1DA3"/>
  </w:style>
  <w:style w:type="character" w:customStyle="1" w:styleId="WW8Num61z3">
    <w:name w:val="WW8Num61z3"/>
    <w:rsid w:val="004B1DA3"/>
  </w:style>
  <w:style w:type="character" w:customStyle="1" w:styleId="WW8Num61z4">
    <w:name w:val="WW8Num61z4"/>
    <w:rsid w:val="004B1DA3"/>
  </w:style>
  <w:style w:type="character" w:customStyle="1" w:styleId="WW8Num61z5">
    <w:name w:val="WW8Num61z5"/>
    <w:rsid w:val="004B1DA3"/>
  </w:style>
  <w:style w:type="character" w:customStyle="1" w:styleId="WW8Num61z6">
    <w:name w:val="WW8Num61z6"/>
    <w:rsid w:val="004B1DA3"/>
  </w:style>
  <w:style w:type="character" w:customStyle="1" w:styleId="WW8Num61z7">
    <w:name w:val="WW8Num61z7"/>
    <w:rsid w:val="004B1DA3"/>
  </w:style>
  <w:style w:type="character" w:customStyle="1" w:styleId="WW8Num61z8">
    <w:name w:val="WW8Num61z8"/>
    <w:rsid w:val="004B1DA3"/>
  </w:style>
  <w:style w:type="character" w:customStyle="1" w:styleId="WW8Num62z0">
    <w:name w:val="WW8Num62z0"/>
    <w:rsid w:val="004B1DA3"/>
  </w:style>
  <w:style w:type="character" w:customStyle="1" w:styleId="WW8Num62z1">
    <w:name w:val="WW8Num62z1"/>
    <w:rsid w:val="004B1DA3"/>
  </w:style>
  <w:style w:type="character" w:customStyle="1" w:styleId="WW8Num62z2">
    <w:name w:val="WW8Num62z2"/>
    <w:rsid w:val="004B1DA3"/>
  </w:style>
  <w:style w:type="character" w:customStyle="1" w:styleId="WW8Num62z3">
    <w:name w:val="WW8Num62z3"/>
    <w:rsid w:val="004B1DA3"/>
  </w:style>
  <w:style w:type="character" w:customStyle="1" w:styleId="WW8Num62z4">
    <w:name w:val="WW8Num62z4"/>
    <w:rsid w:val="004B1DA3"/>
  </w:style>
  <w:style w:type="character" w:customStyle="1" w:styleId="WW8Num62z5">
    <w:name w:val="WW8Num62z5"/>
    <w:rsid w:val="004B1DA3"/>
  </w:style>
  <w:style w:type="character" w:customStyle="1" w:styleId="WW8Num62z6">
    <w:name w:val="WW8Num62z6"/>
    <w:rsid w:val="004B1DA3"/>
  </w:style>
  <w:style w:type="character" w:customStyle="1" w:styleId="WW8Num62z7">
    <w:name w:val="WW8Num62z7"/>
    <w:rsid w:val="004B1DA3"/>
  </w:style>
  <w:style w:type="character" w:customStyle="1" w:styleId="WW8Num62z8">
    <w:name w:val="WW8Num62z8"/>
    <w:rsid w:val="004B1DA3"/>
  </w:style>
  <w:style w:type="character" w:customStyle="1" w:styleId="WW8Num63z0">
    <w:name w:val="WW8Num63z0"/>
    <w:rsid w:val="004B1DA3"/>
  </w:style>
  <w:style w:type="character" w:customStyle="1" w:styleId="WW8Num63z1">
    <w:name w:val="WW8Num63z1"/>
    <w:rsid w:val="004B1DA3"/>
  </w:style>
  <w:style w:type="character" w:customStyle="1" w:styleId="WW8Num63z2">
    <w:name w:val="WW8Num63z2"/>
    <w:rsid w:val="004B1DA3"/>
  </w:style>
  <w:style w:type="character" w:customStyle="1" w:styleId="WW8Num63z3">
    <w:name w:val="WW8Num63z3"/>
    <w:rsid w:val="004B1DA3"/>
  </w:style>
  <w:style w:type="character" w:customStyle="1" w:styleId="WW8Num63z4">
    <w:name w:val="WW8Num63z4"/>
    <w:rsid w:val="004B1DA3"/>
  </w:style>
  <w:style w:type="character" w:customStyle="1" w:styleId="WW8Num63z5">
    <w:name w:val="WW8Num63z5"/>
    <w:rsid w:val="004B1DA3"/>
  </w:style>
  <w:style w:type="character" w:customStyle="1" w:styleId="WW8Num63z6">
    <w:name w:val="WW8Num63z6"/>
    <w:rsid w:val="004B1DA3"/>
  </w:style>
  <w:style w:type="character" w:customStyle="1" w:styleId="WW8Num63z7">
    <w:name w:val="WW8Num63z7"/>
    <w:rsid w:val="004B1DA3"/>
  </w:style>
  <w:style w:type="character" w:customStyle="1" w:styleId="WW8Num63z8">
    <w:name w:val="WW8Num63z8"/>
    <w:rsid w:val="004B1DA3"/>
  </w:style>
  <w:style w:type="character" w:customStyle="1" w:styleId="WW8Num64z0">
    <w:name w:val="WW8Num64z0"/>
    <w:rsid w:val="004B1DA3"/>
    <w:rPr>
      <w:rFonts w:hint="default"/>
      <w:sz w:val="22"/>
      <w:szCs w:val="22"/>
    </w:rPr>
  </w:style>
  <w:style w:type="character" w:customStyle="1" w:styleId="WW8Num64z1">
    <w:name w:val="WW8Num64z1"/>
    <w:rsid w:val="004B1DA3"/>
  </w:style>
  <w:style w:type="character" w:customStyle="1" w:styleId="WW8Num64z2">
    <w:name w:val="WW8Num64z2"/>
    <w:rsid w:val="004B1DA3"/>
  </w:style>
  <w:style w:type="character" w:customStyle="1" w:styleId="WW8Num64z3">
    <w:name w:val="WW8Num64z3"/>
    <w:rsid w:val="004B1DA3"/>
  </w:style>
  <w:style w:type="character" w:customStyle="1" w:styleId="WW8Num64z4">
    <w:name w:val="WW8Num64z4"/>
    <w:rsid w:val="004B1DA3"/>
  </w:style>
  <w:style w:type="character" w:customStyle="1" w:styleId="WW8Num64z5">
    <w:name w:val="WW8Num64z5"/>
    <w:rsid w:val="004B1DA3"/>
  </w:style>
  <w:style w:type="character" w:customStyle="1" w:styleId="WW8Num64z6">
    <w:name w:val="WW8Num64z6"/>
    <w:rsid w:val="004B1DA3"/>
  </w:style>
  <w:style w:type="character" w:customStyle="1" w:styleId="WW8Num64z7">
    <w:name w:val="WW8Num64z7"/>
    <w:rsid w:val="004B1DA3"/>
  </w:style>
  <w:style w:type="character" w:customStyle="1" w:styleId="WW8Num64z8">
    <w:name w:val="WW8Num64z8"/>
    <w:rsid w:val="004B1DA3"/>
  </w:style>
  <w:style w:type="character" w:customStyle="1" w:styleId="WW8Num65z0">
    <w:name w:val="WW8Num65z0"/>
    <w:rsid w:val="004B1DA3"/>
    <w:rPr>
      <w:rFonts w:ascii="Calibri" w:hAnsi="Calibri" w:cs="Arial"/>
      <w:b/>
      <w:color w:val="000000"/>
      <w:sz w:val="22"/>
      <w:szCs w:val="22"/>
    </w:rPr>
  </w:style>
  <w:style w:type="character" w:customStyle="1" w:styleId="WW8Num65z1">
    <w:name w:val="WW8Num65z1"/>
    <w:rsid w:val="004B1DA3"/>
    <w:rPr>
      <w:rFonts w:ascii="Calibri" w:hAnsi="Calibri" w:cs="Calibri"/>
      <w:sz w:val="22"/>
      <w:szCs w:val="22"/>
    </w:rPr>
  </w:style>
  <w:style w:type="character" w:customStyle="1" w:styleId="WW8Num65z2">
    <w:name w:val="WW8Num65z2"/>
    <w:rsid w:val="004B1DA3"/>
    <w:rPr>
      <w:rFonts w:ascii="Calibri" w:hAnsi="Calibri" w:cs="Calibri"/>
      <w:sz w:val="22"/>
      <w:szCs w:val="22"/>
    </w:rPr>
  </w:style>
  <w:style w:type="character" w:customStyle="1" w:styleId="WW8Num65z3">
    <w:name w:val="WW8Num65z3"/>
    <w:rsid w:val="004B1DA3"/>
  </w:style>
  <w:style w:type="character" w:customStyle="1" w:styleId="WW8Num65z4">
    <w:name w:val="WW8Num65z4"/>
    <w:rsid w:val="004B1DA3"/>
  </w:style>
  <w:style w:type="character" w:customStyle="1" w:styleId="WW8Num65z5">
    <w:name w:val="WW8Num65z5"/>
    <w:rsid w:val="004B1DA3"/>
  </w:style>
  <w:style w:type="character" w:customStyle="1" w:styleId="WW8Num65z6">
    <w:name w:val="WW8Num65z6"/>
    <w:rsid w:val="004B1DA3"/>
  </w:style>
  <w:style w:type="character" w:customStyle="1" w:styleId="WW8Num65z7">
    <w:name w:val="WW8Num65z7"/>
    <w:rsid w:val="004B1DA3"/>
  </w:style>
  <w:style w:type="character" w:customStyle="1" w:styleId="WW8Num65z8">
    <w:name w:val="WW8Num65z8"/>
    <w:rsid w:val="004B1DA3"/>
  </w:style>
  <w:style w:type="character" w:customStyle="1" w:styleId="WW8Num66z0">
    <w:name w:val="WW8Num66z0"/>
    <w:rsid w:val="004B1DA3"/>
    <w:rPr>
      <w:rFonts w:hint="default"/>
    </w:rPr>
  </w:style>
  <w:style w:type="character" w:customStyle="1" w:styleId="WW8Num66z1">
    <w:name w:val="WW8Num66z1"/>
    <w:rsid w:val="004B1DA3"/>
  </w:style>
  <w:style w:type="character" w:customStyle="1" w:styleId="WW8Num66z2">
    <w:name w:val="WW8Num66z2"/>
    <w:rsid w:val="004B1DA3"/>
  </w:style>
  <w:style w:type="character" w:customStyle="1" w:styleId="WW8Num66z3">
    <w:name w:val="WW8Num66z3"/>
    <w:rsid w:val="004B1DA3"/>
  </w:style>
  <w:style w:type="character" w:customStyle="1" w:styleId="WW8Num66z4">
    <w:name w:val="WW8Num66z4"/>
    <w:rsid w:val="004B1DA3"/>
  </w:style>
  <w:style w:type="character" w:customStyle="1" w:styleId="WW8Num66z5">
    <w:name w:val="WW8Num66z5"/>
    <w:rsid w:val="004B1DA3"/>
  </w:style>
  <w:style w:type="character" w:customStyle="1" w:styleId="WW8Num66z6">
    <w:name w:val="WW8Num66z6"/>
    <w:rsid w:val="004B1DA3"/>
  </w:style>
  <w:style w:type="character" w:customStyle="1" w:styleId="WW8Num66z7">
    <w:name w:val="WW8Num66z7"/>
    <w:rsid w:val="004B1DA3"/>
  </w:style>
  <w:style w:type="character" w:customStyle="1" w:styleId="WW8Num66z8">
    <w:name w:val="WW8Num66z8"/>
    <w:rsid w:val="004B1DA3"/>
  </w:style>
  <w:style w:type="character" w:customStyle="1" w:styleId="WW8Num67z0">
    <w:name w:val="WW8Num67z0"/>
    <w:rsid w:val="004B1DA3"/>
    <w:rPr>
      <w:rFonts w:ascii="Times New Roman" w:hAnsi="Times New Roman" w:cs="Times New Roman" w:hint="default"/>
      <w:color w:val="000000"/>
    </w:rPr>
  </w:style>
  <w:style w:type="character" w:customStyle="1" w:styleId="WW8Num67z1">
    <w:name w:val="WW8Num67z1"/>
    <w:rsid w:val="004B1DA3"/>
  </w:style>
  <w:style w:type="character" w:customStyle="1" w:styleId="WW8Num67z2">
    <w:name w:val="WW8Num67z2"/>
    <w:rsid w:val="004B1DA3"/>
  </w:style>
  <w:style w:type="character" w:customStyle="1" w:styleId="WW8Num67z3">
    <w:name w:val="WW8Num67z3"/>
    <w:rsid w:val="004B1DA3"/>
  </w:style>
  <w:style w:type="character" w:customStyle="1" w:styleId="WW8Num67z4">
    <w:name w:val="WW8Num67z4"/>
    <w:rsid w:val="004B1DA3"/>
  </w:style>
  <w:style w:type="character" w:customStyle="1" w:styleId="WW8Num67z5">
    <w:name w:val="WW8Num67z5"/>
    <w:rsid w:val="004B1DA3"/>
  </w:style>
  <w:style w:type="character" w:customStyle="1" w:styleId="WW8Num67z6">
    <w:name w:val="WW8Num67z6"/>
    <w:rsid w:val="004B1DA3"/>
  </w:style>
  <w:style w:type="character" w:customStyle="1" w:styleId="WW8Num67z7">
    <w:name w:val="WW8Num67z7"/>
    <w:rsid w:val="004B1DA3"/>
  </w:style>
  <w:style w:type="character" w:customStyle="1" w:styleId="WW8Num67z8">
    <w:name w:val="WW8Num67z8"/>
    <w:rsid w:val="004B1DA3"/>
  </w:style>
  <w:style w:type="character" w:customStyle="1" w:styleId="WW8Num68z0">
    <w:name w:val="WW8Num68z0"/>
    <w:rsid w:val="004B1DA3"/>
    <w:rPr>
      <w:rFonts w:ascii="Symbol" w:hAnsi="Symbol" w:cs="Bernard MT Condensed" w:hint="default"/>
      <w:b w:val="0"/>
      <w:bCs w:val="0"/>
      <w:i w:val="0"/>
      <w:iCs w:val="0"/>
      <w:sz w:val="24"/>
    </w:rPr>
  </w:style>
  <w:style w:type="character" w:customStyle="1" w:styleId="WW8Num68z1">
    <w:name w:val="WW8Num68z1"/>
    <w:rsid w:val="004B1DA3"/>
  </w:style>
  <w:style w:type="character" w:customStyle="1" w:styleId="WW8Num68z2">
    <w:name w:val="WW8Num68z2"/>
    <w:rsid w:val="004B1DA3"/>
  </w:style>
  <w:style w:type="character" w:customStyle="1" w:styleId="WW8Num68z3">
    <w:name w:val="WW8Num68z3"/>
    <w:rsid w:val="004B1DA3"/>
  </w:style>
  <w:style w:type="character" w:customStyle="1" w:styleId="WW8Num68z4">
    <w:name w:val="WW8Num68z4"/>
    <w:rsid w:val="004B1DA3"/>
  </w:style>
  <w:style w:type="character" w:customStyle="1" w:styleId="WW8Num68z5">
    <w:name w:val="WW8Num68z5"/>
    <w:rsid w:val="004B1DA3"/>
  </w:style>
  <w:style w:type="character" w:customStyle="1" w:styleId="WW8Num68z6">
    <w:name w:val="WW8Num68z6"/>
    <w:rsid w:val="004B1DA3"/>
  </w:style>
  <w:style w:type="character" w:customStyle="1" w:styleId="WW8Num68z7">
    <w:name w:val="WW8Num68z7"/>
    <w:rsid w:val="004B1DA3"/>
  </w:style>
  <w:style w:type="character" w:customStyle="1" w:styleId="WW8Num68z8">
    <w:name w:val="WW8Num68z8"/>
    <w:rsid w:val="004B1DA3"/>
  </w:style>
  <w:style w:type="character" w:customStyle="1" w:styleId="WW8Num69z0">
    <w:name w:val="WW8Num69z0"/>
    <w:rsid w:val="004B1DA3"/>
    <w:rPr>
      <w:rFonts w:ascii="Times New Roman" w:hAnsi="Times New Roman" w:cs="Times New Roman" w:hint="default"/>
    </w:rPr>
  </w:style>
  <w:style w:type="character" w:customStyle="1" w:styleId="WW8Num69z1">
    <w:name w:val="WW8Num69z1"/>
    <w:rsid w:val="004B1DA3"/>
    <w:rPr>
      <w:rFonts w:ascii="Calibri" w:hAnsi="Calibri" w:cs="Calibri"/>
      <w:bCs/>
      <w:sz w:val="22"/>
      <w:szCs w:val="22"/>
    </w:rPr>
  </w:style>
  <w:style w:type="character" w:customStyle="1" w:styleId="WW8Num69z2">
    <w:name w:val="WW8Num69z2"/>
    <w:rsid w:val="004B1DA3"/>
  </w:style>
  <w:style w:type="character" w:customStyle="1" w:styleId="WW8Num69z3">
    <w:name w:val="WW8Num69z3"/>
    <w:rsid w:val="004B1DA3"/>
  </w:style>
  <w:style w:type="character" w:customStyle="1" w:styleId="WW8Num69z4">
    <w:name w:val="WW8Num69z4"/>
    <w:rsid w:val="004B1DA3"/>
  </w:style>
  <w:style w:type="character" w:customStyle="1" w:styleId="WW8Num69z5">
    <w:name w:val="WW8Num69z5"/>
    <w:rsid w:val="004B1DA3"/>
  </w:style>
  <w:style w:type="character" w:customStyle="1" w:styleId="WW8Num69z6">
    <w:name w:val="WW8Num69z6"/>
    <w:rsid w:val="004B1DA3"/>
  </w:style>
  <w:style w:type="character" w:customStyle="1" w:styleId="WW8Num69z7">
    <w:name w:val="WW8Num69z7"/>
    <w:rsid w:val="004B1DA3"/>
  </w:style>
  <w:style w:type="character" w:customStyle="1" w:styleId="WW8Num69z8">
    <w:name w:val="WW8Num69z8"/>
    <w:rsid w:val="004B1DA3"/>
  </w:style>
  <w:style w:type="character" w:customStyle="1" w:styleId="WW8Num70z0">
    <w:name w:val="WW8Num70z0"/>
    <w:rsid w:val="004B1DA3"/>
  </w:style>
  <w:style w:type="character" w:customStyle="1" w:styleId="WW8Num71z0">
    <w:name w:val="WW8Num71z0"/>
    <w:rsid w:val="004B1DA3"/>
    <w:rPr>
      <w:rFonts w:ascii="Garamond" w:eastAsia="Batang" w:hAnsi="Garamond" w:cs="Garamond"/>
      <w:b/>
    </w:rPr>
  </w:style>
  <w:style w:type="character" w:customStyle="1" w:styleId="WW8Num72z0">
    <w:name w:val="WW8Num72z0"/>
    <w:rsid w:val="004B1DA3"/>
  </w:style>
  <w:style w:type="character" w:customStyle="1" w:styleId="WW8Num72z1">
    <w:name w:val="WW8Num72z1"/>
    <w:rsid w:val="004B1DA3"/>
    <w:rPr>
      <w:rFonts w:ascii="Courier New" w:hAnsi="Courier New" w:cs="Courier New" w:hint="default"/>
    </w:rPr>
  </w:style>
  <w:style w:type="character" w:customStyle="1" w:styleId="WW8Num72z2">
    <w:name w:val="WW8Num72z2"/>
    <w:rsid w:val="004B1DA3"/>
    <w:rPr>
      <w:b/>
    </w:rPr>
  </w:style>
  <w:style w:type="character" w:customStyle="1" w:styleId="WW8Num72z3">
    <w:name w:val="WW8Num72z3"/>
    <w:rsid w:val="004B1DA3"/>
  </w:style>
  <w:style w:type="character" w:customStyle="1" w:styleId="WW8Num72z4">
    <w:name w:val="WW8Num72z4"/>
    <w:rsid w:val="004B1DA3"/>
  </w:style>
  <w:style w:type="character" w:customStyle="1" w:styleId="WW8Num72z5">
    <w:name w:val="WW8Num72z5"/>
    <w:rsid w:val="004B1DA3"/>
  </w:style>
  <w:style w:type="character" w:customStyle="1" w:styleId="WW8Num72z6">
    <w:name w:val="WW8Num72z6"/>
    <w:rsid w:val="004B1DA3"/>
  </w:style>
  <w:style w:type="character" w:customStyle="1" w:styleId="WW8Num72z7">
    <w:name w:val="WW8Num72z7"/>
    <w:rsid w:val="004B1DA3"/>
  </w:style>
  <w:style w:type="character" w:customStyle="1" w:styleId="WW8Num72z8">
    <w:name w:val="WW8Num72z8"/>
    <w:rsid w:val="004B1DA3"/>
  </w:style>
  <w:style w:type="character" w:customStyle="1" w:styleId="WW8Num73z0">
    <w:name w:val="WW8Num73z0"/>
    <w:rsid w:val="004B1DA3"/>
    <w:rPr>
      <w:rFonts w:ascii="Calibri" w:hAnsi="Calibri" w:cs="Calibri" w:hint="default"/>
      <w:b/>
      <w:color w:val="auto"/>
      <w:sz w:val="22"/>
      <w:szCs w:val="22"/>
    </w:rPr>
  </w:style>
  <w:style w:type="character" w:customStyle="1" w:styleId="WW8Num74z0">
    <w:name w:val="WW8Num74z0"/>
    <w:rsid w:val="004B1DA3"/>
    <w:rPr>
      <w:rFonts w:ascii="Times New Roman" w:hAnsi="Times New Roman" w:cs="Times New Roman" w:hint="default"/>
      <w:b/>
      <w:color w:val="auto"/>
      <w:sz w:val="24"/>
      <w:szCs w:val="24"/>
    </w:rPr>
  </w:style>
  <w:style w:type="character" w:customStyle="1" w:styleId="WW8Num74z1">
    <w:name w:val="WW8Num74z1"/>
    <w:rsid w:val="004B1DA3"/>
    <w:rPr>
      <w:rFonts w:hint="default"/>
    </w:rPr>
  </w:style>
  <w:style w:type="character" w:customStyle="1" w:styleId="WW8Num74z2">
    <w:name w:val="WW8Num74z2"/>
    <w:rsid w:val="004B1DA3"/>
    <w:rPr>
      <w:rFonts w:cs="Times New Roman" w:hint="default"/>
    </w:rPr>
  </w:style>
  <w:style w:type="character" w:customStyle="1" w:styleId="WW8Num74z6">
    <w:name w:val="WW8Num74z6"/>
    <w:rsid w:val="004B1DA3"/>
    <w:rPr>
      <w:rFonts w:ascii="Garamond" w:hAnsi="Garamond" w:cs="Times New Roman" w:hint="default"/>
      <w:b w:val="0"/>
      <w:i w:val="0"/>
      <w:sz w:val="20"/>
      <w:szCs w:val="20"/>
    </w:rPr>
  </w:style>
  <w:style w:type="character" w:customStyle="1" w:styleId="WW8Num75z0">
    <w:name w:val="WW8Num75z0"/>
    <w:rsid w:val="004B1DA3"/>
    <w:rPr>
      <w:rFonts w:ascii="Symbol" w:hAnsi="Symbol" w:cs="Symbol" w:hint="default"/>
      <w:b/>
      <w:color w:val="auto"/>
      <w:spacing w:val="-4"/>
      <w:sz w:val="24"/>
      <w:szCs w:val="24"/>
    </w:rPr>
  </w:style>
  <w:style w:type="character" w:customStyle="1" w:styleId="WW8Num76z0">
    <w:name w:val="WW8Num76z0"/>
    <w:rsid w:val="004B1DA3"/>
    <w:rPr>
      <w:rFonts w:ascii="Symbol" w:hAnsi="Symbol" w:cs="Symbol" w:hint="default"/>
      <w:color w:val="0070C0"/>
      <w:sz w:val="22"/>
      <w:szCs w:val="24"/>
      <w:lang w:val="pl-PL"/>
    </w:rPr>
  </w:style>
  <w:style w:type="character" w:customStyle="1" w:styleId="WW8Num77z0">
    <w:name w:val="WW8Num77z0"/>
    <w:rsid w:val="004B1DA3"/>
    <w:rPr>
      <w:rFonts w:hint="default"/>
      <w:b w:val="0"/>
      <w:bCs/>
      <w:i w:val="0"/>
      <w:sz w:val="24"/>
    </w:rPr>
  </w:style>
  <w:style w:type="character" w:customStyle="1" w:styleId="WW8Num77z1">
    <w:name w:val="WW8Num77z1"/>
    <w:rsid w:val="004B1DA3"/>
    <w:rPr>
      <w:rFonts w:ascii="Times New Roman" w:hAnsi="Times New Roman" w:cs="Times New Roman" w:hint="default"/>
      <w:b w:val="0"/>
      <w:bCs w:val="0"/>
    </w:rPr>
  </w:style>
  <w:style w:type="character" w:customStyle="1" w:styleId="WW8Num77z2">
    <w:name w:val="WW8Num77z2"/>
    <w:rsid w:val="004B1DA3"/>
    <w:rPr>
      <w:rFonts w:cs="Times New Roman" w:hint="default"/>
      <w:b w:val="0"/>
      <w:bCs w:val="0"/>
      <w:i w:val="0"/>
      <w:iCs w:val="0"/>
      <w:color w:val="auto"/>
      <w:sz w:val="22"/>
      <w:szCs w:val="22"/>
    </w:rPr>
  </w:style>
  <w:style w:type="character" w:customStyle="1" w:styleId="WW8Num77z3">
    <w:name w:val="WW8Num77z3"/>
    <w:rsid w:val="004B1DA3"/>
    <w:rPr>
      <w:rFonts w:ascii="Courier New" w:hAnsi="Courier New" w:cs="Courier New" w:hint="default"/>
    </w:rPr>
  </w:style>
  <w:style w:type="character" w:customStyle="1" w:styleId="WW8Num78z0">
    <w:name w:val="WW8Num78z0"/>
    <w:rsid w:val="004B1DA3"/>
    <w:rPr>
      <w:b/>
    </w:rPr>
  </w:style>
  <w:style w:type="character" w:customStyle="1" w:styleId="WW8Num78z1">
    <w:name w:val="WW8Num78z1"/>
    <w:rsid w:val="004B1DA3"/>
  </w:style>
  <w:style w:type="character" w:customStyle="1" w:styleId="WW8Num78z2">
    <w:name w:val="WW8Num78z2"/>
    <w:rsid w:val="004B1DA3"/>
  </w:style>
  <w:style w:type="character" w:customStyle="1" w:styleId="WW8Num78z3">
    <w:name w:val="WW8Num78z3"/>
    <w:rsid w:val="004B1DA3"/>
  </w:style>
  <w:style w:type="character" w:customStyle="1" w:styleId="WW8Num78z4">
    <w:name w:val="WW8Num78z4"/>
    <w:rsid w:val="004B1DA3"/>
  </w:style>
  <w:style w:type="character" w:customStyle="1" w:styleId="WW8Num78z5">
    <w:name w:val="WW8Num78z5"/>
    <w:rsid w:val="004B1DA3"/>
  </w:style>
  <w:style w:type="character" w:customStyle="1" w:styleId="WW8Num78z6">
    <w:name w:val="WW8Num78z6"/>
    <w:rsid w:val="004B1DA3"/>
  </w:style>
  <w:style w:type="character" w:customStyle="1" w:styleId="WW8Num78z7">
    <w:name w:val="WW8Num78z7"/>
    <w:rsid w:val="004B1DA3"/>
  </w:style>
  <w:style w:type="character" w:customStyle="1" w:styleId="WW8Num78z8">
    <w:name w:val="WW8Num78z8"/>
    <w:rsid w:val="004B1DA3"/>
  </w:style>
  <w:style w:type="character" w:customStyle="1" w:styleId="WW8Num79z0">
    <w:name w:val="WW8Num79z0"/>
    <w:rsid w:val="004B1DA3"/>
    <w:rPr>
      <w:rFonts w:ascii="Symbol" w:hAnsi="Symbol" w:cs="Symbol" w:hint="default"/>
      <w:sz w:val="22"/>
      <w:szCs w:val="24"/>
      <w:lang w:val="pl-PL"/>
    </w:rPr>
  </w:style>
  <w:style w:type="character" w:customStyle="1" w:styleId="WW8Num79z1">
    <w:name w:val="WW8Num79z1"/>
    <w:rsid w:val="004B1DA3"/>
    <w:rPr>
      <w:rFonts w:ascii="Courier New" w:hAnsi="Courier New" w:cs="Courier New" w:hint="default"/>
      <w:sz w:val="22"/>
      <w:szCs w:val="22"/>
    </w:rPr>
  </w:style>
  <w:style w:type="character" w:customStyle="1" w:styleId="WW8Num79z2">
    <w:name w:val="WW8Num79z2"/>
    <w:rsid w:val="004B1DA3"/>
    <w:rPr>
      <w:rFonts w:ascii="Wingdings" w:hAnsi="Wingdings" w:cs="Wingdings" w:hint="default"/>
    </w:rPr>
  </w:style>
  <w:style w:type="character" w:customStyle="1" w:styleId="WW8Num80z0">
    <w:name w:val="WW8Num80z0"/>
    <w:rsid w:val="004B1DA3"/>
    <w:rPr>
      <w:rFonts w:ascii="Symbol" w:hAnsi="Symbol" w:cs="Symbol" w:hint="default"/>
      <w:color w:val="auto"/>
      <w:spacing w:val="-4"/>
      <w:sz w:val="24"/>
      <w:szCs w:val="24"/>
    </w:rPr>
  </w:style>
  <w:style w:type="character" w:customStyle="1" w:styleId="WW8Num80z1">
    <w:name w:val="WW8Num80z1"/>
    <w:rsid w:val="004B1DA3"/>
    <w:rPr>
      <w:rFonts w:ascii="Courier New" w:hAnsi="Courier New" w:cs="Courier New" w:hint="default"/>
    </w:rPr>
  </w:style>
  <w:style w:type="character" w:customStyle="1" w:styleId="WW8Num80z2">
    <w:name w:val="WW8Num80z2"/>
    <w:rsid w:val="004B1DA3"/>
    <w:rPr>
      <w:rFonts w:ascii="Wingdings" w:hAnsi="Wingdings" w:cs="Wingdings" w:hint="default"/>
    </w:rPr>
  </w:style>
  <w:style w:type="character" w:customStyle="1" w:styleId="WW8Num80z3">
    <w:name w:val="WW8Num80z3"/>
    <w:rsid w:val="004B1DA3"/>
  </w:style>
  <w:style w:type="character" w:customStyle="1" w:styleId="WW8Num80z4">
    <w:name w:val="WW8Num80z4"/>
    <w:rsid w:val="004B1DA3"/>
  </w:style>
  <w:style w:type="character" w:customStyle="1" w:styleId="WW8Num80z5">
    <w:name w:val="WW8Num80z5"/>
    <w:rsid w:val="004B1DA3"/>
  </w:style>
  <w:style w:type="character" w:customStyle="1" w:styleId="WW8Num80z6">
    <w:name w:val="WW8Num80z6"/>
    <w:rsid w:val="004B1DA3"/>
  </w:style>
  <w:style w:type="character" w:customStyle="1" w:styleId="WW8Num80z7">
    <w:name w:val="WW8Num80z7"/>
    <w:rsid w:val="004B1DA3"/>
  </w:style>
  <w:style w:type="character" w:customStyle="1" w:styleId="WW8Num80z8">
    <w:name w:val="WW8Num80z8"/>
    <w:rsid w:val="004B1DA3"/>
  </w:style>
  <w:style w:type="character" w:customStyle="1" w:styleId="WW8Num81z0">
    <w:name w:val="WW8Num81z0"/>
    <w:rsid w:val="004B1DA3"/>
  </w:style>
  <w:style w:type="character" w:customStyle="1" w:styleId="WW8Num81z1">
    <w:name w:val="WW8Num81z1"/>
    <w:rsid w:val="004B1DA3"/>
    <w:rPr>
      <w:rFonts w:ascii="Calibri" w:hAnsi="Calibri" w:cs="Calibri"/>
      <w:sz w:val="22"/>
      <w:szCs w:val="22"/>
    </w:rPr>
  </w:style>
  <w:style w:type="character" w:customStyle="1" w:styleId="WW8Num82z0">
    <w:name w:val="WW8Num82z0"/>
    <w:rsid w:val="004B1DA3"/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WW8Num82z1">
    <w:name w:val="WW8Num82z1"/>
    <w:rsid w:val="004B1DA3"/>
  </w:style>
  <w:style w:type="character" w:customStyle="1" w:styleId="WW8Num82z2">
    <w:name w:val="WW8Num82z2"/>
    <w:rsid w:val="004B1DA3"/>
  </w:style>
  <w:style w:type="character" w:customStyle="1" w:styleId="WW8Num82z3">
    <w:name w:val="WW8Num82z3"/>
    <w:rsid w:val="004B1DA3"/>
  </w:style>
  <w:style w:type="character" w:customStyle="1" w:styleId="WW8Num82z4">
    <w:name w:val="WW8Num82z4"/>
    <w:rsid w:val="004B1DA3"/>
  </w:style>
  <w:style w:type="character" w:customStyle="1" w:styleId="WW8Num82z5">
    <w:name w:val="WW8Num82z5"/>
    <w:rsid w:val="004B1DA3"/>
  </w:style>
  <w:style w:type="character" w:customStyle="1" w:styleId="WW8Num82z6">
    <w:name w:val="WW8Num82z6"/>
    <w:rsid w:val="004B1DA3"/>
  </w:style>
  <w:style w:type="character" w:customStyle="1" w:styleId="WW8Num82z7">
    <w:name w:val="WW8Num82z7"/>
    <w:rsid w:val="004B1DA3"/>
  </w:style>
  <w:style w:type="character" w:customStyle="1" w:styleId="WW8Num82z8">
    <w:name w:val="WW8Num82z8"/>
    <w:rsid w:val="004B1DA3"/>
  </w:style>
  <w:style w:type="character" w:customStyle="1" w:styleId="WW8Num83z0">
    <w:name w:val="WW8Num83z0"/>
    <w:rsid w:val="004B1DA3"/>
    <w:rPr>
      <w:rFonts w:ascii="Calibri" w:hAnsi="Calibri" w:cs="Calibri" w:hint="default"/>
      <w:b/>
      <w:bCs/>
      <w:iCs/>
      <w:color w:val="auto"/>
      <w:sz w:val="22"/>
      <w:szCs w:val="22"/>
    </w:rPr>
  </w:style>
  <w:style w:type="character" w:customStyle="1" w:styleId="WW8Num83z1">
    <w:name w:val="WW8Num83z1"/>
    <w:rsid w:val="004B1DA3"/>
    <w:rPr>
      <w:rFonts w:ascii="Calibri" w:eastAsia="Calibri" w:hAnsi="Calibri" w:cs="Calibri"/>
      <w:sz w:val="22"/>
      <w:szCs w:val="22"/>
    </w:rPr>
  </w:style>
  <w:style w:type="character" w:customStyle="1" w:styleId="WW8Num83z2">
    <w:name w:val="WW8Num83z2"/>
    <w:rsid w:val="004B1DA3"/>
    <w:rPr>
      <w:rFonts w:ascii="Calibri" w:hAnsi="Calibri" w:cs="Calibri"/>
      <w:sz w:val="22"/>
      <w:szCs w:val="22"/>
    </w:rPr>
  </w:style>
  <w:style w:type="character" w:customStyle="1" w:styleId="WW8Num83z3">
    <w:name w:val="WW8Num83z3"/>
    <w:rsid w:val="004B1DA3"/>
  </w:style>
  <w:style w:type="character" w:customStyle="1" w:styleId="WW8Num84z0">
    <w:name w:val="WW8Num84z0"/>
    <w:rsid w:val="004B1DA3"/>
    <w:rPr>
      <w:rFonts w:ascii="Symbol" w:hAnsi="Symbol" w:cs="Symbol" w:hint="default"/>
      <w:color w:val="auto"/>
      <w:spacing w:val="-4"/>
      <w:sz w:val="24"/>
      <w:szCs w:val="24"/>
    </w:rPr>
  </w:style>
  <w:style w:type="character" w:customStyle="1" w:styleId="WW8Num84z1">
    <w:name w:val="WW8Num84z1"/>
    <w:rsid w:val="004B1DA3"/>
    <w:rPr>
      <w:rFonts w:ascii="Courier New" w:hAnsi="Courier New" w:cs="Courier New" w:hint="default"/>
    </w:rPr>
  </w:style>
  <w:style w:type="character" w:customStyle="1" w:styleId="WW8Num84z2">
    <w:name w:val="WW8Num84z2"/>
    <w:rsid w:val="004B1DA3"/>
    <w:rPr>
      <w:rFonts w:ascii="Wingdings" w:hAnsi="Wingdings" w:cs="Wingdings" w:hint="default"/>
    </w:rPr>
  </w:style>
  <w:style w:type="character" w:customStyle="1" w:styleId="WW8Num84z3">
    <w:name w:val="WW8Num84z3"/>
    <w:rsid w:val="004B1DA3"/>
  </w:style>
  <w:style w:type="character" w:customStyle="1" w:styleId="WW8Num84z4">
    <w:name w:val="WW8Num84z4"/>
    <w:rsid w:val="004B1DA3"/>
  </w:style>
  <w:style w:type="character" w:customStyle="1" w:styleId="WW8Num84z5">
    <w:name w:val="WW8Num84z5"/>
    <w:rsid w:val="004B1DA3"/>
  </w:style>
  <w:style w:type="character" w:customStyle="1" w:styleId="WW8Num84z6">
    <w:name w:val="WW8Num84z6"/>
    <w:rsid w:val="004B1DA3"/>
  </w:style>
  <w:style w:type="character" w:customStyle="1" w:styleId="WW8Num84z7">
    <w:name w:val="WW8Num84z7"/>
    <w:rsid w:val="004B1DA3"/>
  </w:style>
  <w:style w:type="character" w:customStyle="1" w:styleId="WW8Num84z8">
    <w:name w:val="WW8Num84z8"/>
    <w:rsid w:val="004B1DA3"/>
  </w:style>
  <w:style w:type="character" w:customStyle="1" w:styleId="WW8Num85z0">
    <w:name w:val="WW8Num85z0"/>
    <w:rsid w:val="004B1DA3"/>
    <w:rPr>
      <w:rFonts w:ascii="Calibri" w:hAnsi="Calibri" w:cs="Calibri" w:hint="default"/>
      <w:b/>
      <w:color w:val="auto"/>
      <w:sz w:val="22"/>
      <w:szCs w:val="22"/>
      <w:lang w:val="pl-PL"/>
    </w:rPr>
  </w:style>
  <w:style w:type="character" w:customStyle="1" w:styleId="WW8Num85z1">
    <w:name w:val="WW8Num85z1"/>
    <w:rsid w:val="004B1DA3"/>
    <w:rPr>
      <w:rFonts w:ascii="Wingdings" w:hAnsi="Wingdings" w:cs="Wingdings" w:hint="default"/>
    </w:rPr>
  </w:style>
  <w:style w:type="character" w:customStyle="1" w:styleId="WW8Num85z2">
    <w:name w:val="WW8Num85z2"/>
    <w:rsid w:val="004B1DA3"/>
    <w:rPr>
      <w:rFonts w:hint="default"/>
    </w:rPr>
  </w:style>
  <w:style w:type="character" w:customStyle="1" w:styleId="WW8Num86z0">
    <w:name w:val="WW8Num86z0"/>
    <w:rsid w:val="004B1DA3"/>
    <w:rPr>
      <w:rFonts w:ascii="Times New Roman" w:hAnsi="Times New Roman" w:cs="Times New Roman" w:hint="default"/>
      <w:sz w:val="22"/>
      <w:szCs w:val="24"/>
      <w:lang w:val="en-US"/>
    </w:rPr>
  </w:style>
  <w:style w:type="character" w:customStyle="1" w:styleId="WW8Num86z1">
    <w:name w:val="WW8Num86z1"/>
    <w:rsid w:val="004B1DA3"/>
  </w:style>
  <w:style w:type="character" w:customStyle="1" w:styleId="WW8Num86z2">
    <w:name w:val="WW8Num86z2"/>
    <w:rsid w:val="004B1DA3"/>
  </w:style>
  <w:style w:type="character" w:customStyle="1" w:styleId="WW8Num86z3">
    <w:name w:val="WW8Num86z3"/>
    <w:rsid w:val="004B1DA3"/>
  </w:style>
  <w:style w:type="character" w:customStyle="1" w:styleId="WW8Num87z0">
    <w:name w:val="WW8Num87z0"/>
    <w:rsid w:val="004B1DA3"/>
    <w:rPr>
      <w:rFonts w:ascii="Symbol" w:hAnsi="Symbol" w:cs="Symbol" w:hint="default"/>
      <w:color w:val="000000"/>
      <w:sz w:val="24"/>
      <w:szCs w:val="24"/>
      <w:shd w:val="clear" w:color="auto" w:fill="FFFFFF"/>
    </w:rPr>
  </w:style>
  <w:style w:type="character" w:customStyle="1" w:styleId="WW8Num87z1">
    <w:name w:val="WW8Num87z1"/>
    <w:rsid w:val="004B1DA3"/>
    <w:rPr>
      <w:rFonts w:ascii="Courier New" w:hAnsi="Courier New" w:cs="Courier New" w:hint="default"/>
    </w:rPr>
  </w:style>
  <w:style w:type="character" w:customStyle="1" w:styleId="WW8Num87z2">
    <w:name w:val="WW8Num87z2"/>
    <w:rsid w:val="004B1DA3"/>
    <w:rPr>
      <w:rFonts w:ascii="Wingdings" w:hAnsi="Wingdings" w:cs="Wingdings" w:hint="default"/>
    </w:rPr>
  </w:style>
  <w:style w:type="character" w:customStyle="1" w:styleId="WW8Num88z0">
    <w:name w:val="WW8Num88z0"/>
    <w:rsid w:val="004B1DA3"/>
    <w:rPr>
      <w:rFonts w:ascii="Symbol" w:hAnsi="Symbol" w:cs="Symbol" w:hint="default"/>
      <w:sz w:val="24"/>
      <w:szCs w:val="24"/>
    </w:rPr>
  </w:style>
  <w:style w:type="character" w:customStyle="1" w:styleId="WW8Num88z1">
    <w:name w:val="WW8Num88z1"/>
    <w:rsid w:val="004B1DA3"/>
    <w:rPr>
      <w:rFonts w:ascii="Courier New" w:hAnsi="Courier New" w:cs="Courier New" w:hint="default"/>
      <w:sz w:val="22"/>
      <w:szCs w:val="22"/>
    </w:rPr>
  </w:style>
  <w:style w:type="character" w:customStyle="1" w:styleId="WW8Num89z0">
    <w:name w:val="WW8Num89z0"/>
    <w:rsid w:val="004B1DA3"/>
    <w:rPr>
      <w:rFonts w:hint="default"/>
      <w:b/>
      <w:color w:val="auto"/>
    </w:rPr>
  </w:style>
  <w:style w:type="character" w:customStyle="1" w:styleId="WW8Num90z0">
    <w:name w:val="WW8Num90z0"/>
    <w:rsid w:val="004B1DA3"/>
    <w:rPr>
      <w:rFonts w:eastAsia="Calibri"/>
    </w:rPr>
  </w:style>
  <w:style w:type="character" w:customStyle="1" w:styleId="WW8Num91z0">
    <w:name w:val="WW8Num91z0"/>
    <w:rsid w:val="004B1DA3"/>
    <w:rPr>
      <w:b/>
    </w:rPr>
  </w:style>
  <w:style w:type="character" w:customStyle="1" w:styleId="WW8Num91z1">
    <w:name w:val="WW8Num91z1"/>
    <w:rsid w:val="004B1DA3"/>
    <w:rPr>
      <w:rFonts w:ascii="Symbol" w:hAnsi="Symbol" w:cs="Symbol" w:hint="default"/>
    </w:rPr>
  </w:style>
  <w:style w:type="character" w:customStyle="1" w:styleId="WW8Num91z2">
    <w:name w:val="WW8Num91z2"/>
    <w:rsid w:val="004B1DA3"/>
  </w:style>
  <w:style w:type="character" w:customStyle="1" w:styleId="WW8Num91z3">
    <w:name w:val="WW8Num91z3"/>
    <w:rsid w:val="004B1DA3"/>
  </w:style>
  <w:style w:type="character" w:customStyle="1" w:styleId="WW8Num91z4">
    <w:name w:val="WW8Num91z4"/>
    <w:rsid w:val="004B1DA3"/>
  </w:style>
  <w:style w:type="character" w:customStyle="1" w:styleId="WW8Num91z5">
    <w:name w:val="WW8Num91z5"/>
    <w:rsid w:val="004B1DA3"/>
  </w:style>
  <w:style w:type="character" w:customStyle="1" w:styleId="WW8Num91z6">
    <w:name w:val="WW8Num91z6"/>
    <w:rsid w:val="004B1DA3"/>
  </w:style>
  <w:style w:type="character" w:customStyle="1" w:styleId="WW8Num91z7">
    <w:name w:val="WW8Num91z7"/>
    <w:rsid w:val="004B1DA3"/>
  </w:style>
  <w:style w:type="character" w:customStyle="1" w:styleId="WW8Num91z8">
    <w:name w:val="WW8Num91z8"/>
    <w:rsid w:val="004B1DA3"/>
  </w:style>
  <w:style w:type="character" w:customStyle="1" w:styleId="WW8Num92z0">
    <w:name w:val="WW8Num92z0"/>
    <w:rsid w:val="004B1DA3"/>
    <w:rPr>
      <w:rFonts w:hint="default"/>
    </w:rPr>
  </w:style>
  <w:style w:type="character" w:customStyle="1" w:styleId="WW8Num92z1">
    <w:name w:val="WW8Num92z1"/>
    <w:rsid w:val="004B1DA3"/>
  </w:style>
  <w:style w:type="character" w:customStyle="1" w:styleId="WW8Num92z2">
    <w:name w:val="WW8Num92z2"/>
    <w:rsid w:val="004B1DA3"/>
  </w:style>
  <w:style w:type="character" w:customStyle="1" w:styleId="WW8Num92z3">
    <w:name w:val="WW8Num92z3"/>
    <w:rsid w:val="004B1DA3"/>
  </w:style>
  <w:style w:type="character" w:customStyle="1" w:styleId="Domylnaczcionkaakapitu6">
    <w:name w:val="Domyślna czcionka akapitu6"/>
    <w:rsid w:val="004B1DA3"/>
  </w:style>
  <w:style w:type="character" w:customStyle="1" w:styleId="Nagwek1Znak">
    <w:name w:val="Nagłówek 1 Znak"/>
    <w:rsid w:val="004B1DA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gwek2Znak">
    <w:name w:val="Nagłówek 2 Znak"/>
    <w:rsid w:val="004B1DA3"/>
    <w:rPr>
      <w:rFonts w:ascii="Times New Roman" w:eastAsia="Times New Roman" w:hAnsi="Times New Roman" w:cs="Times New Roman"/>
      <w:sz w:val="24"/>
      <w:u w:val="single"/>
    </w:rPr>
  </w:style>
  <w:style w:type="character" w:customStyle="1" w:styleId="Nagwek3Znak">
    <w:name w:val="Nagłówek 3 Znak"/>
    <w:rsid w:val="004B1DA3"/>
    <w:rPr>
      <w:rFonts w:ascii="Arial" w:eastAsia="PMingLiU" w:hAnsi="Arial" w:cs="Arial"/>
      <w:b/>
      <w:bCs/>
      <w:sz w:val="26"/>
      <w:szCs w:val="26"/>
    </w:rPr>
  </w:style>
  <w:style w:type="character" w:customStyle="1" w:styleId="Nagwek4Znak">
    <w:name w:val="Nagłówek 4 Znak"/>
    <w:rsid w:val="004B1DA3"/>
    <w:rPr>
      <w:rFonts w:eastAsia="Batang"/>
      <w:b/>
      <w:bCs/>
      <w:sz w:val="28"/>
      <w:szCs w:val="28"/>
    </w:rPr>
  </w:style>
  <w:style w:type="character" w:customStyle="1" w:styleId="Nagwek6Znak">
    <w:name w:val="Nagłówek 6 Znak"/>
    <w:rsid w:val="004B1DA3"/>
    <w:rPr>
      <w:rFonts w:ascii="Times New Roman" w:eastAsia="Batang" w:hAnsi="Times New Roman" w:cs="Times New Roman"/>
      <w:b/>
      <w:bCs/>
      <w:sz w:val="22"/>
      <w:szCs w:val="22"/>
    </w:rPr>
  </w:style>
  <w:style w:type="character" w:customStyle="1" w:styleId="Nagwek8Znak">
    <w:name w:val="Nagłówek 8 Znak"/>
    <w:rsid w:val="004B1DA3"/>
    <w:rPr>
      <w:rFonts w:ascii="Times New Roman" w:eastAsia="PMingLiU" w:hAnsi="Times New Roman" w:cs="Times New Roman"/>
      <w:i/>
      <w:iCs/>
      <w:sz w:val="24"/>
      <w:szCs w:val="24"/>
    </w:rPr>
  </w:style>
  <w:style w:type="character" w:customStyle="1" w:styleId="Nagwek9Znak">
    <w:name w:val="Nagłówek 9 Znak"/>
    <w:rsid w:val="004B1DA3"/>
    <w:rPr>
      <w:rFonts w:ascii="Arial" w:eastAsia="Times New Roman" w:hAnsi="Arial" w:cs="Arial"/>
      <w:sz w:val="22"/>
      <w:szCs w:val="22"/>
    </w:rPr>
  </w:style>
  <w:style w:type="character" w:customStyle="1" w:styleId="WW8Num16z4">
    <w:name w:val="WW8Num16z4"/>
    <w:rsid w:val="004B1DA3"/>
  </w:style>
  <w:style w:type="character" w:customStyle="1" w:styleId="WW8Num16z5">
    <w:name w:val="WW8Num16z5"/>
    <w:rsid w:val="004B1DA3"/>
  </w:style>
  <w:style w:type="character" w:customStyle="1" w:styleId="WW8Num16z6">
    <w:name w:val="WW8Num16z6"/>
    <w:rsid w:val="004B1DA3"/>
  </w:style>
  <w:style w:type="character" w:customStyle="1" w:styleId="WW8Num16z7">
    <w:name w:val="WW8Num16z7"/>
    <w:rsid w:val="004B1DA3"/>
  </w:style>
  <w:style w:type="character" w:customStyle="1" w:styleId="WW8Num16z8">
    <w:name w:val="WW8Num16z8"/>
    <w:rsid w:val="004B1DA3"/>
  </w:style>
  <w:style w:type="character" w:customStyle="1" w:styleId="WW8Num17z2">
    <w:name w:val="WW8Num17z2"/>
    <w:rsid w:val="004B1DA3"/>
  </w:style>
  <w:style w:type="character" w:customStyle="1" w:styleId="WW8Num17z3">
    <w:name w:val="WW8Num17z3"/>
    <w:rsid w:val="004B1DA3"/>
  </w:style>
  <w:style w:type="character" w:customStyle="1" w:styleId="WW8Num17z4">
    <w:name w:val="WW8Num17z4"/>
    <w:rsid w:val="004B1DA3"/>
  </w:style>
  <w:style w:type="character" w:customStyle="1" w:styleId="WW8Num17z5">
    <w:name w:val="WW8Num17z5"/>
    <w:rsid w:val="004B1DA3"/>
  </w:style>
  <w:style w:type="character" w:customStyle="1" w:styleId="WW8Num17z6">
    <w:name w:val="WW8Num17z6"/>
    <w:rsid w:val="004B1DA3"/>
  </w:style>
  <w:style w:type="character" w:customStyle="1" w:styleId="WW8Num17z7">
    <w:name w:val="WW8Num17z7"/>
    <w:rsid w:val="004B1DA3"/>
  </w:style>
  <w:style w:type="character" w:customStyle="1" w:styleId="WW8Num17z8">
    <w:name w:val="WW8Num17z8"/>
    <w:rsid w:val="004B1DA3"/>
  </w:style>
  <w:style w:type="character" w:customStyle="1" w:styleId="WW8Num27z2">
    <w:name w:val="WW8Num27z2"/>
    <w:rsid w:val="004B1DA3"/>
  </w:style>
  <w:style w:type="character" w:customStyle="1" w:styleId="WW8Num27z3">
    <w:name w:val="WW8Num27z3"/>
    <w:rsid w:val="004B1DA3"/>
  </w:style>
  <w:style w:type="character" w:customStyle="1" w:styleId="WW8Num27z4">
    <w:name w:val="WW8Num27z4"/>
    <w:rsid w:val="004B1DA3"/>
  </w:style>
  <w:style w:type="character" w:customStyle="1" w:styleId="WW8Num27z5">
    <w:name w:val="WW8Num27z5"/>
    <w:rsid w:val="004B1DA3"/>
  </w:style>
  <w:style w:type="character" w:customStyle="1" w:styleId="WW8Num27z6">
    <w:name w:val="WW8Num27z6"/>
    <w:rsid w:val="004B1DA3"/>
  </w:style>
  <w:style w:type="character" w:customStyle="1" w:styleId="WW8Num27z7">
    <w:name w:val="WW8Num27z7"/>
    <w:rsid w:val="004B1DA3"/>
  </w:style>
  <w:style w:type="character" w:customStyle="1" w:styleId="WW8Num27z8">
    <w:name w:val="WW8Num27z8"/>
    <w:rsid w:val="004B1DA3"/>
  </w:style>
  <w:style w:type="character" w:customStyle="1" w:styleId="WW8Num28z1">
    <w:name w:val="WW8Num28z1"/>
    <w:rsid w:val="004B1DA3"/>
  </w:style>
  <w:style w:type="character" w:customStyle="1" w:styleId="WW8Num28z2">
    <w:name w:val="WW8Num28z2"/>
    <w:rsid w:val="004B1DA3"/>
  </w:style>
  <w:style w:type="character" w:customStyle="1" w:styleId="WW8Num28z3">
    <w:name w:val="WW8Num28z3"/>
    <w:rsid w:val="004B1DA3"/>
  </w:style>
  <w:style w:type="character" w:customStyle="1" w:styleId="WW8Num28z4">
    <w:name w:val="WW8Num28z4"/>
    <w:rsid w:val="004B1DA3"/>
  </w:style>
  <w:style w:type="character" w:customStyle="1" w:styleId="WW8Num28z5">
    <w:name w:val="WW8Num28z5"/>
    <w:rsid w:val="004B1DA3"/>
  </w:style>
  <w:style w:type="character" w:customStyle="1" w:styleId="WW8Num28z6">
    <w:name w:val="WW8Num28z6"/>
    <w:rsid w:val="004B1DA3"/>
  </w:style>
  <w:style w:type="character" w:customStyle="1" w:styleId="WW8Num28z7">
    <w:name w:val="WW8Num28z7"/>
    <w:rsid w:val="004B1DA3"/>
  </w:style>
  <w:style w:type="character" w:customStyle="1" w:styleId="WW8Num28z8">
    <w:name w:val="WW8Num28z8"/>
    <w:rsid w:val="004B1DA3"/>
  </w:style>
  <w:style w:type="character" w:customStyle="1" w:styleId="WW8Num32z1">
    <w:name w:val="WW8Num32z1"/>
    <w:rsid w:val="004B1DA3"/>
    <w:rPr>
      <w:rFonts w:ascii="Times New Roman" w:hAnsi="Times New Roman" w:cs="Times New Roman" w:hint="default"/>
      <w:b w:val="0"/>
      <w:bCs w:val="0"/>
      <w:i w:val="0"/>
      <w:iCs w:val="0"/>
      <w:sz w:val="24"/>
    </w:rPr>
  </w:style>
  <w:style w:type="character" w:customStyle="1" w:styleId="WW8Num39z1">
    <w:name w:val="WW8Num39z1"/>
    <w:rsid w:val="004B1DA3"/>
  </w:style>
  <w:style w:type="character" w:customStyle="1" w:styleId="WW8Num39z2">
    <w:name w:val="WW8Num39z2"/>
    <w:rsid w:val="004B1DA3"/>
  </w:style>
  <w:style w:type="character" w:customStyle="1" w:styleId="WW8Num39z3">
    <w:name w:val="WW8Num39z3"/>
    <w:rsid w:val="004B1DA3"/>
  </w:style>
  <w:style w:type="character" w:customStyle="1" w:styleId="WW8Num39z4">
    <w:name w:val="WW8Num39z4"/>
    <w:rsid w:val="004B1DA3"/>
  </w:style>
  <w:style w:type="character" w:customStyle="1" w:styleId="WW8Num39z5">
    <w:name w:val="WW8Num39z5"/>
    <w:rsid w:val="004B1DA3"/>
  </w:style>
  <w:style w:type="character" w:customStyle="1" w:styleId="WW8Num39z6">
    <w:name w:val="WW8Num39z6"/>
    <w:rsid w:val="004B1DA3"/>
  </w:style>
  <w:style w:type="character" w:customStyle="1" w:styleId="WW8Num39z7">
    <w:name w:val="WW8Num39z7"/>
    <w:rsid w:val="004B1DA3"/>
  </w:style>
  <w:style w:type="character" w:customStyle="1" w:styleId="WW8Num39z8">
    <w:name w:val="WW8Num39z8"/>
    <w:rsid w:val="004B1DA3"/>
  </w:style>
  <w:style w:type="character" w:customStyle="1" w:styleId="WW8Num45z2">
    <w:name w:val="WW8Num45z2"/>
    <w:rsid w:val="004B1DA3"/>
  </w:style>
  <w:style w:type="character" w:customStyle="1" w:styleId="WW8Num45z4">
    <w:name w:val="WW8Num45z4"/>
    <w:rsid w:val="004B1DA3"/>
  </w:style>
  <w:style w:type="character" w:customStyle="1" w:styleId="WW8Num45z5">
    <w:name w:val="WW8Num45z5"/>
    <w:rsid w:val="004B1DA3"/>
  </w:style>
  <w:style w:type="character" w:customStyle="1" w:styleId="WW8Num45z6">
    <w:name w:val="WW8Num45z6"/>
    <w:rsid w:val="004B1DA3"/>
  </w:style>
  <w:style w:type="character" w:customStyle="1" w:styleId="WW8Num45z7">
    <w:name w:val="WW8Num45z7"/>
    <w:rsid w:val="004B1DA3"/>
  </w:style>
  <w:style w:type="character" w:customStyle="1" w:styleId="WW8Num45z8">
    <w:name w:val="WW8Num45z8"/>
    <w:rsid w:val="004B1DA3"/>
  </w:style>
  <w:style w:type="character" w:customStyle="1" w:styleId="WW8Num46z4">
    <w:name w:val="WW8Num46z4"/>
    <w:rsid w:val="004B1DA3"/>
  </w:style>
  <w:style w:type="character" w:customStyle="1" w:styleId="WW8Num46z5">
    <w:name w:val="WW8Num46z5"/>
    <w:rsid w:val="004B1DA3"/>
  </w:style>
  <w:style w:type="character" w:customStyle="1" w:styleId="WW8Num46z6">
    <w:name w:val="WW8Num46z6"/>
    <w:rsid w:val="004B1DA3"/>
  </w:style>
  <w:style w:type="character" w:customStyle="1" w:styleId="WW8Num46z7">
    <w:name w:val="WW8Num46z7"/>
    <w:rsid w:val="004B1DA3"/>
  </w:style>
  <w:style w:type="character" w:customStyle="1" w:styleId="WW8Num46z8">
    <w:name w:val="WW8Num46z8"/>
    <w:rsid w:val="004B1DA3"/>
  </w:style>
  <w:style w:type="character" w:customStyle="1" w:styleId="WW8Num51z4">
    <w:name w:val="WW8Num51z4"/>
    <w:rsid w:val="004B1DA3"/>
  </w:style>
  <w:style w:type="character" w:customStyle="1" w:styleId="WW8Num51z5">
    <w:name w:val="WW8Num51z5"/>
    <w:rsid w:val="004B1DA3"/>
  </w:style>
  <w:style w:type="character" w:customStyle="1" w:styleId="WW8Num51z6">
    <w:name w:val="WW8Num51z6"/>
    <w:rsid w:val="004B1DA3"/>
  </w:style>
  <w:style w:type="character" w:customStyle="1" w:styleId="WW8Num51z7">
    <w:name w:val="WW8Num51z7"/>
    <w:rsid w:val="004B1DA3"/>
  </w:style>
  <w:style w:type="character" w:customStyle="1" w:styleId="WW8Num51z8">
    <w:name w:val="WW8Num51z8"/>
    <w:rsid w:val="004B1DA3"/>
  </w:style>
  <w:style w:type="character" w:customStyle="1" w:styleId="WW8Num54z2">
    <w:name w:val="WW8Num54z2"/>
    <w:rsid w:val="004B1DA3"/>
  </w:style>
  <w:style w:type="character" w:customStyle="1" w:styleId="WW8Num54z4">
    <w:name w:val="WW8Num54z4"/>
    <w:rsid w:val="004B1DA3"/>
  </w:style>
  <w:style w:type="character" w:customStyle="1" w:styleId="WW8Num54z5">
    <w:name w:val="WW8Num54z5"/>
    <w:rsid w:val="004B1DA3"/>
  </w:style>
  <w:style w:type="character" w:customStyle="1" w:styleId="WW8Num54z6">
    <w:name w:val="WW8Num54z6"/>
    <w:rsid w:val="004B1DA3"/>
  </w:style>
  <w:style w:type="character" w:customStyle="1" w:styleId="WW8Num54z7">
    <w:name w:val="WW8Num54z7"/>
    <w:rsid w:val="004B1DA3"/>
  </w:style>
  <w:style w:type="character" w:customStyle="1" w:styleId="WW8Num54z8">
    <w:name w:val="WW8Num54z8"/>
    <w:rsid w:val="004B1DA3"/>
  </w:style>
  <w:style w:type="character" w:customStyle="1" w:styleId="WW8Num58z4">
    <w:name w:val="WW8Num58z4"/>
    <w:rsid w:val="004B1DA3"/>
  </w:style>
  <w:style w:type="character" w:customStyle="1" w:styleId="WW8Num58z5">
    <w:name w:val="WW8Num58z5"/>
    <w:rsid w:val="004B1DA3"/>
  </w:style>
  <w:style w:type="character" w:customStyle="1" w:styleId="WW8Num58z6">
    <w:name w:val="WW8Num58z6"/>
    <w:rsid w:val="004B1DA3"/>
  </w:style>
  <w:style w:type="character" w:customStyle="1" w:styleId="WW8Num58z7">
    <w:name w:val="WW8Num58z7"/>
    <w:rsid w:val="004B1DA3"/>
  </w:style>
  <w:style w:type="character" w:customStyle="1" w:styleId="WW8Num58z8">
    <w:name w:val="WW8Num58z8"/>
    <w:rsid w:val="004B1DA3"/>
  </w:style>
  <w:style w:type="character" w:customStyle="1" w:styleId="WW8Num70z1">
    <w:name w:val="WW8Num70z1"/>
    <w:rsid w:val="004B1DA3"/>
  </w:style>
  <w:style w:type="character" w:customStyle="1" w:styleId="WW8Num70z2">
    <w:name w:val="WW8Num70z2"/>
    <w:rsid w:val="004B1DA3"/>
  </w:style>
  <w:style w:type="character" w:customStyle="1" w:styleId="WW8Num70z3">
    <w:name w:val="WW8Num70z3"/>
    <w:rsid w:val="004B1DA3"/>
  </w:style>
  <w:style w:type="character" w:customStyle="1" w:styleId="WW8Num70z4">
    <w:name w:val="WW8Num70z4"/>
    <w:rsid w:val="004B1DA3"/>
  </w:style>
  <w:style w:type="character" w:customStyle="1" w:styleId="WW8Num70z5">
    <w:name w:val="WW8Num70z5"/>
    <w:rsid w:val="004B1DA3"/>
  </w:style>
  <w:style w:type="character" w:customStyle="1" w:styleId="WW8Num70z6">
    <w:name w:val="WW8Num70z6"/>
    <w:rsid w:val="004B1DA3"/>
  </w:style>
  <w:style w:type="character" w:customStyle="1" w:styleId="WW8Num70z7">
    <w:name w:val="WW8Num70z7"/>
    <w:rsid w:val="004B1DA3"/>
  </w:style>
  <w:style w:type="character" w:customStyle="1" w:styleId="WW8Num70z8">
    <w:name w:val="WW8Num70z8"/>
    <w:rsid w:val="004B1DA3"/>
  </w:style>
  <w:style w:type="character" w:customStyle="1" w:styleId="WW8Num71z1">
    <w:name w:val="WW8Num71z1"/>
    <w:rsid w:val="004B1DA3"/>
  </w:style>
  <w:style w:type="character" w:customStyle="1" w:styleId="WW8Num71z2">
    <w:name w:val="WW8Num71z2"/>
    <w:rsid w:val="004B1DA3"/>
  </w:style>
  <w:style w:type="character" w:customStyle="1" w:styleId="WW8Num71z3">
    <w:name w:val="WW8Num71z3"/>
    <w:rsid w:val="004B1DA3"/>
  </w:style>
  <w:style w:type="character" w:customStyle="1" w:styleId="WW8Num71z4">
    <w:name w:val="WW8Num71z4"/>
    <w:rsid w:val="004B1DA3"/>
  </w:style>
  <w:style w:type="character" w:customStyle="1" w:styleId="WW8Num71z5">
    <w:name w:val="WW8Num71z5"/>
    <w:rsid w:val="004B1DA3"/>
  </w:style>
  <w:style w:type="character" w:customStyle="1" w:styleId="WW8Num71z6">
    <w:name w:val="WW8Num71z6"/>
    <w:rsid w:val="004B1DA3"/>
  </w:style>
  <w:style w:type="character" w:customStyle="1" w:styleId="WW8Num71z7">
    <w:name w:val="WW8Num71z7"/>
    <w:rsid w:val="004B1DA3"/>
  </w:style>
  <w:style w:type="character" w:customStyle="1" w:styleId="WW8Num71z8">
    <w:name w:val="WW8Num71z8"/>
    <w:rsid w:val="004B1DA3"/>
  </w:style>
  <w:style w:type="character" w:customStyle="1" w:styleId="WW8Num73z1">
    <w:name w:val="WW8Num73z1"/>
    <w:rsid w:val="004B1DA3"/>
    <w:rPr>
      <w:rFonts w:ascii="Wingdings" w:hAnsi="Wingdings" w:cs="Wingdings" w:hint="default"/>
    </w:rPr>
  </w:style>
  <w:style w:type="character" w:customStyle="1" w:styleId="WW8Num73z2">
    <w:name w:val="WW8Num73z2"/>
    <w:rsid w:val="004B1DA3"/>
    <w:rPr>
      <w:rFonts w:hint="default"/>
    </w:rPr>
  </w:style>
  <w:style w:type="character" w:customStyle="1" w:styleId="WW8Num75z2">
    <w:name w:val="WW8Num75z2"/>
    <w:rsid w:val="004B1DA3"/>
    <w:rPr>
      <w:rFonts w:ascii="Wingdings" w:hAnsi="Wingdings" w:cs="Wingdings" w:hint="default"/>
    </w:rPr>
  </w:style>
  <w:style w:type="character" w:customStyle="1" w:styleId="WW8Num75z4">
    <w:name w:val="WW8Num75z4"/>
    <w:rsid w:val="004B1DA3"/>
    <w:rPr>
      <w:rFonts w:ascii="Courier New" w:hAnsi="Courier New" w:cs="Courier New" w:hint="default"/>
    </w:rPr>
  </w:style>
  <w:style w:type="character" w:customStyle="1" w:styleId="WW8Num76z1">
    <w:name w:val="WW8Num76z1"/>
    <w:rsid w:val="004B1DA3"/>
    <w:rPr>
      <w:rFonts w:ascii="Courier New" w:hAnsi="Courier New" w:cs="Courier New" w:hint="default"/>
    </w:rPr>
  </w:style>
  <w:style w:type="character" w:customStyle="1" w:styleId="WW8Num76z2">
    <w:name w:val="WW8Num76z2"/>
    <w:rsid w:val="004B1DA3"/>
    <w:rPr>
      <w:rFonts w:ascii="Wingdings" w:hAnsi="Wingdings" w:cs="Wingdings" w:hint="default"/>
    </w:rPr>
  </w:style>
  <w:style w:type="character" w:customStyle="1" w:styleId="WW8Num81z2">
    <w:name w:val="WW8Num81z2"/>
    <w:rsid w:val="004B1DA3"/>
  </w:style>
  <w:style w:type="character" w:customStyle="1" w:styleId="WW8Num81z3">
    <w:name w:val="WW8Num81z3"/>
    <w:rsid w:val="004B1DA3"/>
  </w:style>
  <w:style w:type="character" w:customStyle="1" w:styleId="WW8Num81z4">
    <w:name w:val="WW8Num81z4"/>
    <w:rsid w:val="004B1DA3"/>
  </w:style>
  <w:style w:type="character" w:customStyle="1" w:styleId="WW8Num81z5">
    <w:name w:val="WW8Num81z5"/>
    <w:rsid w:val="004B1DA3"/>
  </w:style>
  <w:style w:type="character" w:customStyle="1" w:styleId="WW8Num81z6">
    <w:name w:val="WW8Num81z6"/>
    <w:rsid w:val="004B1DA3"/>
  </w:style>
  <w:style w:type="character" w:customStyle="1" w:styleId="WW8Num81z7">
    <w:name w:val="WW8Num81z7"/>
    <w:rsid w:val="004B1DA3"/>
  </w:style>
  <w:style w:type="character" w:customStyle="1" w:styleId="WW8Num81z8">
    <w:name w:val="WW8Num81z8"/>
    <w:rsid w:val="004B1DA3"/>
  </w:style>
  <w:style w:type="character" w:customStyle="1" w:styleId="WW8Num83z4">
    <w:name w:val="WW8Num83z4"/>
    <w:rsid w:val="004B1DA3"/>
  </w:style>
  <w:style w:type="character" w:customStyle="1" w:styleId="WW8Num83z5">
    <w:name w:val="WW8Num83z5"/>
    <w:rsid w:val="004B1DA3"/>
  </w:style>
  <w:style w:type="character" w:customStyle="1" w:styleId="WW8Num83z6">
    <w:name w:val="WW8Num83z6"/>
    <w:rsid w:val="004B1DA3"/>
  </w:style>
  <w:style w:type="character" w:customStyle="1" w:styleId="WW8Num83z7">
    <w:name w:val="WW8Num83z7"/>
    <w:rsid w:val="004B1DA3"/>
  </w:style>
  <w:style w:type="character" w:customStyle="1" w:styleId="WW8Num83z8">
    <w:name w:val="WW8Num83z8"/>
    <w:rsid w:val="004B1DA3"/>
  </w:style>
  <w:style w:type="character" w:customStyle="1" w:styleId="WW8Num86z4">
    <w:name w:val="WW8Num86z4"/>
    <w:rsid w:val="004B1DA3"/>
  </w:style>
  <w:style w:type="character" w:customStyle="1" w:styleId="WW8Num86z5">
    <w:name w:val="WW8Num86z5"/>
    <w:rsid w:val="004B1DA3"/>
  </w:style>
  <w:style w:type="character" w:customStyle="1" w:styleId="WW8Num86z6">
    <w:name w:val="WW8Num86z6"/>
    <w:rsid w:val="004B1DA3"/>
  </w:style>
  <w:style w:type="character" w:customStyle="1" w:styleId="WW8Num86z7">
    <w:name w:val="WW8Num86z7"/>
    <w:rsid w:val="004B1DA3"/>
  </w:style>
  <w:style w:type="character" w:customStyle="1" w:styleId="WW8Num86z8">
    <w:name w:val="WW8Num86z8"/>
    <w:rsid w:val="004B1DA3"/>
  </w:style>
  <w:style w:type="character" w:customStyle="1" w:styleId="WW8Num88z2">
    <w:name w:val="WW8Num88z2"/>
    <w:rsid w:val="004B1DA3"/>
    <w:rPr>
      <w:rFonts w:ascii="Wingdings" w:hAnsi="Wingdings" w:cs="Wingdings" w:hint="default"/>
    </w:rPr>
  </w:style>
  <w:style w:type="character" w:customStyle="1" w:styleId="WW8Num89z1">
    <w:name w:val="WW8Num89z1"/>
    <w:rsid w:val="004B1DA3"/>
    <w:rPr>
      <w:rFonts w:ascii="Wingdings" w:hAnsi="Wingdings" w:cs="Wingdings" w:hint="default"/>
    </w:rPr>
  </w:style>
  <w:style w:type="character" w:customStyle="1" w:styleId="WW8Num89z2">
    <w:name w:val="WW8Num89z2"/>
    <w:rsid w:val="004B1DA3"/>
    <w:rPr>
      <w:rFonts w:hint="default"/>
    </w:rPr>
  </w:style>
  <w:style w:type="character" w:customStyle="1" w:styleId="WW8Num90z1">
    <w:name w:val="WW8Num90z1"/>
    <w:rsid w:val="004B1DA3"/>
    <w:rPr>
      <w:rFonts w:ascii="Times New Roman" w:hAnsi="Times New Roman" w:cs="Times New Roman" w:hint="default"/>
      <w:b w:val="0"/>
      <w:bCs w:val="0"/>
      <w:i w:val="0"/>
      <w:iCs w:val="0"/>
      <w:sz w:val="24"/>
    </w:rPr>
  </w:style>
  <w:style w:type="character" w:customStyle="1" w:styleId="WW8Num90z3">
    <w:name w:val="WW8Num90z3"/>
    <w:rsid w:val="004B1DA3"/>
    <w:rPr>
      <w:rFonts w:ascii="Symbol" w:hAnsi="Symbol" w:cs="Symbol" w:hint="default"/>
      <w:b w:val="0"/>
      <w:bCs w:val="0"/>
      <w:i w:val="0"/>
      <w:iCs w:val="0"/>
      <w:sz w:val="24"/>
    </w:rPr>
  </w:style>
  <w:style w:type="character" w:customStyle="1" w:styleId="WW8Num92z4">
    <w:name w:val="WW8Num92z4"/>
    <w:rsid w:val="004B1DA3"/>
  </w:style>
  <w:style w:type="character" w:customStyle="1" w:styleId="WW8Num92z5">
    <w:name w:val="WW8Num92z5"/>
    <w:rsid w:val="004B1DA3"/>
  </w:style>
  <w:style w:type="character" w:customStyle="1" w:styleId="WW8Num92z6">
    <w:name w:val="WW8Num92z6"/>
    <w:rsid w:val="004B1DA3"/>
  </w:style>
  <w:style w:type="character" w:customStyle="1" w:styleId="WW8Num92z7">
    <w:name w:val="WW8Num92z7"/>
    <w:rsid w:val="004B1DA3"/>
  </w:style>
  <w:style w:type="character" w:customStyle="1" w:styleId="WW8Num92z8">
    <w:name w:val="WW8Num92z8"/>
    <w:rsid w:val="004B1DA3"/>
  </w:style>
  <w:style w:type="character" w:customStyle="1" w:styleId="WW8Num93z0">
    <w:name w:val="WW8Num93z0"/>
    <w:rsid w:val="004B1DA3"/>
    <w:rPr>
      <w:b/>
    </w:rPr>
  </w:style>
  <w:style w:type="character" w:customStyle="1" w:styleId="WW8Num93z1">
    <w:name w:val="WW8Num93z1"/>
    <w:rsid w:val="004B1DA3"/>
  </w:style>
  <w:style w:type="character" w:customStyle="1" w:styleId="WW8Num93z2">
    <w:name w:val="WW8Num93z2"/>
    <w:rsid w:val="004B1DA3"/>
  </w:style>
  <w:style w:type="character" w:customStyle="1" w:styleId="WW8Num93z3">
    <w:name w:val="WW8Num93z3"/>
    <w:rsid w:val="004B1DA3"/>
  </w:style>
  <w:style w:type="character" w:customStyle="1" w:styleId="WW8Num93z4">
    <w:name w:val="WW8Num93z4"/>
    <w:rsid w:val="004B1DA3"/>
  </w:style>
  <w:style w:type="character" w:customStyle="1" w:styleId="WW8Num93z5">
    <w:name w:val="WW8Num93z5"/>
    <w:rsid w:val="004B1DA3"/>
  </w:style>
  <w:style w:type="character" w:customStyle="1" w:styleId="WW8Num93z6">
    <w:name w:val="WW8Num93z6"/>
    <w:rsid w:val="004B1DA3"/>
  </w:style>
  <w:style w:type="character" w:customStyle="1" w:styleId="WW8Num93z7">
    <w:name w:val="WW8Num93z7"/>
    <w:rsid w:val="004B1DA3"/>
  </w:style>
  <w:style w:type="character" w:customStyle="1" w:styleId="WW8Num93z8">
    <w:name w:val="WW8Num93z8"/>
    <w:rsid w:val="004B1DA3"/>
  </w:style>
  <w:style w:type="character" w:customStyle="1" w:styleId="WW8Num94z0">
    <w:name w:val="WW8Num94z0"/>
    <w:rsid w:val="004B1DA3"/>
    <w:rPr>
      <w:rFonts w:ascii="Symbol" w:hAnsi="Symbol" w:cs="Symbol" w:hint="default"/>
    </w:rPr>
  </w:style>
  <w:style w:type="character" w:customStyle="1" w:styleId="WW8Num94z1">
    <w:name w:val="WW8Num94z1"/>
    <w:rsid w:val="004B1DA3"/>
  </w:style>
  <w:style w:type="character" w:customStyle="1" w:styleId="WW8Num94z2">
    <w:name w:val="WW8Num94z2"/>
    <w:rsid w:val="004B1DA3"/>
  </w:style>
  <w:style w:type="character" w:customStyle="1" w:styleId="WW8Num94z3">
    <w:name w:val="WW8Num94z3"/>
    <w:rsid w:val="004B1DA3"/>
  </w:style>
  <w:style w:type="character" w:customStyle="1" w:styleId="WW8Num94z4">
    <w:name w:val="WW8Num94z4"/>
    <w:rsid w:val="004B1DA3"/>
  </w:style>
  <w:style w:type="character" w:customStyle="1" w:styleId="WW8Num94z5">
    <w:name w:val="WW8Num94z5"/>
    <w:rsid w:val="004B1DA3"/>
  </w:style>
  <w:style w:type="character" w:customStyle="1" w:styleId="WW8Num94z6">
    <w:name w:val="WW8Num94z6"/>
    <w:rsid w:val="004B1DA3"/>
  </w:style>
  <w:style w:type="character" w:customStyle="1" w:styleId="WW8Num94z7">
    <w:name w:val="WW8Num94z7"/>
    <w:rsid w:val="004B1DA3"/>
  </w:style>
  <w:style w:type="character" w:customStyle="1" w:styleId="WW8Num94z8">
    <w:name w:val="WW8Num94z8"/>
    <w:rsid w:val="004B1DA3"/>
  </w:style>
  <w:style w:type="character" w:customStyle="1" w:styleId="WW8Num95z0">
    <w:name w:val="WW8Num95z0"/>
    <w:rsid w:val="004B1DA3"/>
    <w:rPr>
      <w:rFonts w:cs="Times New Roman"/>
      <w:color w:val="auto"/>
    </w:rPr>
  </w:style>
  <w:style w:type="character" w:customStyle="1" w:styleId="WW8Num95z1">
    <w:name w:val="WW8Num95z1"/>
    <w:rsid w:val="004B1DA3"/>
    <w:rPr>
      <w:rFonts w:ascii="Symbol" w:hAnsi="Symbol" w:cs="Symbol" w:hint="default"/>
    </w:rPr>
  </w:style>
  <w:style w:type="character" w:customStyle="1" w:styleId="WW8Num95z2">
    <w:name w:val="WW8Num95z2"/>
    <w:rsid w:val="004B1DA3"/>
  </w:style>
  <w:style w:type="character" w:customStyle="1" w:styleId="WW8Num95z3">
    <w:name w:val="WW8Num95z3"/>
    <w:rsid w:val="004B1DA3"/>
  </w:style>
  <w:style w:type="character" w:customStyle="1" w:styleId="WW8Num95z4">
    <w:name w:val="WW8Num95z4"/>
    <w:rsid w:val="004B1DA3"/>
  </w:style>
  <w:style w:type="character" w:customStyle="1" w:styleId="WW8Num95z5">
    <w:name w:val="WW8Num95z5"/>
    <w:rsid w:val="004B1DA3"/>
  </w:style>
  <w:style w:type="character" w:customStyle="1" w:styleId="WW8Num95z6">
    <w:name w:val="WW8Num95z6"/>
    <w:rsid w:val="004B1DA3"/>
  </w:style>
  <w:style w:type="character" w:customStyle="1" w:styleId="WW8Num95z7">
    <w:name w:val="WW8Num95z7"/>
    <w:rsid w:val="004B1DA3"/>
  </w:style>
  <w:style w:type="character" w:customStyle="1" w:styleId="WW8Num95z8">
    <w:name w:val="WW8Num95z8"/>
    <w:rsid w:val="004B1DA3"/>
  </w:style>
  <w:style w:type="character" w:customStyle="1" w:styleId="WW8Num96z0">
    <w:name w:val="WW8Num96z0"/>
    <w:rsid w:val="004B1DA3"/>
    <w:rPr>
      <w:rFonts w:ascii="Symbol" w:hAnsi="Symbol" w:cs="Symbol" w:hint="default"/>
      <w:szCs w:val="24"/>
      <w:lang w:val="pl-PL"/>
    </w:rPr>
  </w:style>
  <w:style w:type="character" w:customStyle="1" w:styleId="WW8Num96z1">
    <w:name w:val="WW8Num96z1"/>
    <w:rsid w:val="004B1DA3"/>
    <w:rPr>
      <w:rFonts w:ascii="Courier New" w:hAnsi="Courier New" w:cs="Courier New" w:hint="default"/>
    </w:rPr>
  </w:style>
  <w:style w:type="character" w:customStyle="1" w:styleId="WW8Num96z2">
    <w:name w:val="WW8Num96z2"/>
    <w:rsid w:val="004B1DA3"/>
    <w:rPr>
      <w:rFonts w:ascii="Wingdings" w:hAnsi="Wingdings" w:cs="Wingdings" w:hint="default"/>
    </w:rPr>
  </w:style>
  <w:style w:type="character" w:customStyle="1" w:styleId="WW8Num97z0">
    <w:name w:val="WW8Num97z0"/>
    <w:rsid w:val="004B1DA3"/>
    <w:rPr>
      <w:rFonts w:hint="default"/>
      <w:b w:val="0"/>
      <w:i w:val="0"/>
      <w:sz w:val="24"/>
    </w:rPr>
  </w:style>
  <w:style w:type="character" w:customStyle="1" w:styleId="WW8Num97z1">
    <w:name w:val="WW8Num97z1"/>
    <w:rsid w:val="004B1DA3"/>
  </w:style>
  <w:style w:type="character" w:customStyle="1" w:styleId="WW8Num97z2">
    <w:name w:val="WW8Num97z2"/>
    <w:rsid w:val="004B1DA3"/>
  </w:style>
  <w:style w:type="character" w:customStyle="1" w:styleId="WW8Num97z3">
    <w:name w:val="WW8Num97z3"/>
    <w:rsid w:val="004B1DA3"/>
  </w:style>
  <w:style w:type="character" w:customStyle="1" w:styleId="WW8Num97z4">
    <w:name w:val="WW8Num97z4"/>
    <w:rsid w:val="004B1DA3"/>
  </w:style>
  <w:style w:type="character" w:customStyle="1" w:styleId="WW8Num97z5">
    <w:name w:val="WW8Num97z5"/>
    <w:rsid w:val="004B1DA3"/>
  </w:style>
  <w:style w:type="character" w:customStyle="1" w:styleId="WW8Num97z6">
    <w:name w:val="WW8Num97z6"/>
    <w:rsid w:val="004B1DA3"/>
  </w:style>
  <w:style w:type="character" w:customStyle="1" w:styleId="WW8Num97z7">
    <w:name w:val="WW8Num97z7"/>
    <w:rsid w:val="004B1DA3"/>
  </w:style>
  <w:style w:type="character" w:customStyle="1" w:styleId="WW8Num97z8">
    <w:name w:val="WW8Num97z8"/>
    <w:rsid w:val="004B1DA3"/>
  </w:style>
  <w:style w:type="character" w:customStyle="1" w:styleId="WW8Num98z0">
    <w:name w:val="WW8Num98z0"/>
    <w:rsid w:val="004B1DA3"/>
    <w:rPr>
      <w:rFonts w:ascii="Times New Roman" w:hAnsi="Times New Roman" w:cs="Times New Roman" w:hint="default"/>
      <w:szCs w:val="24"/>
      <w:lang w:val="pl-PL"/>
    </w:rPr>
  </w:style>
  <w:style w:type="character" w:customStyle="1" w:styleId="WW8Num98z1">
    <w:name w:val="WW8Num98z1"/>
    <w:rsid w:val="004B1DA3"/>
    <w:rPr>
      <w:rFonts w:ascii="Symbol" w:hAnsi="Symbol" w:cs="Symbol" w:hint="default"/>
    </w:rPr>
  </w:style>
  <w:style w:type="character" w:customStyle="1" w:styleId="WW8Num98z2">
    <w:name w:val="WW8Num98z2"/>
    <w:rsid w:val="004B1DA3"/>
  </w:style>
  <w:style w:type="character" w:customStyle="1" w:styleId="WW8Num98z3">
    <w:name w:val="WW8Num98z3"/>
    <w:rsid w:val="004B1DA3"/>
  </w:style>
  <w:style w:type="character" w:customStyle="1" w:styleId="WW8Num98z4">
    <w:name w:val="WW8Num98z4"/>
    <w:rsid w:val="004B1DA3"/>
  </w:style>
  <w:style w:type="character" w:customStyle="1" w:styleId="WW8Num98z5">
    <w:name w:val="WW8Num98z5"/>
    <w:rsid w:val="004B1DA3"/>
  </w:style>
  <w:style w:type="character" w:customStyle="1" w:styleId="WW8Num98z6">
    <w:name w:val="WW8Num98z6"/>
    <w:rsid w:val="004B1DA3"/>
  </w:style>
  <w:style w:type="character" w:customStyle="1" w:styleId="WW8Num98z7">
    <w:name w:val="WW8Num98z7"/>
    <w:rsid w:val="004B1DA3"/>
  </w:style>
  <w:style w:type="character" w:customStyle="1" w:styleId="WW8Num98z8">
    <w:name w:val="WW8Num98z8"/>
    <w:rsid w:val="004B1DA3"/>
  </w:style>
  <w:style w:type="character" w:customStyle="1" w:styleId="WW8Num99z0">
    <w:name w:val="WW8Num99z0"/>
    <w:rsid w:val="004B1DA3"/>
    <w:rPr>
      <w:rFonts w:cs="Times New Roman" w:hint="default"/>
      <w:b/>
      <w:sz w:val="24"/>
      <w:szCs w:val="24"/>
    </w:rPr>
  </w:style>
  <w:style w:type="character" w:customStyle="1" w:styleId="WW8Num99z1">
    <w:name w:val="WW8Num99z1"/>
    <w:rsid w:val="004B1DA3"/>
    <w:rPr>
      <w:rFonts w:cs="Times New Roman" w:hint="default"/>
    </w:rPr>
  </w:style>
  <w:style w:type="character" w:customStyle="1" w:styleId="WW8Num99z2">
    <w:name w:val="WW8Num99z2"/>
    <w:rsid w:val="004B1DA3"/>
    <w:rPr>
      <w:rFonts w:ascii="Times New Roman" w:hAnsi="Times New Roman" w:cs="Times New Roman" w:hint="default"/>
      <w:b/>
      <w:color w:val="000000"/>
      <w:sz w:val="24"/>
      <w:szCs w:val="24"/>
    </w:rPr>
  </w:style>
  <w:style w:type="character" w:customStyle="1" w:styleId="WW8Num100z0">
    <w:name w:val="WW8Num100z0"/>
    <w:rsid w:val="004B1DA3"/>
    <w:rPr>
      <w:rFonts w:hint="default"/>
    </w:rPr>
  </w:style>
  <w:style w:type="character" w:customStyle="1" w:styleId="WW8Num100z1">
    <w:name w:val="WW8Num100z1"/>
    <w:rsid w:val="004B1DA3"/>
  </w:style>
  <w:style w:type="character" w:customStyle="1" w:styleId="WW8Num100z2">
    <w:name w:val="WW8Num100z2"/>
    <w:rsid w:val="004B1DA3"/>
  </w:style>
  <w:style w:type="character" w:customStyle="1" w:styleId="WW8Num100z3">
    <w:name w:val="WW8Num100z3"/>
    <w:rsid w:val="004B1DA3"/>
  </w:style>
  <w:style w:type="character" w:customStyle="1" w:styleId="WW8Num100z4">
    <w:name w:val="WW8Num100z4"/>
    <w:rsid w:val="004B1DA3"/>
  </w:style>
  <w:style w:type="character" w:customStyle="1" w:styleId="WW8Num100z5">
    <w:name w:val="WW8Num100z5"/>
    <w:rsid w:val="004B1DA3"/>
  </w:style>
  <w:style w:type="character" w:customStyle="1" w:styleId="WW8Num100z6">
    <w:name w:val="WW8Num100z6"/>
    <w:rsid w:val="004B1DA3"/>
  </w:style>
  <w:style w:type="character" w:customStyle="1" w:styleId="WW8Num100z7">
    <w:name w:val="WW8Num100z7"/>
    <w:rsid w:val="004B1DA3"/>
  </w:style>
  <w:style w:type="character" w:customStyle="1" w:styleId="WW8Num100z8">
    <w:name w:val="WW8Num100z8"/>
    <w:rsid w:val="004B1DA3"/>
  </w:style>
  <w:style w:type="character" w:customStyle="1" w:styleId="WW8Num101z0">
    <w:name w:val="WW8Num101z0"/>
    <w:rsid w:val="004B1DA3"/>
    <w:rPr>
      <w:rFonts w:ascii="Symbol" w:hAnsi="Symbol" w:cs="Symbol" w:hint="default"/>
    </w:rPr>
  </w:style>
  <w:style w:type="character" w:customStyle="1" w:styleId="WW8Num101z1">
    <w:name w:val="WW8Num101z1"/>
    <w:rsid w:val="004B1DA3"/>
    <w:rPr>
      <w:rFonts w:ascii="Times New Roman" w:hAnsi="Times New Roman" w:cs="Times New Roman" w:hint="default"/>
    </w:rPr>
  </w:style>
  <w:style w:type="character" w:customStyle="1" w:styleId="WW8Num101z2">
    <w:name w:val="WW8Num101z2"/>
    <w:rsid w:val="004B1DA3"/>
    <w:rPr>
      <w:rFonts w:ascii="Wingdings" w:hAnsi="Wingdings" w:cs="Wingdings" w:hint="default"/>
    </w:rPr>
  </w:style>
  <w:style w:type="character" w:customStyle="1" w:styleId="WW8Num101z3">
    <w:name w:val="WW8Num101z3"/>
    <w:rsid w:val="004B1DA3"/>
  </w:style>
  <w:style w:type="character" w:customStyle="1" w:styleId="WW8Num101z5">
    <w:name w:val="WW8Num101z5"/>
    <w:rsid w:val="004B1DA3"/>
  </w:style>
  <w:style w:type="character" w:customStyle="1" w:styleId="WW8Num101z6">
    <w:name w:val="WW8Num101z6"/>
    <w:rsid w:val="004B1DA3"/>
  </w:style>
  <w:style w:type="character" w:customStyle="1" w:styleId="WW8Num101z7">
    <w:name w:val="WW8Num101z7"/>
    <w:rsid w:val="004B1DA3"/>
  </w:style>
  <w:style w:type="character" w:customStyle="1" w:styleId="WW8Num101z8">
    <w:name w:val="WW8Num101z8"/>
    <w:rsid w:val="004B1DA3"/>
  </w:style>
  <w:style w:type="character" w:customStyle="1" w:styleId="WW8Num102z0">
    <w:name w:val="WW8Num102z0"/>
    <w:rsid w:val="004B1DA3"/>
    <w:rPr>
      <w:rFonts w:ascii="Symbol" w:hAnsi="Symbol" w:cs="Symbol" w:hint="default"/>
      <w:szCs w:val="24"/>
      <w:lang w:val="en-US"/>
    </w:rPr>
  </w:style>
  <w:style w:type="character" w:customStyle="1" w:styleId="WW8Num102z1">
    <w:name w:val="WW8Num102z1"/>
    <w:rsid w:val="004B1DA3"/>
    <w:rPr>
      <w:rFonts w:ascii="Courier New" w:hAnsi="Courier New" w:cs="Courier New" w:hint="default"/>
    </w:rPr>
  </w:style>
  <w:style w:type="character" w:customStyle="1" w:styleId="WW8Num102z2">
    <w:name w:val="WW8Num102z2"/>
    <w:rsid w:val="004B1DA3"/>
    <w:rPr>
      <w:rFonts w:ascii="Wingdings" w:hAnsi="Wingdings" w:cs="Wingdings" w:hint="default"/>
    </w:rPr>
  </w:style>
  <w:style w:type="character" w:customStyle="1" w:styleId="WW8Num103z0">
    <w:name w:val="WW8Num103z0"/>
    <w:rsid w:val="004B1DA3"/>
    <w:rPr>
      <w:rFonts w:hint="default"/>
      <w:b/>
      <w:color w:val="auto"/>
    </w:rPr>
  </w:style>
  <w:style w:type="character" w:customStyle="1" w:styleId="WW8Num103z1">
    <w:name w:val="WW8Num103z1"/>
    <w:rsid w:val="004B1DA3"/>
    <w:rPr>
      <w:rFonts w:ascii="Wingdings" w:hAnsi="Wingdings" w:cs="Wingdings" w:hint="default"/>
    </w:rPr>
  </w:style>
  <w:style w:type="character" w:customStyle="1" w:styleId="WW8Num103z2">
    <w:name w:val="WW8Num103z2"/>
    <w:rsid w:val="004B1DA3"/>
    <w:rPr>
      <w:rFonts w:hint="default"/>
    </w:rPr>
  </w:style>
  <w:style w:type="character" w:customStyle="1" w:styleId="WW8Num104z0">
    <w:name w:val="WW8Num104z0"/>
    <w:rsid w:val="004B1DA3"/>
    <w:rPr>
      <w:rFonts w:ascii="Symbol" w:hAnsi="Symbol" w:cs="Symbol" w:hint="default"/>
      <w:szCs w:val="24"/>
      <w:lang w:val="pl-PL"/>
    </w:rPr>
  </w:style>
  <w:style w:type="character" w:customStyle="1" w:styleId="WW8Num104z1">
    <w:name w:val="WW8Num104z1"/>
    <w:rsid w:val="004B1DA3"/>
    <w:rPr>
      <w:rFonts w:ascii="Courier New" w:hAnsi="Courier New" w:cs="Courier New" w:hint="default"/>
    </w:rPr>
  </w:style>
  <w:style w:type="character" w:customStyle="1" w:styleId="WW8Num104z2">
    <w:name w:val="WW8Num104z2"/>
    <w:rsid w:val="004B1DA3"/>
    <w:rPr>
      <w:rFonts w:ascii="Wingdings" w:hAnsi="Wingdings" w:cs="Wingdings" w:hint="default"/>
    </w:rPr>
  </w:style>
  <w:style w:type="character" w:customStyle="1" w:styleId="WW8Num105z0">
    <w:name w:val="WW8Num105z0"/>
    <w:rsid w:val="004B1DA3"/>
    <w:rPr>
      <w:rFonts w:hint="default"/>
      <w:b/>
      <w:i w:val="0"/>
      <w:sz w:val="24"/>
    </w:rPr>
  </w:style>
  <w:style w:type="character" w:customStyle="1" w:styleId="WW8Num105z1">
    <w:name w:val="WW8Num105z1"/>
    <w:rsid w:val="004B1DA3"/>
  </w:style>
  <w:style w:type="character" w:customStyle="1" w:styleId="WW8Num105z2">
    <w:name w:val="WW8Num105z2"/>
    <w:rsid w:val="004B1DA3"/>
  </w:style>
  <w:style w:type="character" w:customStyle="1" w:styleId="WW8Num105z3">
    <w:name w:val="WW8Num105z3"/>
    <w:rsid w:val="004B1DA3"/>
  </w:style>
  <w:style w:type="character" w:customStyle="1" w:styleId="WW8Num105z4">
    <w:name w:val="WW8Num105z4"/>
    <w:rsid w:val="004B1DA3"/>
  </w:style>
  <w:style w:type="character" w:customStyle="1" w:styleId="WW8Num105z5">
    <w:name w:val="WW8Num105z5"/>
    <w:rsid w:val="004B1DA3"/>
  </w:style>
  <w:style w:type="character" w:customStyle="1" w:styleId="WW8Num105z6">
    <w:name w:val="WW8Num105z6"/>
    <w:rsid w:val="004B1DA3"/>
  </w:style>
  <w:style w:type="character" w:customStyle="1" w:styleId="WW8Num105z7">
    <w:name w:val="WW8Num105z7"/>
    <w:rsid w:val="004B1DA3"/>
  </w:style>
  <w:style w:type="character" w:customStyle="1" w:styleId="WW8Num105z8">
    <w:name w:val="WW8Num105z8"/>
    <w:rsid w:val="004B1DA3"/>
  </w:style>
  <w:style w:type="character" w:customStyle="1" w:styleId="WW8Num106z0">
    <w:name w:val="WW8Num106z0"/>
    <w:rsid w:val="004B1DA3"/>
    <w:rPr>
      <w:rFonts w:ascii="Symbol" w:hAnsi="Symbol" w:cs="Symbol" w:hint="default"/>
      <w:b w:val="0"/>
      <w:i w:val="0"/>
      <w:sz w:val="24"/>
    </w:rPr>
  </w:style>
  <w:style w:type="character" w:customStyle="1" w:styleId="WW8Num106z1">
    <w:name w:val="WW8Num106z1"/>
    <w:rsid w:val="004B1DA3"/>
    <w:rPr>
      <w:rFonts w:hint="default"/>
      <w:b/>
      <w:i w:val="0"/>
      <w:sz w:val="24"/>
    </w:rPr>
  </w:style>
  <w:style w:type="character" w:customStyle="1" w:styleId="WW8Num106z2">
    <w:name w:val="WW8Num106z2"/>
    <w:rsid w:val="004B1DA3"/>
  </w:style>
  <w:style w:type="character" w:customStyle="1" w:styleId="WW8Num106z3">
    <w:name w:val="WW8Num106z3"/>
    <w:rsid w:val="004B1DA3"/>
  </w:style>
  <w:style w:type="character" w:customStyle="1" w:styleId="WW8Num106z4">
    <w:name w:val="WW8Num106z4"/>
    <w:rsid w:val="004B1DA3"/>
  </w:style>
  <w:style w:type="character" w:customStyle="1" w:styleId="WW8Num106z5">
    <w:name w:val="WW8Num106z5"/>
    <w:rsid w:val="004B1DA3"/>
  </w:style>
  <w:style w:type="character" w:customStyle="1" w:styleId="WW8Num106z6">
    <w:name w:val="WW8Num106z6"/>
    <w:rsid w:val="004B1DA3"/>
  </w:style>
  <w:style w:type="character" w:customStyle="1" w:styleId="WW8Num106z7">
    <w:name w:val="WW8Num106z7"/>
    <w:rsid w:val="004B1DA3"/>
  </w:style>
  <w:style w:type="character" w:customStyle="1" w:styleId="WW8Num106z8">
    <w:name w:val="WW8Num106z8"/>
    <w:rsid w:val="004B1DA3"/>
  </w:style>
  <w:style w:type="character" w:customStyle="1" w:styleId="WW8Num107z0">
    <w:name w:val="WW8Num107z0"/>
    <w:rsid w:val="004B1DA3"/>
    <w:rPr>
      <w:rFonts w:hint="default"/>
      <w:b/>
    </w:rPr>
  </w:style>
  <w:style w:type="character" w:customStyle="1" w:styleId="WW8Num107z1">
    <w:name w:val="WW8Num107z1"/>
    <w:rsid w:val="004B1DA3"/>
  </w:style>
  <w:style w:type="character" w:customStyle="1" w:styleId="WW8Num107z2">
    <w:name w:val="WW8Num107z2"/>
    <w:rsid w:val="004B1DA3"/>
  </w:style>
  <w:style w:type="character" w:customStyle="1" w:styleId="WW8Num107z3">
    <w:name w:val="WW8Num107z3"/>
    <w:rsid w:val="004B1DA3"/>
  </w:style>
  <w:style w:type="character" w:customStyle="1" w:styleId="WW8Num107z4">
    <w:name w:val="WW8Num107z4"/>
    <w:rsid w:val="004B1DA3"/>
  </w:style>
  <w:style w:type="character" w:customStyle="1" w:styleId="WW8Num107z5">
    <w:name w:val="WW8Num107z5"/>
    <w:rsid w:val="004B1DA3"/>
  </w:style>
  <w:style w:type="character" w:customStyle="1" w:styleId="WW8Num107z6">
    <w:name w:val="WW8Num107z6"/>
    <w:rsid w:val="004B1DA3"/>
  </w:style>
  <w:style w:type="character" w:customStyle="1" w:styleId="WW8Num107z7">
    <w:name w:val="WW8Num107z7"/>
    <w:rsid w:val="004B1DA3"/>
  </w:style>
  <w:style w:type="character" w:customStyle="1" w:styleId="WW8Num107z8">
    <w:name w:val="WW8Num107z8"/>
    <w:rsid w:val="004B1DA3"/>
  </w:style>
  <w:style w:type="character" w:customStyle="1" w:styleId="WW8Num108z0">
    <w:name w:val="WW8Num108z0"/>
    <w:rsid w:val="004B1DA3"/>
    <w:rPr>
      <w:rFonts w:hint="default"/>
    </w:rPr>
  </w:style>
  <w:style w:type="character" w:customStyle="1" w:styleId="WW8Num108z1">
    <w:name w:val="WW8Num108z1"/>
    <w:rsid w:val="004B1DA3"/>
  </w:style>
  <w:style w:type="character" w:customStyle="1" w:styleId="WW8Num108z2">
    <w:name w:val="WW8Num108z2"/>
    <w:rsid w:val="004B1DA3"/>
  </w:style>
  <w:style w:type="character" w:customStyle="1" w:styleId="WW8Num108z3">
    <w:name w:val="WW8Num108z3"/>
    <w:rsid w:val="004B1DA3"/>
  </w:style>
  <w:style w:type="character" w:customStyle="1" w:styleId="WW8Num108z4">
    <w:name w:val="WW8Num108z4"/>
    <w:rsid w:val="004B1DA3"/>
  </w:style>
  <w:style w:type="character" w:customStyle="1" w:styleId="WW8Num108z5">
    <w:name w:val="WW8Num108z5"/>
    <w:rsid w:val="004B1DA3"/>
  </w:style>
  <w:style w:type="character" w:customStyle="1" w:styleId="WW8Num108z6">
    <w:name w:val="WW8Num108z6"/>
    <w:rsid w:val="004B1DA3"/>
  </w:style>
  <w:style w:type="character" w:customStyle="1" w:styleId="WW8Num108z7">
    <w:name w:val="WW8Num108z7"/>
    <w:rsid w:val="004B1DA3"/>
  </w:style>
  <w:style w:type="character" w:customStyle="1" w:styleId="WW8Num108z8">
    <w:name w:val="WW8Num108z8"/>
    <w:rsid w:val="004B1DA3"/>
  </w:style>
  <w:style w:type="character" w:customStyle="1" w:styleId="WW8Num109z0">
    <w:name w:val="WW8Num109z0"/>
    <w:rsid w:val="004B1DA3"/>
    <w:rPr>
      <w:b/>
    </w:rPr>
  </w:style>
  <w:style w:type="character" w:customStyle="1" w:styleId="WW8Num109z1">
    <w:name w:val="WW8Num109z1"/>
    <w:rsid w:val="004B1DA3"/>
  </w:style>
  <w:style w:type="character" w:customStyle="1" w:styleId="WW8Num109z2">
    <w:name w:val="WW8Num109z2"/>
    <w:rsid w:val="004B1DA3"/>
  </w:style>
  <w:style w:type="character" w:customStyle="1" w:styleId="WW8Num109z3">
    <w:name w:val="WW8Num109z3"/>
    <w:rsid w:val="004B1DA3"/>
  </w:style>
  <w:style w:type="character" w:customStyle="1" w:styleId="WW8Num109z4">
    <w:name w:val="WW8Num109z4"/>
    <w:rsid w:val="004B1DA3"/>
  </w:style>
  <w:style w:type="character" w:customStyle="1" w:styleId="WW8Num109z5">
    <w:name w:val="WW8Num109z5"/>
    <w:rsid w:val="004B1DA3"/>
  </w:style>
  <w:style w:type="character" w:customStyle="1" w:styleId="WW8Num109z6">
    <w:name w:val="WW8Num109z6"/>
    <w:rsid w:val="004B1DA3"/>
  </w:style>
  <w:style w:type="character" w:customStyle="1" w:styleId="WW8Num109z7">
    <w:name w:val="WW8Num109z7"/>
    <w:rsid w:val="004B1DA3"/>
  </w:style>
  <w:style w:type="character" w:customStyle="1" w:styleId="WW8Num109z8">
    <w:name w:val="WW8Num109z8"/>
    <w:rsid w:val="004B1DA3"/>
  </w:style>
  <w:style w:type="character" w:customStyle="1" w:styleId="WW8Num110z0">
    <w:name w:val="WW8Num110z0"/>
    <w:rsid w:val="004B1DA3"/>
    <w:rPr>
      <w:rFonts w:ascii="Symbol" w:hAnsi="Symbol" w:cs="Symbol" w:hint="default"/>
    </w:rPr>
  </w:style>
  <w:style w:type="character" w:customStyle="1" w:styleId="WW8Num110z1">
    <w:name w:val="WW8Num110z1"/>
    <w:rsid w:val="004B1DA3"/>
    <w:rPr>
      <w:rFonts w:ascii="Courier New" w:hAnsi="Courier New" w:cs="Courier New" w:hint="default"/>
    </w:rPr>
  </w:style>
  <w:style w:type="character" w:customStyle="1" w:styleId="WW8Num110z2">
    <w:name w:val="WW8Num110z2"/>
    <w:rsid w:val="004B1DA3"/>
    <w:rPr>
      <w:rFonts w:ascii="Wingdings" w:hAnsi="Wingdings" w:cs="Wingdings" w:hint="default"/>
    </w:rPr>
  </w:style>
  <w:style w:type="character" w:customStyle="1" w:styleId="WW8Num111z0">
    <w:name w:val="WW8Num111z0"/>
    <w:rsid w:val="004B1DA3"/>
    <w:rPr>
      <w:rFonts w:hint="default"/>
      <w:b/>
      <w:i w:val="0"/>
      <w:iCs/>
    </w:rPr>
  </w:style>
  <w:style w:type="character" w:customStyle="1" w:styleId="WW8Num111z1">
    <w:name w:val="WW8Num111z1"/>
    <w:rsid w:val="004B1DA3"/>
    <w:rPr>
      <w:rFonts w:hint="default"/>
    </w:rPr>
  </w:style>
  <w:style w:type="character" w:customStyle="1" w:styleId="WW8Num112z0">
    <w:name w:val="WW8Num112z0"/>
    <w:rsid w:val="004B1DA3"/>
    <w:rPr>
      <w:rFonts w:ascii="Symbol" w:hAnsi="Symbol" w:cs="Symbol" w:hint="default"/>
    </w:rPr>
  </w:style>
  <w:style w:type="character" w:customStyle="1" w:styleId="WW8Num112z1">
    <w:name w:val="WW8Num112z1"/>
    <w:rsid w:val="004B1DA3"/>
    <w:rPr>
      <w:rFonts w:ascii="Courier New" w:hAnsi="Courier New" w:cs="Courier New" w:hint="default"/>
    </w:rPr>
  </w:style>
  <w:style w:type="character" w:customStyle="1" w:styleId="WW8Num112z2">
    <w:name w:val="WW8Num112z2"/>
    <w:rsid w:val="004B1DA3"/>
    <w:rPr>
      <w:rFonts w:ascii="Wingdings" w:hAnsi="Wingdings" w:cs="Wingdings" w:hint="default"/>
    </w:rPr>
  </w:style>
  <w:style w:type="character" w:customStyle="1" w:styleId="WW8Num113z0">
    <w:name w:val="WW8Num113z0"/>
    <w:rsid w:val="004B1DA3"/>
    <w:rPr>
      <w:rFonts w:ascii="Symbol" w:hAnsi="Symbol" w:cs="Symbol" w:hint="default"/>
    </w:rPr>
  </w:style>
  <w:style w:type="character" w:customStyle="1" w:styleId="WW8Num113z1">
    <w:name w:val="WW8Num113z1"/>
    <w:rsid w:val="004B1DA3"/>
  </w:style>
  <w:style w:type="character" w:customStyle="1" w:styleId="WW8Num113z2">
    <w:name w:val="WW8Num113z2"/>
    <w:rsid w:val="004B1DA3"/>
  </w:style>
  <w:style w:type="character" w:customStyle="1" w:styleId="WW8Num113z3">
    <w:name w:val="WW8Num113z3"/>
    <w:rsid w:val="004B1DA3"/>
  </w:style>
  <w:style w:type="character" w:customStyle="1" w:styleId="WW8Num113z4">
    <w:name w:val="WW8Num113z4"/>
    <w:rsid w:val="004B1DA3"/>
  </w:style>
  <w:style w:type="character" w:customStyle="1" w:styleId="WW8Num113z5">
    <w:name w:val="WW8Num113z5"/>
    <w:rsid w:val="004B1DA3"/>
  </w:style>
  <w:style w:type="character" w:customStyle="1" w:styleId="WW8Num113z6">
    <w:name w:val="WW8Num113z6"/>
    <w:rsid w:val="004B1DA3"/>
  </w:style>
  <w:style w:type="character" w:customStyle="1" w:styleId="WW8Num113z7">
    <w:name w:val="WW8Num113z7"/>
    <w:rsid w:val="004B1DA3"/>
  </w:style>
  <w:style w:type="character" w:customStyle="1" w:styleId="WW8Num113z8">
    <w:name w:val="WW8Num113z8"/>
    <w:rsid w:val="004B1DA3"/>
  </w:style>
  <w:style w:type="character" w:customStyle="1" w:styleId="WW8Num114z0">
    <w:name w:val="WW8Num114z0"/>
    <w:rsid w:val="004B1DA3"/>
    <w:rPr>
      <w:rFonts w:ascii="Times New Roman" w:hAnsi="Times New Roman" w:cs="Times New Roman" w:hint="default"/>
      <w:b/>
      <w:color w:val="000000"/>
    </w:rPr>
  </w:style>
  <w:style w:type="character" w:customStyle="1" w:styleId="WW8Num114z1">
    <w:name w:val="WW8Num114z1"/>
    <w:rsid w:val="004B1DA3"/>
    <w:rPr>
      <w:rFonts w:ascii="Times New Roman" w:hAnsi="Times New Roman" w:cs="Times New Roman" w:hint="default"/>
      <w:b w:val="0"/>
    </w:rPr>
  </w:style>
  <w:style w:type="character" w:customStyle="1" w:styleId="WW8Num114z2">
    <w:name w:val="WW8Num114z2"/>
    <w:rsid w:val="004B1DA3"/>
    <w:rPr>
      <w:rFonts w:ascii="Times New Roman" w:hAnsi="Times New Roman" w:cs="Times New Roman" w:hint="default"/>
      <w:b/>
      <w:color w:val="000000"/>
      <w:sz w:val="24"/>
      <w:szCs w:val="24"/>
    </w:rPr>
  </w:style>
  <w:style w:type="character" w:customStyle="1" w:styleId="WW8Num115z0">
    <w:name w:val="WW8Num115z0"/>
    <w:rsid w:val="004B1DA3"/>
    <w:rPr>
      <w:rFonts w:cs="Wingdings" w:hint="default"/>
      <w:b/>
      <w:i w:val="0"/>
      <w:color w:val="auto"/>
      <w:sz w:val="24"/>
      <w:szCs w:val="24"/>
    </w:rPr>
  </w:style>
  <w:style w:type="character" w:customStyle="1" w:styleId="WW8Num115z1">
    <w:name w:val="WW8Num115z1"/>
    <w:rsid w:val="004B1DA3"/>
  </w:style>
  <w:style w:type="character" w:customStyle="1" w:styleId="WW8Num115z2">
    <w:name w:val="WW8Num115z2"/>
    <w:rsid w:val="004B1DA3"/>
  </w:style>
  <w:style w:type="character" w:customStyle="1" w:styleId="WW8Num115z3">
    <w:name w:val="WW8Num115z3"/>
    <w:rsid w:val="004B1DA3"/>
  </w:style>
  <w:style w:type="character" w:customStyle="1" w:styleId="WW8Num115z4">
    <w:name w:val="WW8Num115z4"/>
    <w:rsid w:val="004B1DA3"/>
  </w:style>
  <w:style w:type="character" w:customStyle="1" w:styleId="WW8Num115z5">
    <w:name w:val="WW8Num115z5"/>
    <w:rsid w:val="004B1DA3"/>
  </w:style>
  <w:style w:type="character" w:customStyle="1" w:styleId="WW8Num115z6">
    <w:name w:val="WW8Num115z6"/>
    <w:rsid w:val="004B1DA3"/>
  </w:style>
  <w:style w:type="character" w:customStyle="1" w:styleId="WW8Num115z7">
    <w:name w:val="WW8Num115z7"/>
    <w:rsid w:val="004B1DA3"/>
  </w:style>
  <w:style w:type="character" w:customStyle="1" w:styleId="WW8Num115z8">
    <w:name w:val="WW8Num115z8"/>
    <w:rsid w:val="004B1DA3"/>
  </w:style>
  <w:style w:type="character" w:customStyle="1" w:styleId="WW8Num116z0">
    <w:name w:val="WW8Num116z0"/>
    <w:rsid w:val="004B1DA3"/>
  </w:style>
  <w:style w:type="character" w:customStyle="1" w:styleId="WW8Num117z0">
    <w:name w:val="WW8Num117z0"/>
    <w:rsid w:val="004B1DA3"/>
    <w:rPr>
      <w:rFonts w:ascii="Symbol" w:hAnsi="Symbol" w:cs="Symbol" w:hint="default"/>
      <w:color w:val="auto"/>
      <w:spacing w:val="-4"/>
      <w:sz w:val="24"/>
      <w:szCs w:val="24"/>
    </w:rPr>
  </w:style>
  <w:style w:type="character" w:customStyle="1" w:styleId="WW8Num117z1">
    <w:name w:val="WW8Num117z1"/>
    <w:rsid w:val="004B1DA3"/>
    <w:rPr>
      <w:rFonts w:ascii="Courier New" w:hAnsi="Courier New" w:cs="Courier New" w:hint="default"/>
    </w:rPr>
  </w:style>
  <w:style w:type="character" w:customStyle="1" w:styleId="WW8Num117z2">
    <w:name w:val="WW8Num117z2"/>
    <w:rsid w:val="004B1DA3"/>
    <w:rPr>
      <w:rFonts w:ascii="Wingdings" w:hAnsi="Wingdings" w:cs="Wingdings" w:hint="default"/>
    </w:rPr>
  </w:style>
  <w:style w:type="character" w:customStyle="1" w:styleId="WW8Num118z0">
    <w:name w:val="WW8Num118z0"/>
    <w:rsid w:val="004B1DA3"/>
    <w:rPr>
      <w:rFonts w:ascii="Symbol" w:hAnsi="Symbol" w:cs="Symbol" w:hint="default"/>
    </w:rPr>
  </w:style>
  <w:style w:type="character" w:customStyle="1" w:styleId="WW8Num118z1">
    <w:name w:val="WW8Num118z1"/>
    <w:rsid w:val="004B1DA3"/>
    <w:rPr>
      <w:rFonts w:ascii="Courier New" w:hAnsi="Courier New" w:cs="Courier New" w:hint="default"/>
    </w:rPr>
  </w:style>
  <w:style w:type="character" w:customStyle="1" w:styleId="WW8Num118z2">
    <w:name w:val="WW8Num118z2"/>
    <w:rsid w:val="004B1DA3"/>
    <w:rPr>
      <w:rFonts w:ascii="Wingdings" w:hAnsi="Wingdings" w:cs="Wingdings" w:hint="default"/>
    </w:rPr>
  </w:style>
  <w:style w:type="character" w:customStyle="1" w:styleId="WW8Num119z0">
    <w:name w:val="WW8Num119z0"/>
    <w:rsid w:val="004B1DA3"/>
    <w:rPr>
      <w:rFonts w:ascii="Times New Roman" w:eastAsia="Calibri" w:hAnsi="Times New Roman" w:cs="Times New Roman" w:hint="default"/>
    </w:rPr>
  </w:style>
  <w:style w:type="character" w:customStyle="1" w:styleId="WW8Num119z1">
    <w:name w:val="WW8Num119z1"/>
    <w:rsid w:val="004B1DA3"/>
    <w:rPr>
      <w:rFonts w:eastAsia="Calibri" w:hint="default"/>
    </w:rPr>
  </w:style>
  <w:style w:type="character" w:customStyle="1" w:styleId="WW8Num120z0">
    <w:name w:val="WW8Num120z0"/>
    <w:rsid w:val="004B1DA3"/>
    <w:rPr>
      <w:rFonts w:ascii="Symbol" w:hAnsi="Symbol" w:cs="Symbol" w:hint="default"/>
    </w:rPr>
  </w:style>
  <w:style w:type="character" w:customStyle="1" w:styleId="WW8Num120z1">
    <w:name w:val="WW8Num120z1"/>
    <w:rsid w:val="004B1DA3"/>
  </w:style>
  <w:style w:type="character" w:customStyle="1" w:styleId="WW8Num120z2">
    <w:name w:val="WW8Num120z2"/>
    <w:rsid w:val="004B1DA3"/>
  </w:style>
  <w:style w:type="character" w:customStyle="1" w:styleId="WW8Num120z3">
    <w:name w:val="WW8Num120z3"/>
    <w:rsid w:val="004B1DA3"/>
  </w:style>
  <w:style w:type="character" w:customStyle="1" w:styleId="WW8Num120z4">
    <w:name w:val="WW8Num120z4"/>
    <w:rsid w:val="004B1DA3"/>
  </w:style>
  <w:style w:type="character" w:customStyle="1" w:styleId="WW8Num120z5">
    <w:name w:val="WW8Num120z5"/>
    <w:rsid w:val="004B1DA3"/>
  </w:style>
  <w:style w:type="character" w:customStyle="1" w:styleId="WW8Num120z6">
    <w:name w:val="WW8Num120z6"/>
    <w:rsid w:val="004B1DA3"/>
  </w:style>
  <w:style w:type="character" w:customStyle="1" w:styleId="WW8Num120z7">
    <w:name w:val="WW8Num120z7"/>
    <w:rsid w:val="004B1DA3"/>
  </w:style>
  <w:style w:type="character" w:customStyle="1" w:styleId="WW8Num120z8">
    <w:name w:val="WW8Num120z8"/>
    <w:rsid w:val="004B1DA3"/>
  </w:style>
  <w:style w:type="character" w:customStyle="1" w:styleId="WW8Num121z0">
    <w:name w:val="WW8Num121z0"/>
    <w:rsid w:val="004B1DA3"/>
    <w:rPr>
      <w:rFonts w:ascii="Symbol" w:hAnsi="Symbol" w:cs="Symbol" w:hint="default"/>
      <w:color w:val="000000"/>
    </w:rPr>
  </w:style>
  <w:style w:type="character" w:customStyle="1" w:styleId="WW8Num121z1">
    <w:name w:val="WW8Num121z1"/>
    <w:rsid w:val="004B1DA3"/>
    <w:rPr>
      <w:rFonts w:ascii="Courier New" w:hAnsi="Courier New" w:cs="Courier New" w:hint="default"/>
    </w:rPr>
  </w:style>
  <w:style w:type="character" w:customStyle="1" w:styleId="WW8Num121z2">
    <w:name w:val="WW8Num121z2"/>
    <w:rsid w:val="004B1DA3"/>
    <w:rPr>
      <w:rFonts w:ascii="Wingdings" w:hAnsi="Wingdings" w:cs="Wingdings" w:hint="default"/>
    </w:rPr>
  </w:style>
  <w:style w:type="character" w:customStyle="1" w:styleId="WW8Num122z0">
    <w:name w:val="WW8Num122z0"/>
    <w:rsid w:val="004B1DA3"/>
    <w:rPr>
      <w:rFonts w:ascii="Symbol" w:hAnsi="Symbol" w:cs="Symbol" w:hint="default"/>
    </w:rPr>
  </w:style>
  <w:style w:type="character" w:customStyle="1" w:styleId="WW8Num122z1">
    <w:name w:val="WW8Num122z1"/>
    <w:rsid w:val="004B1DA3"/>
    <w:rPr>
      <w:rFonts w:ascii="Courier New" w:hAnsi="Courier New" w:cs="Courier New" w:hint="default"/>
    </w:rPr>
  </w:style>
  <w:style w:type="character" w:customStyle="1" w:styleId="WW8Num122z2">
    <w:name w:val="WW8Num122z2"/>
    <w:rsid w:val="004B1DA3"/>
    <w:rPr>
      <w:rFonts w:ascii="Wingdings" w:hAnsi="Wingdings" w:cs="Wingdings" w:hint="default"/>
    </w:rPr>
  </w:style>
  <w:style w:type="character" w:customStyle="1" w:styleId="WW8Num123z0">
    <w:name w:val="WW8Num123z0"/>
    <w:rsid w:val="004B1DA3"/>
    <w:rPr>
      <w:rFonts w:cs="Wingdings" w:hint="default"/>
      <w:color w:val="auto"/>
      <w:sz w:val="24"/>
      <w:szCs w:val="24"/>
      <w:lang w:val="pl-PL"/>
    </w:rPr>
  </w:style>
  <w:style w:type="character" w:customStyle="1" w:styleId="WW8Num123z1">
    <w:name w:val="WW8Num123z1"/>
    <w:rsid w:val="004B1DA3"/>
    <w:rPr>
      <w:rFonts w:hint="default"/>
    </w:rPr>
  </w:style>
  <w:style w:type="character" w:customStyle="1" w:styleId="WW8Num124z0">
    <w:name w:val="WW8Num124z0"/>
    <w:rsid w:val="004B1DA3"/>
    <w:rPr>
      <w:rFonts w:hint="default"/>
    </w:rPr>
  </w:style>
  <w:style w:type="character" w:customStyle="1" w:styleId="WW8Num124z1">
    <w:name w:val="WW8Num124z1"/>
    <w:rsid w:val="004B1DA3"/>
  </w:style>
  <w:style w:type="character" w:customStyle="1" w:styleId="WW8Num124z2">
    <w:name w:val="WW8Num124z2"/>
    <w:rsid w:val="004B1DA3"/>
    <w:rPr>
      <w:rFonts w:hint="default"/>
      <w:b/>
      <w:color w:val="auto"/>
    </w:rPr>
  </w:style>
  <w:style w:type="character" w:customStyle="1" w:styleId="WW8Num124z3">
    <w:name w:val="WW8Num124z3"/>
    <w:rsid w:val="004B1DA3"/>
  </w:style>
  <w:style w:type="character" w:customStyle="1" w:styleId="WW8Num124z4">
    <w:name w:val="WW8Num124z4"/>
    <w:rsid w:val="004B1DA3"/>
  </w:style>
  <w:style w:type="character" w:customStyle="1" w:styleId="WW8Num124z5">
    <w:name w:val="WW8Num124z5"/>
    <w:rsid w:val="004B1DA3"/>
  </w:style>
  <w:style w:type="character" w:customStyle="1" w:styleId="WW8Num124z6">
    <w:name w:val="WW8Num124z6"/>
    <w:rsid w:val="004B1DA3"/>
  </w:style>
  <w:style w:type="character" w:customStyle="1" w:styleId="WW8Num124z7">
    <w:name w:val="WW8Num124z7"/>
    <w:rsid w:val="004B1DA3"/>
  </w:style>
  <w:style w:type="character" w:customStyle="1" w:styleId="WW8Num124z8">
    <w:name w:val="WW8Num124z8"/>
    <w:rsid w:val="004B1DA3"/>
  </w:style>
  <w:style w:type="character" w:customStyle="1" w:styleId="Domylnaczcionkaakapitu4">
    <w:name w:val="Domyślna czcionka akapitu4"/>
    <w:rsid w:val="004B1DA3"/>
  </w:style>
  <w:style w:type="character" w:customStyle="1" w:styleId="WW8Num29z2">
    <w:name w:val="WW8Num29z2"/>
    <w:rsid w:val="004B1DA3"/>
  </w:style>
  <w:style w:type="character" w:customStyle="1" w:styleId="WW8Num29z3">
    <w:name w:val="WW8Num29z3"/>
    <w:rsid w:val="004B1DA3"/>
  </w:style>
  <w:style w:type="character" w:customStyle="1" w:styleId="WW8Num29z4">
    <w:name w:val="WW8Num29z4"/>
    <w:rsid w:val="004B1DA3"/>
  </w:style>
  <w:style w:type="character" w:customStyle="1" w:styleId="WW8Num29z5">
    <w:name w:val="WW8Num29z5"/>
    <w:rsid w:val="004B1DA3"/>
  </w:style>
  <w:style w:type="character" w:customStyle="1" w:styleId="WW8Num29z6">
    <w:name w:val="WW8Num29z6"/>
    <w:rsid w:val="004B1DA3"/>
  </w:style>
  <w:style w:type="character" w:customStyle="1" w:styleId="WW8Num29z7">
    <w:name w:val="WW8Num29z7"/>
    <w:rsid w:val="004B1DA3"/>
  </w:style>
  <w:style w:type="character" w:customStyle="1" w:styleId="WW8Num29z8">
    <w:name w:val="WW8Num29z8"/>
    <w:rsid w:val="004B1DA3"/>
  </w:style>
  <w:style w:type="character" w:customStyle="1" w:styleId="WW8Num30z2">
    <w:name w:val="WW8Num30z2"/>
    <w:rsid w:val="004B1DA3"/>
  </w:style>
  <w:style w:type="character" w:customStyle="1" w:styleId="WW8Num30z3">
    <w:name w:val="WW8Num30z3"/>
    <w:rsid w:val="004B1DA3"/>
  </w:style>
  <w:style w:type="character" w:customStyle="1" w:styleId="WW8Num30z4">
    <w:name w:val="WW8Num30z4"/>
    <w:rsid w:val="004B1DA3"/>
  </w:style>
  <w:style w:type="character" w:customStyle="1" w:styleId="WW8Num30z5">
    <w:name w:val="WW8Num30z5"/>
    <w:rsid w:val="004B1DA3"/>
  </w:style>
  <w:style w:type="character" w:customStyle="1" w:styleId="WW8Num30z6">
    <w:name w:val="WW8Num30z6"/>
    <w:rsid w:val="004B1DA3"/>
  </w:style>
  <w:style w:type="character" w:customStyle="1" w:styleId="WW8Num30z7">
    <w:name w:val="WW8Num30z7"/>
    <w:rsid w:val="004B1DA3"/>
  </w:style>
  <w:style w:type="character" w:customStyle="1" w:styleId="WW8Num30z8">
    <w:name w:val="WW8Num30z8"/>
    <w:rsid w:val="004B1DA3"/>
  </w:style>
  <w:style w:type="character" w:customStyle="1" w:styleId="WW8Num38z3">
    <w:name w:val="WW8Num38z3"/>
    <w:rsid w:val="004B1DA3"/>
  </w:style>
  <w:style w:type="character" w:customStyle="1" w:styleId="WW8Num38z4">
    <w:name w:val="WW8Num38z4"/>
    <w:rsid w:val="004B1DA3"/>
  </w:style>
  <w:style w:type="character" w:customStyle="1" w:styleId="WW8Num38z5">
    <w:name w:val="WW8Num38z5"/>
    <w:rsid w:val="004B1DA3"/>
  </w:style>
  <w:style w:type="character" w:customStyle="1" w:styleId="WW8Num38z7">
    <w:name w:val="WW8Num38z7"/>
    <w:rsid w:val="004B1DA3"/>
  </w:style>
  <w:style w:type="character" w:customStyle="1" w:styleId="WW8Num38z8">
    <w:name w:val="WW8Num38z8"/>
    <w:rsid w:val="004B1DA3"/>
  </w:style>
  <w:style w:type="character" w:customStyle="1" w:styleId="WW8Num55z2">
    <w:name w:val="WW8Num55z2"/>
    <w:rsid w:val="004B1DA3"/>
  </w:style>
  <w:style w:type="character" w:customStyle="1" w:styleId="WW8Num55z4">
    <w:name w:val="WW8Num55z4"/>
    <w:rsid w:val="004B1DA3"/>
  </w:style>
  <w:style w:type="character" w:customStyle="1" w:styleId="WW8Num55z5">
    <w:name w:val="WW8Num55z5"/>
    <w:rsid w:val="004B1DA3"/>
  </w:style>
  <w:style w:type="character" w:customStyle="1" w:styleId="WW8Num55z6">
    <w:name w:val="WW8Num55z6"/>
    <w:rsid w:val="004B1DA3"/>
  </w:style>
  <w:style w:type="character" w:customStyle="1" w:styleId="WW8Num55z7">
    <w:name w:val="WW8Num55z7"/>
    <w:rsid w:val="004B1DA3"/>
  </w:style>
  <w:style w:type="character" w:customStyle="1" w:styleId="WW8Num55z8">
    <w:name w:val="WW8Num55z8"/>
    <w:rsid w:val="004B1DA3"/>
  </w:style>
  <w:style w:type="character" w:customStyle="1" w:styleId="WW8Num59z2">
    <w:name w:val="WW8Num59z2"/>
    <w:rsid w:val="004B1DA3"/>
    <w:rPr>
      <w:b w:val="0"/>
      <w:bCs w:val="0"/>
      <w:i w:val="0"/>
      <w:iCs w:val="0"/>
    </w:rPr>
  </w:style>
  <w:style w:type="character" w:customStyle="1" w:styleId="WW8Num59z4">
    <w:name w:val="WW8Num59z4"/>
    <w:rsid w:val="004B1DA3"/>
  </w:style>
  <w:style w:type="character" w:customStyle="1" w:styleId="WW8Num59z5">
    <w:name w:val="WW8Num59z5"/>
    <w:rsid w:val="004B1DA3"/>
  </w:style>
  <w:style w:type="character" w:customStyle="1" w:styleId="WW8Num59z6">
    <w:name w:val="WW8Num59z6"/>
    <w:rsid w:val="004B1DA3"/>
  </w:style>
  <w:style w:type="character" w:customStyle="1" w:styleId="WW8Num59z7">
    <w:name w:val="WW8Num59z7"/>
    <w:rsid w:val="004B1DA3"/>
  </w:style>
  <w:style w:type="character" w:customStyle="1" w:styleId="WW8Num59z8">
    <w:name w:val="WW8Num59z8"/>
    <w:rsid w:val="004B1DA3"/>
  </w:style>
  <w:style w:type="character" w:customStyle="1" w:styleId="WW8Num75z1">
    <w:name w:val="WW8Num75z1"/>
    <w:rsid w:val="004B1DA3"/>
    <w:rPr>
      <w:rFonts w:ascii="Times New Roman" w:hAnsi="Times New Roman" w:cs="Times New Roman" w:hint="default"/>
      <w:b w:val="0"/>
      <w:bCs w:val="0"/>
      <w:i w:val="0"/>
      <w:iCs w:val="0"/>
      <w:sz w:val="24"/>
    </w:rPr>
  </w:style>
  <w:style w:type="character" w:customStyle="1" w:styleId="WW8Num79z3">
    <w:name w:val="WW8Num79z3"/>
    <w:rsid w:val="004B1DA3"/>
  </w:style>
  <w:style w:type="character" w:customStyle="1" w:styleId="WW8Num79z4">
    <w:name w:val="WW8Num79z4"/>
    <w:rsid w:val="004B1DA3"/>
  </w:style>
  <w:style w:type="character" w:customStyle="1" w:styleId="WW8Num79z5">
    <w:name w:val="WW8Num79z5"/>
    <w:rsid w:val="004B1DA3"/>
  </w:style>
  <w:style w:type="character" w:customStyle="1" w:styleId="WW8Num79z6">
    <w:name w:val="WW8Num79z6"/>
    <w:rsid w:val="004B1DA3"/>
  </w:style>
  <w:style w:type="character" w:customStyle="1" w:styleId="WW8Num79z7">
    <w:name w:val="WW8Num79z7"/>
    <w:rsid w:val="004B1DA3"/>
  </w:style>
  <w:style w:type="character" w:customStyle="1" w:styleId="WW8Num79z8">
    <w:name w:val="WW8Num79z8"/>
    <w:rsid w:val="004B1DA3"/>
  </w:style>
  <w:style w:type="character" w:customStyle="1" w:styleId="WW8Num85z3">
    <w:name w:val="WW8Num85z3"/>
    <w:rsid w:val="004B1DA3"/>
  </w:style>
  <w:style w:type="character" w:customStyle="1" w:styleId="WW8Num85z4">
    <w:name w:val="WW8Num85z4"/>
    <w:rsid w:val="004B1DA3"/>
  </w:style>
  <w:style w:type="character" w:customStyle="1" w:styleId="WW8Num85z5">
    <w:name w:val="WW8Num85z5"/>
    <w:rsid w:val="004B1DA3"/>
  </w:style>
  <w:style w:type="character" w:customStyle="1" w:styleId="WW8Num85z6">
    <w:name w:val="WW8Num85z6"/>
    <w:rsid w:val="004B1DA3"/>
  </w:style>
  <w:style w:type="character" w:customStyle="1" w:styleId="WW8Num85z7">
    <w:name w:val="WW8Num85z7"/>
    <w:rsid w:val="004B1DA3"/>
  </w:style>
  <w:style w:type="character" w:customStyle="1" w:styleId="WW8Num85z8">
    <w:name w:val="WW8Num85z8"/>
    <w:rsid w:val="004B1DA3"/>
  </w:style>
  <w:style w:type="character" w:customStyle="1" w:styleId="WW8Num87z3">
    <w:name w:val="WW8Num87z3"/>
    <w:rsid w:val="004B1DA3"/>
  </w:style>
  <w:style w:type="character" w:customStyle="1" w:styleId="WW8Num87z4">
    <w:name w:val="WW8Num87z4"/>
    <w:rsid w:val="004B1DA3"/>
  </w:style>
  <w:style w:type="character" w:customStyle="1" w:styleId="WW8Num87z5">
    <w:name w:val="WW8Num87z5"/>
    <w:rsid w:val="004B1DA3"/>
  </w:style>
  <w:style w:type="character" w:customStyle="1" w:styleId="WW8Num87z6">
    <w:name w:val="WW8Num87z6"/>
    <w:rsid w:val="004B1DA3"/>
  </w:style>
  <w:style w:type="character" w:customStyle="1" w:styleId="WW8Num87z7">
    <w:name w:val="WW8Num87z7"/>
    <w:rsid w:val="004B1DA3"/>
  </w:style>
  <w:style w:type="character" w:customStyle="1" w:styleId="WW8Num87z8">
    <w:name w:val="WW8Num87z8"/>
    <w:rsid w:val="004B1DA3"/>
  </w:style>
  <w:style w:type="character" w:customStyle="1" w:styleId="WW8Num88z3">
    <w:name w:val="WW8Num88z3"/>
    <w:rsid w:val="004B1DA3"/>
  </w:style>
  <w:style w:type="character" w:customStyle="1" w:styleId="WW8Num88z4">
    <w:name w:val="WW8Num88z4"/>
    <w:rsid w:val="004B1DA3"/>
  </w:style>
  <w:style w:type="character" w:customStyle="1" w:styleId="WW8Num88z5">
    <w:name w:val="WW8Num88z5"/>
    <w:rsid w:val="004B1DA3"/>
  </w:style>
  <w:style w:type="character" w:customStyle="1" w:styleId="WW8Num88z6">
    <w:name w:val="WW8Num88z6"/>
    <w:rsid w:val="004B1DA3"/>
  </w:style>
  <w:style w:type="character" w:customStyle="1" w:styleId="WW8Num88z7">
    <w:name w:val="WW8Num88z7"/>
    <w:rsid w:val="004B1DA3"/>
  </w:style>
  <w:style w:type="character" w:customStyle="1" w:styleId="WW8Num88z8">
    <w:name w:val="WW8Num88z8"/>
    <w:rsid w:val="004B1DA3"/>
  </w:style>
  <w:style w:type="character" w:customStyle="1" w:styleId="WW8Num89z3">
    <w:name w:val="WW8Num89z3"/>
    <w:rsid w:val="004B1DA3"/>
  </w:style>
  <w:style w:type="character" w:customStyle="1" w:styleId="WW8Num89z4">
    <w:name w:val="WW8Num89z4"/>
    <w:rsid w:val="004B1DA3"/>
  </w:style>
  <w:style w:type="character" w:customStyle="1" w:styleId="WW8Num89z5">
    <w:name w:val="WW8Num89z5"/>
    <w:rsid w:val="004B1DA3"/>
  </w:style>
  <w:style w:type="character" w:customStyle="1" w:styleId="WW8Num89z6">
    <w:name w:val="WW8Num89z6"/>
    <w:rsid w:val="004B1DA3"/>
  </w:style>
  <w:style w:type="character" w:customStyle="1" w:styleId="WW8Num89z7">
    <w:name w:val="WW8Num89z7"/>
    <w:rsid w:val="004B1DA3"/>
  </w:style>
  <w:style w:type="character" w:customStyle="1" w:styleId="WW8Num89z8">
    <w:name w:val="WW8Num89z8"/>
    <w:rsid w:val="004B1DA3"/>
  </w:style>
  <w:style w:type="character" w:customStyle="1" w:styleId="WW8Num90z2">
    <w:name w:val="WW8Num90z2"/>
    <w:rsid w:val="004B1DA3"/>
  </w:style>
  <w:style w:type="character" w:customStyle="1" w:styleId="WW8Num90z4">
    <w:name w:val="WW8Num90z4"/>
    <w:rsid w:val="004B1DA3"/>
  </w:style>
  <w:style w:type="character" w:customStyle="1" w:styleId="WW8Num90z5">
    <w:name w:val="WW8Num90z5"/>
    <w:rsid w:val="004B1DA3"/>
  </w:style>
  <w:style w:type="character" w:customStyle="1" w:styleId="WW8Num90z6">
    <w:name w:val="WW8Num90z6"/>
    <w:rsid w:val="004B1DA3"/>
  </w:style>
  <w:style w:type="character" w:customStyle="1" w:styleId="WW8Num90z7">
    <w:name w:val="WW8Num90z7"/>
    <w:rsid w:val="004B1DA3"/>
  </w:style>
  <w:style w:type="character" w:customStyle="1" w:styleId="WW8Num90z8">
    <w:name w:val="WW8Num90z8"/>
    <w:rsid w:val="004B1DA3"/>
  </w:style>
  <w:style w:type="character" w:customStyle="1" w:styleId="WW8Num96z3">
    <w:name w:val="WW8Num96z3"/>
    <w:rsid w:val="004B1DA3"/>
  </w:style>
  <w:style w:type="character" w:customStyle="1" w:styleId="WW8Num96z4">
    <w:name w:val="WW8Num96z4"/>
    <w:rsid w:val="004B1DA3"/>
  </w:style>
  <w:style w:type="character" w:customStyle="1" w:styleId="WW8Num96z5">
    <w:name w:val="WW8Num96z5"/>
    <w:rsid w:val="004B1DA3"/>
  </w:style>
  <w:style w:type="character" w:customStyle="1" w:styleId="WW8Num96z6">
    <w:name w:val="WW8Num96z6"/>
    <w:rsid w:val="004B1DA3"/>
  </w:style>
  <w:style w:type="character" w:customStyle="1" w:styleId="WW8Num96z7">
    <w:name w:val="WW8Num96z7"/>
    <w:rsid w:val="004B1DA3"/>
  </w:style>
  <w:style w:type="character" w:customStyle="1" w:styleId="WW8Num96z8">
    <w:name w:val="WW8Num96z8"/>
    <w:rsid w:val="004B1DA3"/>
  </w:style>
  <w:style w:type="character" w:customStyle="1" w:styleId="Domylnaczcionkaakapitu3">
    <w:name w:val="Domyślna czcionka akapitu3"/>
    <w:rsid w:val="004B1DA3"/>
  </w:style>
  <w:style w:type="character" w:customStyle="1" w:styleId="WW8Num4z2">
    <w:name w:val="WW8Num4z2"/>
    <w:rsid w:val="004B1DA3"/>
    <w:rPr>
      <w:rFonts w:ascii="Wingdings" w:hAnsi="Wingdings" w:cs="Wingdings" w:hint="default"/>
    </w:rPr>
  </w:style>
  <w:style w:type="character" w:customStyle="1" w:styleId="WW8Num4z3">
    <w:name w:val="WW8Num4z3"/>
    <w:rsid w:val="004B1DA3"/>
  </w:style>
  <w:style w:type="character" w:customStyle="1" w:styleId="WW8Num4z4">
    <w:name w:val="WW8Num4z4"/>
    <w:rsid w:val="004B1DA3"/>
  </w:style>
  <w:style w:type="character" w:customStyle="1" w:styleId="WW8Num4z5">
    <w:name w:val="WW8Num4z5"/>
    <w:rsid w:val="004B1DA3"/>
  </w:style>
  <w:style w:type="character" w:customStyle="1" w:styleId="WW8Num4z6">
    <w:name w:val="WW8Num4z6"/>
    <w:rsid w:val="004B1DA3"/>
  </w:style>
  <w:style w:type="character" w:customStyle="1" w:styleId="WW8Num4z7">
    <w:name w:val="WW8Num4z7"/>
    <w:rsid w:val="004B1DA3"/>
  </w:style>
  <w:style w:type="character" w:customStyle="1" w:styleId="WW8Num4z8">
    <w:name w:val="WW8Num4z8"/>
    <w:rsid w:val="004B1DA3"/>
  </w:style>
  <w:style w:type="character" w:customStyle="1" w:styleId="Domylnaczcionkaakapitu2">
    <w:name w:val="Domyślna czcionka akapitu2"/>
    <w:rsid w:val="004B1DA3"/>
  </w:style>
  <w:style w:type="character" w:customStyle="1" w:styleId="NagwekZnak">
    <w:name w:val="Nagłówek Znak"/>
    <w:uiPriority w:val="99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StopkaZnak">
    <w:name w:val="Stopka Znak"/>
    <w:basedOn w:val="Domylnaczcionkaakapitu2"/>
    <w:uiPriority w:val="99"/>
    <w:rsid w:val="004B1DA3"/>
  </w:style>
  <w:style w:type="character" w:styleId="Hipercze">
    <w:name w:val="Hyperlink"/>
    <w:rsid w:val="004B1DA3"/>
    <w:rPr>
      <w:color w:val="0000EE"/>
      <w:u w:val="single"/>
    </w:rPr>
  </w:style>
  <w:style w:type="character" w:styleId="UyteHipercze">
    <w:name w:val="FollowedHyperlink"/>
    <w:rsid w:val="004B1DA3"/>
    <w:rPr>
      <w:color w:val="800080"/>
      <w:u w:val="single"/>
    </w:rPr>
  </w:style>
  <w:style w:type="character" w:customStyle="1" w:styleId="TekstprzypisudolnegoZnak">
    <w:name w:val="Tekst przypisu dolnego Znak"/>
    <w:uiPriority w:val="99"/>
    <w:qFormat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kstkomentarzaZnak">
    <w:name w:val="Tekst komentarza Znak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kocowegoZnak">
    <w:name w:val="Tekst przypisu końcowego Znak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kstpodstawowyZnak">
    <w:name w:val="Tekst podstawowy Znak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TekstdymkaZnak">
    <w:name w:val="Tekst dymka Znak"/>
    <w:rsid w:val="004B1DA3"/>
    <w:rPr>
      <w:rFonts w:ascii="Tahoma" w:eastAsia="Times New Roman" w:hAnsi="Tahoma" w:cs="Tahoma"/>
      <w:sz w:val="16"/>
      <w:szCs w:val="16"/>
    </w:rPr>
  </w:style>
  <w:style w:type="character" w:customStyle="1" w:styleId="WW8Num5z1">
    <w:name w:val="WW8Num5z1"/>
    <w:rsid w:val="004B1DA3"/>
  </w:style>
  <w:style w:type="character" w:customStyle="1" w:styleId="WW8Num5z2">
    <w:name w:val="WW8Num5z2"/>
    <w:rsid w:val="004B1DA3"/>
  </w:style>
  <w:style w:type="character" w:customStyle="1" w:styleId="WW8Num5z3">
    <w:name w:val="WW8Num5z3"/>
    <w:rsid w:val="004B1DA3"/>
  </w:style>
  <w:style w:type="character" w:customStyle="1" w:styleId="WW8Num5z4">
    <w:name w:val="WW8Num5z4"/>
    <w:rsid w:val="004B1DA3"/>
  </w:style>
  <w:style w:type="character" w:customStyle="1" w:styleId="WW8Num5z5">
    <w:name w:val="WW8Num5z5"/>
    <w:rsid w:val="004B1DA3"/>
  </w:style>
  <w:style w:type="character" w:customStyle="1" w:styleId="WW8Num5z6">
    <w:name w:val="WW8Num5z6"/>
    <w:rsid w:val="004B1DA3"/>
  </w:style>
  <w:style w:type="character" w:customStyle="1" w:styleId="WW8Num5z7">
    <w:name w:val="WW8Num5z7"/>
    <w:rsid w:val="004B1DA3"/>
  </w:style>
  <w:style w:type="character" w:customStyle="1" w:styleId="WW8Num5z8">
    <w:name w:val="WW8Num5z8"/>
    <w:rsid w:val="004B1DA3"/>
  </w:style>
  <w:style w:type="character" w:customStyle="1" w:styleId="WW8Num32z2">
    <w:name w:val="WW8Num32z2"/>
    <w:rsid w:val="004B1DA3"/>
  </w:style>
  <w:style w:type="character" w:customStyle="1" w:styleId="WW8Num32z3">
    <w:name w:val="WW8Num32z3"/>
    <w:rsid w:val="004B1DA3"/>
  </w:style>
  <w:style w:type="character" w:customStyle="1" w:styleId="WW8Num32z4">
    <w:name w:val="WW8Num32z4"/>
    <w:rsid w:val="004B1DA3"/>
  </w:style>
  <w:style w:type="character" w:customStyle="1" w:styleId="WW8Num32z5">
    <w:name w:val="WW8Num32z5"/>
    <w:rsid w:val="004B1DA3"/>
  </w:style>
  <w:style w:type="character" w:customStyle="1" w:styleId="WW8Num32z6">
    <w:name w:val="WW8Num32z6"/>
    <w:rsid w:val="004B1DA3"/>
  </w:style>
  <w:style w:type="character" w:customStyle="1" w:styleId="WW8Num32z7">
    <w:name w:val="WW8Num32z7"/>
    <w:rsid w:val="004B1DA3"/>
  </w:style>
  <w:style w:type="character" w:customStyle="1" w:styleId="WW8Num32z8">
    <w:name w:val="WW8Num32z8"/>
    <w:rsid w:val="004B1DA3"/>
  </w:style>
  <w:style w:type="character" w:customStyle="1" w:styleId="WW8NumSt14z4">
    <w:name w:val="WW8NumSt14z4"/>
    <w:rsid w:val="004B1DA3"/>
    <w:rPr>
      <w:rFonts w:ascii="Times New Roman" w:hAnsi="Times New Roman" w:cs="Times New Roman" w:hint="default"/>
    </w:rPr>
  </w:style>
  <w:style w:type="character" w:customStyle="1" w:styleId="Domylnaczcionkaakapitu1">
    <w:name w:val="Domyślna czcionka akapitu1"/>
    <w:rsid w:val="004B1DA3"/>
  </w:style>
  <w:style w:type="character" w:customStyle="1" w:styleId="Odwoaniedokomentarza1">
    <w:name w:val="Odwołanie do komentarza1"/>
    <w:rsid w:val="004B1DA3"/>
    <w:rPr>
      <w:sz w:val="16"/>
      <w:szCs w:val="16"/>
    </w:rPr>
  </w:style>
  <w:style w:type="character" w:customStyle="1" w:styleId="TytuZnak">
    <w:name w:val="Tytuł Znak"/>
    <w:rsid w:val="004B1DA3"/>
    <w:rPr>
      <w:rFonts w:ascii="Times New Roman" w:eastAsia="Times New Roman" w:hAnsi="Times New Roman" w:cs="Times New Roman"/>
      <w:b/>
      <w:color w:val="000000"/>
      <w:sz w:val="26"/>
      <w:szCs w:val="20"/>
    </w:rPr>
  </w:style>
  <w:style w:type="character" w:customStyle="1" w:styleId="TematkomentarzaZnak">
    <w:name w:val="Temat komentarza Znak"/>
    <w:rsid w:val="004B1DA3"/>
    <w:rPr>
      <w:rFonts w:ascii="Times New Roman" w:eastAsia="Times New Roman" w:hAnsi="Times New Roman" w:cs="Times New Roman" w:hint="default"/>
      <w:b/>
      <w:bCs/>
      <w:sz w:val="20"/>
      <w:szCs w:val="20"/>
    </w:rPr>
  </w:style>
  <w:style w:type="character" w:customStyle="1" w:styleId="Tekstpodstawowy2Znak">
    <w:name w:val="Tekst podstawowy 2 Znak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Znakiprzypiswkocowych">
    <w:name w:val="Znaki przypisów końcowych"/>
    <w:rsid w:val="004B1DA3"/>
    <w:rPr>
      <w:vertAlign w:val="superscript"/>
    </w:rPr>
  </w:style>
  <w:style w:type="character" w:customStyle="1" w:styleId="Tekstpodstawowywcity3Znak">
    <w:name w:val="Tekst podstawowy wcięty 3 Znak"/>
    <w:rsid w:val="004B1DA3"/>
    <w:rPr>
      <w:rFonts w:ascii="Times New Roman" w:eastAsia="Times New Roman" w:hAnsi="Times New Roman" w:cs="Times New Roman"/>
      <w:sz w:val="16"/>
      <w:szCs w:val="16"/>
    </w:rPr>
  </w:style>
  <w:style w:type="character" w:customStyle="1" w:styleId="Tekstpodstawowywcity2Znak">
    <w:name w:val="Tekst podstawowy wcięty 2 Znak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1">
    <w:name w:val="Font Style111"/>
    <w:rsid w:val="004B1DA3"/>
    <w:rPr>
      <w:rFonts w:ascii="Arial" w:hAnsi="Arial" w:cs="Arial" w:hint="default"/>
      <w:b/>
      <w:bCs/>
      <w:sz w:val="16"/>
      <w:szCs w:val="16"/>
    </w:rPr>
  </w:style>
  <w:style w:type="character" w:customStyle="1" w:styleId="ListParagraphChar">
    <w:name w:val="List Paragraph Char"/>
    <w:rsid w:val="004B1DA3"/>
    <w:rPr>
      <w:rFonts w:ascii="Calibri" w:eastAsia="Calibri" w:hAnsi="Calibri" w:cs="Times New Roman" w:hint="default"/>
      <w:sz w:val="24"/>
      <w:szCs w:val="20"/>
    </w:rPr>
  </w:style>
  <w:style w:type="character" w:customStyle="1" w:styleId="CommentTextChar">
    <w:name w:val="Comment Text Char"/>
    <w:rsid w:val="004B1DA3"/>
    <w:rPr>
      <w:rFonts w:ascii="Times New Roman" w:hAnsi="Times New Roman" w:cs="Times New Roman" w:hint="default"/>
      <w:sz w:val="20"/>
    </w:rPr>
  </w:style>
  <w:style w:type="character" w:customStyle="1" w:styleId="google-src-text">
    <w:name w:val="google-src-text"/>
    <w:rsid w:val="004B1DA3"/>
  </w:style>
  <w:style w:type="character" w:customStyle="1" w:styleId="ZnakZnak11">
    <w:name w:val="Znak Znak11"/>
    <w:rsid w:val="004B1DA3"/>
    <w:rPr>
      <w:lang w:val="pl-PL"/>
    </w:rPr>
  </w:style>
  <w:style w:type="character" w:customStyle="1" w:styleId="hps">
    <w:name w:val="hps"/>
    <w:rsid w:val="004B1DA3"/>
  </w:style>
  <w:style w:type="character" w:customStyle="1" w:styleId="ZwykytekstZnak">
    <w:name w:val="Zwykły tekst Znak"/>
    <w:link w:val="Zwykytekst"/>
    <w:rsid w:val="004B1DA3"/>
    <w:rPr>
      <w:rFonts w:ascii="Consolas" w:eastAsia="Batang" w:hAnsi="Consolas" w:cs="Times New Roman"/>
      <w:sz w:val="21"/>
      <w:szCs w:val="21"/>
    </w:rPr>
  </w:style>
  <w:style w:type="character" w:customStyle="1" w:styleId="Znakiprzypiswdolnych">
    <w:name w:val="Znaki przypisów dolnych"/>
    <w:rsid w:val="004B1DA3"/>
    <w:rPr>
      <w:rFonts w:ascii="Times New Roman" w:hAnsi="Times New Roman" w:cs="Times New Roman" w:hint="default"/>
      <w:vertAlign w:val="superscript"/>
    </w:rPr>
  </w:style>
  <w:style w:type="character" w:customStyle="1" w:styleId="rtekstZnak">
    <w:name w:val="r_tekst Znak"/>
    <w:rsid w:val="004B1DA3"/>
    <w:rPr>
      <w:rFonts w:ascii="Times New Roman" w:eastAsia="Times New Roman" w:hAnsi="Times New Roman" w:cs="Times New Roman" w:hint="default"/>
      <w:sz w:val="22"/>
      <w:szCs w:val="22"/>
      <w:lang w:val="pl-PL" w:eastAsia="ar-SA" w:bidi="ar-SA"/>
    </w:rPr>
  </w:style>
  <w:style w:type="character" w:customStyle="1" w:styleId="rwyliZnak">
    <w:name w:val="r_wyli Znak"/>
    <w:rsid w:val="004B1DA3"/>
    <w:rPr>
      <w:rFonts w:ascii="Times New Roman" w:eastAsia="Batang" w:hAnsi="Times New Roman" w:cs="Times New Roman" w:hint="default"/>
      <w:sz w:val="22"/>
      <w:szCs w:val="22"/>
    </w:rPr>
  </w:style>
  <w:style w:type="character" w:customStyle="1" w:styleId="Zal-Tyt1ZnakZnak">
    <w:name w:val="Zal-Tyt1 Znak Znak"/>
    <w:rsid w:val="004B1DA3"/>
    <w:rPr>
      <w:rFonts w:ascii="Batang" w:eastAsia="Batang" w:hAnsi="Batang" w:cs="Batang" w:hint="eastAsia"/>
      <w:b/>
      <w:bCs w:val="0"/>
      <w:sz w:val="22"/>
      <w:szCs w:val="22"/>
      <w:lang w:eastAsia="ar-SA" w:bidi="ar-SA"/>
    </w:rPr>
  </w:style>
  <w:style w:type="character" w:customStyle="1" w:styleId="HeaderChar">
    <w:name w:val="Header Char"/>
    <w:rsid w:val="004B1DA3"/>
    <w:rPr>
      <w:sz w:val="24"/>
    </w:rPr>
  </w:style>
  <w:style w:type="character" w:customStyle="1" w:styleId="TitleChar">
    <w:name w:val="Title Char"/>
    <w:rsid w:val="004B1DA3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h11">
    <w:name w:val="h11"/>
    <w:rsid w:val="004B1DA3"/>
    <w:rPr>
      <w:rFonts w:ascii="Verdana" w:hAnsi="Verdana" w:cs="Verdana" w:hint="default"/>
      <w:b/>
      <w:bCs/>
      <w:i w:val="0"/>
      <w:iCs w:val="0"/>
      <w:sz w:val="23"/>
      <w:szCs w:val="23"/>
    </w:rPr>
  </w:style>
  <w:style w:type="character" w:customStyle="1" w:styleId="TekstpodstawowyZnak1">
    <w:name w:val="Tekst podstawowy Znak1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TekstdymkaZnak1">
    <w:name w:val="Tekst dymka Znak1"/>
    <w:rsid w:val="004B1DA3"/>
    <w:rPr>
      <w:rFonts w:ascii="Tahoma" w:eastAsia="Times New Roman" w:hAnsi="Tahoma" w:cs="Tahoma"/>
      <w:sz w:val="16"/>
      <w:szCs w:val="16"/>
    </w:rPr>
  </w:style>
  <w:style w:type="character" w:customStyle="1" w:styleId="TekstpodstawowywcityZnak1">
    <w:name w:val="Tekst podstawowy wcięty Znak1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TekstkomentarzaZnak1">
    <w:name w:val="Tekst komentarza Znak1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matkomentarzaZnak1">
    <w:name w:val="Temat komentarza Znak1"/>
    <w:rsid w:val="004B1DA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topkaZnak1">
    <w:name w:val="Stopka Znak1"/>
    <w:rsid w:val="004B1DA3"/>
    <w:rPr>
      <w:rFonts w:ascii="Arial" w:eastAsia="PMingLiU" w:hAnsi="Arial" w:cs="Arial"/>
      <w:sz w:val="20"/>
      <w:szCs w:val="20"/>
    </w:rPr>
  </w:style>
  <w:style w:type="character" w:customStyle="1" w:styleId="TekstprzypisudolnegoZnak1">
    <w:name w:val="Tekst przypisu dolnego Znak1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kocowegoZnak1">
    <w:name w:val="Tekst przypisu końcowego Znak1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NagwekZnak1">
    <w:name w:val="Nagłówek Znak1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Odwoaniedokomentarza2">
    <w:name w:val="Odwołanie do komentarza2"/>
    <w:rsid w:val="004B1DA3"/>
    <w:rPr>
      <w:sz w:val="16"/>
      <w:szCs w:val="16"/>
    </w:rPr>
  </w:style>
  <w:style w:type="character" w:customStyle="1" w:styleId="Odwoaniedokomentarza3">
    <w:name w:val="Odwołanie do komentarza3"/>
    <w:rsid w:val="004B1DA3"/>
    <w:rPr>
      <w:sz w:val="16"/>
      <w:szCs w:val="16"/>
    </w:rPr>
  </w:style>
  <w:style w:type="character" w:customStyle="1" w:styleId="TekstkomentarzaZnak2">
    <w:name w:val="Tekst komentarza Znak2"/>
    <w:rsid w:val="004B1DA3"/>
  </w:style>
  <w:style w:type="character" w:customStyle="1" w:styleId="Odwoaniedokomentarza4">
    <w:name w:val="Odwołanie do komentarza4"/>
    <w:rsid w:val="004B1DA3"/>
    <w:rPr>
      <w:sz w:val="16"/>
      <w:szCs w:val="16"/>
    </w:rPr>
  </w:style>
  <w:style w:type="character" w:customStyle="1" w:styleId="TekstkomentarzaZnak3">
    <w:name w:val="Tekst komentarza Znak3"/>
    <w:rsid w:val="004B1DA3"/>
  </w:style>
  <w:style w:type="character" w:customStyle="1" w:styleId="Odwoanieprzypisukocowego1">
    <w:name w:val="Odwołanie przypisu końcowego1"/>
    <w:rsid w:val="004B1DA3"/>
    <w:rPr>
      <w:vertAlign w:val="superscript"/>
    </w:rPr>
  </w:style>
  <w:style w:type="character" w:customStyle="1" w:styleId="Domylnaczcionkaakapitu5">
    <w:name w:val="Domyślna czcionka akapitu5"/>
    <w:rsid w:val="004B1DA3"/>
  </w:style>
  <w:style w:type="character" w:customStyle="1" w:styleId="Heading1Char">
    <w:name w:val="Heading 1 Char"/>
    <w:rsid w:val="004B1DA3"/>
    <w:rPr>
      <w:rFonts w:ascii="Arial" w:eastAsia="PMingLiU" w:hAnsi="Arial" w:cs="Arial"/>
      <w:b/>
      <w:sz w:val="20"/>
      <w:szCs w:val="20"/>
    </w:rPr>
  </w:style>
  <w:style w:type="character" w:customStyle="1" w:styleId="Heading2Char">
    <w:name w:val="Heading 2 Char"/>
    <w:rsid w:val="004B1DA3"/>
    <w:rPr>
      <w:rFonts w:ascii="Times New Roman" w:eastAsia="PMingLiU" w:hAnsi="Times New Roman" w:cs="Times New Roman"/>
      <w:b/>
      <w:color w:val="000000"/>
      <w:sz w:val="20"/>
      <w:szCs w:val="20"/>
      <w:shd w:val="clear" w:color="auto" w:fill="FFFFFF"/>
    </w:rPr>
  </w:style>
  <w:style w:type="character" w:customStyle="1" w:styleId="Heading3Char">
    <w:name w:val="Heading 3 Char"/>
    <w:rsid w:val="004B1DA3"/>
    <w:rPr>
      <w:rFonts w:ascii="Arial" w:eastAsia="PMingLiU" w:hAnsi="Arial" w:cs="Arial"/>
      <w:b/>
      <w:bCs/>
      <w:sz w:val="26"/>
      <w:szCs w:val="26"/>
    </w:rPr>
  </w:style>
  <w:style w:type="character" w:customStyle="1" w:styleId="Heading4Char">
    <w:name w:val="Heading 4 Char"/>
    <w:rsid w:val="004B1DA3"/>
    <w:rPr>
      <w:rFonts w:ascii="Times New Roman" w:hAnsi="Times New Roman" w:cs="Times New Roman"/>
      <w:b/>
      <w:bCs/>
      <w:sz w:val="28"/>
      <w:szCs w:val="28"/>
    </w:rPr>
  </w:style>
  <w:style w:type="character" w:customStyle="1" w:styleId="CommentReference">
    <w:name w:val="Comment Reference"/>
    <w:rsid w:val="004B1DA3"/>
    <w:rPr>
      <w:rFonts w:cs="Times New Roman"/>
      <w:sz w:val="16"/>
      <w:szCs w:val="16"/>
    </w:rPr>
  </w:style>
  <w:style w:type="character" w:customStyle="1" w:styleId="BodyTextChar">
    <w:name w:val="Body Text Char"/>
    <w:rsid w:val="004B1DA3"/>
    <w:rPr>
      <w:rFonts w:ascii="Arial" w:eastAsia="PMingLiU" w:hAnsi="Arial" w:cs="Arial"/>
      <w:sz w:val="20"/>
      <w:szCs w:val="20"/>
    </w:rPr>
  </w:style>
  <w:style w:type="character" w:customStyle="1" w:styleId="BalloonTextChar">
    <w:name w:val="Balloon Text Char"/>
    <w:rsid w:val="004B1DA3"/>
    <w:rPr>
      <w:rFonts w:ascii="Tahoma" w:eastAsia="PMingLiU" w:hAnsi="Tahoma" w:cs="Tahoma"/>
      <w:sz w:val="16"/>
      <w:szCs w:val="16"/>
    </w:rPr>
  </w:style>
  <w:style w:type="character" w:customStyle="1" w:styleId="t1Char">
    <w:name w:val="t1 Char"/>
    <w:rsid w:val="004B1DA3"/>
    <w:rPr>
      <w:rFonts w:ascii="Garamond" w:hAnsi="Garamond" w:cs="Garamond"/>
      <w:sz w:val="24"/>
      <w:lang w:val="nl-NL"/>
    </w:rPr>
  </w:style>
  <w:style w:type="character" w:customStyle="1" w:styleId="PodtytuZnak">
    <w:name w:val="Podtytuł Znak"/>
    <w:rsid w:val="004B1DA3"/>
    <w:rPr>
      <w:rFonts w:ascii="Cambria" w:hAnsi="Cambria" w:cs="Cambria"/>
      <w:sz w:val="24"/>
      <w:szCs w:val="24"/>
    </w:rPr>
  </w:style>
  <w:style w:type="character" w:customStyle="1" w:styleId="TekstpodstawowyZnak2">
    <w:name w:val="Tekst podstawowy Znak2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Znak2">
    <w:name w:val="Nagłówek Znak2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StopkaZnak2">
    <w:name w:val="Stopka Znak2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TekstprzypisudolnegoZnak2">
    <w:name w:val="Tekst przypisu dolnego Znak2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kocowegoZnak2">
    <w:name w:val="Tekst przypisu końcowego Znak2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kstpodstawowywcityZnak2">
    <w:name w:val="Tekst podstawowy wcięty Znak2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TekstdymkaZnak2">
    <w:name w:val="Tekst dymka Znak2"/>
    <w:rsid w:val="004B1DA3"/>
    <w:rPr>
      <w:rFonts w:ascii="Tahoma" w:eastAsia="Times New Roman" w:hAnsi="Tahoma" w:cs="Tahoma"/>
      <w:sz w:val="16"/>
      <w:szCs w:val="16"/>
    </w:rPr>
  </w:style>
  <w:style w:type="character" w:customStyle="1" w:styleId="TekstkomentarzaZnak4">
    <w:name w:val="Tekst komentarza Znak4"/>
    <w:rsid w:val="004B1DA3"/>
    <w:rPr>
      <w:rFonts w:ascii="Times New Roman" w:eastAsia="Times New Roman" w:hAnsi="Times New Roman" w:cs="Times New Roman"/>
      <w:sz w:val="20"/>
      <w:szCs w:val="20"/>
    </w:rPr>
  </w:style>
  <w:style w:type="character" w:customStyle="1" w:styleId="TematkomentarzaZnak2">
    <w:name w:val="Temat komentarza Znak2"/>
    <w:rsid w:val="004B1DA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odtytuZnak1">
    <w:name w:val="Podtytuł Znak1"/>
    <w:rsid w:val="004B1DA3"/>
    <w:rPr>
      <w:rFonts w:ascii="Cambria" w:eastAsia="Times New Roman" w:hAnsi="Cambria" w:cs="Cambria"/>
      <w:sz w:val="24"/>
      <w:szCs w:val="24"/>
    </w:rPr>
  </w:style>
  <w:style w:type="character" w:customStyle="1" w:styleId="Odwoaniedokomentarza5">
    <w:name w:val="Odwołanie do komentarza5"/>
    <w:rsid w:val="004B1DA3"/>
    <w:rPr>
      <w:sz w:val="16"/>
      <w:szCs w:val="16"/>
    </w:rPr>
  </w:style>
  <w:style w:type="character" w:customStyle="1" w:styleId="TytuZnak1">
    <w:name w:val="Tytuł Znak1"/>
    <w:rsid w:val="004B1DA3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Odwoanieprzypisudolnego1">
    <w:name w:val="Odwołanie przypisu dolnego1"/>
    <w:rsid w:val="004B1DA3"/>
    <w:rPr>
      <w:vertAlign w:val="superscript"/>
    </w:rPr>
  </w:style>
  <w:style w:type="character" w:customStyle="1" w:styleId="AkapitzlistZnak">
    <w:name w:val="Akapit z listą Znak"/>
    <w:aliases w:val="CW_Lista Znak,normalny tekst Znak,L1 Znak,Numerowanie Znak,T_SZ_List Paragraph Znak"/>
    <w:uiPriority w:val="34"/>
    <w:qFormat/>
    <w:rsid w:val="004B1DA3"/>
    <w:rPr>
      <w:rFonts w:ascii="Times New Roman" w:eastAsia="Batang" w:hAnsi="Times New Roman" w:cs="Times New Roman"/>
    </w:rPr>
  </w:style>
  <w:style w:type="character" w:customStyle="1" w:styleId="Teksttreci2">
    <w:name w:val="Tekst treści (2)_"/>
    <w:rsid w:val="004B1DA3"/>
    <w:rPr>
      <w:rFonts w:ascii="Arial" w:eastAsia="Arial" w:hAnsi="Arial" w:cs="Arial"/>
      <w:sz w:val="21"/>
      <w:szCs w:val="21"/>
      <w:shd w:val="clear" w:color="auto" w:fill="FFFFFF"/>
    </w:rPr>
  </w:style>
  <w:style w:type="character" w:styleId="Numerstrony">
    <w:name w:val="page number"/>
    <w:rsid w:val="004B1DA3"/>
  </w:style>
  <w:style w:type="character" w:customStyle="1" w:styleId="Tekstpodstawowy2Znak1">
    <w:name w:val="Tekst podstawowy 2 Znak1"/>
    <w:rsid w:val="004B1DA3"/>
    <w:rPr>
      <w:rFonts w:ascii="Times New Roman" w:eastAsia="Times New Roman" w:hAnsi="Times New Roman" w:cs="Times New Roman"/>
      <w:sz w:val="24"/>
      <w:szCs w:val="24"/>
    </w:rPr>
  </w:style>
  <w:style w:type="character" w:customStyle="1" w:styleId="Odwoanieprzypisukocowego2">
    <w:name w:val="Odwołanie przypisu końcowego2"/>
    <w:rsid w:val="004B1DA3"/>
    <w:rPr>
      <w:vertAlign w:val="superscript"/>
    </w:rPr>
  </w:style>
  <w:style w:type="character" w:customStyle="1" w:styleId="Tekstpodstawowywcity3Znak1">
    <w:name w:val="Tekst podstawowy wcięty 3 Znak1"/>
    <w:rsid w:val="004B1DA3"/>
    <w:rPr>
      <w:rFonts w:ascii="Times New Roman" w:eastAsia="Times New Roman" w:hAnsi="Times New Roman" w:cs="Times New Roman"/>
      <w:sz w:val="16"/>
      <w:szCs w:val="16"/>
    </w:rPr>
  </w:style>
  <w:style w:type="character" w:customStyle="1" w:styleId="Tekstpodstawowywcity2Znak1">
    <w:name w:val="Tekst podstawowy wcięty 2 Znak1"/>
    <w:rsid w:val="004B1DA3"/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qFormat/>
    <w:rsid w:val="004B1DA3"/>
    <w:rPr>
      <w:b/>
      <w:bCs/>
    </w:rPr>
  </w:style>
  <w:style w:type="character" w:customStyle="1" w:styleId="ZwykytekstZnak1">
    <w:name w:val="Zwykły tekst Znak1"/>
    <w:rsid w:val="004B1DA3"/>
    <w:rPr>
      <w:rFonts w:ascii="Consolas" w:eastAsia="Times New Roman" w:hAnsi="Consolas" w:cs="Consolas"/>
      <w:sz w:val="21"/>
      <w:szCs w:val="21"/>
    </w:rPr>
  </w:style>
  <w:style w:type="character" w:customStyle="1" w:styleId="JKZnak">
    <w:name w:val="JK Znak"/>
    <w:rsid w:val="004B1DA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eksttreciKursywa">
    <w:name w:val="Tekst treści + Kursywa"/>
    <w:basedOn w:val="Domylnaczcionkaakapitu6"/>
    <w:rsid w:val="004B1DA3"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spacing w:val="0"/>
      <w:sz w:val="22"/>
      <w:szCs w:val="22"/>
    </w:rPr>
  </w:style>
  <w:style w:type="character" w:styleId="Odwoanieprzypisudolnego">
    <w:name w:val="footnote reference"/>
    <w:rsid w:val="004B1DA3"/>
    <w:rPr>
      <w:vertAlign w:val="superscript"/>
    </w:rPr>
  </w:style>
  <w:style w:type="character" w:customStyle="1" w:styleId="Symbolewypunktowania">
    <w:name w:val="Symbole wypunktowania"/>
    <w:rsid w:val="004B1DA3"/>
    <w:rPr>
      <w:rFonts w:ascii="OpenSymbol" w:eastAsia="OpenSymbol" w:hAnsi="OpenSymbol" w:cs="OpenSymbol"/>
    </w:rPr>
  </w:style>
  <w:style w:type="character" w:styleId="Odwoanieprzypisukocowego">
    <w:name w:val="endnote reference"/>
    <w:rsid w:val="004B1DA3"/>
    <w:rPr>
      <w:vertAlign w:val="superscript"/>
    </w:rPr>
  </w:style>
  <w:style w:type="paragraph" w:customStyle="1" w:styleId="Nagwek50">
    <w:name w:val="Nagłówek5"/>
    <w:basedOn w:val="Normalny"/>
    <w:next w:val="Tekstpodstawowy"/>
    <w:rsid w:val="004B1DA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kstpodstawowy">
    <w:name w:val="Body Text"/>
    <w:basedOn w:val="Normalny"/>
    <w:rsid w:val="004B1DA3"/>
    <w:pPr>
      <w:spacing w:after="120"/>
    </w:pPr>
  </w:style>
  <w:style w:type="paragraph" w:styleId="Lista">
    <w:name w:val="List"/>
    <w:basedOn w:val="Tekstpodstawowy"/>
    <w:rsid w:val="004B1DA3"/>
    <w:rPr>
      <w:rFonts w:cs="Mangal"/>
    </w:rPr>
  </w:style>
  <w:style w:type="paragraph" w:customStyle="1" w:styleId="Podpis3">
    <w:name w:val="Podpis3"/>
    <w:basedOn w:val="Normalny"/>
    <w:rsid w:val="004B1DA3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rsid w:val="004B1DA3"/>
    <w:pPr>
      <w:suppressLineNumbers/>
    </w:pPr>
    <w:rPr>
      <w:rFonts w:cs="Mangal"/>
    </w:rPr>
  </w:style>
  <w:style w:type="paragraph" w:customStyle="1" w:styleId="Nagwek40">
    <w:name w:val="Nagłówek4"/>
    <w:basedOn w:val="Normalny"/>
    <w:next w:val="Tekstpodstawowy"/>
    <w:rsid w:val="004B1DA3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Legenda3">
    <w:name w:val="Legenda3"/>
    <w:basedOn w:val="Normalny"/>
    <w:rsid w:val="004B1DA3"/>
    <w:pPr>
      <w:suppressLineNumbers/>
      <w:spacing w:before="120" w:after="120"/>
    </w:pPr>
    <w:rPr>
      <w:rFonts w:cs="Mangal"/>
      <w:i/>
      <w:iCs/>
    </w:rPr>
  </w:style>
  <w:style w:type="paragraph" w:customStyle="1" w:styleId="Nagwek30">
    <w:name w:val="Nagłówek3"/>
    <w:basedOn w:val="Normalny"/>
    <w:next w:val="Tekstpodstawowy"/>
    <w:rsid w:val="004B1DA3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Podpis2">
    <w:name w:val="Podpis2"/>
    <w:basedOn w:val="Normalny"/>
    <w:rsid w:val="004B1DA3"/>
    <w:pPr>
      <w:suppressLineNumbers/>
      <w:spacing w:before="120" w:after="120"/>
    </w:pPr>
    <w:rPr>
      <w:rFonts w:cs="Mangal"/>
      <w:i/>
      <w:iCs/>
    </w:rPr>
  </w:style>
  <w:style w:type="paragraph" w:customStyle="1" w:styleId="Nagwek20">
    <w:name w:val="Nagłówek2"/>
    <w:basedOn w:val="Normalny"/>
    <w:next w:val="Tekstpodstawowy"/>
    <w:rsid w:val="004B1D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Podpis1">
    <w:name w:val="Podpis1"/>
    <w:basedOn w:val="Normalny"/>
    <w:rsid w:val="004B1DA3"/>
    <w:pPr>
      <w:suppressLineNumbers/>
      <w:spacing w:before="120" w:after="120"/>
    </w:pPr>
    <w:rPr>
      <w:rFonts w:cs="Mangal"/>
      <w:i/>
      <w:iCs/>
    </w:rPr>
  </w:style>
  <w:style w:type="paragraph" w:styleId="Nagwek">
    <w:name w:val="header"/>
    <w:basedOn w:val="Normalny"/>
    <w:uiPriority w:val="99"/>
    <w:rsid w:val="004B1DA3"/>
  </w:style>
  <w:style w:type="paragraph" w:styleId="Stopka">
    <w:name w:val="footer"/>
    <w:basedOn w:val="Normalny"/>
    <w:uiPriority w:val="99"/>
    <w:rsid w:val="004B1DA3"/>
  </w:style>
  <w:style w:type="paragraph" w:styleId="NormalnyWeb">
    <w:name w:val="Normal (Web)"/>
    <w:basedOn w:val="Normalny"/>
    <w:uiPriority w:val="99"/>
    <w:rsid w:val="004B1DA3"/>
    <w:pPr>
      <w:spacing w:before="280" w:after="280"/>
    </w:pPr>
  </w:style>
  <w:style w:type="paragraph" w:styleId="Spistreci1">
    <w:name w:val="toc 1"/>
    <w:basedOn w:val="Normalny"/>
    <w:next w:val="Normalny"/>
    <w:rsid w:val="004B1DA3"/>
    <w:rPr>
      <w:u w:val="single"/>
    </w:rPr>
  </w:style>
  <w:style w:type="paragraph" w:styleId="Spistreci2">
    <w:name w:val="toc 2"/>
    <w:basedOn w:val="Normalny"/>
    <w:next w:val="Normalny"/>
    <w:rsid w:val="004B1DA3"/>
    <w:pPr>
      <w:ind w:left="240"/>
    </w:pPr>
  </w:style>
  <w:style w:type="paragraph" w:styleId="Tekstprzypisudolnego">
    <w:name w:val="footnote text"/>
    <w:aliases w:val="Tekst przypisu"/>
    <w:basedOn w:val="Normalny"/>
    <w:uiPriority w:val="99"/>
    <w:rsid w:val="004B1DA3"/>
    <w:rPr>
      <w:sz w:val="20"/>
      <w:szCs w:val="20"/>
    </w:rPr>
  </w:style>
  <w:style w:type="paragraph" w:customStyle="1" w:styleId="Tekstkomentarza2">
    <w:name w:val="Tekst komentarza2"/>
    <w:basedOn w:val="Normalny"/>
    <w:rsid w:val="004B1DA3"/>
    <w:rPr>
      <w:sz w:val="20"/>
      <w:szCs w:val="20"/>
    </w:rPr>
  </w:style>
  <w:style w:type="paragraph" w:customStyle="1" w:styleId="Legenda2">
    <w:name w:val="Legenda2"/>
    <w:basedOn w:val="Normalny"/>
    <w:rsid w:val="004B1DA3"/>
    <w:pPr>
      <w:suppressLineNumbers/>
      <w:spacing w:before="120" w:after="120"/>
    </w:pPr>
    <w:rPr>
      <w:rFonts w:cs="Mangal"/>
      <w:i/>
      <w:iCs/>
    </w:rPr>
  </w:style>
  <w:style w:type="paragraph" w:styleId="Tekstprzypisukocowego">
    <w:name w:val="endnote text"/>
    <w:basedOn w:val="Normalny"/>
    <w:rsid w:val="004B1DA3"/>
    <w:rPr>
      <w:sz w:val="20"/>
      <w:szCs w:val="20"/>
    </w:rPr>
  </w:style>
  <w:style w:type="paragraph" w:customStyle="1" w:styleId="Nagwekwykazurde1">
    <w:name w:val="Nagłówek wykazu źródeł1"/>
    <w:basedOn w:val="Nagwek1"/>
    <w:next w:val="Normalny"/>
    <w:rsid w:val="004B1DA3"/>
    <w:pPr>
      <w:numPr>
        <w:numId w:val="0"/>
      </w:numPr>
      <w:spacing w:before="240" w:after="60"/>
    </w:pPr>
    <w:rPr>
      <w:rFonts w:ascii="Cambria" w:hAnsi="Cambria" w:cs="Cambria"/>
      <w:bCs/>
      <w:color w:val="auto"/>
      <w:kern w:val="1"/>
      <w:sz w:val="32"/>
      <w:szCs w:val="32"/>
    </w:rPr>
  </w:style>
  <w:style w:type="paragraph" w:styleId="Tekstpodstawowywcity">
    <w:name w:val="Body Text Indent"/>
    <w:basedOn w:val="Normalny"/>
    <w:rsid w:val="004B1DA3"/>
    <w:pPr>
      <w:spacing w:after="120"/>
      <w:ind w:left="283"/>
    </w:pPr>
  </w:style>
  <w:style w:type="paragraph" w:styleId="Tekstdymka">
    <w:name w:val="Balloon Text"/>
    <w:basedOn w:val="Normalny"/>
    <w:rsid w:val="004B1DA3"/>
    <w:rPr>
      <w:rFonts w:ascii="Tahoma" w:hAnsi="Tahoma" w:cs="Tahoma"/>
      <w:sz w:val="16"/>
      <w:szCs w:val="16"/>
    </w:rPr>
  </w:style>
  <w:style w:type="paragraph" w:styleId="Poprawka">
    <w:name w:val="Revision"/>
    <w:rsid w:val="004B1DA3"/>
    <w:pPr>
      <w:suppressAutoHyphens/>
    </w:pPr>
    <w:rPr>
      <w:rFonts w:eastAsia="Batang"/>
      <w:sz w:val="24"/>
      <w:szCs w:val="24"/>
      <w:lang w:eastAsia="ar-SA"/>
    </w:rPr>
  </w:style>
  <w:style w:type="paragraph" w:styleId="Akapitzlist">
    <w:name w:val="List Paragraph"/>
    <w:aliases w:val="CW_Lista,normalny tekst,L1,Numerowanie,T_SZ_List Paragraph"/>
    <w:basedOn w:val="Normalny"/>
    <w:uiPriority w:val="34"/>
    <w:qFormat/>
    <w:rsid w:val="004B1DA3"/>
    <w:pPr>
      <w:ind w:left="720"/>
    </w:pPr>
    <w:rPr>
      <w:rFonts w:eastAsia="Batang"/>
      <w:sz w:val="20"/>
      <w:szCs w:val="20"/>
    </w:rPr>
  </w:style>
  <w:style w:type="paragraph" w:customStyle="1" w:styleId="Nagwek10">
    <w:name w:val="Nagłówek1"/>
    <w:basedOn w:val="Normalny"/>
    <w:next w:val="Tekstpodstawowy"/>
    <w:rsid w:val="004B1DA3"/>
    <w:pPr>
      <w:keepNext/>
      <w:keepLines/>
      <w:widowControl w:val="0"/>
      <w:spacing w:before="360" w:line="360" w:lineRule="auto"/>
      <w:jc w:val="both"/>
    </w:pPr>
    <w:rPr>
      <w:b/>
      <w:color w:val="000000"/>
      <w:sz w:val="26"/>
      <w:szCs w:val="20"/>
    </w:rPr>
  </w:style>
  <w:style w:type="paragraph" w:customStyle="1" w:styleId="Tekstkomentarza1">
    <w:name w:val="Tekst komentarza1"/>
    <w:basedOn w:val="Normalny"/>
    <w:rsid w:val="004B1DA3"/>
    <w:rPr>
      <w:sz w:val="20"/>
      <w:szCs w:val="20"/>
    </w:rPr>
  </w:style>
  <w:style w:type="paragraph" w:customStyle="1" w:styleId="tabLeba">
    <w:name w:val="tab_Leba"/>
    <w:basedOn w:val="Normalny"/>
    <w:rsid w:val="004B1DA3"/>
    <w:pPr>
      <w:spacing w:before="120" w:line="264" w:lineRule="auto"/>
      <w:jc w:val="both"/>
    </w:pPr>
    <w:rPr>
      <w:szCs w:val="20"/>
    </w:rPr>
  </w:style>
  <w:style w:type="paragraph" w:customStyle="1" w:styleId="Legenda1">
    <w:name w:val="Legenda1"/>
    <w:basedOn w:val="Normalny"/>
    <w:next w:val="Normalny"/>
    <w:rsid w:val="004B1DA3"/>
    <w:pPr>
      <w:jc w:val="center"/>
    </w:pPr>
    <w:rPr>
      <w:rFonts w:ascii="Arial" w:hAnsi="Arial" w:cs="Arial"/>
      <w:sz w:val="32"/>
      <w:szCs w:val="20"/>
    </w:rPr>
  </w:style>
  <w:style w:type="paragraph" w:customStyle="1" w:styleId="Tekstpodstawowy22">
    <w:name w:val="Tekst podstawowy 22"/>
    <w:basedOn w:val="Normalny"/>
    <w:rsid w:val="004B1DA3"/>
    <w:pPr>
      <w:spacing w:after="120" w:line="480" w:lineRule="auto"/>
    </w:pPr>
  </w:style>
  <w:style w:type="paragraph" w:customStyle="1" w:styleId="Tekstpodstawowy21">
    <w:name w:val="Tekst podstawowy 21"/>
    <w:basedOn w:val="Normalny"/>
    <w:rsid w:val="004B1DA3"/>
    <w:pPr>
      <w:jc w:val="both"/>
    </w:pPr>
    <w:rPr>
      <w:rFonts w:ascii="Arial" w:hAnsi="Arial" w:cs="Arial"/>
      <w:sz w:val="22"/>
      <w:szCs w:val="20"/>
    </w:rPr>
  </w:style>
  <w:style w:type="paragraph" w:customStyle="1" w:styleId="BodyText22">
    <w:name w:val="Body Text 22"/>
    <w:basedOn w:val="Normalny"/>
    <w:rsid w:val="004B1DA3"/>
    <w:pPr>
      <w:widowControl w:val="0"/>
      <w:spacing w:before="120" w:after="120"/>
      <w:jc w:val="both"/>
    </w:pPr>
  </w:style>
  <w:style w:type="paragraph" w:customStyle="1" w:styleId="Tekstpodstawowywcity31">
    <w:name w:val="Tekst podstawowy wcięty 31"/>
    <w:basedOn w:val="Normalny"/>
    <w:rsid w:val="004B1DA3"/>
    <w:pPr>
      <w:overflowPunct w:val="0"/>
      <w:autoSpaceDE w:val="0"/>
      <w:spacing w:after="120"/>
      <w:ind w:left="283"/>
    </w:pPr>
    <w:rPr>
      <w:sz w:val="16"/>
      <w:szCs w:val="16"/>
    </w:rPr>
  </w:style>
  <w:style w:type="paragraph" w:customStyle="1" w:styleId="Tekstpodstawowywcity21">
    <w:name w:val="Tekst podstawowy wcięty 21"/>
    <w:basedOn w:val="Normalny"/>
    <w:rsid w:val="004B1DA3"/>
    <w:pPr>
      <w:spacing w:after="120" w:line="480" w:lineRule="auto"/>
      <w:ind w:left="283"/>
    </w:pPr>
  </w:style>
  <w:style w:type="paragraph" w:customStyle="1" w:styleId="Akapitzlist1">
    <w:name w:val="Akapit z listą1"/>
    <w:basedOn w:val="Normalny"/>
    <w:rsid w:val="004B1DA3"/>
    <w:pPr>
      <w:ind w:left="720"/>
    </w:pPr>
    <w:rPr>
      <w:rFonts w:ascii="Calibri" w:eastAsia="Calibri" w:hAnsi="Calibri" w:cs="Calibri"/>
      <w:szCs w:val="20"/>
    </w:rPr>
  </w:style>
  <w:style w:type="paragraph" w:customStyle="1" w:styleId="WW-Tekstpodstawowy21">
    <w:name w:val="WW-Tekst podstawowy 21"/>
    <w:basedOn w:val="Normalny"/>
    <w:rsid w:val="004B1DA3"/>
    <w:pPr>
      <w:jc w:val="both"/>
    </w:pPr>
    <w:rPr>
      <w:rFonts w:ascii="Arial" w:eastAsia="Calibri" w:hAnsi="Arial" w:cs="Arial"/>
      <w:sz w:val="22"/>
      <w:szCs w:val="20"/>
    </w:rPr>
  </w:style>
  <w:style w:type="paragraph" w:customStyle="1" w:styleId="CM41">
    <w:name w:val="CM41"/>
    <w:basedOn w:val="Normalny"/>
    <w:next w:val="Normalny"/>
    <w:rsid w:val="004B1DA3"/>
    <w:pPr>
      <w:widowControl w:val="0"/>
      <w:autoSpaceDE w:val="0"/>
      <w:spacing w:after="268"/>
    </w:pPr>
    <w:rPr>
      <w:rFonts w:eastAsia="Calibri"/>
    </w:rPr>
  </w:style>
  <w:style w:type="paragraph" w:customStyle="1" w:styleId="CM4">
    <w:name w:val="CM4"/>
    <w:basedOn w:val="Normalny"/>
    <w:next w:val="Normalny"/>
    <w:rsid w:val="004B1DA3"/>
    <w:pPr>
      <w:widowControl w:val="0"/>
      <w:autoSpaceDE w:val="0"/>
    </w:pPr>
    <w:rPr>
      <w:rFonts w:eastAsia="Calibri"/>
    </w:rPr>
  </w:style>
  <w:style w:type="paragraph" w:customStyle="1" w:styleId="CM12">
    <w:name w:val="CM12"/>
    <w:basedOn w:val="Normalny"/>
    <w:next w:val="Normalny"/>
    <w:rsid w:val="004B1DA3"/>
    <w:pPr>
      <w:widowControl w:val="0"/>
      <w:autoSpaceDE w:val="0"/>
    </w:pPr>
    <w:rPr>
      <w:rFonts w:eastAsia="Calibri"/>
    </w:rPr>
  </w:style>
  <w:style w:type="paragraph" w:customStyle="1" w:styleId="CM49">
    <w:name w:val="CM49"/>
    <w:basedOn w:val="Normalny"/>
    <w:next w:val="Normalny"/>
    <w:rsid w:val="004B1DA3"/>
    <w:pPr>
      <w:widowControl w:val="0"/>
      <w:autoSpaceDE w:val="0"/>
      <w:spacing w:after="1578"/>
    </w:pPr>
    <w:rPr>
      <w:rFonts w:eastAsia="Calibri"/>
    </w:rPr>
  </w:style>
  <w:style w:type="paragraph" w:customStyle="1" w:styleId="CM50">
    <w:name w:val="CM50"/>
    <w:basedOn w:val="Normalny"/>
    <w:next w:val="Normalny"/>
    <w:rsid w:val="004B1DA3"/>
    <w:pPr>
      <w:widowControl w:val="0"/>
      <w:autoSpaceDE w:val="0"/>
      <w:spacing w:after="1265"/>
    </w:pPr>
    <w:rPr>
      <w:rFonts w:eastAsia="Calibri"/>
    </w:rPr>
  </w:style>
  <w:style w:type="paragraph" w:customStyle="1" w:styleId="CM51">
    <w:name w:val="CM51"/>
    <w:basedOn w:val="Normalny"/>
    <w:next w:val="Normalny"/>
    <w:rsid w:val="004B1DA3"/>
    <w:pPr>
      <w:widowControl w:val="0"/>
      <w:autoSpaceDE w:val="0"/>
      <w:spacing w:after="113"/>
    </w:pPr>
    <w:rPr>
      <w:rFonts w:eastAsia="Calibri"/>
    </w:rPr>
  </w:style>
  <w:style w:type="paragraph" w:customStyle="1" w:styleId="CM45">
    <w:name w:val="CM45"/>
    <w:basedOn w:val="Normalny"/>
    <w:next w:val="Normalny"/>
    <w:rsid w:val="004B1DA3"/>
    <w:pPr>
      <w:widowControl w:val="0"/>
      <w:autoSpaceDE w:val="0"/>
      <w:spacing w:after="540"/>
    </w:pPr>
    <w:rPr>
      <w:rFonts w:eastAsia="Calibri"/>
    </w:rPr>
  </w:style>
  <w:style w:type="paragraph" w:customStyle="1" w:styleId="ListParagraph1">
    <w:name w:val="List Paragraph1"/>
    <w:basedOn w:val="Normalny"/>
    <w:rsid w:val="004B1DA3"/>
    <w:pPr>
      <w:spacing w:after="200" w:line="276" w:lineRule="auto"/>
      <w:ind w:left="720"/>
    </w:pPr>
    <w:rPr>
      <w:rFonts w:ascii="Calibri" w:eastAsia="Batang" w:hAnsi="Calibri" w:cs="Calibri"/>
      <w:sz w:val="22"/>
      <w:szCs w:val="20"/>
    </w:rPr>
  </w:style>
  <w:style w:type="paragraph" w:customStyle="1" w:styleId="WW-Akapitzlist1">
    <w:name w:val="WW-Akapit z listą1"/>
    <w:basedOn w:val="Normalny"/>
    <w:rsid w:val="004B1DA3"/>
    <w:pPr>
      <w:spacing w:after="200" w:line="276" w:lineRule="auto"/>
      <w:ind w:left="720"/>
    </w:pPr>
    <w:rPr>
      <w:rFonts w:ascii="Calibri" w:eastAsia="Batang" w:hAnsi="Calibri" w:cs="Calibri"/>
      <w:sz w:val="22"/>
      <w:szCs w:val="22"/>
    </w:rPr>
  </w:style>
  <w:style w:type="paragraph" w:customStyle="1" w:styleId="rtyt2">
    <w:name w:val="r_tyt2"/>
    <w:rsid w:val="004B1DA3"/>
    <w:pPr>
      <w:keepNext/>
      <w:numPr>
        <w:numId w:val="3"/>
      </w:numPr>
      <w:suppressAutoHyphens/>
      <w:spacing w:before="360" w:after="120"/>
      <w:jc w:val="both"/>
    </w:pPr>
    <w:rPr>
      <w:rFonts w:eastAsia="Calibri"/>
      <w:b/>
      <w:bCs/>
      <w:sz w:val="28"/>
      <w:szCs w:val="24"/>
      <w:lang w:eastAsia="ar-SA"/>
    </w:rPr>
  </w:style>
  <w:style w:type="paragraph" w:customStyle="1" w:styleId="rtyt1">
    <w:name w:val="r_tyt1"/>
    <w:next w:val="Normalny"/>
    <w:rsid w:val="004B1DA3"/>
    <w:pPr>
      <w:pageBreakBefore/>
      <w:pBdr>
        <w:bottom w:val="single" w:sz="4" w:space="1" w:color="000000"/>
      </w:pBdr>
      <w:tabs>
        <w:tab w:val="left" w:pos="0"/>
      </w:tabs>
      <w:suppressAutoHyphens/>
      <w:spacing w:before="360" w:after="240"/>
    </w:pPr>
    <w:rPr>
      <w:rFonts w:eastAsia="Calibri"/>
      <w:b/>
      <w:caps/>
      <w:sz w:val="28"/>
      <w:lang w:eastAsia="ar-SA"/>
    </w:rPr>
  </w:style>
  <w:style w:type="paragraph" w:customStyle="1" w:styleId="rtyt3">
    <w:name w:val="r_tyt3"/>
    <w:next w:val="Normalny"/>
    <w:rsid w:val="004B1DA3"/>
    <w:pPr>
      <w:keepNext/>
      <w:tabs>
        <w:tab w:val="left" w:pos="0"/>
      </w:tabs>
      <w:suppressAutoHyphens/>
      <w:spacing w:before="240" w:after="120"/>
    </w:pPr>
    <w:rPr>
      <w:b/>
      <w:color w:val="000000"/>
      <w:sz w:val="26"/>
      <w:szCs w:val="24"/>
      <w:lang w:eastAsia="ar-SA"/>
    </w:rPr>
  </w:style>
  <w:style w:type="paragraph" w:customStyle="1" w:styleId="rtyt4">
    <w:name w:val="r_tyt4"/>
    <w:basedOn w:val="rtyt3"/>
    <w:rsid w:val="004B1DA3"/>
  </w:style>
  <w:style w:type="paragraph" w:customStyle="1" w:styleId="rstyl5">
    <w:name w:val="r_styl_5"/>
    <w:basedOn w:val="rtyt3"/>
    <w:rsid w:val="004B1DA3"/>
  </w:style>
  <w:style w:type="paragraph" w:customStyle="1" w:styleId="bodytext220">
    <w:name w:val="bodytext22"/>
    <w:basedOn w:val="Normalny"/>
    <w:rsid w:val="004B1DA3"/>
    <w:pPr>
      <w:spacing w:before="280" w:after="280"/>
    </w:pPr>
  </w:style>
  <w:style w:type="paragraph" w:customStyle="1" w:styleId="CM44">
    <w:name w:val="CM44"/>
    <w:basedOn w:val="Normalny"/>
    <w:next w:val="Normalny"/>
    <w:rsid w:val="004B1DA3"/>
    <w:pPr>
      <w:widowControl w:val="0"/>
      <w:autoSpaceDE w:val="0"/>
      <w:spacing w:after="723"/>
    </w:pPr>
    <w:rPr>
      <w:rFonts w:eastAsia="Batang"/>
    </w:rPr>
  </w:style>
  <w:style w:type="paragraph" w:customStyle="1" w:styleId="a-podst-2">
    <w:name w:val="a-podst-2"/>
    <w:basedOn w:val="Normalny"/>
    <w:rsid w:val="004B1DA3"/>
    <w:pPr>
      <w:spacing w:line="360" w:lineRule="auto"/>
      <w:ind w:left="284" w:hanging="284"/>
    </w:pPr>
    <w:rPr>
      <w:szCs w:val="20"/>
    </w:rPr>
  </w:style>
  <w:style w:type="paragraph" w:customStyle="1" w:styleId="pkt">
    <w:name w:val="pkt"/>
    <w:basedOn w:val="Normalny"/>
    <w:rsid w:val="004B1DA3"/>
    <w:pPr>
      <w:spacing w:before="60" w:after="60"/>
      <w:ind w:left="851" w:hanging="295"/>
      <w:jc w:val="both"/>
    </w:pPr>
    <w:rPr>
      <w:rFonts w:eastAsia="Batang"/>
    </w:rPr>
  </w:style>
  <w:style w:type="paragraph" w:customStyle="1" w:styleId="ZnakZnak1ZnakZnak">
    <w:name w:val="Znak Znak1 Znak Znak"/>
    <w:basedOn w:val="Normalny"/>
    <w:rsid w:val="004B1DA3"/>
    <w:pPr>
      <w:spacing w:after="160" w:line="240" w:lineRule="exact"/>
    </w:pPr>
    <w:rPr>
      <w:rFonts w:ascii="Tahoma" w:eastAsia="Batang" w:hAnsi="Tahoma" w:cs="Tahoma"/>
      <w:sz w:val="20"/>
      <w:szCs w:val="20"/>
      <w:lang w:val="en-US"/>
    </w:rPr>
  </w:style>
  <w:style w:type="paragraph" w:customStyle="1" w:styleId="Zwykytekst1">
    <w:name w:val="Zwykły tekst1"/>
    <w:basedOn w:val="Normalny"/>
    <w:rsid w:val="004B1DA3"/>
    <w:rPr>
      <w:rFonts w:ascii="Consolas" w:eastAsia="Batang" w:hAnsi="Consolas" w:cs="Consolas"/>
      <w:sz w:val="21"/>
      <w:szCs w:val="21"/>
    </w:rPr>
  </w:style>
  <w:style w:type="paragraph" w:customStyle="1" w:styleId="rtekst">
    <w:name w:val="r_tekst"/>
    <w:rsid w:val="004B1DA3"/>
    <w:pPr>
      <w:suppressAutoHyphens/>
      <w:spacing w:after="120"/>
      <w:jc w:val="both"/>
    </w:pPr>
    <w:rPr>
      <w:sz w:val="22"/>
      <w:szCs w:val="22"/>
      <w:lang w:eastAsia="ar-SA"/>
    </w:rPr>
  </w:style>
  <w:style w:type="paragraph" w:customStyle="1" w:styleId="rwyli">
    <w:name w:val="r_wyli"/>
    <w:rsid w:val="004B1DA3"/>
    <w:pPr>
      <w:numPr>
        <w:numId w:val="2"/>
      </w:numPr>
      <w:suppressAutoHyphens/>
      <w:spacing w:after="120"/>
    </w:pPr>
    <w:rPr>
      <w:rFonts w:eastAsia="Batang"/>
      <w:sz w:val="22"/>
      <w:szCs w:val="22"/>
      <w:lang w:eastAsia="ar-SA"/>
    </w:rPr>
  </w:style>
  <w:style w:type="paragraph" w:customStyle="1" w:styleId="Zal-Tyt1">
    <w:name w:val="Zal-Tyt1"/>
    <w:next w:val="Normalny"/>
    <w:rsid w:val="004B1DA3"/>
    <w:pPr>
      <w:suppressAutoHyphens/>
    </w:pPr>
    <w:rPr>
      <w:rFonts w:ascii="Calibri" w:eastAsia="Batang" w:hAnsi="Calibri" w:cs="Calibri"/>
      <w:b/>
      <w:sz w:val="22"/>
      <w:szCs w:val="22"/>
      <w:lang w:eastAsia="ar-SA"/>
    </w:rPr>
  </w:style>
  <w:style w:type="paragraph" w:customStyle="1" w:styleId="content-pointercufon">
    <w:name w:val="content-pointer cufon"/>
    <w:basedOn w:val="Normalny"/>
    <w:rsid w:val="004B1DA3"/>
    <w:pPr>
      <w:spacing w:before="280" w:after="280"/>
    </w:pPr>
    <w:rPr>
      <w:rFonts w:eastAsia="Batang"/>
    </w:rPr>
  </w:style>
  <w:style w:type="paragraph" w:customStyle="1" w:styleId="content-info">
    <w:name w:val="content-info"/>
    <w:basedOn w:val="Normalny"/>
    <w:rsid w:val="004B1DA3"/>
    <w:pPr>
      <w:spacing w:before="280" w:after="280"/>
    </w:pPr>
    <w:rPr>
      <w:rFonts w:eastAsia="Batang"/>
    </w:rPr>
  </w:style>
  <w:style w:type="paragraph" w:customStyle="1" w:styleId="celp">
    <w:name w:val="cel_p"/>
    <w:basedOn w:val="Normalny"/>
    <w:rsid w:val="004B1DA3"/>
    <w:pPr>
      <w:spacing w:after="15"/>
      <w:ind w:left="15" w:right="15"/>
      <w:jc w:val="both"/>
    </w:pPr>
  </w:style>
  <w:style w:type="paragraph" w:customStyle="1" w:styleId="Tekstpodstawowyb">
    <w:name w:val="Tekst podstawowy.b"/>
    <w:basedOn w:val="Normalny"/>
    <w:rsid w:val="004B1DA3"/>
    <w:pPr>
      <w:autoSpaceDE w:val="0"/>
      <w:jc w:val="center"/>
    </w:pPr>
    <w:rPr>
      <w:rFonts w:ascii="Arial" w:hAnsi="Arial" w:cs="Arial"/>
      <w:b/>
      <w:bCs/>
      <w:smallCaps/>
      <w:sz w:val="36"/>
      <w:szCs w:val="36"/>
    </w:rPr>
  </w:style>
  <w:style w:type="paragraph" w:customStyle="1" w:styleId="Default">
    <w:name w:val="Default"/>
    <w:rsid w:val="004B1DA3"/>
    <w:pPr>
      <w:suppressAutoHyphens/>
      <w:autoSpaceDE w:val="0"/>
    </w:pPr>
    <w:rPr>
      <w:rFonts w:eastAsia="Calibri"/>
      <w:color w:val="000000"/>
      <w:sz w:val="24"/>
      <w:szCs w:val="24"/>
      <w:lang w:eastAsia="ar-SA"/>
    </w:rPr>
  </w:style>
  <w:style w:type="paragraph" w:customStyle="1" w:styleId="Zawartotabeli">
    <w:name w:val="Zawartość tabeli"/>
    <w:basedOn w:val="Normalny"/>
    <w:rsid w:val="004B1DA3"/>
    <w:pPr>
      <w:suppressLineNumbers/>
    </w:pPr>
  </w:style>
  <w:style w:type="paragraph" w:customStyle="1" w:styleId="Nagwektabeli">
    <w:name w:val="Nagłówek tabeli"/>
    <w:basedOn w:val="Zawartotabeli"/>
    <w:rsid w:val="004B1DA3"/>
    <w:pPr>
      <w:jc w:val="center"/>
    </w:pPr>
    <w:rPr>
      <w:b/>
      <w:bCs/>
    </w:rPr>
  </w:style>
  <w:style w:type="paragraph" w:customStyle="1" w:styleId="Zawartoramki">
    <w:name w:val="Zawartość ramki"/>
    <w:basedOn w:val="Normalny"/>
    <w:rsid w:val="004B1DA3"/>
  </w:style>
  <w:style w:type="paragraph" w:customStyle="1" w:styleId="Tekstkomentarza5">
    <w:name w:val="Tekst komentarza5"/>
    <w:basedOn w:val="Normalny"/>
    <w:rsid w:val="004B1DA3"/>
    <w:rPr>
      <w:sz w:val="20"/>
      <w:szCs w:val="20"/>
    </w:rPr>
  </w:style>
  <w:style w:type="paragraph" w:styleId="Tematkomentarza">
    <w:name w:val="annotation subject"/>
    <w:basedOn w:val="Tekstkomentarza2"/>
    <w:next w:val="Tekstkomentarza2"/>
    <w:rsid w:val="004B1DA3"/>
    <w:rPr>
      <w:b/>
      <w:bCs/>
    </w:rPr>
  </w:style>
  <w:style w:type="paragraph" w:customStyle="1" w:styleId="punktygwne">
    <w:name w:val="punkty główne"/>
    <w:basedOn w:val="Normalny"/>
    <w:rsid w:val="004B1DA3"/>
    <w:pPr>
      <w:numPr>
        <w:numId w:val="5"/>
      </w:numPr>
      <w:jc w:val="both"/>
    </w:pPr>
    <w:rPr>
      <w:b/>
      <w:sz w:val="28"/>
      <w:szCs w:val="28"/>
    </w:rPr>
  </w:style>
  <w:style w:type="paragraph" w:customStyle="1" w:styleId="Tekstkomentarza3">
    <w:name w:val="Tekst komentarza3"/>
    <w:basedOn w:val="Normalny"/>
    <w:rsid w:val="004B1DA3"/>
    <w:rPr>
      <w:sz w:val="20"/>
      <w:szCs w:val="20"/>
    </w:rPr>
  </w:style>
  <w:style w:type="paragraph" w:customStyle="1" w:styleId="Tekstkomentarza4">
    <w:name w:val="Tekst komentarza4"/>
    <w:basedOn w:val="Normalny"/>
    <w:rsid w:val="004B1DA3"/>
    <w:rPr>
      <w:sz w:val="20"/>
      <w:szCs w:val="20"/>
    </w:rPr>
  </w:style>
  <w:style w:type="paragraph" w:customStyle="1" w:styleId="NormalnyWeb1">
    <w:name w:val="Normalny (Web)1"/>
    <w:basedOn w:val="Normalny"/>
    <w:rsid w:val="004B1DA3"/>
    <w:pPr>
      <w:spacing w:before="280" w:after="119"/>
    </w:pPr>
  </w:style>
  <w:style w:type="paragraph" w:customStyle="1" w:styleId="Akapitzlist2">
    <w:name w:val="Akapit z listą2"/>
    <w:basedOn w:val="Normalny"/>
    <w:rsid w:val="004B1DA3"/>
    <w:pPr>
      <w:widowControl w:val="0"/>
      <w:autoSpaceDE w:val="0"/>
      <w:ind w:left="708"/>
    </w:pPr>
    <w:rPr>
      <w:rFonts w:ascii="Arial" w:eastAsia="PMingLiU" w:hAnsi="Arial" w:cs="Arial"/>
      <w:sz w:val="20"/>
      <w:szCs w:val="20"/>
    </w:rPr>
  </w:style>
  <w:style w:type="paragraph" w:customStyle="1" w:styleId="wyliczanie">
    <w:name w:val="wyliczanie"/>
    <w:basedOn w:val="Normalny"/>
    <w:rsid w:val="004B1DA3"/>
    <w:pPr>
      <w:numPr>
        <w:numId w:val="4"/>
      </w:numPr>
    </w:pPr>
  </w:style>
  <w:style w:type="paragraph" w:customStyle="1" w:styleId="Standard">
    <w:name w:val="Standard"/>
    <w:rsid w:val="004B1DA3"/>
    <w:pPr>
      <w:suppressAutoHyphens/>
    </w:pPr>
    <w:rPr>
      <w:kern w:val="1"/>
      <w:sz w:val="24"/>
      <w:szCs w:val="24"/>
      <w:lang w:eastAsia="ar-SA"/>
    </w:rPr>
  </w:style>
  <w:style w:type="paragraph" w:customStyle="1" w:styleId="t1">
    <w:name w:val="t1"/>
    <w:basedOn w:val="Normalny"/>
    <w:rsid w:val="004B1DA3"/>
    <w:pPr>
      <w:jc w:val="both"/>
    </w:pPr>
    <w:rPr>
      <w:rFonts w:ascii="Garamond" w:hAnsi="Garamond" w:cs="Garamond"/>
      <w:szCs w:val="20"/>
      <w:lang w:val="nl-NL"/>
    </w:rPr>
  </w:style>
  <w:style w:type="paragraph" w:customStyle="1" w:styleId="CommentText">
    <w:name w:val="Comment Text"/>
    <w:basedOn w:val="Normalny"/>
    <w:rsid w:val="004B1DA3"/>
    <w:pPr>
      <w:widowControl w:val="0"/>
      <w:autoSpaceDE w:val="0"/>
    </w:pPr>
    <w:rPr>
      <w:rFonts w:ascii="Arial" w:eastAsia="PMingLiU" w:hAnsi="Arial" w:cs="Arial"/>
      <w:sz w:val="20"/>
      <w:szCs w:val="20"/>
    </w:rPr>
  </w:style>
  <w:style w:type="paragraph" w:customStyle="1" w:styleId="Tekstdymka1">
    <w:name w:val="Tekst dymka1"/>
    <w:basedOn w:val="Normalny"/>
    <w:rsid w:val="004B1DA3"/>
    <w:pPr>
      <w:widowControl w:val="0"/>
      <w:autoSpaceDE w:val="0"/>
    </w:pPr>
    <w:rPr>
      <w:rFonts w:ascii="Tahoma" w:eastAsia="PMingLiU" w:hAnsi="Tahoma" w:cs="Tahoma"/>
      <w:sz w:val="16"/>
      <w:szCs w:val="16"/>
    </w:rPr>
  </w:style>
  <w:style w:type="paragraph" w:styleId="Podtytu">
    <w:name w:val="Subtitle"/>
    <w:basedOn w:val="Normalny"/>
    <w:next w:val="Normalny"/>
    <w:qFormat/>
    <w:rsid w:val="004B1DA3"/>
    <w:pPr>
      <w:widowControl w:val="0"/>
      <w:autoSpaceDE w:val="0"/>
      <w:spacing w:after="60"/>
      <w:jc w:val="center"/>
    </w:pPr>
    <w:rPr>
      <w:rFonts w:ascii="Cambria" w:hAnsi="Cambria" w:cs="Cambria"/>
    </w:rPr>
  </w:style>
  <w:style w:type="paragraph" w:styleId="Tytu">
    <w:name w:val="Title"/>
    <w:basedOn w:val="Normalny"/>
    <w:next w:val="Podtytu"/>
    <w:qFormat/>
    <w:rsid w:val="004B1DA3"/>
    <w:pPr>
      <w:widowControl w:val="0"/>
      <w:spacing w:line="360" w:lineRule="auto"/>
      <w:jc w:val="center"/>
    </w:pPr>
    <w:rPr>
      <w:b/>
      <w:color w:val="000000"/>
      <w:sz w:val="26"/>
      <w:szCs w:val="20"/>
    </w:rPr>
  </w:style>
  <w:style w:type="paragraph" w:customStyle="1" w:styleId="Teksttreci20">
    <w:name w:val="Tekst treści (2)"/>
    <w:basedOn w:val="Normalny"/>
    <w:rsid w:val="004B1DA3"/>
    <w:pPr>
      <w:widowControl w:val="0"/>
      <w:shd w:val="clear" w:color="auto" w:fill="FFFFFF"/>
      <w:spacing w:before="960" w:after="480" w:line="0" w:lineRule="atLeast"/>
      <w:ind w:hanging="780"/>
      <w:jc w:val="both"/>
    </w:pPr>
    <w:rPr>
      <w:rFonts w:ascii="Arial" w:eastAsia="Arial" w:hAnsi="Arial" w:cs="Arial"/>
      <w:sz w:val="21"/>
      <w:szCs w:val="21"/>
    </w:rPr>
  </w:style>
  <w:style w:type="paragraph" w:customStyle="1" w:styleId="Tekstpodstawowy23">
    <w:name w:val="Tekst podstawowy 23"/>
    <w:basedOn w:val="Normalny"/>
    <w:rsid w:val="004B1DA3"/>
    <w:pPr>
      <w:spacing w:after="120" w:line="480" w:lineRule="auto"/>
    </w:pPr>
  </w:style>
  <w:style w:type="paragraph" w:customStyle="1" w:styleId="Tekstpodstawowywcity32">
    <w:name w:val="Tekst podstawowy wcięty 32"/>
    <w:basedOn w:val="Normalny"/>
    <w:rsid w:val="004B1DA3"/>
    <w:pPr>
      <w:overflowPunct w:val="0"/>
      <w:autoSpaceDE w:val="0"/>
      <w:spacing w:after="120"/>
      <w:ind w:left="283"/>
      <w:textAlignment w:val="baseline"/>
    </w:pPr>
    <w:rPr>
      <w:sz w:val="16"/>
      <w:szCs w:val="16"/>
    </w:rPr>
  </w:style>
  <w:style w:type="paragraph" w:customStyle="1" w:styleId="Tekstpodstawowywcity22">
    <w:name w:val="Tekst podstawowy wcięty 22"/>
    <w:basedOn w:val="Normalny"/>
    <w:rsid w:val="004B1DA3"/>
    <w:pPr>
      <w:spacing w:after="120" w:line="480" w:lineRule="auto"/>
      <w:ind w:left="283"/>
    </w:pPr>
  </w:style>
  <w:style w:type="paragraph" w:styleId="Nagwekspisutreci">
    <w:name w:val="TOC Heading"/>
    <w:basedOn w:val="Nagwek1"/>
    <w:next w:val="Normalny"/>
    <w:qFormat/>
    <w:rsid w:val="004B1DA3"/>
    <w:pPr>
      <w:numPr>
        <w:numId w:val="0"/>
      </w:numPr>
      <w:spacing w:before="240" w:after="60"/>
    </w:pPr>
    <w:rPr>
      <w:rFonts w:ascii="Cambria" w:hAnsi="Cambria" w:cs="Cambria"/>
      <w:bCs/>
      <w:color w:val="auto"/>
      <w:kern w:val="1"/>
      <w:sz w:val="32"/>
      <w:szCs w:val="32"/>
    </w:rPr>
  </w:style>
  <w:style w:type="paragraph" w:customStyle="1" w:styleId="Zwykytekst2">
    <w:name w:val="Zwykły tekst2"/>
    <w:basedOn w:val="Normalny"/>
    <w:rsid w:val="004B1DA3"/>
    <w:rPr>
      <w:rFonts w:ascii="Consolas" w:eastAsia="Batang" w:hAnsi="Consolas" w:cs="Consolas"/>
      <w:sz w:val="21"/>
      <w:szCs w:val="21"/>
    </w:rPr>
  </w:style>
  <w:style w:type="paragraph" w:customStyle="1" w:styleId="WW-NormalnyWeb1">
    <w:name w:val="WW-Normalny (Web)1"/>
    <w:basedOn w:val="Normalny"/>
    <w:rsid w:val="004B1DA3"/>
    <w:pPr>
      <w:spacing w:before="280" w:after="119"/>
    </w:pPr>
  </w:style>
  <w:style w:type="paragraph" w:customStyle="1" w:styleId="JK">
    <w:name w:val="JK"/>
    <w:basedOn w:val="Normalny"/>
    <w:rsid w:val="004B1DA3"/>
    <w:pPr>
      <w:autoSpaceDE w:val="0"/>
      <w:spacing w:before="360" w:after="240"/>
      <w:ind w:left="720" w:hanging="360"/>
    </w:pPr>
    <w:rPr>
      <w:b/>
      <w:sz w:val="28"/>
    </w:rPr>
  </w:style>
  <w:style w:type="paragraph" w:customStyle="1" w:styleId="Tekstpodstawowy31">
    <w:name w:val="Tekst podstawowy 31"/>
    <w:basedOn w:val="Normalny"/>
    <w:rsid w:val="004B1DA3"/>
    <w:pPr>
      <w:spacing w:before="120"/>
      <w:jc w:val="both"/>
    </w:pPr>
    <w:rPr>
      <w:i/>
      <w:iCs/>
      <w:kern w:val="1"/>
      <w:sz w:val="20"/>
      <w:szCs w:val="20"/>
    </w:rPr>
  </w:style>
  <w:style w:type="paragraph" w:customStyle="1" w:styleId="Teksttreci">
    <w:name w:val="Tekst treści"/>
    <w:basedOn w:val="Normalny"/>
    <w:rsid w:val="004B1DA3"/>
    <w:pPr>
      <w:shd w:val="clear" w:color="auto" w:fill="FFFFFF"/>
      <w:spacing w:before="720" w:after="180" w:line="0" w:lineRule="atLeast"/>
      <w:ind w:hanging="460"/>
    </w:pPr>
    <w:rPr>
      <w:rFonts w:ascii="Arial" w:eastAsia="Arial" w:hAnsi="Arial" w:cs="Arial"/>
      <w:kern w:val="1"/>
      <w:sz w:val="22"/>
      <w:szCs w:val="22"/>
    </w:rPr>
  </w:style>
  <w:style w:type="paragraph" w:customStyle="1" w:styleId="Teksttreci6">
    <w:name w:val="Tekst treści (6)"/>
    <w:basedOn w:val="Normalny"/>
    <w:rsid w:val="004B1DA3"/>
    <w:pPr>
      <w:shd w:val="clear" w:color="auto" w:fill="FFFFFF"/>
      <w:spacing w:line="413" w:lineRule="exact"/>
      <w:jc w:val="both"/>
    </w:pPr>
    <w:rPr>
      <w:rFonts w:ascii="Arial" w:eastAsia="Arial" w:hAnsi="Arial" w:cs="Arial"/>
      <w:i/>
      <w:iCs/>
      <w:kern w:val="1"/>
      <w:sz w:val="22"/>
      <w:szCs w:val="22"/>
    </w:rPr>
  </w:style>
  <w:style w:type="paragraph" w:customStyle="1" w:styleId="Tekstpodstawowy310">
    <w:name w:val="Tekst podstawowy 31"/>
    <w:basedOn w:val="Normalny"/>
    <w:rsid w:val="004B1DA3"/>
    <w:pPr>
      <w:spacing w:line="360" w:lineRule="auto"/>
      <w:jc w:val="both"/>
    </w:pPr>
    <w:rPr>
      <w:b/>
      <w:kern w:val="1"/>
      <w:szCs w:val="20"/>
      <w:u w:val="single"/>
    </w:rPr>
  </w:style>
  <w:style w:type="paragraph" w:customStyle="1" w:styleId="Tekstpodstawowywcity33">
    <w:name w:val="Tekst podstawowy wcięty 33"/>
    <w:basedOn w:val="Normalny"/>
    <w:rsid w:val="004B1DA3"/>
    <w:pPr>
      <w:spacing w:line="360" w:lineRule="auto"/>
      <w:ind w:left="360"/>
      <w:jc w:val="both"/>
    </w:pPr>
    <w:rPr>
      <w:b/>
      <w:bCs/>
      <w:kern w:val="1"/>
      <w:sz w:val="20"/>
      <w:szCs w:val="20"/>
    </w:rPr>
  </w:style>
  <w:style w:type="paragraph" w:customStyle="1" w:styleId="Akapitzlist3">
    <w:name w:val="Akapit z listą3"/>
    <w:basedOn w:val="Normalny"/>
    <w:rsid w:val="004B1DA3"/>
    <w:pPr>
      <w:spacing w:after="160" w:line="252" w:lineRule="auto"/>
      <w:ind w:left="720"/>
    </w:pPr>
    <w:rPr>
      <w:rFonts w:ascii="Calibri" w:hAnsi="Calibri" w:cs="Calibri"/>
      <w:sz w:val="22"/>
      <w:szCs w:val="22"/>
    </w:rPr>
  </w:style>
  <w:style w:type="paragraph" w:styleId="Tekstpodstawowywcity3">
    <w:name w:val="Body Text Indent 3"/>
    <w:basedOn w:val="Normalny"/>
    <w:link w:val="Tekstpodstawowywcity3Znak2"/>
    <w:uiPriority w:val="99"/>
    <w:semiHidden/>
    <w:unhideWhenUsed/>
    <w:rsid w:val="00A405BF"/>
    <w:pPr>
      <w:spacing w:after="120"/>
      <w:ind w:left="283"/>
    </w:pPr>
    <w:rPr>
      <w:sz w:val="16"/>
      <w:szCs w:val="16"/>
    </w:rPr>
  </w:style>
  <w:style w:type="character" w:customStyle="1" w:styleId="Tekstpodstawowywcity3Znak2">
    <w:name w:val="Tekst podstawowy wcięty 3 Znak2"/>
    <w:basedOn w:val="Domylnaczcionkaakapitu"/>
    <w:link w:val="Tekstpodstawowywcity3"/>
    <w:uiPriority w:val="99"/>
    <w:semiHidden/>
    <w:rsid w:val="00A405BF"/>
    <w:rPr>
      <w:sz w:val="16"/>
      <w:szCs w:val="16"/>
      <w:lang w:eastAsia="ar-SA"/>
    </w:rPr>
  </w:style>
  <w:style w:type="paragraph" w:styleId="Zwykytekst">
    <w:name w:val="Plain Text"/>
    <w:basedOn w:val="Normalny"/>
    <w:link w:val="ZwykytekstZnak"/>
    <w:rsid w:val="003F3232"/>
    <w:pPr>
      <w:suppressAutoHyphens w:val="0"/>
      <w:autoSpaceDE w:val="0"/>
      <w:autoSpaceDN w:val="0"/>
      <w:spacing w:before="90" w:line="380" w:lineRule="atLeast"/>
      <w:jc w:val="both"/>
    </w:pPr>
    <w:rPr>
      <w:rFonts w:ascii="Consolas" w:eastAsia="Batang" w:hAnsi="Consolas"/>
      <w:sz w:val="21"/>
      <w:szCs w:val="21"/>
    </w:rPr>
  </w:style>
  <w:style w:type="character" w:customStyle="1" w:styleId="ZwykytekstZnak2">
    <w:name w:val="Zwykły tekst Znak2"/>
    <w:basedOn w:val="Domylnaczcionkaakapitu"/>
    <w:uiPriority w:val="99"/>
    <w:semiHidden/>
    <w:rsid w:val="003F3232"/>
    <w:rPr>
      <w:rFonts w:ascii="Courier New" w:hAnsi="Courier New" w:cs="Courier New"/>
      <w:lang w:eastAsia="ar-SA"/>
    </w:rPr>
  </w:style>
  <w:style w:type="character" w:styleId="Odwoaniedelikatne">
    <w:name w:val="Subtle Reference"/>
    <w:basedOn w:val="Domylnaczcionkaakapitu"/>
    <w:uiPriority w:val="31"/>
    <w:qFormat/>
    <w:rsid w:val="0060569C"/>
    <w:rPr>
      <w:smallCaps/>
      <w:color w:val="C0504D"/>
      <w:u w:val="single"/>
    </w:rPr>
  </w:style>
  <w:style w:type="paragraph" w:styleId="Bezodstpw">
    <w:name w:val="No Spacing"/>
    <w:uiPriority w:val="1"/>
    <w:qFormat/>
    <w:rsid w:val="0059312A"/>
    <w:pPr>
      <w:suppressAutoHyphens/>
    </w:pPr>
    <w:rPr>
      <w:sz w:val="24"/>
      <w:szCs w:val="24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093BEA"/>
    <w:rPr>
      <w:color w:val="808080"/>
    </w:rPr>
  </w:style>
  <w:style w:type="paragraph" w:customStyle="1" w:styleId="ZnakZnakZnakZnak">
    <w:name w:val="Znak Znak Znak Znak"/>
    <w:basedOn w:val="Normalny"/>
    <w:rsid w:val="00E203A1"/>
    <w:pPr>
      <w:suppressAutoHyphens w:val="0"/>
      <w:spacing w:line="360" w:lineRule="atLeast"/>
      <w:jc w:val="both"/>
    </w:pPr>
    <w:rPr>
      <w:szCs w:val="20"/>
      <w:lang w:eastAsia="pl-PL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D747C"/>
    <w:rPr>
      <w:color w:val="605E5C"/>
      <w:shd w:val="clear" w:color="auto" w:fill="E1DFDD"/>
    </w:rPr>
  </w:style>
  <w:style w:type="paragraph" w:styleId="Tekstkomentarza">
    <w:name w:val="annotation text"/>
    <w:basedOn w:val="Normalny"/>
    <w:link w:val="TekstkomentarzaZnak5"/>
    <w:uiPriority w:val="99"/>
    <w:unhideWhenUsed/>
    <w:rsid w:val="00F87928"/>
    <w:rPr>
      <w:sz w:val="20"/>
      <w:szCs w:val="20"/>
    </w:rPr>
  </w:style>
  <w:style w:type="character" w:customStyle="1" w:styleId="TekstkomentarzaZnak5">
    <w:name w:val="Tekst komentarza Znak5"/>
    <w:basedOn w:val="Domylnaczcionkaakapitu"/>
    <w:link w:val="Tekstkomentarza"/>
    <w:uiPriority w:val="99"/>
    <w:rsid w:val="00F87928"/>
    <w:rPr>
      <w:lang w:eastAsia="ar-SA"/>
    </w:rPr>
  </w:style>
  <w:style w:type="character" w:customStyle="1" w:styleId="Nagwek5Znak">
    <w:name w:val="Nagłówek 5 Znak"/>
    <w:basedOn w:val="Domylnaczcionkaakapitu"/>
    <w:link w:val="Nagwek5"/>
    <w:rsid w:val="00F87928"/>
    <w:rPr>
      <w:rFonts w:ascii="Calibri" w:hAnsi="Calibri"/>
      <w:bCs/>
      <w:iCs/>
      <w:sz w:val="24"/>
      <w:szCs w:val="26"/>
      <w:lang w:val="x-none" w:eastAsia="x-none"/>
    </w:rPr>
  </w:style>
  <w:style w:type="character" w:customStyle="1" w:styleId="Nagwek7Znak">
    <w:name w:val="Nagłówek 7 Znak"/>
    <w:basedOn w:val="Domylnaczcionkaakapitu"/>
    <w:link w:val="Nagwek7"/>
    <w:rsid w:val="00F87928"/>
    <w:rPr>
      <w:sz w:val="24"/>
      <w:szCs w:val="24"/>
      <w:lang w:val="x-none" w:eastAsia="x-none"/>
    </w:rPr>
  </w:style>
  <w:style w:type="character" w:styleId="Odwoaniedokomentarza">
    <w:name w:val="annotation reference"/>
    <w:rsid w:val="00F87928"/>
    <w:rPr>
      <w:sz w:val="16"/>
      <w:szCs w:val="16"/>
    </w:rPr>
  </w:style>
  <w:style w:type="paragraph" w:customStyle="1" w:styleId="Text1">
    <w:name w:val="Text 1"/>
    <w:basedOn w:val="Normalny"/>
    <w:qFormat/>
    <w:rsid w:val="00B15A56"/>
    <w:pPr>
      <w:suppressAutoHyphens w:val="0"/>
      <w:spacing w:before="120" w:after="120"/>
      <w:ind w:left="850"/>
      <w:jc w:val="both"/>
    </w:pPr>
    <w:rPr>
      <w:rFonts w:eastAsia="Calibri"/>
      <w:szCs w:val="22"/>
      <w:lang w:eastAsia="en-GB"/>
    </w:rPr>
  </w:style>
  <w:style w:type="paragraph" w:customStyle="1" w:styleId="NumPar1">
    <w:name w:val="NumPar 1"/>
    <w:basedOn w:val="Normalny"/>
    <w:next w:val="Text1"/>
    <w:qFormat/>
    <w:rsid w:val="00B15A56"/>
    <w:pPr>
      <w:numPr>
        <w:numId w:val="7"/>
      </w:numPr>
      <w:suppressAutoHyphens w:val="0"/>
      <w:spacing w:before="120" w:after="120"/>
      <w:jc w:val="both"/>
    </w:pPr>
    <w:rPr>
      <w:rFonts w:eastAsia="Calibri"/>
      <w:szCs w:val="22"/>
      <w:lang w:eastAsia="en-GB"/>
    </w:rPr>
  </w:style>
  <w:style w:type="paragraph" w:customStyle="1" w:styleId="NumPar2">
    <w:name w:val="NumPar 2"/>
    <w:basedOn w:val="Normalny"/>
    <w:next w:val="Text1"/>
    <w:qFormat/>
    <w:rsid w:val="00B15A56"/>
    <w:pPr>
      <w:numPr>
        <w:ilvl w:val="1"/>
        <w:numId w:val="7"/>
      </w:numPr>
      <w:suppressAutoHyphens w:val="0"/>
      <w:spacing w:before="120" w:after="120"/>
      <w:jc w:val="both"/>
    </w:pPr>
    <w:rPr>
      <w:rFonts w:eastAsia="Calibri"/>
      <w:szCs w:val="22"/>
      <w:lang w:eastAsia="en-GB"/>
    </w:rPr>
  </w:style>
  <w:style w:type="paragraph" w:customStyle="1" w:styleId="NumPar3">
    <w:name w:val="NumPar 3"/>
    <w:basedOn w:val="Normalny"/>
    <w:next w:val="Text1"/>
    <w:qFormat/>
    <w:rsid w:val="00B15A56"/>
    <w:pPr>
      <w:numPr>
        <w:ilvl w:val="2"/>
        <w:numId w:val="7"/>
      </w:numPr>
      <w:suppressAutoHyphens w:val="0"/>
      <w:spacing w:before="120" w:after="120"/>
      <w:jc w:val="both"/>
    </w:pPr>
    <w:rPr>
      <w:rFonts w:eastAsia="Calibri"/>
      <w:szCs w:val="22"/>
      <w:lang w:eastAsia="en-GB"/>
    </w:rPr>
  </w:style>
  <w:style w:type="paragraph" w:customStyle="1" w:styleId="NumPar4">
    <w:name w:val="NumPar 4"/>
    <w:basedOn w:val="Normalny"/>
    <w:next w:val="Text1"/>
    <w:qFormat/>
    <w:rsid w:val="00B15A56"/>
    <w:pPr>
      <w:numPr>
        <w:ilvl w:val="3"/>
        <w:numId w:val="7"/>
      </w:numPr>
      <w:suppressAutoHyphens w:val="0"/>
      <w:spacing w:before="120" w:after="120"/>
      <w:jc w:val="both"/>
    </w:pPr>
    <w:rPr>
      <w:rFonts w:eastAsia="Calibri"/>
      <w:szCs w:val="22"/>
      <w:lang w:eastAsia="en-GB"/>
    </w:rPr>
  </w:style>
  <w:style w:type="table" w:styleId="Tabela-Siatka">
    <w:name w:val="Table Grid"/>
    <w:basedOn w:val="Standardowy"/>
    <w:uiPriority w:val="59"/>
    <w:rsid w:val="00F94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1F270A-2A2F-41DA-91B0-FF4B939E8F25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CF78F-4161-42C8-97B2-1492250A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2937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Links>
    <vt:vector size="24" baseType="variant">
      <vt:variant>
        <vt:i4>8323090</vt:i4>
      </vt:variant>
      <vt:variant>
        <vt:i4>9</vt:i4>
      </vt:variant>
      <vt:variant>
        <vt:i4>0</vt:i4>
      </vt:variant>
      <vt:variant>
        <vt:i4>5</vt:i4>
      </vt:variant>
      <vt:variant>
        <vt:lpwstr>mailto:iod@wody.gov.pl</vt:lpwstr>
      </vt:variant>
      <vt:variant>
        <vt:lpwstr/>
      </vt:variant>
      <vt:variant>
        <vt:i4>917564</vt:i4>
      </vt:variant>
      <vt:variant>
        <vt:i4>6</vt:i4>
      </vt:variant>
      <vt:variant>
        <vt:i4>0</vt:i4>
      </vt:variant>
      <vt:variant>
        <vt:i4>5</vt:i4>
      </vt:variant>
      <vt:variant>
        <vt:lpwstr>mailto:ewa.paryz@wody.gov.pl</vt:lpwstr>
      </vt:variant>
      <vt:variant>
        <vt:lpwstr/>
      </vt:variant>
      <vt:variant>
        <vt:i4>6553642</vt:i4>
      </vt:variant>
      <vt:variant>
        <vt:i4>3</vt:i4>
      </vt:variant>
      <vt:variant>
        <vt:i4>0</vt:i4>
      </vt:variant>
      <vt:variant>
        <vt:i4>5</vt:i4>
      </vt:variant>
      <vt:variant>
        <vt:lpwstr>https://epuap.gov.pl/wps/portal</vt:lpwstr>
      </vt:variant>
      <vt:variant>
        <vt:lpwstr/>
      </vt:variant>
      <vt:variant>
        <vt:i4>2949239</vt:i4>
      </vt:variant>
      <vt:variant>
        <vt:i4>0</vt:i4>
      </vt:variant>
      <vt:variant>
        <vt:i4>0</vt:i4>
      </vt:variant>
      <vt:variant>
        <vt:i4>5</vt:i4>
      </vt:variant>
      <vt:variant>
        <vt:lpwstr>https://miniportal.uzp.gov.pl/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Żero</dc:creator>
  <cp:keywords/>
  <cp:lastModifiedBy>Paulina Walska</cp:lastModifiedBy>
  <cp:revision>10</cp:revision>
  <cp:lastPrinted>2025-06-26T12:27:00Z</cp:lastPrinted>
  <dcterms:created xsi:type="dcterms:W3CDTF">2025-05-26T10:38:00Z</dcterms:created>
  <dcterms:modified xsi:type="dcterms:W3CDTF">2025-06-26T12:30:00Z</dcterms:modified>
</cp:coreProperties>
</file>